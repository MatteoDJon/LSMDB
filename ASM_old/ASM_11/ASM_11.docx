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6A" w:rsidRPr="00ED5023" w:rsidRDefault="0097486A" w:rsidP="0097486A">
      <w:pPr>
        <w:pStyle w:val="Titolo1"/>
        <w:tabs>
          <w:tab w:val="clear" w:pos="432"/>
        </w:tabs>
        <w:suppressAutoHyphens w:val="0"/>
        <w:ind w:left="360" w:hanging="360"/>
        <w:jc w:val="left"/>
      </w:pPr>
      <w:bookmarkStart w:id="0" w:name="_Toc528959751"/>
      <w:r>
        <w:t xml:space="preserve">Richiami </w:t>
      </w:r>
      <w:r w:rsidRPr="00ED5023">
        <w:t>di algebra lineare</w:t>
      </w:r>
      <w:bookmarkEnd w:id="0"/>
    </w:p>
    <w:p w:rsidR="0097486A" w:rsidRPr="00ED5023" w:rsidRDefault="0097486A" w:rsidP="0097486A">
      <w:pPr>
        <w:pStyle w:val="Titolo2"/>
        <w:keepNext/>
        <w:keepLines/>
        <w:tabs>
          <w:tab w:val="clear" w:pos="576"/>
          <w:tab w:val="num" w:pos="860"/>
        </w:tabs>
        <w:suppressAutoHyphens w:val="0"/>
        <w:ind w:left="860"/>
      </w:pPr>
      <w:bookmarkStart w:id="1" w:name="_Toc528959752"/>
      <w:r w:rsidRPr="00ED5023">
        <w:t>Norma di un vettore</w:t>
      </w:r>
      <w:bookmarkEnd w:id="1"/>
    </w:p>
    <w:p w:rsidR="0097486A" w:rsidRPr="00ED5023" w:rsidRDefault="0097486A" w:rsidP="0097486A">
      <w:pPr>
        <w:keepNext/>
        <w:keepLines/>
        <w:widowControl w:val="0"/>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Calibri"/>
          <w:sz w:val="20"/>
          <w:szCs w:val="20"/>
        </w:rPr>
        <w:t xml:space="preserve">La norma è una funzione che associa ad ogni vettore </w:t>
      </w:r>
      <w:r w:rsidRPr="00ED5023">
        <w:rPr>
          <w:rFonts w:ascii="Book Antiqua" w:eastAsia="Times New Roman" w:hAnsi="Book Antiqua" w:cs="Times New Roman"/>
          <w:position w:val="-6"/>
          <w:sz w:val="20"/>
          <w:szCs w:val="20"/>
          <w:lang w:eastAsia="ar-SA"/>
        </w:rPr>
        <w:object w:dxaOrig="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6.55pt;height:15.05pt" o:ole="" filled="t">
            <v:fill color2="black"/>
            <v:imagedata r:id="rId8" o:title=""/>
          </v:shape>
          <o:OLEObject Type="Embed" ProgID="Equation.3" ShapeID="_x0000_i1105" DrawAspect="Content" ObjectID="_1602934430" r:id="rId9"/>
        </w:object>
      </w:r>
      <w:r w:rsidRPr="00ED5023">
        <w:rPr>
          <w:rFonts w:ascii="Book Antiqua" w:eastAsia="Times New Roman" w:hAnsi="Book Antiqua" w:cs="Times New Roman"/>
          <w:sz w:val="20"/>
          <w:szCs w:val="20"/>
          <w:lang w:eastAsia="ar-SA"/>
        </w:rPr>
        <w:t xml:space="preserve">di componenti </w:t>
      </w:r>
      <w:r w:rsidRPr="00ED5023">
        <w:rPr>
          <w:rFonts w:ascii="Book Antiqua" w:eastAsia="Times New Roman" w:hAnsi="Book Antiqua" w:cs="Times New Roman"/>
          <w:position w:val="-12"/>
          <w:sz w:val="20"/>
          <w:szCs w:val="20"/>
          <w:lang w:eastAsia="ar-SA"/>
        </w:rPr>
        <w:object w:dxaOrig="1180" w:dyaOrig="360">
          <v:shape id="_x0000_i1106" type="#_x0000_t75" style="width:64.5pt;height:15.05pt" o:ole="" filled="t">
            <v:fill color2="black"/>
            <v:imagedata r:id="rId10" o:title=""/>
          </v:shape>
          <o:OLEObject Type="Embed" ProgID="Equation.3" ShapeID="_x0000_i1106" DrawAspect="Content" ObjectID="_1602934431" r:id="rId11"/>
        </w:object>
      </w:r>
      <w:r w:rsidRPr="00ED5023">
        <w:rPr>
          <w:rFonts w:ascii="Book Antiqua" w:eastAsia="Times New Roman" w:hAnsi="Book Antiqua" w:cs="Times New Roman"/>
          <w:sz w:val="20"/>
          <w:szCs w:val="20"/>
          <w:lang w:eastAsia="ar-SA"/>
        </w:rPr>
        <w:t>, uno scalare in modo che valgano le seguenti proprietà:</w:t>
      </w:r>
    </w:p>
    <w:p w:rsidR="0097486A" w:rsidRPr="00ED5023" w:rsidRDefault="0097486A" w:rsidP="0097486A">
      <w:pPr>
        <w:keepNext/>
        <w:keepLines/>
        <w:widowControl w:val="0"/>
        <w:ind w:firstLine="284"/>
        <w:jc w:val="both"/>
        <w:rPr>
          <w:rFonts w:ascii="Book Antiqua" w:eastAsia="Times New Roman" w:hAnsi="Book Antiqua" w:cs="Times New Roman"/>
          <w:sz w:val="20"/>
          <w:szCs w:val="20"/>
          <w:lang w:eastAsia="ar-SA"/>
        </w:rPr>
      </w:pPr>
    </w:p>
    <w:p w:rsidR="0097486A" w:rsidRPr="00ED5023" w:rsidRDefault="0097486A" w:rsidP="0097486A">
      <w:pPr>
        <w:pStyle w:val="Paragrafoelenco"/>
        <w:keepNext/>
        <w:keepLines/>
        <w:widowControl w:val="0"/>
        <w:numPr>
          <w:ilvl w:val="0"/>
          <w:numId w:val="11"/>
        </w:numPr>
        <w:contextualSpacing/>
        <w:jc w:val="both"/>
        <w:rPr>
          <w:rFonts w:ascii="Book Antiqua" w:eastAsia="Times New Roman" w:hAnsi="Book Antiqua" w:cs="Calibri"/>
          <w:i/>
          <w:sz w:val="20"/>
          <w:szCs w:val="20"/>
        </w:rPr>
      </w:pPr>
      <m:oMath>
        <m:d>
          <m:dPr>
            <m:begChr m:val="‖"/>
            <m:endChr m:val="‖"/>
            <m:ctrlPr>
              <w:rPr>
                <w:rFonts w:ascii="Cambria Math" w:hAnsi="Cambria Math" w:cs="Calibri"/>
                <w:i/>
                <w:sz w:val="20"/>
                <w:szCs w:val="20"/>
              </w:rPr>
            </m:ctrlPr>
          </m:dPr>
          <m:e>
            <m:r>
              <w:rPr>
                <w:rFonts w:ascii="Cambria Math" w:eastAsia="Times New Roman" w:hAnsi="Cambria Math" w:cs="Calibri"/>
                <w:sz w:val="20"/>
                <w:szCs w:val="20"/>
              </w:rPr>
              <m:t>α</m:t>
            </m:r>
            <m:r>
              <w:rPr>
                <w:rFonts w:ascii="Cambria Math" w:hAnsi="Cambria Math" w:cs="Calibri"/>
                <w:sz w:val="20"/>
                <w:szCs w:val="20"/>
              </w:rPr>
              <m:t>v</m:t>
            </m:r>
          </m:e>
        </m:d>
      </m:oMath>
      <w:r w:rsidRPr="00ED5023">
        <w:rPr>
          <w:rFonts w:ascii="Book Antiqua" w:eastAsia="Times New Roman" w:hAnsi="Book Antiqua" w:cs="Calibri"/>
          <w:i/>
          <w:sz w:val="20"/>
          <w:szCs w:val="20"/>
        </w:rPr>
        <w:t xml:space="preserve"> = </w:t>
      </w:r>
      <m:oMath>
        <m:d>
          <m:dPr>
            <m:begChr m:val="|"/>
            <m:endChr m:val="|"/>
            <m:ctrlPr>
              <w:rPr>
                <w:rFonts w:ascii="Cambria Math" w:eastAsia="Times New Roman" w:hAnsi="Cambria Math" w:cs="Calibri"/>
                <w:i/>
                <w:sz w:val="20"/>
                <w:szCs w:val="20"/>
              </w:rPr>
            </m:ctrlPr>
          </m:dPr>
          <m:e>
            <m:r>
              <w:rPr>
                <w:rFonts w:ascii="Cambria Math" w:eastAsia="Times New Roman" w:hAnsi="Cambria Math" w:cs="Calibri"/>
                <w:sz w:val="20"/>
                <w:szCs w:val="20"/>
              </w:rPr>
              <m:t>α</m:t>
            </m:r>
          </m:e>
        </m:d>
      </m:oMath>
      <w:r w:rsidRPr="00ED5023">
        <w:rPr>
          <w:rFonts w:ascii="Book Antiqua" w:eastAsia="Times New Roman" w:hAnsi="Book Antiqua" w:cs="Calibri"/>
          <w:i/>
          <w:sz w:val="20"/>
          <w:szCs w:val="20"/>
        </w:rPr>
        <w:t xml:space="preserve">  </w:t>
      </w:r>
      <m:oMath>
        <m:d>
          <m:dPr>
            <m:begChr m:val="‖"/>
            <m:endChr m:val="‖"/>
            <m:ctrlPr>
              <w:rPr>
                <w:rFonts w:ascii="Cambria Math" w:hAnsi="Cambria Math" w:cs="Calibri"/>
                <w:i/>
                <w:sz w:val="20"/>
                <w:szCs w:val="20"/>
              </w:rPr>
            </m:ctrlPr>
          </m:dPr>
          <m:e>
            <m:r>
              <w:rPr>
                <w:rFonts w:ascii="Cambria Math" w:hAnsi="Cambria Math" w:cs="Calibri"/>
                <w:sz w:val="20"/>
                <w:szCs w:val="20"/>
              </w:rPr>
              <m:t>v</m:t>
            </m:r>
          </m:e>
        </m:d>
      </m:oMath>
    </w:p>
    <w:p w:rsidR="0097486A" w:rsidRPr="00ED5023" w:rsidRDefault="0097486A" w:rsidP="0097486A">
      <w:pPr>
        <w:pStyle w:val="Paragrafoelenco"/>
        <w:keepNext/>
        <w:keepLines/>
        <w:widowControl w:val="0"/>
        <w:numPr>
          <w:ilvl w:val="0"/>
          <w:numId w:val="11"/>
        </w:numPr>
        <w:contextualSpacing/>
        <w:jc w:val="both"/>
        <w:rPr>
          <w:rFonts w:ascii="Book Antiqua" w:eastAsia="Times New Roman" w:hAnsi="Book Antiqua" w:cs="Calibri"/>
          <w:i/>
          <w:sz w:val="20"/>
          <w:szCs w:val="20"/>
        </w:rPr>
      </w:pPr>
      <m:oMath>
        <m:d>
          <m:dPr>
            <m:begChr m:val="‖"/>
            <m:endChr m:val="‖"/>
            <m:ctrlPr>
              <w:rPr>
                <w:rFonts w:ascii="Cambria Math" w:hAnsi="Cambria Math" w:cs="Calibri"/>
                <w:i/>
                <w:sz w:val="20"/>
                <w:szCs w:val="20"/>
              </w:rPr>
            </m:ctrlPr>
          </m:dPr>
          <m:e>
            <m:r>
              <w:rPr>
                <w:rFonts w:ascii="Cambria Math" w:hAnsi="Cambria Math" w:cs="Calibri"/>
                <w:sz w:val="20"/>
                <w:szCs w:val="20"/>
              </w:rPr>
              <m:t>w+v</m:t>
            </m:r>
          </m:e>
        </m:d>
      </m:oMath>
      <w:r w:rsidRPr="00ED5023">
        <w:rPr>
          <w:rFonts w:ascii="Book Antiqua" w:eastAsia="Times New Roman" w:hAnsi="Book Antiqua" w:cs="Calibri"/>
          <w:i/>
          <w:sz w:val="20"/>
          <w:szCs w:val="20"/>
        </w:rPr>
        <w:t xml:space="preserve"> ≤ </w:t>
      </w:r>
      <m:oMath>
        <m:d>
          <m:dPr>
            <m:begChr m:val="‖"/>
            <m:endChr m:val="‖"/>
            <m:ctrlPr>
              <w:rPr>
                <w:rFonts w:ascii="Cambria Math" w:hAnsi="Cambria Math" w:cs="Calibri"/>
                <w:i/>
                <w:sz w:val="20"/>
                <w:szCs w:val="20"/>
              </w:rPr>
            </m:ctrlPr>
          </m:dPr>
          <m:e>
            <m:r>
              <w:rPr>
                <w:rFonts w:ascii="Cambria Math" w:hAnsi="Cambria Math" w:cs="Calibri"/>
                <w:sz w:val="20"/>
                <w:szCs w:val="20"/>
              </w:rPr>
              <m:t>w</m:t>
            </m:r>
          </m:e>
        </m:d>
      </m:oMath>
      <w:r w:rsidRPr="00ED5023">
        <w:rPr>
          <w:rFonts w:ascii="Book Antiqua" w:eastAsia="Times New Roman" w:hAnsi="Book Antiqua" w:cs="Calibri"/>
          <w:i/>
          <w:sz w:val="20"/>
          <w:szCs w:val="20"/>
        </w:rPr>
        <w:t xml:space="preserve"> + </w:t>
      </w:r>
      <m:oMath>
        <m:d>
          <m:dPr>
            <m:begChr m:val="‖"/>
            <m:endChr m:val="‖"/>
            <m:ctrlPr>
              <w:rPr>
                <w:rFonts w:ascii="Cambria Math" w:hAnsi="Cambria Math" w:cs="Calibri"/>
                <w:i/>
                <w:sz w:val="20"/>
                <w:szCs w:val="20"/>
              </w:rPr>
            </m:ctrlPr>
          </m:dPr>
          <m:e>
            <m:r>
              <w:rPr>
                <w:rFonts w:ascii="Cambria Math" w:hAnsi="Cambria Math" w:cs="Calibri"/>
                <w:sz w:val="20"/>
                <w:szCs w:val="20"/>
              </w:rPr>
              <m:t>v</m:t>
            </m:r>
          </m:e>
        </m:d>
      </m:oMath>
    </w:p>
    <w:p w:rsidR="0097486A" w:rsidRPr="00ED5023" w:rsidRDefault="0097486A" w:rsidP="0097486A">
      <w:pPr>
        <w:pStyle w:val="Paragrafoelenco"/>
        <w:keepNext/>
        <w:keepLines/>
        <w:widowControl w:val="0"/>
        <w:numPr>
          <w:ilvl w:val="0"/>
          <w:numId w:val="11"/>
        </w:numPr>
        <w:contextualSpacing/>
        <w:jc w:val="both"/>
        <w:rPr>
          <w:rFonts w:ascii="Book Antiqua" w:eastAsia="Times New Roman" w:hAnsi="Book Antiqua" w:cs="Calibri"/>
          <w:i/>
          <w:sz w:val="20"/>
          <w:szCs w:val="20"/>
        </w:rPr>
      </w:pPr>
      <m:oMath>
        <m:d>
          <m:dPr>
            <m:begChr m:val="‖"/>
            <m:endChr m:val="‖"/>
            <m:ctrlPr>
              <w:rPr>
                <w:rFonts w:ascii="Cambria Math" w:hAnsi="Cambria Math" w:cs="Calibri"/>
                <w:i/>
                <w:sz w:val="20"/>
                <w:szCs w:val="20"/>
              </w:rPr>
            </m:ctrlPr>
          </m:dPr>
          <m:e>
            <m:r>
              <w:rPr>
                <w:rFonts w:ascii="Cambria Math" w:hAnsi="Cambria Math" w:cs="Calibri"/>
                <w:sz w:val="20"/>
                <w:szCs w:val="20"/>
              </w:rPr>
              <m:t>v</m:t>
            </m:r>
          </m:e>
        </m:d>
        <m:r>
          <w:rPr>
            <w:rFonts w:ascii="Cambria Math" w:eastAsia="Times New Roman" w:hAnsi="Cambria Math" w:cs="Calibri"/>
            <w:sz w:val="20"/>
            <w:szCs w:val="20"/>
          </w:rPr>
          <m:t>≥0</m:t>
        </m:r>
      </m:oMath>
    </w:p>
    <w:p w:rsidR="0097486A" w:rsidRPr="00ED5023" w:rsidRDefault="0097486A" w:rsidP="0097486A">
      <w:pPr>
        <w:pStyle w:val="Paragrafoelenco"/>
        <w:keepNext/>
        <w:keepLines/>
        <w:widowControl w:val="0"/>
        <w:numPr>
          <w:ilvl w:val="0"/>
          <w:numId w:val="11"/>
        </w:numPr>
        <w:contextualSpacing/>
        <w:jc w:val="both"/>
        <w:rPr>
          <w:rFonts w:ascii="Book Antiqua" w:eastAsia="Times New Roman" w:hAnsi="Book Antiqua" w:cs="Calibri"/>
          <w:i/>
          <w:sz w:val="20"/>
          <w:szCs w:val="20"/>
        </w:rPr>
      </w:pPr>
      <m:oMath>
        <m:d>
          <m:dPr>
            <m:begChr m:val="‖"/>
            <m:endChr m:val="‖"/>
            <m:ctrlPr>
              <w:rPr>
                <w:rFonts w:ascii="Cambria Math" w:hAnsi="Cambria Math" w:cs="Calibri"/>
                <w:i/>
                <w:sz w:val="20"/>
                <w:szCs w:val="20"/>
              </w:rPr>
            </m:ctrlPr>
          </m:dPr>
          <m:e>
            <m:r>
              <w:rPr>
                <w:rFonts w:ascii="Cambria Math" w:hAnsi="Cambria Math" w:cs="Calibri"/>
                <w:sz w:val="20"/>
                <w:szCs w:val="20"/>
              </w:rPr>
              <m:t>v</m:t>
            </m:r>
          </m:e>
        </m:d>
        <m:r>
          <w:rPr>
            <w:rFonts w:ascii="Cambria Math" w:eastAsia="Times New Roman" w:hAnsi="Cambria Math" w:cs="Calibri"/>
            <w:sz w:val="20"/>
            <w:szCs w:val="20"/>
          </w:rPr>
          <m:t>=0</m:t>
        </m:r>
      </m:oMath>
      <w:r w:rsidRPr="00ED5023">
        <w:rPr>
          <w:rFonts w:ascii="Book Antiqua" w:eastAsia="Times New Roman" w:hAnsi="Book Antiqua" w:cs="Calibri"/>
          <w:i/>
          <w:sz w:val="20"/>
          <w:szCs w:val="20"/>
        </w:rPr>
        <w:t xml:space="preserve">  =&gt;  </w:t>
      </w:r>
      <m:oMath>
        <m:r>
          <w:rPr>
            <w:rFonts w:ascii="Cambria Math" w:hAnsi="Cambria Math" w:cs="Calibri"/>
            <w:sz w:val="20"/>
            <w:szCs w:val="20"/>
          </w:rPr>
          <m:t>v=0</m:t>
        </m:r>
      </m:oMath>
    </w:p>
    <w:p w:rsidR="0097486A" w:rsidRPr="00ED5023" w:rsidRDefault="0097486A" w:rsidP="0097486A">
      <w:pPr>
        <w:pStyle w:val="Paragrafoelenco"/>
        <w:keepNext/>
        <w:keepLines/>
        <w:widowControl w:val="0"/>
        <w:contextualSpacing/>
        <w:jc w:val="both"/>
        <w:rPr>
          <w:rFonts w:ascii="Book Antiqua" w:eastAsia="Times New Roman" w:hAnsi="Book Antiqua" w:cs="Calibri"/>
          <w: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Una delle norme più usate è la </w:t>
      </w:r>
      <w:r w:rsidRPr="00ED5023">
        <w:rPr>
          <w:rFonts w:ascii="Book Antiqua" w:eastAsia="Times New Roman" w:hAnsi="Book Antiqua" w:cs="Calibri"/>
          <w:b/>
          <w:sz w:val="20"/>
          <w:szCs w:val="20"/>
        </w:rPr>
        <w:t>norma euclidea</w:t>
      </w:r>
      <w:r w:rsidRPr="00ED5023">
        <w:rPr>
          <w:rFonts w:ascii="Book Antiqua" w:eastAsia="Times New Roman" w:hAnsi="Book Antiqua" w:cs="Calibri"/>
          <w:sz w:val="20"/>
          <w:szCs w:val="20"/>
        </w:rPr>
        <w:t>, che è capace di quantificare la lunghezza del vettore ed è definita come segue: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18"/>
          <w:sz w:val="20"/>
          <w:szCs w:val="20"/>
          <w:lang w:eastAsia="ar-SA"/>
        </w:rPr>
        <w:object w:dxaOrig="4260" w:dyaOrig="540">
          <v:shape id="_x0000_i1107" type="#_x0000_t75" style="width:244.5pt;height:27.95pt" o:ole="" fillcolor="window">
            <v:imagedata r:id="rId12" o:title=""/>
          </v:shape>
          <o:OLEObject Type="Embed" ProgID="Equation.3" ShapeID="_x0000_i1107" DrawAspect="Content" ObjectID="_1602934432" r:id="rId13"/>
        </w:object>
      </w:r>
    </w:p>
    <w:p w:rsidR="0097486A" w:rsidRPr="00ED5023" w:rsidRDefault="0097486A" w:rsidP="0097486A">
      <w:pPr>
        <w:keepNext/>
        <w:keepLines/>
        <w:widowControl w:val="0"/>
        <w:ind w:firstLine="284"/>
        <w:jc w:val="center"/>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essendo la radice quadrata della somma dei quadrati delle componenti del vettore, ovvero l’enunciato del teorema di Pitagora.</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Esistono anche altre norme comunemente usate: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position w:val="-42"/>
          <w:sz w:val="20"/>
          <w:szCs w:val="20"/>
          <w:lang w:eastAsia="ar-SA"/>
        </w:rPr>
        <w:object w:dxaOrig="4740" w:dyaOrig="960">
          <v:shape id="_x0000_i1108" type="#_x0000_t75" style="width:272.95pt;height:49.45pt" o:ole="" fillcolor="window">
            <v:imagedata r:id="rId14" o:title=""/>
          </v:shape>
          <o:OLEObject Type="Embed" ProgID="Equation.3" ShapeID="_x0000_i1108" DrawAspect="Content" ObjectID="_1602934433" r:id="rId15"/>
        </w:object>
      </w:r>
    </w:p>
    <w:p w:rsidR="0097486A" w:rsidRPr="00ED5023" w:rsidRDefault="0097486A" w:rsidP="0097486A">
      <w:pPr>
        <w:keepNext/>
        <w:keepLines/>
        <w:widowControl w:val="0"/>
        <w:ind w:firstLine="284"/>
        <w:jc w:val="both"/>
        <w:rPr>
          <w:rFonts w:ascii="Book Antiqua" w:eastAsia="Times New Roman" w:hAnsi="Book Antiqua" w:cs="Times New Roman"/>
          <w:sz w:val="20"/>
          <w:szCs w:val="20"/>
          <w:lang w:eastAsia="ar-SA"/>
        </w:rPr>
      </w:pPr>
    </w:p>
    <w:p w:rsidR="0097486A" w:rsidRPr="00ED5023" w:rsidRDefault="0097486A" w:rsidP="0097486A">
      <w:pPr>
        <w:keepNext/>
        <w:keepLines/>
        <w:widowControl w:val="0"/>
        <w:autoSpaceDE w:val="0"/>
        <w:autoSpaceDN w:val="0"/>
        <w:adjustRightInd w:val="0"/>
        <w:ind w:firstLine="284"/>
        <w:jc w:val="both"/>
        <w:rPr>
          <w:rFonts w:ascii="Book Antiqua" w:hAnsi="Book Antiqua"/>
          <w:color w:val="000000"/>
          <w:sz w:val="20"/>
          <w:szCs w:val="20"/>
          <w:lang w:eastAsia="it-IT"/>
        </w:rPr>
      </w:pPr>
      <w:r w:rsidRPr="00ED5023">
        <w:rPr>
          <w:rFonts w:ascii="Book Antiqua" w:hAnsi="Book Antiqua"/>
          <w:color w:val="000000"/>
          <w:sz w:val="20"/>
          <w:szCs w:val="20"/>
          <w:lang w:eastAsia="it-IT"/>
        </w:rPr>
        <w:t>Per esempio la norma-1 è la somma dei moduli delle componenti del vettore. Quindi l’applicazione della norma-1, oppure della norma-2 ad un vettore</w:t>
      </w:r>
      <w:r>
        <w:rPr>
          <w:rFonts w:ascii="Book Antiqua" w:hAnsi="Book Antiqua"/>
          <w:color w:val="000000"/>
          <w:sz w:val="20"/>
          <w:szCs w:val="20"/>
          <w:lang w:eastAsia="it-IT"/>
        </w:rPr>
        <w:t>,</w:t>
      </w:r>
      <w:r w:rsidRPr="00ED5023">
        <w:rPr>
          <w:rFonts w:ascii="Book Antiqua" w:hAnsi="Book Antiqua"/>
          <w:color w:val="000000"/>
          <w:sz w:val="20"/>
          <w:szCs w:val="20"/>
          <w:lang w:eastAsia="it-IT"/>
        </w:rPr>
        <w:t xml:space="preserve"> fornisce valori anche molto diversi dello scalare che ne deriva.</w:t>
      </w:r>
    </w:p>
    <w:p w:rsidR="0097486A" w:rsidRPr="00ED5023" w:rsidRDefault="0097486A" w:rsidP="0097486A">
      <w:pPr>
        <w:keepNext/>
        <w:keepLines/>
        <w:widowControl w:val="0"/>
        <w:autoSpaceDE w:val="0"/>
        <w:autoSpaceDN w:val="0"/>
        <w:adjustRightInd w:val="0"/>
        <w:ind w:firstLine="284"/>
        <w:jc w:val="both"/>
        <w:rPr>
          <w:rFonts w:ascii="Book Antiqua" w:hAnsi="Book Antiqua"/>
          <w:color w:val="000000"/>
          <w:sz w:val="20"/>
          <w:szCs w:val="20"/>
          <w:lang w:eastAsia="it-IT"/>
        </w:rPr>
      </w:pPr>
      <w:r w:rsidRPr="00ED5023">
        <w:rPr>
          <w:rFonts w:ascii="Book Antiqua" w:hAnsi="Book Antiqua"/>
          <w:color w:val="000000"/>
          <w:sz w:val="20"/>
          <w:szCs w:val="20"/>
          <w:lang w:eastAsia="it-IT"/>
        </w:rPr>
        <w:t xml:space="preserve">E’ possibile valutare graficamente l’effetto dell’applicazione delle due norme prendendo come riferimento la sfera. Si definisce sfera di norma-p, raggio r e centro </w:t>
      </w:r>
      <w:r w:rsidRPr="00ED5023">
        <w:rPr>
          <w:rFonts w:ascii="Book Antiqua" w:hAnsi="Book Antiqua"/>
          <w:b/>
          <w:color w:val="000000"/>
          <w:sz w:val="20"/>
          <w:szCs w:val="20"/>
          <w:lang w:eastAsia="it-IT"/>
        </w:rPr>
        <w:t>x</w:t>
      </w:r>
      <w:r w:rsidRPr="00ED5023">
        <w:rPr>
          <w:rFonts w:ascii="Book Antiqua" w:hAnsi="Book Antiqua"/>
          <w:b/>
          <w:color w:val="000000"/>
          <w:sz w:val="20"/>
          <w:szCs w:val="20"/>
          <w:vertAlign w:val="subscript"/>
          <w:lang w:eastAsia="it-IT"/>
        </w:rPr>
        <w:t>0</w:t>
      </w:r>
      <w:r w:rsidRPr="00ED5023">
        <w:rPr>
          <w:rFonts w:ascii="Book Antiqua" w:hAnsi="Book Antiqua"/>
          <w:color w:val="000000"/>
          <w:sz w:val="20"/>
          <w:szCs w:val="20"/>
          <w:lang w:eastAsia="it-IT"/>
        </w:rPr>
        <w:t xml:space="preserve"> l’insieme:</w:t>
      </w:r>
    </w:p>
    <w:p w:rsidR="0097486A" w:rsidRPr="00ED5023" w:rsidRDefault="0097486A" w:rsidP="0097486A">
      <w:pPr>
        <w:keepNext/>
        <w:keepLines/>
        <w:widowControl w:val="0"/>
        <w:autoSpaceDE w:val="0"/>
        <w:autoSpaceDN w:val="0"/>
        <w:adjustRightInd w:val="0"/>
        <w:ind w:firstLine="284"/>
        <w:jc w:val="center"/>
        <w:rPr>
          <w:rFonts w:ascii="Book Antiqua" w:hAnsi="Book Antiqua"/>
          <w:color w:val="000000"/>
          <w:sz w:val="20"/>
          <w:szCs w:val="20"/>
          <w:lang w:eastAsia="it-IT"/>
        </w:rPr>
      </w:pPr>
    </w:p>
    <w:p w:rsidR="0097486A" w:rsidRPr="00ED5023" w:rsidRDefault="0097486A" w:rsidP="0097486A">
      <w:pPr>
        <w:keepNext/>
        <w:keepLines/>
        <w:widowControl w:val="0"/>
        <w:autoSpaceDE w:val="0"/>
        <w:autoSpaceDN w:val="0"/>
        <w:adjustRightInd w:val="0"/>
        <w:ind w:firstLine="284"/>
        <w:jc w:val="center"/>
        <w:rPr>
          <w:rFonts w:ascii="Book Antiqua" w:hAnsi="Book Antiqua"/>
          <w:color w:val="000000"/>
          <w:sz w:val="20"/>
          <w:szCs w:val="20"/>
          <w:lang w:eastAsia="it-IT"/>
        </w:rPr>
      </w:pPr>
      <w:r w:rsidRPr="00ED5023">
        <w:rPr>
          <w:rFonts w:ascii="Arial" w:eastAsia="Times New Roman" w:hAnsi="Arial" w:cs="Times New Roman"/>
          <w:position w:val="-18"/>
          <w:sz w:val="24"/>
          <w:szCs w:val="24"/>
          <w:lang w:eastAsia="ar-SA"/>
        </w:rPr>
        <w:object w:dxaOrig="3019" w:dyaOrig="440">
          <v:shape id="_x0000_i1109" type="#_x0000_t75" style="width:158.5pt;height:22.55pt" o:ole="" filled="t">
            <v:fill color2="black"/>
            <v:imagedata r:id="rId16" o:title=""/>
          </v:shape>
          <o:OLEObject Type="Embed" ProgID="Equation.3" ShapeID="_x0000_i1109" DrawAspect="Content" ObjectID="_1602934434" r:id="rId17"/>
        </w:object>
      </w:r>
    </w:p>
    <w:p w:rsidR="0097486A" w:rsidRPr="00ED5023" w:rsidRDefault="0097486A" w:rsidP="0097486A">
      <w:pPr>
        <w:keepNext/>
        <w:keepLines/>
        <w:widowControl w:val="0"/>
        <w:autoSpaceDE w:val="0"/>
        <w:autoSpaceDN w:val="0"/>
        <w:adjustRightInd w:val="0"/>
        <w:ind w:firstLine="284"/>
        <w:jc w:val="both"/>
        <w:rPr>
          <w:rFonts w:ascii="Book Antiqua" w:hAnsi="Book Antiqua"/>
          <w:color w:val="000000"/>
          <w:sz w:val="20"/>
          <w:szCs w:val="20"/>
          <w:lang w:eastAsia="it-IT"/>
        </w:rPr>
      </w:pPr>
    </w:p>
    <w:p w:rsidR="0097486A" w:rsidRPr="00ED5023" w:rsidRDefault="0097486A" w:rsidP="0097486A">
      <w:pPr>
        <w:keepNext/>
        <w:keepLines/>
        <w:widowControl w:val="0"/>
        <w:autoSpaceDE w:val="0"/>
        <w:autoSpaceDN w:val="0"/>
        <w:adjustRightInd w:val="0"/>
        <w:ind w:firstLine="284"/>
        <w:jc w:val="both"/>
        <w:rPr>
          <w:rFonts w:ascii="Book Antiqua" w:hAnsi="Book Antiqua" w:cs="CMR10"/>
          <w:sz w:val="20"/>
          <w:szCs w:val="20"/>
        </w:rPr>
      </w:pPr>
      <w:r w:rsidRPr="00ED5023">
        <w:rPr>
          <w:rFonts w:ascii="Book Antiqua" w:hAnsi="Book Antiqua" w:cs="CMR10"/>
          <w:sz w:val="20"/>
          <w:szCs w:val="20"/>
        </w:rPr>
        <w:t xml:space="preserve">La superficie esterna di questo insieme costituisce il luogo dei punti con </w:t>
      </w:r>
      <w:r w:rsidRPr="00ED5023">
        <w:rPr>
          <w:rFonts w:ascii="Arial" w:eastAsia="Times New Roman" w:hAnsi="Arial" w:cs="Times New Roman"/>
          <w:position w:val="-18"/>
          <w:sz w:val="24"/>
          <w:szCs w:val="24"/>
          <w:lang w:eastAsia="ar-SA"/>
        </w:rPr>
        <w:object w:dxaOrig="720" w:dyaOrig="440">
          <v:shape id="_x0000_i1110" type="#_x0000_t75" style="width:36.55pt;height:22.55pt" o:ole="" filled="t">
            <v:fill color2="black"/>
            <v:imagedata r:id="rId18" o:title=""/>
          </v:shape>
          <o:OLEObject Type="Embed" ProgID="Equation.3" ShapeID="_x0000_i1110" DrawAspect="Content" ObjectID="_1602934435" r:id="rId19"/>
        </w:object>
      </w:r>
      <w:r w:rsidRPr="00ED5023">
        <w:rPr>
          <w:rFonts w:ascii="Book Antiqua" w:hAnsi="Book Antiqua" w:cs="CMR10"/>
          <w:sz w:val="20"/>
          <w:szCs w:val="20"/>
        </w:rPr>
        <w:t>. La forma del luogo dei punti può essere diversa a seconda del tipo di norma usata. Per esempio, nel caso bidimensionale e raggio unitario, la circonferenza appare come in</w:t>
      </w:r>
      <w:r>
        <w:rPr>
          <w:rFonts w:ascii="Book Antiqua" w:hAnsi="Book Antiqua" w:cs="CMR10"/>
          <w:sz w:val="20"/>
          <w:szCs w:val="20"/>
        </w:rPr>
        <w:t xml:space="preserve"> Figura 1</w:t>
      </w:r>
      <w:r w:rsidRPr="00ED5023">
        <w:rPr>
          <w:rFonts w:ascii="Book Antiqua" w:hAnsi="Book Antiqua" w:cs="CMR10"/>
          <w:sz w:val="20"/>
          <w:szCs w:val="20"/>
        </w:rPr>
        <w:t xml:space="preserve"> (a) o (b) se calcolata rispettivamente utilizzando la norma 2 oppure la norma 1.</w:t>
      </w:r>
    </w:p>
    <w:p w:rsidR="0097486A" w:rsidRPr="00ED5023" w:rsidRDefault="0097486A" w:rsidP="0097486A">
      <w:pPr>
        <w:keepNext/>
        <w:keepLines/>
        <w:widowControl w:val="0"/>
        <w:autoSpaceDE w:val="0"/>
        <w:autoSpaceDN w:val="0"/>
        <w:adjustRightInd w:val="0"/>
        <w:spacing w:line="240" w:lineRule="auto"/>
        <w:ind w:firstLine="284"/>
        <w:jc w:val="both"/>
        <w:rPr>
          <w:rFonts w:ascii="Book Antiqua" w:hAnsi="Book Antiqua" w:cs="CMR10"/>
          <w:sz w:val="20"/>
          <w:szCs w:val="20"/>
        </w:rPr>
      </w:pPr>
    </w:p>
    <w:p w:rsidR="0097486A" w:rsidRPr="00ED5023" w:rsidRDefault="0097486A" w:rsidP="0097486A">
      <w:pPr>
        <w:keepNext/>
        <w:keepLines/>
        <w:widowControl w:val="0"/>
        <w:autoSpaceDE w:val="0"/>
        <w:autoSpaceDN w:val="0"/>
        <w:adjustRightInd w:val="0"/>
        <w:spacing w:line="240" w:lineRule="auto"/>
        <w:ind w:firstLine="284"/>
        <w:jc w:val="center"/>
        <w:rPr>
          <w:rFonts w:ascii="Book Antiqua" w:hAnsi="Book Antiqua" w:cs="CMR10"/>
          <w:sz w:val="20"/>
          <w:szCs w:val="20"/>
        </w:rPr>
      </w:pPr>
      <w:r w:rsidRPr="00ED5023">
        <w:rPr>
          <w:rFonts w:ascii="Book Antiqua" w:hAnsi="Book Antiqua" w:cs="CMR10"/>
          <w:noProof/>
          <w:sz w:val="20"/>
          <w:szCs w:val="20"/>
          <w:lang w:eastAsia="it-IT"/>
        </w:rPr>
        <w:lastRenderedPageBreak/>
        <w:drawing>
          <wp:inline distT="0" distB="0" distL="0" distR="0" wp14:anchorId="41259621" wp14:editId="59FD440E">
            <wp:extent cx="3492000" cy="1730670"/>
            <wp:effectExtent l="0" t="0" r="0" b="3175"/>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4299" cy="1731810"/>
                    </a:xfrm>
                    <a:prstGeom prst="rect">
                      <a:avLst/>
                    </a:prstGeom>
                    <a:noFill/>
                    <a:ln>
                      <a:noFill/>
                    </a:ln>
                  </pic:spPr>
                </pic:pic>
              </a:graphicData>
            </a:graphic>
          </wp:inline>
        </w:drawing>
      </w:r>
    </w:p>
    <w:p w:rsidR="0097486A" w:rsidRPr="00ED5023" w:rsidRDefault="0097486A" w:rsidP="0097486A">
      <w:pPr>
        <w:keepNext/>
        <w:keepLines/>
        <w:widowControl w:val="0"/>
        <w:autoSpaceDE w:val="0"/>
        <w:autoSpaceDN w:val="0"/>
        <w:adjustRightInd w:val="0"/>
        <w:spacing w:line="240" w:lineRule="auto"/>
        <w:ind w:firstLine="284"/>
        <w:jc w:val="center"/>
        <w:rPr>
          <w:rFonts w:ascii="Book Antiqua" w:hAnsi="Book Antiqua" w:cs="CMR10"/>
          <w:sz w:val="20"/>
          <w:szCs w:val="20"/>
        </w:rPr>
      </w:pPr>
      <w:r w:rsidRPr="00ED5023">
        <w:rPr>
          <w:rFonts w:ascii="Book Antiqua" w:hAnsi="Book Antiqua" w:cs="CMR10"/>
          <w:sz w:val="20"/>
          <w:szCs w:val="20"/>
        </w:rPr>
        <w:t>(a)</w:t>
      </w:r>
      <w:r w:rsidRPr="00ED5023">
        <w:rPr>
          <w:rFonts w:ascii="Book Antiqua" w:hAnsi="Book Antiqua" w:cs="CMR10"/>
          <w:sz w:val="20"/>
          <w:szCs w:val="20"/>
        </w:rPr>
        <w:tab/>
      </w:r>
      <w:r w:rsidRPr="00ED5023">
        <w:rPr>
          <w:rFonts w:ascii="Book Antiqua" w:hAnsi="Book Antiqua" w:cs="CMR10"/>
          <w:sz w:val="20"/>
          <w:szCs w:val="20"/>
        </w:rPr>
        <w:tab/>
      </w:r>
      <w:r w:rsidRPr="00ED5023">
        <w:rPr>
          <w:rFonts w:ascii="Book Antiqua" w:hAnsi="Book Antiqua" w:cs="CMR10"/>
          <w:sz w:val="20"/>
          <w:szCs w:val="20"/>
        </w:rPr>
        <w:tab/>
      </w:r>
      <w:r w:rsidRPr="00ED5023">
        <w:rPr>
          <w:rFonts w:ascii="Book Antiqua" w:hAnsi="Book Antiqua" w:cs="CMR10"/>
          <w:sz w:val="20"/>
          <w:szCs w:val="20"/>
        </w:rPr>
        <w:tab/>
        <w:t>(b)</w:t>
      </w:r>
    </w:p>
    <w:p w:rsidR="0097486A" w:rsidRDefault="0097486A" w:rsidP="0097486A">
      <w:pPr>
        <w:keepNext/>
        <w:keepLines/>
        <w:widowControl w:val="0"/>
        <w:autoSpaceDE w:val="0"/>
        <w:autoSpaceDN w:val="0"/>
        <w:adjustRightInd w:val="0"/>
        <w:spacing w:line="240" w:lineRule="auto"/>
        <w:ind w:firstLine="284"/>
        <w:jc w:val="center"/>
        <w:rPr>
          <w:rFonts w:ascii="Book Antiqua" w:hAnsi="Book Antiqua" w:cs="CMR10"/>
          <w:sz w:val="20"/>
          <w:szCs w:val="20"/>
        </w:rPr>
      </w:pPr>
      <w:r>
        <w:rPr>
          <w:rFonts w:ascii="Book Antiqua" w:hAnsi="Book Antiqua" w:cs="CMR10"/>
          <w:sz w:val="20"/>
          <w:szCs w:val="20"/>
        </w:rPr>
        <w:t>Figura 1</w:t>
      </w:r>
    </w:p>
    <w:p w:rsidR="0097486A" w:rsidRPr="00ED5023" w:rsidRDefault="0097486A" w:rsidP="0097486A">
      <w:pPr>
        <w:keepNext/>
        <w:keepLines/>
        <w:widowControl w:val="0"/>
        <w:autoSpaceDE w:val="0"/>
        <w:autoSpaceDN w:val="0"/>
        <w:adjustRightInd w:val="0"/>
        <w:spacing w:line="240" w:lineRule="auto"/>
        <w:ind w:firstLine="284"/>
        <w:jc w:val="center"/>
        <w:rPr>
          <w:rFonts w:ascii="Book Antiqua" w:hAnsi="Book Antiqua" w:cs="CMR10"/>
          <w:sz w:val="20"/>
          <w:szCs w:val="20"/>
        </w:rPr>
      </w:pPr>
    </w:p>
    <w:p w:rsidR="0097486A" w:rsidRDefault="0097486A" w:rsidP="0097486A">
      <w:pPr>
        <w:keepNext/>
        <w:keepLines/>
        <w:widowControl w:val="0"/>
        <w:ind w:firstLine="284"/>
        <w:jc w:val="both"/>
        <w:rPr>
          <w:rFonts w:ascii="Book Antiqua" w:eastAsia="Times New Roman" w:hAnsi="Book Antiqua" w:cs="Calibri"/>
          <w:sz w:val="20"/>
          <w:szCs w:val="20"/>
        </w:rPr>
      </w:pPr>
      <w:r>
        <w:rPr>
          <w:rFonts w:ascii="Book Antiqua" w:eastAsia="Times New Roman" w:hAnsi="Book Antiqua" w:cs="Calibri"/>
          <w:sz w:val="20"/>
          <w:szCs w:val="20"/>
        </w:rPr>
        <w:t>Da q</w:t>
      </w:r>
      <w:r w:rsidRPr="00ED5023">
        <w:rPr>
          <w:rFonts w:ascii="Book Antiqua" w:eastAsia="Times New Roman" w:hAnsi="Book Antiqua" w:cs="Calibri"/>
          <w:sz w:val="20"/>
          <w:szCs w:val="20"/>
        </w:rPr>
        <w:t xml:space="preserve">uesto risultato, seppur ottenuto tramite </w:t>
      </w:r>
      <w:r>
        <w:rPr>
          <w:rFonts w:ascii="Book Antiqua" w:eastAsia="Times New Roman" w:hAnsi="Book Antiqua" w:cs="Calibri"/>
          <w:sz w:val="20"/>
          <w:szCs w:val="20"/>
        </w:rPr>
        <w:t xml:space="preserve">un semplice esempio, si </w:t>
      </w:r>
      <w:r w:rsidRPr="00ED5023">
        <w:rPr>
          <w:rFonts w:ascii="Book Antiqua" w:eastAsia="Times New Roman" w:hAnsi="Book Antiqua" w:cs="Calibri"/>
          <w:sz w:val="20"/>
          <w:szCs w:val="20"/>
        </w:rPr>
        <w:t xml:space="preserve">evidenza che la norma-2 restituisce il modulo delle due componenti </w:t>
      </w:r>
      <w:r>
        <w:rPr>
          <w:rFonts w:ascii="Book Antiqua" w:eastAsia="Times New Roman" w:hAnsi="Book Antiqua" w:cs="Calibri"/>
          <w:sz w:val="20"/>
          <w:szCs w:val="20"/>
        </w:rPr>
        <w:t>indipendentemente</w:t>
      </w:r>
      <w:r w:rsidRPr="00ED5023">
        <w:rPr>
          <w:rFonts w:ascii="Book Antiqua" w:eastAsia="Times New Roman" w:hAnsi="Book Antiqua" w:cs="Calibri"/>
          <w:sz w:val="20"/>
          <w:szCs w:val="20"/>
        </w:rPr>
        <w:t xml:space="preserve"> dai valori assunti dalle coppie delle coordinate scelte. In altre parole la norma-2 non si presta per essere utilizzata per discriminare la diversità dei valori di ciascuna delle due componenti del vettore.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La norma-1 invece esalta alcuni valori rispetto ad altri, in particolare mette in evidenza situazioni in cui emerge una delle due componenti del vettore. Per questi ed altri motivi nel seguito verrà utilizzata sia la norma-2 che </w:t>
      </w:r>
      <w:r>
        <w:rPr>
          <w:rFonts w:ascii="Book Antiqua" w:eastAsia="Times New Roman" w:hAnsi="Book Antiqua" w:cs="Calibri"/>
          <w:sz w:val="20"/>
          <w:szCs w:val="20"/>
        </w:rPr>
        <w:t>la norma-</w:t>
      </w:r>
      <w:r w:rsidRPr="00ED5023">
        <w:rPr>
          <w:rFonts w:ascii="Book Antiqua" w:eastAsia="Times New Roman" w:hAnsi="Book Antiqua" w:cs="Calibri"/>
          <w:sz w:val="20"/>
          <w:szCs w:val="20"/>
        </w:rPr>
        <w:t>1.</w:t>
      </w:r>
    </w:p>
    <w:p w:rsidR="0097486A" w:rsidRPr="00ED5023" w:rsidRDefault="0097486A" w:rsidP="0097486A">
      <w:pPr>
        <w:pStyle w:val="Titolo3"/>
        <w:keepLines w:val="0"/>
        <w:widowControl/>
        <w:spacing w:after="120"/>
      </w:pPr>
      <w:bookmarkStart w:id="2" w:name="_Toc528959753"/>
      <w:r>
        <w:t>Applicazione della norma-2: il m</w:t>
      </w:r>
      <w:r w:rsidRPr="00ED5023">
        <w:t>etodo dei minimi quadrati (Least Square – LS)</w:t>
      </w:r>
      <w:bookmarkEnd w:id="2"/>
      <w:r w:rsidRPr="00ED5023">
        <w:t xml:space="preserve"> </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hAnsi="Book Antiqua" w:cs="Calibri"/>
          <w:sz w:val="20"/>
          <w:szCs w:val="20"/>
        </w:rPr>
        <w:t xml:space="preserve">Nella soluzione di problemi lineari è frequente che si presenti un problema nella forma:  </w:t>
      </w:r>
      <m:oMath>
        <m:r>
          <w:rPr>
            <w:rFonts w:ascii="Cambria Math" w:hAnsi="Cambria Math" w:cs="Calibri"/>
            <w:sz w:val="20"/>
            <w:szCs w:val="20"/>
          </w:rPr>
          <m:t>y=Ax</m:t>
        </m:r>
      </m:oMath>
      <w:r w:rsidRPr="00ED5023">
        <w:rPr>
          <w:rFonts w:ascii="Book Antiqua" w:eastAsia="Times New Roman" w:hAnsi="Book Antiqua" w:cs="Calibri"/>
          <w:sz w:val="20"/>
          <w:szCs w:val="20"/>
        </w:rPr>
        <w:t xml:space="preserve">, con </w:t>
      </w:r>
      <w:r w:rsidRPr="00ED5023">
        <w:rPr>
          <w:rFonts w:ascii="Book Antiqua" w:eastAsia="Times New Roman" w:hAnsi="Book Antiqua" w:cs="Calibri"/>
          <w:i/>
          <w:sz w:val="20"/>
          <w:szCs w:val="20"/>
        </w:rPr>
        <w:t>n</w:t>
      </w:r>
      <w:r w:rsidRPr="00ED5023">
        <w:rPr>
          <w:rFonts w:ascii="Book Antiqua" w:eastAsia="Times New Roman" w:hAnsi="Book Antiqua" w:cs="Calibri"/>
          <w:sz w:val="20"/>
          <w:szCs w:val="20"/>
        </w:rPr>
        <w:t xml:space="preserve"> equazioni in </w:t>
      </w:r>
      <w:r w:rsidRPr="00ED5023">
        <w:rPr>
          <w:rFonts w:ascii="Book Antiqua" w:eastAsia="Times New Roman" w:hAnsi="Book Antiqua" w:cs="Calibri"/>
          <w:i/>
          <w:sz w:val="20"/>
          <w:szCs w:val="20"/>
        </w:rPr>
        <w:t>m</w:t>
      </w:r>
      <w:r w:rsidRPr="00ED5023">
        <w:rPr>
          <w:rFonts w:ascii="Book Antiqua" w:eastAsia="Times New Roman" w:hAnsi="Book Antiqua" w:cs="Calibri"/>
          <w:sz w:val="20"/>
          <w:szCs w:val="20"/>
        </w:rPr>
        <w:t xml:space="preserve"> incognite (con n &gt; m), e quello che si vuole ottenere è </w:t>
      </w:r>
      <w:r w:rsidRPr="00ED5023">
        <w:rPr>
          <w:rFonts w:ascii="Book Antiqua" w:hAnsi="Book Antiqua" w:cs="Calibri"/>
          <w:sz w:val="20"/>
          <w:szCs w:val="20"/>
        </w:rPr>
        <w:t xml:space="preserve">una stima delle </w:t>
      </w:r>
      <w:r w:rsidRPr="00ED5023">
        <w:rPr>
          <w:rFonts w:ascii="Book Antiqua" w:hAnsi="Book Antiqua" w:cs="Calibri"/>
          <w:i/>
          <w:sz w:val="20"/>
          <w:szCs w:val="20"/>
        </w:rPr>
        <w:t>x</w:t>
      </w:r>
      <w:r w:rsidRPr="00ED5023">
        <w:rPr>
          <w:rFonts w:ascii="Book Antiqua" w:hAnsi="Book Antiqua" w:cs="Calibri"/>
          <w:sz w:val="20"/>
          <w:szCs w:val="20"/>
        </w:rPr>
        <w:t xml:space="preserve"> dopo aver misurato </w:t>
      </w:r>
      <w:r w:rsidRPr="00ED5023">
        <w:rPr>
          <w:rFonts w:ascii="Book Antiqua" w:hAnsi="Book Antiqua" w:cs="Calibri"/>
          <w:i/>
          <w:sz w:val="20"/>
          <w:szCs w:val="20"/>
        </w:rPr>
        <w:t>y</w:t>
      </w:r>
      <w:r w:rsidRPr="00ED5023">
        <w:rPr>
          <w:rFonts w:ascii="Book Antiqua" w:hAnsi="Book Antiqua" w:cs="Calibri"/>
          <w:sz w:val="20"/>
          <w:szCs w:val="20"/>
        </w:rPr>
        <w:t xml:space="preserve"> e conoscendo il modello di misura rappresentato da </w:t>
      </w:r>
      <w:r w:rsidRPr="00ED5023">
        <w:rPr>
          <w:rFonts w:ascii="Book Antiqua" w:hAnsi="Book Antiqua" w:cs="Calibri"/>
          <w:i/>
          <w:sz w:val="20"/>
          <w:szCs w:val="20"/>
        </w:rPr>
        <w:t>A</w:t>
      </w:r>
      <w:r w:rsidRPr="00ED5023">
        <w:rPr>
          <w:rFonts w:ascii="Book Antiqua" w:hAnsi="Book Antiqua" w:cs="Calibri"/>
          <w:sz w:val="20"/>
          <w:szCs w:val="20"/>
        </w:rPr>
        <w:t>.</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Se le misure fossero ideali, ovvero senza alcun disturbo, effettivamente il sistema sarebbe risolubile come problema inverso, ma dal momento che il modello </w:t>
      </w:r>
      <w:r>
        <w:rPr>
          <w:rFonts w:ascii="Book Antiqua" w:eastAsia="Times New Roman" w:hAnsi="Book Antiqua" w:cs="Calibri"/>
          <w:sz w:val="20"/>
          <w:szCs w:val="20"/>
        </w:rPr>
        <w:t xml:space="preserve">reale </w:t>
      </w:r>
      <w:r w:rsidRPr="00ED5023">
        <w:rPr>
          <w:rFonts w:ascii="Book Antiqua" w:eastAsia="Times New Roman" w:hAnsi="Book Antiqua" w:cs="Calibri"/>
          <w:sz w:val="20"/>
          <w:szCs w:val="20"/>
        </w:rPr>
        <w:t>di misura è:</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m:oMathPara>
        <m:oMath>
          <m:r>
            <w:rPr>
              <w:rFonts w:ascii="Cambria Math" w:hAnsi="Cambria Math" w:cs="Calibri"/>
              <w:sz w:val="20"/>
              <w:szCs w:val="20"/>
            </w:rPr>
            <m:t>y=Ax+n</m:t>
          </m:r>
        </m:oMath>
      </m:oMathPara>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la risoluzione algebrica per trovare x non è praticabile.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Sappiamo che l’errore potrebbe provenire oltre che da un disturbo esterno che si sovrappone alla misura di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xml:space="preserve"> anche dalla scelta di un modello di misura non ideale (errori sulla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w:t>
      </w:r>
      <w:r>
        <w:rPr>
          <w:rFonts w:ascii="Book Antiqua" w:eastAsia="Times New Roman" w:hAnsi="Book Antiqua" w:cs="Calibri"/>
          <w:sz w:val="20"/>
          <w:szCs w:val="20"/>
        </w:rPr>
        <w:t>A</w:t>
      </w:r>
      <w:r w:rsidRPr="00ED5023">
        <w:rPr>
          <w:rFonts w:ascii="Book Antiqua" w:eastAsia="Times New Roman" w:hAnsi="Book Antiqua" w:cs="Calibri"/>
          <w:sz w:val="20"/>
          <w:szCs w:val="20"/>
        </w:rPr>
        <w:t xml:space="preserve"> questo proposito si distinguono due tipi di problemi:</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b/>
          <w:sz w:val="20"/>
          <w:szCs w:val="20"/>
        </w:rPr>
        <w:t>Problema mal-condizionato</w:t>
      </w:r>
      <w:r w:rsidRPr="00ED5023">
        <w:rPr>
          <w:rFonts w:ascii="Book Antiqua" w:eastAsia="Times New Roman" w:hAnsi="Book Antiqua" w:cs="Calibri"/>
          <w:sz w:val="20"/>
          <w:szCs w:val="20"/>
        </w:rPr>
        <w:t xml:space="preserve">: è un problema in cui piccole variazioni dell’ingresso determinano variazioni inaccettabili sull’uscita, ma </w:t>
      </w:r>
      <w:r w:rsidRPr="00ED5023">
        <w:rPr>
          <w:rFonts w:ascii="Book Antiqua" w:eastAsia="Times New Roman" w:hAnsi="Book Antiqua" w:cs="Calibri"/>
          <w:b/>
          <w:sz w:val="20"/>
          <w:szCs w:val="20"/>
        </w:rPr>
        <w:t>in modo continuo</w:t>
      </w:r>
      <w:r w:rsidRPr="00ED5023">
        <w:rPr>
          <w:rFonts w:ascii="Book Antiqua" w:eastAsia="Times New Roman" w:hAnsi="Book Antiqua" w:cs="Calibri"/>
          <w:sz w:val="20"/>
          <w:szCs w:val="20"/>
        </w:rPr>
        <w:t xml:space="preserve">. In altri termini variando l’ingresso in modo infinitesimo l’uscita è modificata in modo </w:t>
      </w:r>
      <w:r>
        <w:rPr>
          <w:rFonts w:ascii="Book Antiqua" w:eastAsia="Times New Roman" w:hAnsi="Book Antiqua" w:cs="Calibri"/>
          <w:sz w:val="20"/>
          <w:szCs w:val="20"/>
        </w:rPr>
        <w:t xml:space="preserve">pesante, ma </w:t>
      </w:r>
      <w:r w:rsidRPr="00ED5023">
        <w:rPr>
          <w:rFonts w:ascii="Book Antiqua" w:eastAsia="Times New Roman" w:hAnsi="Book Antiqua" w:cs="Calibri"/>
          <w:sz w:val="20"/>
          <w:szCs w:val="20"/>
        </w:rPr>
        <w:t>proporzional</w:t>
      </w:r>
      <w:r>
        <w:rPr>
          <w:rFonts w:ascii="Book Antiqua" w:eastAsia="Times New Roman" w:hAnsi="Book Antiqua" w:cs="Calibri"/>
          <w:sz w:val="20"/>
          <w:szCs w:val="20"/>
        </w:rPr>
        <w:t>mente all’ingresso</w:t>
      </w:r>
      <w:r w:rsidRPr="00ED5023">
        <w:rPr>
          <w:rFonts w:ascii="Book Antiqua" w:eastAsia="Times New Roman" w:hAnsi="Book Antiqua" w:cs="Calibri"/>
          <w:sz w:val="20"/>
          <w:szCs w:val="20"/>
        </w:rPr>
        <w:t>.</w:t>
      </w:r>
    </w:p>
    <w:p w:rsidR="0097486A" w:rsidRPr="00ED5023" w:rsidRDefault="0097486A" w:rsidP="0097486A">
      <w:pPr>
        <w:keepNext/>
        <w:keepLines/>
        <w:widowControl w:val="0"/>
        <w:ind w:firstLine="284"/>
        <w:jc w:val="both"/>
        <w:rPr>
          <w:rFonts w:ascii="Book Antiqua" w:eastAsia="Times New Roman" w:hAnsi="Book Antiqua" w:cs="Calibri"/>
          <w:b/>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b/>
          <w:sz w:val="20"/>
          <w:szCs w:val="20"/>
        </w:rPr>
        <w:t>Problema mal-posto</w:t>
      </w:r>
      <w:r w:rsidRPr="00ED5023">
        <w:rPr>
          <w:rFonts w:ascii="Book Antiqua" w:eastAsia="Times New Roman" w:hAnsi="Book Antiqua" w:cs="Calibri"/>
          <w:sz w:val="20"/>
          <w:szCs w:val="20"/>
        </w:rPr>
        <w:t xml:space="preserve">: è un problema in cui piccole variazioni dell’ingresso determinano </w:t>
      </w:r>
      <w:r>
        <w:rPr>
          <w:rFonts w:ascii="Book Antiqua" w:eastAsia="Times New Roman" w:hAnsi="Book Antiqua" w:cs="Calibri"/>
          <w:sz w:val="20"/>
          <w:szCs w:val="20"/>
        </w:rPr>
        <w:t>i</w:t>
      </w:r>
      <w:r w:rsidRPr="00ED5023">
        <w:rPr>
          <w:rFonts w:ascii="Book Antiqua" w:eastAsia="Times New Roman" w:hAnsi="Book Antiqua" w:cs="Calibri"/>
          <w:sz w:val="20"/>
          <w:szCs w:val="20"/>
        </w:rPr>
        <w:t xml:space="preserve">naccettabili variazioni sull’uscita </w:t>
      </w:r>
      <w:r w:rsidRPr="00ED5023">
        <w:rPr>
          <w:rFonts w:ascii="Book Antiqua" w:eastAsia="Times New Roman" w:hAnsi="Book Antiqua" w:cs="Calibri"/>
          <w:b/>
          <w:sz w:val="20"/>
          <w:szCs w:val="20"/>
        </w:rPr>
        <w:t>in modo</w:t>
      </w:r>
      <w:r w:rsidRPr="00ED5023">
        <w:rPr>
          <w:rFonts w:ascii="Book Antiqua" w:eastAsia="Times New Roman" w:hAnsi="Book Antiqua" w:cs="Calibri"/>
          <w:sz w:val="20"/>
          <w:szCs w:val="20"/>
        </w:rPr>
        <w:t xml:space="preserve"> </w:t>
      </w:r>
      <w:r w:rsidRPr="00ED5023">
        <w:rPr>
          <w:rFonts w:ascii="Book Antiqua" w:eastAsia="Times New Roman" w:hAnsi="Book Antiqua" w:cs="Calibri"/>
          <w:b/>
          <w:sz w:val="20"/>
          <w:szCs w:val="20"/>
        </w:rPr>
        <w:t>non continuo</w:t>
      </w:r>
      <w:r w:rsidRPr="00ED5023">
        <w:rPr>
          <w:rFonts w:ascii="Book Antiqua" w:eastAsia="Times New Roman" w:hAnsi="Book Antiqua" w:cs="Calibri"/>
          <w:sz w:val="20"/>
          <w:szCs w:val="20"/>
        </w:rPr>
        <w:t>. Ciò significa che se si modifica l’ingresso anche in modo infinitesimo, l’uscita può cambiare drasticamente.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b/>
          <w:sz w:val="20"/>
          <w:szCs w:val="20"/>
        </w:rPr>
      </w:pPr>
      <w:r w:rsidRPr="00ED5023">
        <w:rPr>
          <w:rFonts w:ascii="Book Antiqua" w:eastAsia="Times New Roman" w:hAnsi="Book Antiqua" w:cs="Calibri"/>
          <w:sz w:val="20"/>
          <w:szCs w:val="20"/>
        </w:rPr>
        <w:t xml:space="preserve">Il problema lineare di rintracciare le </w:t>
      </w:r>
      <w:r w:rsidRPr="00ED5023">
        <w:rPr>
          <w:rFonts w:ascii="Book Antiqua" w:eastAsia="Times New Roman" w:hAnsi="Book Antiqua" w:cs="Calibri"/>
          <w:i/>
          <w:sz w:val="20"/>
          <w:szCs w:val="20"/>
        </w:rPr>
        <w:t>x</w:t>
      </w:r>
      <w:r w:rsidRPr="00ED5023">
        <w:rPr>
          <w:rFonts w:ascii="Book Antiqua" w:eastAsia="Times New Roman" w:hAnsi="Book Antiqua" w:cs="Calibri"/>
          <w:sz w:val="20"/>
          <w:szCs w:val="20"/>
        </w:rPr>
        <w:t xml:space="preserve"> note le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xml:space="preserve"> e la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è un problema mal posto perché anche una minima perturbazione dei coefficienti di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xml:space="preserve"> o di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può determinare il passaggio da sistema risolubile a sistema non risolubile.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Supponendo che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xml:space="preserve"> non faccia parte dell’immagine di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(nel caso 2D ciò significa che y non si trova sulla retta </w:t>
      </w:r>
      <w:r>
        <w:rPr>
          <w:rFonts w:ascii="Book Antiqua" w:eastAsia="Times New Roman" w:hAnsi="Book Antiqua" w:cs="Calibri"/>
          <w:sz w:val="20"/>
          <w:szCs w:val="20"/>
        </w:rPr>
        <w:t>individuata da Ax, vedi Figura 2</w:t>
      </w:r>
      <w:r w:rsidRPr="00ED5023">
        <w:rPr>
          <w:rFonts w:ascii="Book Antiqua" w:eastAsia="Times New Roman" w:hAnsi="Book Antiqua" w:cs="Calibri"/>
          <w:sz w:val="20"/>
          <w:szCs w:val="20"/>
        </w:rPr>
        <w:t xml:space="preserve">), </w:t>
      </w:r>
      <w:r w:rsidRPr="00ED5023">
        <w:rPr>
          <w:rFonts w:ascii="Book Antiqua" w:eastAsia="Times New Roman" w:hAnsi="Book Antiqua" w:cs="Calibri"/>
          <w:b/>
          <w:sz w:val="20"/>
          <w:szCs w:val="20"/>
        </w:rPr>
        <w:t xml:space="preserve">il problema di trovare </w:t>
      </w:r>
      <w:r w:rsidRPr="00ED5023">
        <w:rPr>
          <w:rFonts w:ascii="Book Antiqua" w:eastAsia="Times New Roman" w:hAnsi="Book Antiqua" w:cs="Calibri"/>
          <w:b/>
          <w:i/>
          <w:sz w:val="20"/>
          <w:szCs w:val="20"/>
        </w:rPr>
        <w:t>x</w:t>
      </w:r>
      <w:r w:rsidRPr="00ED5023">
        <w:rPr>
          <w:rFonts w:ascii="Book Antiqua" w:eastAsia="Times New Roman" w:hAnsi="Book Antiqua" w:cs="Calibri"/>
          <w:b/>
          <w:sz w:val="20"/>
          <w:szCs w:val="20"/>
        </w:rPr>
        <w:t xml:space="preserve"> non può essere risolto con esattezza</w:t>
      </w:r>
      <w:r w:rsidRPr="00ED5023">
        <w:rPr>
          <w:rFonts w:ascii="Book Antiqua" w:eastAsia="Times New Roman" w:hAnsi="Book Antiqua" w:cs="Calibri"/>
          <w:sz w:val="20"/>
          <w:szCs w:val="20"/>
        </w:rPr>
        <w:t>.</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center"/>
        <w:rPr>
          <w:rFonts w:ascii="Book Antiqua" w:hAnsi="Book Antiqua"/>
          <w:sz w:val="20"/>
          <w:szCs w:val="20"/>
        </w:rPr>
      </w:pPr>
      <w:r w:rsidRPr="00ED5023">
        <w:rPr>
          <w:rFonts w:ascii="Book Antiqua" w:hAnsi="Book Antiqua"/>
          <w:noProof/>
          <w:sz w:val="20"/>
          <w:szCs w:val="20"/>
          <w:lang w:eastAsia="it-IT"/>
        </w:rPr>
        <w:drawing>
          <wp:inline distT="0" distB="0" distL="0" distR="0" wp14:anchorId="6428C5A5" wp14:editId="0B332EC0">
            <wp:extent cx="2714400" cy="2202616"/>
            <wp:effectExtent l="0" t="0" r="0" b="7620"/>
            <wp:docPr id="100" name="Immagin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3143" cy="2201596"/>
                    </a:xfrm>
                    <a:prstGeom prst="rect">
                      <a:avLst/>
                    </a:prstGeom>
                    <a:noFill/>
                    <a:ln>
                      <a:noFill/>
                    </a:ln>
                  </pic:spPr>
                </pic:pic>
              </a:graphicData>
            </a:graphic>
          </wp:inline>
        </w:drawing>
      </w:r>
    </w:p>
    <w:p w:rsidR="0097486A" w:rsidRPr="00ED5023" w:rsidRDefault="0097486A" w:rsidP="0097486A">
      <w:pPr>
        <w:pStyle w:val="Didascalia"/>
        <w:keepNext/>
        <w:keepLines/>
        <w:widowControl w:val="0"/>
        <w:ind w:firstLine="284"/>
        <w:jc w:val="center"/>
        <w:rPr>
          <w:rFonts w:ascii="Book Antiqua" w:eastAsia="Times New Roman" w:hAnsi="Book Antiqua" w:cs="Calibri"/>
          <w:sz w:val="20"/>
          <w:szCs w:val="20"/>
        </w:rPr>
      </w:pPr>
      <w:bookmarkStart w:id="3" w:name="_Ref298762780"/>
      <w:r w:rsidRPr="00ED5023">
        <w:rPr>
          <w:rFonts w:ascii="Book Antiqua" w:hAnsi="Book Antiqua"/>
          <w:sz w:val="20"/>
          <w:szCs w:val="20"/>
        </w:rPr>
        <w:t xml:space="preserve">Figura </w:t>
      </w:r>
      <w:r>
        <w:rPr>
          <w:rFonts w:ascii="Book Antiqua" w:hAnsi="Book Antiqua"/>
          <w:sz w:val="20"/>
          <w:szCs w:val="20"/>
        </w:rPr>
        <w:t>2</w:t>
      </w:r>
      <w:r w:rsidRPr="00ED5023">
        <w:rPr>
          <w:rFonts w:ascii="Book Antiqua" w:hAnsi="Book Antiqua"/>
          <w:sz w:val="20"/>
          <w:szCs w:val="20"/>
        </w:rPr>
        <w:t>: Ax</w:t>
      </w:r>
      <w:r w:rsidRPr="00ED5023">
        <w:rPr>
          <w:rFonts w:ascii="Book Antiqua" w:hAnsi="Book Antiqua"/>
          <w:sz w:val="20"/>
          <w:szCs w:val="20"/>
          <w:vertAlign w:val="subscript"/>
        </w:rPr>
        <w:t>ls</w:t>
      </w:r>
      <w:r w:rsidRPr="00ED5023">
        <w:rPr>
          <w:rFonts w:ascii="Book Antiqua" w:hAnsi="Book Antiqua"/>
          <w:sz w:val="20"/>
          <w:szCs w:val="20"/>
        </w:rPr>
        <w:t xml:space="preserve"> proiezione di y sul range di A</w:t>
      </w:r>
      <w:bookmarkEnd w:id="3"/>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Un possibile modo di procedere consiste nel cercare di risolvere il problema in maniera approssimata, cercando un vettore </w:t>
      </w:r>
      <w:r w:rsidRPr="00ED5023">
        <w:rPr>
          <w:rFonts w:ascii="Book Antiqua" w:eastAsia="Times New Roman" w:hAnsi="Book Antiqua" w:cs="Calibri"/>
          <w:i/>
          <w:sz w:val="20"/>
          <w:szCs w:val="20"/>
        </w:rPr>
        <w:t xml:space="preserve">x </w:t>
      </w:r>
      <w:r w:rsidRPr="00ED5023">
        <w:rPr>
          <w:rFonts w:ascii="Book Antiqua" w:eastAsia="Times New Roman" w:hAnsi="Book Antiqua" w:cs="Calibri"/>
          <w:sz w:val="20"/>
          <w:szCs w:val="20"/>
        </w:rPr>
        <w:t>che sia capace di minimizzare l’errore tra la vera misura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e quella ottenuta con il modello:</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Cs w:val="20"/>
        </w:rPr>
      </w:pPr>
      <m:oMathPara>
        <m:oMath>
          <m:func>
            <m:funcPr>
              <m:ctrlPr>
                <w:rPr>
                  <w:rFonts w:ascii="Cambria Math" w:eastAsia="Times New Roman" w:hAnsi="Cambria Math" w:cs="Calibri"/>
                  <w:i/>
                  <w:szCs w:val="20"/>
                </w:rPr>
              </m:ctrlPr>
            </m:funcPr>
            <m:fName>
              <m:limLow>
                <m:limLowPr>
                  <m:ctrlPr>
                    <w:rPr>
                      <w:rFonts w:ascii="Cambria Math" w:eastAsia="Times New Roman" w:hAnsi="Cambria Math" w:cs="Calibri"/>
                      <w:i/>
                      <w:szCs w:val="20"/>
                    </w:rPr>
                  </m:ctrlPr>
                </m:limLowPr>
                <m:e>
                  <m:r>
                    <m:rPr>
                      <m:sty m:val="p"/>
                    </m:rPr>
                    <w:rPr>
                      <w:rFonts w:ascii="Cambria Math" w:hAnsi="Cambria Math" w:cs="Calibri"/>
                      <w:szCs w:val="20"/>
                    </w:rPr>
                    <m:t>min</m:t>
                  </m:r>
                </m:e>
                <m:lim>
                  <m:r>
                    <w:rPr>
                      <w:rFonts w:ascii="Cambria Math" w:eastAsia="Times New Roman" w:hAnsi="Cambria Math" w:cs="Calibri"/>
                      <w:szCs w:val="20"/>
                    </w:rPr>
                    <m:t>x</m:t>
                  </m:r>
                  <m:r>
                    <w:rPr>
                      <w:rFonts w:ascii="Cambria Math" w:hAnsi="Cambria Math" w:cs="Calibri"/>
                      <w:szCs w:val="20"/>
                    </w:rPr>
                    <m:t>є</m:t>
                  </m:r>
                  <m:sSup>
                    <m:sSupPr>
                      <m:ctrlPr>
                        <w:rPr>
                          <w:rFonts w:ascii="Cambria Math" w:hAnsi="Cambria Math" w:cs="Calibri"/>
                          <w:b/>
                          <w:i/>
                          <w:szCs w:val="20"/>
                        </w:rPr>
                      </m:ctrlPr>
                    </m:sSupPr>
                    <m:e>
                      <m:r>
                        <m:rPr>
                          <m:sty m:val="bi"/>
                        </m:rPr>
                        <w:rPr>
                          <w:rFonts w:ascii="Cambria Math" w:hAnsi="Cambria Math" w:cs="Calibri"/>
                          <w:szCs w:val="20"/>
                        </w:rPr>
                        <m:t>R</m:t>
                      </m:r>
                    </m:e>
                    <m:sup>
                      <m:r>
                        <w:rPr>
                          <w:rFonts w:ascii="Cambria Math" w:hAnsi="Cambria Math" w:cs="Calibri"/>
                          <w:szCs w:val="20"/>
                          <w:vertAlign w:val="superscript"/>
                        </w:rPr>
                        <m:t>m</m:t>
                      </m:r>
                    </m:sup>
                  </m:sSup>
                </m:lim>
              </m:limLow>
            </m:fName>
            <m:e>
              <m:sSubSup>
                <m:sSubSupPr>
                  <m:ctrlPr>
                    <w:rPr>
                      <w:rFonts w:ascii="Cambria Math" w:eastAsia="Times New Roman" w:hAnsi="Cambria Math" w:cs="Calibri"/>
                      <w:i/>
                      <w:szCs w:val="20"/>
                    </w:rPr>
                  </m:ctrlPr>
                </m:sSubSupPr>
                <m:e>
                  <m:r>
                    <w:rPr>
                      <w:rFonts w:ascii="Cambria Math" w:eastAsia="Times New Roman" w:hAnsi="Cambria Math" w:cs="Calibri"/>
                      <w:szCs w:val="20"/>
                    </w:rPr>
                    <m:t>||Ax-y||</m:t>
                  </m:r>
                </m:e>
                <m:sub>
                  <m:r>
                    <w:rPr>
                      <w:rFonts w:ascii="Cambria Math" w:eastAsia="Times New Roman" w:hAnsi="Cambria Math" w:cs="Calibri"/>
                      <w:szCs w:val="20"/>
                    </w:rPr>
                    <m:t>2</m:t>
                  </m:r>
                </m:sub>
                <m:sup>
                  <m:r>
                    <w:rPr>
                      <w:rFonts w:ascii="Cambria Math" w:eastAsia="Times New Roman" w:hAnsi="Cambria Math" w:cs="Calibri"/>
                      <w:szCs w:val="20"/>
                    </w:rPr>
                    <m:t>2</m:t>
                  </m:r>
                </m:sup>
              </m:sSubSup>
            </m:e>
          </m:func>
        </m:oMath>
      </m:oMathPara>
    </w:p>
    <w:p w:rsidR="0097486A" w:rsidRPr="00ED5023" w:rsidRDefault="0097486A" w:rsidP="0097486A">
      <w:pPr>
        <w:keepNext/>
        <w:keepLines/>
        <w:widowControl w:val="0"/>
        <w:ind w:firstLine="284"/>
        <w:jc w:val="both"/>
        <w:rPr>
          <w:rFonts w:ascii="Book Antiqua" w:eastAsia="Times New Roman" w:hAnsi="Book Antiqua" w:cs="Calibri"/>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Ci troviamo di fronte a un problema di minimizzazione e in generale in questo tipo di problema la funzione da minimizzare prende il nome di </w:t>
      </w:r>
      <w:r w:rsidRPr="00ED5023">
        <w:rPr>
          <w:rFonts w:ascii="Book Antiqua" w:eastAsia="Times New Roman" w:hAnsi="Book Antiqua" w:cs="Calibri"/>
          <w:b/>
          <w:i/>
          <w:sz w:val="20"/>
          <w:szCs w:val="20"/>
        </w:rPr>
        <w:t>funzione obiettivo</w:t>
      </w:r>
      <w:r w:rsidRPr="00ED5023">
        <w:rPr>
          <w:rFonts w:ascii="Book Antiqua" w:eastAsia="Times New Roman" w:hAnsi="Book Antiqua" w:cs="Calibri"/>
          <w:sz w:val="20"/>
          <w:szCs w:val="20"/>
        </w:rPr>
        <w:t xml:space="preserve"> (o </w:t>
      </w:r>
      <w:r w:rsidRPr="00ED5023">
        <w:rPr>
          <w:rFonts w:ascii="Book Antiqua" w:eastAsia="Times New Roman" w:hAnsi="Book Antiqua" w:cs="Calibri"/>
          <w:b/>
          <w:sz w:val="20"/>
          <w:szCs w:val="20"/>
        </w:rPr>
        <w:t>funzione di costo</w:t>
      </w:r>
      <w:r w:rsidRPr="00ED5023">
        <w:rPr>
          <w:rFonts w:ascii="Book Antiqua" w:eastAsia="Times New Roman" w:hAnsi="Book Antiqua" w:cs="Calibri"/>
          <w:sz w:val="20"/>
          <w:szCs w:val="20"/>
        </w:rPr>
        <w:t xml:space="preserve">). In questo caso la funzione obiettivo è rappresentata dalla norma del </w:t>
      </w:r>
      <w:r w:rsidRPr="00ED5023">
        <w:rPr>
          <w:rFonts w:ascii="Book Antiqua" w:eastAsia="Times New Roman" w:hAnsi="Book Antiqua" w:cs="Calibri"/>
          <w:b/>
          <w:i/>
          <w:sz w:val="20"/>
          <w:szCs w:val="20"/>
        </w:rPr>
        <w:t>residuo</w:t>
      </w:r>
      <w:r w:rsidRPr="00ED5023">
        <w:rPr>
          <w:rFonts w:ascii="Book Antiqua" w:eastAsia="Times New Roman" w:hAnsi="Book Antiqua" w:cs="Calibri"/>
          <w:sz w:val="20"/>
          <w:szCs w:val="20"/>
        </w:rPr>
        <w:t xml:space="preserve"> </w:t>
      </w:r>
      <m:oMath>
        <m:r>
          <w:rPr>
            <w:rFonts w:ascii="Cambria Math" w:eastAsia="Times New Roman" w:hAnsi="Cambria Math" w:cs="Calibri"/>
            <w:sz w:val="20"/>
            <w:szCs w:val="20"/>
          </w:rPr>
          <m:t>r=Ax</m:t>
        </m:r>
      </m:oMath>
      <w:r w:rsidRPr="00ED5023">
        <w:rPr>
          <w:rFonts w:ascii="Book Antiqua" w:eastAsia="Times New Roman" w:hAnsi="Book Antiqua" w:cs="Calibri"/>
          <w:sz w:val="20"/>
          <w:szCs w:val="20"/>
        </w:rPr>
        <w:t>-y; tipicamente la norma che si usa è quella euclidea</w:t>
      </w:r>
      <w:r w:rsidRPr="00ED5023">
        <w:rPr>
          <w:rFonts w:ascii="Book Antiqua" w:eastAsia="Times New Roman" w:hAnsi="Book Antiqua"/>
          <w:sz w:val="20"/>
          <w:szCs w:val="20"/>
        </w:rPr>
        <w:t xml:space="preserve"> perché permette di evitare problemi nella ricerca del minimo mediante l’imposizione a zero della derivata</w:t>
      </w:r>
      <w:r w:rsidRPr="00ED5023">
        <w:rPr>
          <w:rFonts w:ascii="Book Antiqua" w:eastAsia="Times New Roman" w:hAnsi="Book Antiqua" w:cs="Calibri"/>
          <w:sz w:val="20"/>
          <w:szCs w:val="20"/>
        </w:rPr>
        <w:t>, ma potrebbero essere usati anche altri tipi di norme.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Usando la norma euclidea il problema di minimizzazione si può scrivere come:</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Cs w:val="20"/>
        </w:rPr>
      </w:pPr>
      <m:oMathPara>
        <m:oMath>
          <m:func>
            <m:funcPr>
              <m:ctrlPr>
                <w:rPr>
                  <w:rFonts w:ascii="Cambria Math" w:eastAsia="Times New Roman" w:hAnsi="Cambria Math" w:cs="Calibri"/>
                  <w:i/>
                  <w:szCs w:val="20"/>
                </w:rPr>
              </m:ctrlPr>
            </m:funcPr>
            <m:fName>
              <m:limLow>
                <m:limLowPr>
                  <m:ctrlPr>
                    <w:rPr>
                      <w:rFonts w:ascii="Cambria Math" w:eastAsia="Times New Roman" w:hAnsi="Cambria Math" w:cs="Calibri"/>
                      <w:i/>
                      <w:szCs w:val="20"/>
                    </w:rPr>
                  </m:ctrlPr>
                </m:limLowPr>
                <m:e>
                  <m:r>
                    <m:rPr>
                      <m:sty m:val="p"/>
                    </m:rPr>
                    <w:rPr>
                      <w:rFonts w:ascii="Cambria Math" w:hAnsi="Cambria Math" w:cs="Calibri"/>
                      <w:szCs w:val="20"/>
                    </w:rPr>
                    <m:t>min</m:t>
                  </m:r>
                </m:e>
                <m:lim>
                  <m:r>
                    <w:rPr>
                      <w:rFonts w:ascii="Cambria Math" w:eastAsia="Times New Roman" w:hAnsi="Cambria Math" w:cs="Calibri"/>
                      <w:szCs w:val="20"/>
                    </w:rPr>
                    <m:t>x</m:t>
                  </m:r>
                </m:lim>
              </m:limLow>
            </m:fName>
            <m:e>
              <m:sSubSup>
                <m:sSubSupPr>
                  <m:ctrlPr>
                    <w:rPr>
                      <w:rFonts w:ascii="Cambria Math" w:eastAsia="Times New Roman" w:hAnsi="Cambria Math" w:cs="Calibri"/>
                      <w:i/>
                      <w:szCs w:val="20"/>
                    </w:rPr>
                  </m:ctrlPr>
                </m:sSubSupPr>
                <m:e>
                  <m:r>
                    <w:rPr>
                      <w:rFonts w:ascii="Cambria Math" w:eastAsia="Times New Roman" w:hAnsi="Cambria Math" w:cs="Calibri"/>
                      <w:szCs w:val="20"/>
                    </w:rPr>
                    <m:t>||r||</m:t>
                  </m:r>
                </m:e>
                <m:sub>
                  <m:r>
                    <w:rPr>
                      <w:rFonts w:ascii="Cambria Math" w:eastAsia="Times New Roman" w:hAnsi="Cambria Math" w:cs="Calibri"/>
                      <w:szCs w:val="20"/>
                    </w:rPr>
                    <m:t>2</m:t>
                  </m:r>
                </m:sub>
                <m:sup>
                  <m:r>
                    <w:rPr>
                      <w:rFonts w:ascii="Cambria Math" w:eastAsia="Times New Roman" w:hAnsi="Cambria Math" w:cs="Calibri"/>
                      <w:szCs w:val="20"/>
                    </w:rPr>
                    <m:t>2</m:t>
                  </m:r>
                </m:sup>
              </m:sSubSup>
            </m:e>
          </m:func>
          <m:r>
            <w:rPr>
              <w:rFonts w:ascii="Cambria Math" w:eastAsia="Times New Roman" w:hAnsi="Cambria Math" w:cs="Calibri"/>
              <w:szCs w:val="20"/>
            </w:rPr>
            <m:t>=</m:t>
          </m:r>
          <m:limLow>
            <m:limLowPr>
              <m:ctrlPr>
                <w:rPr>
                  <w:rFonts w:ascii="Cambria Math" w:eastAsia="Times New Roman" w:hAnsi="Cambria Math" w:cs="Calibri"/>
                  <w:i/>
                  <w:szCs w:val="20"/>
                </w:rPr>
              </m:ctrlPr>
            </m:limLowPr>
            <m:e>
              <m:r>
                <m:rPr>
                  <m:sty m:val="p"/>
                </m:rPr>
                <w:rPr>
                  <w:rFonts w:ascii="Cambria Math" w:hAnsi="Cambria Math" w:cs="Calibri"/>
                  <w:szCs w:val="20"/>
                </w:rPr>
                <m:t>min</m:t>
              </m:r>
            </m:e>
            <m:lim>
              <m:r>
                <w:rPr>
                  <w:rFonts w:ascii="Cambria Math" w:eastAsia="Times New Roman" w:hAnsi="Cambria Math" w:cs="Calibri"/>
                  <w:szCs w:val="20"/>
                </w:rPr>
                <m:t>x</m:t>
              </m:r>
            </m:lim>
          </m:limLow>
          <m:nary>
            <m:naryPr>
              <m:chr m:val="∑"/>
              <m:limLoc m:val="undOvr"/>
              <m:ctrlPr>
                <w:rPr>
                  <w:rFonts w:ascii="Cambria Math" w:eastAsia="Times New Roman" w:hAnsi="Cambria Math" w:cs="Calibri"/>
                  <w:i/>
                  <w:szCs w:val="20"/>
                </w:rPr>
              </m:ctrlPr>
            </m:naryPr>
            <m:sub>
              <m:r>
                <w:rPr>
                  <w:rFonts w:ascii="Cambria Math" w:eastAsia="Times New Roman" w:hAnsi="Cambria Math" w:cs="Calibri"/>
                  <w:szCs w:val="20"/>
                </w:rPr>
                <m:t>i=1</m:t>
              </m:r>
            </m:sub>
            <m:sup>
              <m:r>
                <w:rPr>
                  <w:rFonts w:ascii="Cambria Math" w:eastAsia="Times New Roman" w:hAnsi="Cambria Math" w:cs="Calibri"/>
                  <w:szCs w:val="20"/>
                </w:rPr>
                <m:t>n</m:t>
              </m:r>
            </m:sup>
            <m:e>
              <m:sSubSup>
                <m:sSubSupPr>
                  <m:ctrlPr>
                    <w:rPr>
                      <w:rFonts w:ascii="Cambria Math" w:eastAsia="Times New Roman" w:hAnsi="Cambria Math" w:cs="Calibri"/>
                      <w:i/>
                      <w:szCs w:val="20"/>
                    </w:rPr>
                  </m:ctrlPr>
                </m:sSubSupPr>
                <m:e>
                  <m:r>
                    <w:rPr>
                      <w:rFonts w:ascii="Cambria Math" w:eastAsia="Times New Roman" w:hAnsi="Cambria Math" w:cs="Calibri"/>
                      <w:szCs w:val="20"/>
                    </w:rPr>
                    <m:t>r</m:t>
                  </m:r>
                </m:e>
                <m:sub>
                  <m:r>
                    <w:rPr>
                      <w:rFonts w:ascii="Cambria Math" w:eastAsia="Times New Roman" w:hAnsi="Cambria Math" w:cs="Calibri"/>
                      <w:szCs w:val="20"/>
                    </w:rPr>
                    <m:t>i</m:t>
                  </m:r>
                </m:sub>
                <m:sup>
                  <m:r>
                    <w:rPr>
                      <w:rFonts w:ascii="Cambria Math" w:eastAsia="Times New Roman" w:hAnsi="Cambria Math" w:cs="Calibri"/>
                      <w:szCs w:val="20"/>
                    </w:rPr>
                    <m:t>2</m:t>
                  </m:r>
                </m:sup>
              </m:sSubSup>
            </m:e>
          </m:nary>
        </m:oMath>
      </m:oMathPara>
    </w:p>
    <w:p w:rsidR="0097486A" w:rsidRPr="00ED5023" w:rsidRDefault="0097486A" w:rsidP="0097486A">
      <w:pPr>
        <w:keepNext/>
        <w:keepLines/>
        <w:widowControl w:val="0"/>
        <w:ind w:firstLine="284"/>
        <w:jc w:val="both"/>
        <w:rPr>
          <w:rFonts w:ascii="Book Antiqua" w:eastAsia="Times New Roman" w:hAnsi="Book Antiqua" w:cs="Calibri"/>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Per questo motivo il problema prende anche il nome di Least Squares. </w:t>
      </w:r>
    </w:p>
    <w:p w:rsidR="0097486A" w:rsidRPr="00ED5023" w:rsidRDefault="0097486A" w:rsidP="0097486A">
      <w:pPr>
        <w:keepNext/>
        <w:keepLines/>
        <w:widowControl w:val="0"/>
        <w:spacing w:before="24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In realtà il metodo dei minimi quadrati per la risoluzione del sistema non è l’unico possibile, per esempio si può usare anche il </w:t>
      </w:r>
      <w:r w:rsidRPr="00ED5023">
        <w:rPr>
          <w:rFonts w:ascii="Book Antiqua" w:eastAsia="Times New Roman" w:hAnsi="Book Antiqua" w:cs="Calibri"/>
          <w:b/>
          <w:sz w:val="20"/>
          <w:szCs w:val="20"/>
        </w:rPr>
        <w:t>metodo del gradiente o del gradiente coniugato</w:t>
      </w:r>
      <w:r w:rsidRPr="00ED5023">
        <w:rPr>
          <w:rFonts w:ascii="Book Antiqua" w:eastAsia="Times New Roman" w:hAnsi="Book Antiqua" w:cs="Calibri"/>
          <w:sz w:val="20"/>
          <w:szCs w:val="20"/>
        </w:rPr>
        <w:t>, tecniche iterative che richiedono la positività della matrice A.</w:t>
      </w:r>
    </w:p>
    <w:p w:rsidR="0097486A" w:rsidRPr="00ED5023" w:rsidRDefault="0097486A" w:rsidP="0097486A">
      <w:pPr>
        <w:keepNext/>
        <w:keepLines/>
        <w:widowControl w:val="0"/>
        <w:spacing w:before="24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Supponiamo, in primo luogo, che la matrice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sia di rango massimo </w:t>
      </w:r>
      <m:oMath>
        <m:r>
          <w:rPr>
            <w:rFonts w:ascii="Cambria Math" w:eastAsia="Times New Roman" w:hAnsi="Cambria Math" w:cs="Calibri"/>
            <w:sz w:val="20"/>
            <w:szCs w:val="20"/>
          </w:rPr>
          <m:t xml:space="preserve">( </m:t>
        </m:r>
        <m:sSup>
          <m:sSupPr>
            <m:ctrlPr>
              <w:rPr>
                <w:rFonts w:ascii="Cambria Math" w:eastAsia="Times New Roman" w:hAnsi="Cambria Math" w:cs="Calibri"/>
                <w:i/>
                <w:sz w:val="20"/>
                <w:szCs w:val="20"/>
              </w:rPr>
            </m:ctrlPr>
          </m:sSupPr>
          <m:e>
            <m:r>
              <m:rPr>
                <m:sty m:val="p"/>
              </m:rPr>
              <w:rPr>
                <w:rFonts w:ascii="Cambria Math" w:eastAsia="Times New Roman" w:hAnsi="Cambria Math" w:cs="Calibri"/>
                <w:sz w:val="20"/>
                <w:szCs w:val="20"/>
              </w:rPr>
              <m:t>det⁡</m:t>
            </m:r>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m:t>
        </m:r>
        <m:r>
          <w:rPr>
            <w:rFonts w:ascii="Cambria Math" w:hAnsi="Cambria Math" w:cs="Calibri"/>
            <w:sz w:val="20"/>
            <w:szCs w:val="20"/>
          </w:rPr>
          <m:t>≠0)</m:t>
        </m:r>
      </m:oMath>
      <w:r w:rsidRPr="00ED5023">
        <w:rPr>
          <w:rFonts w:ascii="Book Antiqua" w:eastAsia="Times New Roman" w:hAnsi="Book Antiqua" w:cs="Calibri"/>
          <w:sz w:val="20"/>
          <w:szCs w:val="20"/>
        </w:rPr>
        <w:t xml:space="preserve">. Quello che stiamo cercando è il vettore </w:t>
      </w:r>
      <w:r w:rsidRPr="00ED5023">
        <w:rPr>
          <w:rFonts w:ascii="Book Antiqua" w:eastAsia="Times New Roman" w:hAnsi="Book Antiqua" w:cs="Calibri"/>
          <w:i/>
          <w:sz w:val="20"/>
          <w:szCs w:val="20"/>
        </w:rPr>
        <w:t>x</w:t>
      </w:r>
      <w:r w:rsidRPr="00ED5023">
        <w:rPr>
          <w:rFonts w:ascii="Book Antiqua" w:eastAsia="Times New Roman" w:hAnsi="Book Antiqua" w:cs="Calibri"/>
          <w:sz w:val="20"/>
          <w:szCs w:val="20"/>
        </w:rPr>
        <w:t xml:space="preserve"> capace di minimizzare la distanza tra il vettore </w:t>
      </w:r>
      <w:r w:rsidRPr="00ED5023">
        <w:rPr>
          <w:rFonts w:ascii="Book Antiqua" w:eastAsia="Times New Roman" w:hAnsi="Book Antiqua" w:cs="Calibri"/>
          <w:i/>
          <w:sz w:val="20"/>
          <w:szCs w:val="20"/>
        </w:rPr>
        <w:t>Ax</w:t>
      </w:r>
      <w:r w:rsidRPr="00ED5023">
        <w:rPr>
          <w:rFonts w:ascii="Book Antiqua" w:eastAsia="Times New Roman" w:hAnsi="Book Antiqua" w:cs="Calibri"/>
          <w:sz w:val="20"/>
          <w:szCs w:val="20"/>
        </w:rPr>
        <w:t xml:space="preserve"> e il vettore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xml:space="preserve"> (vedi Figura 6). In altri termini stiamo cercando la </w:t>
      </w:r>
      <w:r w:rsidRPr="00ED5023">
        <w:rPr>
          <w:rFonts w:ascii="Book Antiqua" w:eastAsia="Times New Roman" w:hAnsi="Book Antiqua" w:cs="Calibri"/>
          <w:i/>
          <w:sz w:val="20"/>
          <w:szCs w:val="20"/>
        </w:rPr>
        <w:t>proiezione</w:t>
      </w:r>
      <w:r w:rsidRPr="00ED5023">
        <w:rPr>
          <w:rFonts w:ascii="Book Antiqua" w:eastAsia="Times New Roman" w:hAnsi="Book Antiqua" w:cs="Calibri"/>
          <w:sz w:val="20"/>
          <w:szCs w:val="20"/>
        </w:rPr>
        <w:t xml:space="preserve"> di </w:t>
      </w:r>
      <w:r w:rsidRPr="00ED5023">
        <w:rPr>
          <w:rFonts w:ascii="Book Antiqua" w:eastAsia="Times New Roman" w:hAnsi="Book Antiqua" w:cs="Calibri"/>
          <w:i/>
          <w:sz w:val="20"/>
          <w:szCs w:val="20"/>
        </w:rPr>
        <w:t>y</w:t>
      </w:r>
      <w:r w:rsidRPr="00ED5023">
        <w:rPr>
          <w:rFonts w:ascii="Book Antiqua" w:eastAsia="Times New Roman" w:hAnsi="Book Antiqua" w:cs="Calibri"/>
          <w:sz w:val="20"/>
          <w:szCs w:val="20"/>
        </w:rPr>
        <w:t xml:space="preserve"> nel range di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ovvero Ax</w:t>
      </w:r>
      <w:r w:rsidRPr="00ED5023">
        <w:rPr>
          <w:rFonts w:ascii="Book Antiqua" w:eastAsia="Times New Roman" w:hAnsi="Book Antiqua" w:cs="Calibri"/>
          <w:sz w:val="20"/>
          <w:szCs w:val="20"/>
          <w:vertAlign w:val="subscript"/>
        </w:rPr>
        <w:t>ls</w:t>
      </w:r>
      <w:r w:rsidRPr="00ED5023">
        <w:rPr>
          <w:rFonts w:ascii="Book Antiqua" w:eastAsia="Times New Roman" w:hAnsi="Book Antiqua" w:cs="Calibri"/>
          <w:sz w:val="20"/>
          <w:szCs w:val="20"/>
        </w:rPr>
        <w:t>.</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Imponiamo la minimizzazione della norma del residuo (si calcola la derivata e si uguaglia a zero):</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m:oMathPara>
        <m:oMath>
          <m:sSubSup>
            <m:sSubSupPr>
              <m:ctrlPr>
                <w:rPr>
                  <w:rFonts w:ascii="Cambria Math" w:eastAsia="Times New Roman" w:hAnsi="Cambria Math" w:cs="Calibri"/>
                  <w:i/>
                  <w:sz w:val="20"/>
                  <w:szCs w:val="20"/>
                </w:rPr>
              </m:ctrlPr>
            </m:sSubSupPr>
            <m:e>
              <m:r>
                <w:rPr>
                  <w:rFonts w:ascii="Cambria Math" w:eastAsia="Times New Roman" w:hAnsi="Cambria Math" w:cs="Calibri"/>
                  <w:sz w:val="20"/>
                  <w:szCs w:val="20"/>
                </w:rPr>
                <m:t>||r||</m:t>
              </m:r>
            </m:e>
            <m:sub>
              <m:r>
                <w:rPr>
                  <w:rFonts w:ascii="Cambria Math" w:eastAsia="Times New Roman" w:hAnsi="Cambria Math" w:cs="Calibri"/>
                  <w:sz w:val="20"/>
                  <w:szCs w:val="20"/>
                </w:rPr>
                <m:t>2</m:t>
              </m:r>
            </m:sub>
            <m:sup>
              <m:r>
                <w:rPr>
                  <w:rFonts w:ascii="Cambria Math" w:eastAsia="Times New Roman" w:hAnsi="Cambria Math" w:cs="Calibri"/>
                  <w:sz w:val="20"/>
                  <w:szCs w:val="20"/>
                </w:rPr>
                <m:t>2</m:t>
              </m:r>
            </m:sup>
          </m:sSubSup>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r</m:t>
              </m:r>
            </m:e>
            <m:sup>
              <m:r>
                <w:rPr>
                  <w:rFonts w:ascii="Cambria Math" w:eastAsia="Times New Roman" w:hAnsi="Cambria Math" w:cs="Calibri"/>
                  <w:sz w:val="20"/>
                  <w:szCs w:val="20"/>
                </w:rPr>
                <m:t>T</m:t>
              </m:r>
            </m:sup>
          </m:sSup>
          <m:r>
            <w:rPr>
              <w:rFonts w:ascii="Cambria Math" w:eastAsia="Times New Roman" w:hAnsi="Cambria Math" w:cs="Calibri"/>
              <w:sz w:val="20"/>
              <w:szCs w:val="20"/>
            </w:rPr>
            <m:t>r=</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(x</m:t>
              </m:r>
            </m:e>
            <m:sup>
              <m:r>
                <w:rPr>
                  <w:rFonts w:ascii="Cambria Math" w:eastAsia="Times New Roman" w:hAnsi="Cambria Math" w:cs="Calibri"/>
                  <w:sz w:val="20"/>
                  <w:szCs w:val="20"/>
                </w:rPr>
                <m:t>T</m:t>
              </m:r>
            </m:sup>
          </m:sSup>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y</m:t>
              </m:r>
            </m:e>
            <m:sup>
              <m:r>
                <w:rPr>
                  <w:rFonts w:ascii="Cambria Math" w:eastAsia="Times New Roman" w:hAnsi="Cambria Math" w:cs="Calibri"/>
                  <w:sz w:val="20"/>
                  <w:szCs w:val="20"/>
                </w:rPr>
                <m:t>T</m:t>
              </m:r>
            </m:sup>
          </m:sSup>
          <m:r>
            <w:rPr>
              <w:rFonts w:ascii="Cambria Math" w:eastAsia="Times New Roman" w:hAnsi="Cambria Math" w:cs="Calibri"/>
              <w:sz w:val="20"/>
              <w:szCs w:val="20"/>
            </w:rPr>
            <m:t>)</m:t>
          </m:r>
          <m:d>
            <m:dPr>
              <m:ctrlPr>
                <w:rPr>
                  <w:rFonts w:ascii="Cambria Math" w:eastAsia="Times New Roman" w:hAnsi="Cambria Math" w:cs="Calibri"/>
                  <w:i/>
                  <w:sz w:val="20"/>
                  <w:szCs w:val="20"/>
                </w:rPr>
              </m:ctrlPr>
            </m:dPr>
            <m:e>
              <m:r>
                <w:rPr>
                  <w:rFonts w:ascii="Cambria Math" w:eastAsia="Times New Roman" w:hAnsi="Cambria Math" w:cs="Calibri"/>
                  <w:sz w:val="20"/>
                  <w:szCs w:val="20"/>
                </w:rPr>
                <m:t>Ax-y</m:t>
              </m:r>
            </m:e>
          </m:d>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x</m:t>
              </m:r>
            </m:e>
            <m:sup>
              <m:r>
                <w:rPr>
                  <w:rFonts w:ascii="Cambria Math" w:eastAsia="Times New Roman" w:hAnsi="Cambria Math" w:cs="Calibri"/>
                  <w:sz w:val="20"/>
                  <w:szCs w:val="20"/>
                </w:rPr>
                <m:t>T</m:t>
              </m:r>
            </m:sup>
          </m:sSup>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Ax-2</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y</m:t>
              </m:r>
            </m:e>
            <m:sup>
              <m:r>
                <w:rPr>
                  <w:rFonts w:ascii="Cambria Math" w:eastAsia="Times New Roman" w:hAnsi="Cambria Math" w:cs="Calibri"/>
                  <w:sz w:val="20"/>
                  <w:szCs w:val="20"/>
                </w:rPr>
                <m:t>T</m:t>
              </m:r>
            </m:sup>
          </m:sSup>
          <m:r>
            <w:rPr>
              <w:rFonts w:ascii="Cambria Math" w:eastAsia="Times New Roman" w:hAnsi="Cambria Math" w:cs="Calibri"/>
              <w:sz w:val="20"/>
              <w:szCs w:val="20"/>
            </w:rPr>
            <m:t>Ax+</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y</m:t>
              </m:r>
            </m:e>
            <m:sup>
              <m:r>
                <w:rPr>
                  <w:rFonts w:ascii="Cambria Math" w:eastAsia="Times New Roman" w:hAnsi="Cambria Math" w:cs="Calibri"/>
                  <w:sz w:val="20"/>
                  <w:szCs w:val="20"/>
                </w:rPr>
                <m:t>T</m:t>
              </m:r>
            </m:sup>
          </m:sSup>
          <m:r>
            <w:rPr>
              <w:rFonts w:ascii="Cambria Math" w:eastAsia="Times New Roman" w:hAnsi="Cambria Math" w:cs="Calibri"/>
              <w:sz w:val="20"/>
              <w:szCs w:val="20"/>
            </w:rPr>
            <m:t>y</m:t>
          </m:r>
        </m:oMath>
      </m:oMathPara>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m:oMathPara>
        <m:oMath>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m:t>
              </m:r>
            </m:e>
            <m:sub>
              <m:r>
                <w:rPr>
                  <w:rFonts w:ascii="Cambria Math" w:eastAsia="Times New Roman" w:hAnsi="Cambria Math" w:cs="Calibri"/>
                  <w:sz w:val="20"/>
                  <w:szCs w:val="20"/>
                </w:rPr>
                <m:t>x</m:t>
              </m:r>
            </m:sub>
          </m:sSub>
          <m:sSubSup>
            <m:sSubSupPr>
              <m:ctrlPr>
                <w:rPr>
                  <w:rFonts w:ascii="Cambria Math" w:eastAsia="Times New Roman" w:hAnsi="Cambria Math" w:cs="Calibri"/>
                  <w:i/>
                  <w:sz w:val="20"/>
                  <w:szCs w:val="20"/>
                </w:rPr>
              </m:ctrlPr>
            </m:sSubSupPr>
            <m:e>
              <m:d>
                <m:dPr>
                  <m:begChr m:val="|"/>
                  <m:endChr m:val="|"/>
                  <m:ctrlPr>
                    <w:rPr>
                      <w:rFonts w:ascii="Cambria Math" w:eastAsia="Times New Roman" w:hAnsi="Cambria Math" w:cs="Calibri"/>
                      <w:i/>
                      <w:sz w:val="20"/>
                      <w:szCs w:val="20"/>
                    </w:rPr>
                  </m:ctrlPr>
                </m:dPr>
                <m:e>
                  <m:d>
                    <m:dPr>
                      <m:begChr m:val="|"/>
                      <m:endChr m:val="|"/>
                      <m:ctrlPr>
                        <w:rPr>
                          <w:rFonts w:ascii="Cambria Math" w:eastAsia="Times New Roman" w:hAnsi="Cambria Math" w:cs="Calibri"/>
                          <w:i/>
                          <w:sz w:val="20"/>
                          <w:szCs w:val="20"/>
                        </w:rPr>
                      </m:ctrlPr>
                    </m:dPr>
                    <m:e>
                      <m:r>
                        <w:rPr>
                          <w:rFonts w:ascii="Cambria Math" w:eastAsia="Times New Roman" w:hAnsi="Cambria Math" w:cs="Calibri"/>
                          <w:sz w:val="20"/>
                          <w:szCs w:val="20"/>
                        </w:rPr>
                        <m:t>r</m:t>
                      </m:r>
                    </m:e>
                  </m:d>
                </m:e>
              </m:d>
            </m:e>
            <m:sub>
              <m:r>
                <w:rPr>
                  <w:rFonts w:ascii="Cambria Math" w:eastAsia="Times New Roman" w:hAnsi="Cambria Math" w:cs="Calibri"/>
                  <w:sz w:val="20"/>
                  <w:szCs w:val="20"/>
                </w:rPr>
                <m:t>2</m:t>
              </m:r>
            </m:sub>
            <m:sup>
              <m:r>
                <w:rPr>
                  <w:rFonts w:ascii="Cambria Math" w:eastAsia="Times New Roman" w:hAnsi="Cambria Math" w:cs="Calibri"/>
                  <w:sz w:val="20"/>
                  <w:szCs w:val="20"/>
                </w:rPr>
                <m:t>2</m:t>
              </m:r>
            </m:sup>
          </m:sSubSup>
          <m:r>
            <w:rPr>
              <w:rFonts w:ascii="Cambria Math" w:eastAsia="Times New Roman" w:hAnsi="Cambria Math" w:cs="Calibri"/>
              <w:sz w:val="20"/>
              <w:szCs w:val="20"/>
            </w:rPr>
            <m:t>=2</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Ax-2</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y</m:t>
              </m:r>
            </m:e>
            <m:sup>
              <m:r>
                <w:rPr>
                  <w:rFonts w:ascii="Cambria Math" w:eastAsia="Times New Roman" w:hAnsi="Cambria Math" w:cs="Calibri"/>
                  <w:sz w:val="20"/>
                  <w:szCs w:val="20"/>
                </w:rPr>
                <m:t>T</m:t>
              </m:r>
            </m:sup>
          </m:sSup>
          <m:r>
            <w:rPr>
              <w:rFonts w:ascii="Cambria Math" w:eastAsia="Times New Roman" w:hAnsi="Cambria Math" w:cs="Calibri"/>
              <w:sz w:val="20"/>
              <w:szCs w:val="20"/>
            </w:rPr>
            <m:t>A=0</m:t>
          </m:r>
        </m:oMath>
      </m:oMathPara>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m:oMathPara>
        <m:oMath>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Ax=</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y</m:t>
          </m:r>
        </m:oMath>
      </m:oMathPara>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L’equazione ottenuta prende il nome di </w:t>
      </w:r>
      <w:r w:rsidRPr="00ED5023">
        <w:rPr>
          <w:rFonts w:ascii="Book Antiqua" w:eastAsia="Times New Roman" w:hAnsi="Book Antiqua" w:cs="Calibri"/>
          <w:i/>
          <w:sz w:val="20"/>
          <w:szCs w:val="20"/>
        </w:rPr>
        <w:t>normal equation</w:t>
      </w:r>
      <w:r w:rsidRPr="00ED5023">
        <w:rPr>
          <w:rFonts w:ascii="Book Antiqua" w:eastAsia="Times New Roman" w:hAnsi="Book Antiqua" w:cs="Calibri"/>
          <w:sz w:val="20"/>
          <w:szCs w:val="20"/>
        </w:rPr>
        <w:t>. Quindi:</w:t>
      </w:r>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m:oMathPara>
        <m:oMath>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x</m:t>
              </m:r>
            </m:e>
            <m:sub>
              <m:r>
                <w:rPr>
                  <w:rFonts w:ascii="Cambria Math" w:eastAsia="Times New Roman" w:hAnsi="Cambria Math" w:cs="Calibri"/>
                  <w:sz w:val="20"/>
                  <w:szCs w:val="20"/>
                </w:rPr>
                <m:t>ls</m:t>
              </m:r>
            </m:sub>
          </m:sSub>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d>
                <m:dPr>
                  <m:ctrlPr>
                    <w:rPr>
                      <w:rFonts w:ascii="Cambria Math" w:eastAsia="Times New Roman" w:hAnsi="Cambria Math" w:cs="Calibri"/>
                      <w:i/>
                      <w:sz w:val="20"/>
                      <w:szCs w:val="20"/>
                    </w:rPr>
                  </m:ctrlPr>
                </m:dPr>
                <m:e>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m:t>
                  </m:r>
                </m:e>
              </m:d>
            </m:e>
            <m:sup>
              <m:r>
                <w:rPr>
                  <w:rFonts w:ascii="Cambria Math" w:eastAsia="Times New Roman" w:hAnsi="Cambria Math" w:cs="Calibri"/>
                  <w:sz w:val="20"/>
                  <w:szCs w:val="20"/>
                </w:rPr>
                <m:t>-1</m:t>
              </m:r>
            </m:sup>
          </m:sSup>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y</m:t>
          </m:r>
        </m:oMath>
      </m:oMathPara>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m:oMathPara>
        <m:oMath>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B</m:t>
              </m:r>
            </m:e>
            <m:sub>
              <m:r>
                <w:rPr>
                  <w:rFonts w:ascii="Cambria Math" w:eastAsia="Times New Roman" w:hAnsi="Cambria Math" w:cs="Calibri"/>
                  <w:sz w:val="20"/>
                  <w:szCs w:val="20"/>
                </w:rPr>
                <m:t>ls</m:t>
              </m:r>
            </m:sub>
          </m:sSub>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m:t>
              </m:r>
            </m:sup>
          </m:sSup>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d>
                <m:dPr>
                  <m:ctrlPr>
                    <w:rPr>
                      <w:rFonts w:ascii="Cambria Math" w:eastAsia="Times New Roman" w:hAnsi="Cambria Math" w:cs="Calibri"/>
                      <w:i/>
                      <w:sz w:val="20"/>
                      <w:szCs w:val="20"/>
                    </w:rPr>
                  </m:ctrlPr>
                </m:dPr>
                <m:e>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m:t>
                  </m:r>
                </m:e>
              </m:d>
            </m:e>
            <m:sup>
              <m:r>
                <w:rPr>
                  <w:rFonts w:ascii="Cambria Math" w:eastAsia="Times New Roman" w:hAnsi="Cambria Math" w:cs="Calibri"/>
                  <w:sz w:val="20"/>
                  <w:szCs w:val="20"/>
                </w:rPr>
                <m:t>-1</m:t>
              </m:r>
            </m:sup>
          </m:sSup>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oMath>
      </m:oMathPara>
    </w:p>
    <w:p w:rsidR="0097486A" w:rsidRPr="00ED5023" w:rsidRDefault="0097486A" w:rsidP="0097486A">
      <w:pPr>
        <w:keepNext/>
        <w:keepLines/>
        <w:widowControl w:val="0"/>
        <w:ind w:firstLine="284"/>
        <w:jc w:val="both"/>
        <w:rPr>
          <w:rFonts w:ascii="Book Antiqua" w:eastAsia="Times New Roman" w:hAnsi="Book Antiqua" w:cs="Calibri"/>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sidRPr="00ED5023">
        <w:rPr>
          <w:rFonts w:ascii="Book Antiqua" w:eastAsia="Times New Roman" w:hAnsi="Book Antiqua" w:cs="Calibri"/>
          <w:sz w:val="20"/>
          <w:szCs w:val="20"/>
        </w:rPr>
        <w:t xml:space="preserve">La matrice </w:t>
      </w:r>
      <w:r w:rsidRPr="00ED5023">
        <w:rPr>
          <w:rFonts w:ascii="Book Antiqua" w:eastAsia="Times New Roman" w:hAnsi="Book Antiqua" w:cs="Calibri"/>
          <w:i/>
          <w:sz w:val="20"/>
          <w:szCs w:val="20"/>
        </w:rPr>
        <w:t>B</w:t>
      </w:r>
      <w:r w:rsidRPr="00ED5023">
        <w:rPr>
          <w:rFonts w:ascii="Book Antiqua" w:eastAsia="Times New Roman" w:hAnsi="Book Antiqua" w:cs="Calibri"/>
          <w:i/>
          <w:sz w:val="20"/>
          <w:szCs w:val="20"/>
          <w:vertAlign w:val="subscript"/>
        </w:rPr>
        <w:t>ls</w:t>
      </w:r>
      <w:r w:rsidRPr="00ED5023">
        <w:rPr>
          <w:rFonts w:ascii="Book Antiqua" w:eastAsia="Times New Roman" w:hAnsi="Book Antiqua" w:cs="Calibri"/>
          <w:sz w:val="20"/>
          <w:szCs w:val="20"/>
        </w:rPr>
        <w:t xml:space="preserve"> rappresenta una generalizzazione della matrice inversa tale che </w:t>
      </w:r>
      <m:oMath>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m:t>
            </m:r>
          </m:sup>
        </m:sSup>
        <m:r>
          <w:rPr>
            <w:rFonts w:ascii="Cambria Math" w:eastAsia="Times New Roman" w:hAnsi="Cambria Math" w:cs="Calibri"/>
            <w:sz w:val="20"/>
            <w:szCs w:val="20"/>
          </w:rPr>
          <m:t>A=I</m:t>
        </m:r>
      </m:oMath>
      <w:r w:rsidRPr="00ED5023">
        <w:rPr>
          <w:rFonts w:ascii="Book Antiqua" w:eastAsia="Times New Roman" w:hAnsi="Book Antiqua" w:cs="Calibri"/>
          <w:sz w:val="20"/>
          <w:szCs w:val="20"/>
        </w:rPr>
        <w:t xml:space="preserve">. Nel caso che A sia quadrata la pseudo inversa ricade nella semplice inversa, ovvero </w:t>
      </w:r>
      <m:oMath>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m:t>
            </m:r>
          </m:sup>
        </m:sSup>
        <m:r>
          <w:rPr>
            <w:rFonts w:ascii="Cambria Math" w:eastAsia="Times New Roman" w:hAnsi="Cambria Math" w:cs="Calibri"/>
            <w:sz w:val="20"/>
            <w:szCs w:val="20"/>
          </w:rPr>
          <m:t>=</m:t>
        </m:r>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-1</m:t>
            </m:r>
          </m:sup>
        </m:sSup>
      </m:oMath>
      <w:r w:rsidRPr="00ED5023">
        <w:rPr>
          <w:rFonts w:ascii="Book Antiqua" w:eastAsia="Times New Roman" w:hAnsi="Book Antiqua" w:cs="Calibri"/>
          <w:sz w:val="20"/>
          <w:szCs w:val="20"/>
        </w:rPr>
        <w:t>.</w:t>
      </w:r>
      <w:r w:rsidRPr="00ED5023">
        <w:rPr>
          <w:rFonts w:ascii="Book Antiqua" w:eastAsia="Times New Roman" w:hAnsi="Book Antiqua" w:cs="Calibri"/>
          <w:b/>
          <w:sz w:val="20"/>
          <w:szCs w:val="20"/>
        </w:rPr>
        <w:t xml:space="preserve"> </w:t>
      </w:r>
    </w:p>
    <w:p w:rsidR="0097486A" w:rsidRPr="00ED5023" w:rsidRDefault="0097486A" w:rsidP="0097486A">
      <w:pPr>
        <w:keepNext/>
        <w:keepLines/>
        <w:widowControl w:val="0"/>
        <w:ind w:firstLine="284"/>
        <w:jc w:val="both"/>
        <w:rPr>
          <w:rFonts w:ascii="Book Antiqua" w:hAnsi="Book Antiqua"/>
          <w:sz w:val="20"/>
          <w:szCs w:val="20"/>
        </w:rPr>
      </w:pPr>
    </w:p>
    <w:p w:rsidR="0097486A" w:rsidRPr="00ED5023" w:rsidRDefault="0097486A" w:rsidP="0097486A">
      <w:pPr>
        <w:keepNext/>
        <w:keepLines/>
        <w:widowControl w:val="0"/>
        <w:ind w:firstLine="284"/>
        <w:jc w:val="both"/>
        <w:rPr>
          <w:rFonts w:ascii="Book Antiqua" w:eastAsia="Times New Roman" w:hAnsi="Book Antiqua" w:cs="Calibri"/>
          <w:sz w:val="20"/>
          <w:szCs w:val="20"/>
        </w:rPr>
      </w:pPr>
      <w:r>
        <w:rPr>
          <w:rFonts w:ascii="Book Antiqua" w:eastAsia="Times New Roman" w:hAnsi="Book Antiqua" w:cs="Calibri"/>
          <w:sz w:val="20"/>
          <w:szCs w:val="20"/>
        </w:rPr>
        <w:t>Quindi, tornando all’esempio precedente, l</w:t>
      </w:r>
      <w:r w:rsidRPr="00ED5023">
        <w:rPr>
          <w:rFonts w:ascii="Book Antiqua" w:eastAsia="Times New Roman" w:hAnsi="Book Antiqua" w:cs="Calibri"/>
          <w:sz w:val="20"/>
          <w:szCs w:val="20"/>
        </w:rPr>
        <w:t xml:space="preserve">a matrice  </w:t>
      </w:r>
      <m:oMath>
        <m:sSup>
          <m:sSupPr>
            <m:ctrlPr>
              <w:rPr>
                <w:rFonts w:ascii="Cambria Math" w:eastAsia="Times New Roman" w:hAnsi="Cambria Math" w:cs="Calibri"/>
                <w:i/>
                <w:sz w:val="20"/>
                <w:szCs w:val="20"/>
              </w:rPr>
            </m:ctrlPr>
          </m:sSupPr>
          <m:e>
            <m:d>
              <m:dPr>
                <m:ctrlPr>
                  <w:rPr>
                    <w:rFonts w:ascii="Cambria Math" w:eastAsia="Times New Roman" w:hAnsi="Cambria Math" w:cs="Calibri"/>
                    <w:i/>
                    <w:sz w:val="20"/>
                    <w:szCs w:val="20"/>
                  </w:rPr>
                </m:ctrlPr>
              </m:dPr>
              <m:e>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m:t>
                </m:r>
              </m:e>
            </m:d>
          </m:e>
          <m:sup>
            <m:r>
              <w:rPr>
                <w:rFonts w:ascii="Cambria Math" w:eastAsia="Times New Roman" w:hAnsi="Cambria Math" w:cs="Calibri"/>
                <w:sz w:val="20"/>
                <w:szCs w:val="20"/>
              </w:rPr>
              <m:t>-1</m:t>
            </m:r>
          </m:sup>
        </m:sSup>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oMath>
      <w:r w:rsidRPr="00ED5023">
        <w:rPr>
          <w:rFonts w:ascii="Book Antiqua" w:eastAsia="Times New Roman" w:hAnsi="Book Antiqua" w:cs="Calibri"/>
          <w:sz w:val="20"/>
          <w:szCs w:val="20"/>
        </w:rPr>
        <w:t xml:space="preserve"> rappresenta la </w:t>
      </w:r>
      <w:r w:rsidRPr="00ED5023">
        <w:rPr>
          <w:rFonts w:ascii="Book Antiqua" w:eastAsia="Times New Roman" w:hAnsi="Book Antiqua" w:cs="Calibri"/>
          <w:b/>
          <w:sz w:val="20"/>
          <w:szCs w:val="20"/>
        </w:rPr>
        <w:t>matrice di proiezione</w:t>
      </w:r>
      <w:r w:rsidRPr="00ED5023">
        <w:rPr>
          <w:rFonts w:ascii="Book Antiqua" w:eastAsia="Times New Roman" w:hAnsi="Book Antiqua" w:cs="Calibri"/>
          <w:sz w:val="20"/>
          <w:szCs w:val="20"/>
        </w:rPr>
        <w:t xml:space="preserve"> di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Il residuo vale dunque </w:t>
      </w:r>
      <m:oMath>
        <m:r>
          <w:rPr>
            <w:rFonts w:ascii="Cambria Math" w:eastAsia="Times New Roman" w:hAnsi="Cambria Math" w:cs="Calibri"/>
            <w:sz w:val="20"/>
            <w:szCs w:val="20"/>
          </w:rPr>
          <m:t>A</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x</m:t>
            </m:r>
          </m:e>
          <m:sub>
            <m:r>
              <w:rPr>
                <w:rFonts w:ascii="Cambria Math" w:eastAsia="Times New Roman" w:hAnsi="Cambria Math" w:cs="Calibri"/>
                <w:sz w:val="20"/>
                <w:szCs w:val="20"/>
              </w:rPr>
              <m:t>ls</m:t>
            </m:r>
          </m:sub>
        </m:sSub>
        <m:r>
          <w:rPr>
            <w:rFonts w:ascii="Cambria Math" w:eastAsia="Times New Roman" w:hAnsi="Cambria Math" w:cs="Calibri"/>
            <w:sz w:val="20"/>
            <w:szCs w:val="20"/>
          </w:rPr>
          <m:t>-y=(A</m:t>
        </m:r>
        <m:sSup>
          <m:sSupPr>
            <m:ctrlPr>
              <w:rPr>
                <w:rFonts w:ascii="Cambria Math" w:eastAsia="Times New Roman" w:hAnsi="Cambria Math" w:cs="Calibri"/>
                <w:i/>
                <w:sz w:val="20"/>
                <w:szCs w:val="20"/>
              </w:rPr>
            </m:ctrlPr>
          </m:sSupPr>
          <m:e>
            <m:d>
              <m:dPr>
                <m:ctrlPr>
                  <w:rPr>
                    <w:rFonts w:ascii="Cambria Math" w:eastAsia="Times New Roman" w:hAnsi="Cambria Math" w:cs="Calibri"/>
                    <w:i/>
                    <w:sz w:val="20"/>
                    <w:szCs w:val="20"/>
                  </w:rPr>
                </m:ctrlPr>
              </m:dPr>
              <m:e>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A</m:t>
                </m:r>
              </m:e>
            </m:d>
          </m:e>
          <m:sup>
            <m:r>
              <w:rPr>
                <w:rFonts w:ascii="Cambria Math" w:eastAsia="Times New Roman" w:hAnsi="Cambria Math" w:cs="Calibri"/>
                <w:sz w:val="20"/>
                <w:szCs w:val="20"/>
              </w:rPr>
              <m:t>-1</m:t>
            </m:r>
          </m:sup>
        </m:sSup>
        <m:sSup>
          <m:sSupPr>
            <m:ctrlPr>
              <w:rPr>
                <w:rFonts w:ascii="Cambria Math" w:eastAsia="Times New Roman" w:hAnsi="Cambria Math" w:cs="Calibri"/>
                <w:i/>
                <w:sz w:val="20"/>
                <w:szCs w:val="20"/>
              </w:rPr>
            </m:ctrlPr>
          </m:sSupPr>
          <m:e>
            <m:r>
              <w:rPr>
                <w:rFonts w:ascii="Cambria Math" w:eastAsia="Times New Roman" w:hAnsi="Cambria Math" w:cs="Calibri"/>
                <w:sz w:val="20"/>
                <w:szCs w:val="20"/>
              </w:rPr>
              <m:t>A</m:t>
            </m:r>
          </m:e>
          <m:sup>
            <m:r>
              <w:rPr>
                <w:rFonts w:ascii="Cambria Math" w:eastAsia="Times New Roman" w:hAnsi="Cambria Math" w:cs="Calibri"/>
                <w:sz w:val="20"/>
                <w:szCs w:val="20"/>
              </w:rPr>
              <m:t>T</m:t>
            </m:r>
          </m:sup>
        </m:sSup>
        <m:r>
          <w:rPr>
            <w:rFonts w:ascii="Cambria Math" w:eastAsia="Times New Roman" w:hAnsi="Cambria Math" w:cs="Calibri"/>
            <w:sz w:val="20"/>
            <w:szCs w:val="20"/>
          </w:rPr>
          <m:t>-I)y</m:t>
        </m:r>
      </m:oMath>
      <w:r w:rsidRPr="00ED5023">
        <w:rPr>
          <w:rFonts w:ascii="Book Antiqua" w:eastAsia="Times New Roman" w:hAnsi="Book Antiqua" w:cs="Calibri"/>
          <w:sz w:val="20"/>
          <w:szCs w:val="20"/>
        </w:rPr>
        <w:t xml:space="preserve"> , e </w:t>
      </w:r>
      <w:r w:rsidRPr="00ED5023">
        <w:rPr>
          <w:rFonts w:ascii="Book Antiqua" w:eastAsia="Times New Roman" w:hAnsi="Book Antiqua" w:cs="Calibri"/>
          <w:i/>
          <w:sz w:val="20"/>
          <w:szCs w:val="20"/>
        </w:rPr>
        <w:t>r</w:t>
      </w:r>
      <w:r w:rsidRPr="00ED5023">
        <w:rPr>
          <w:rFonts w:ascii="Book Antiqua" w:eastAsia="Times New Roman" w:hAnsi="Book Antiqua" w:cs="Calibri"/>
          <w:sz w:val="20"/>
          <w:szCs w:val="20"/>
        </w:rPr>
        <w:t xml:space="preserve"> è perpendicolare all’immagine di </w:t>
      </w:r>
      <w:r w:rsidRPr="00ED5023">
        <w:rPr>
          <w:rFonts w:ascii="Book Antiqua" w:eastAsia="Times New Roman" w:hAnsi="Book Antiqua" w:cs="Calibri"/>
          <w:i/>
          <w:sz w:val="20"/>
          <w:szCs w:val="20"/>
        </w:rPr>
        <w:t>A</w:t>
      </w:r>
      <w:r w:rsidRPr="00ED5023">
        <w:rPr>
          <w:rFonts w:ascii="Book Antiqua" w:eastAsia="Times New Roman" w:hAnsi="Book Antiqua" w:cs="Calibri"/>
          <w:sz w:val="20"/>
          <w:szCs w:val="20"/>
        </w:rPr>
        <w:t xml:space="preserve"> come è ben visibile in </w:t>
      </w:r>
      <w:r>
        <w:rPr>
          <w:rFonts w:ascii="Book Antiqua" w:eastAsia="Times New Roman" w:hAnsi="Book Antiqua" w:cs="Calibri"/>
          <w:sz w:val="20"/>
          <w:szCs w:val="20"/>
        </w:rPr>
        <w:t>2</w:t>
      </w:r>
      <w:r w:rsidRPr="00ED5023">
        <w:rPr>
          <w:rFonts w:ascii="Book Antiqua" w:hAnsi="Book Antiqua" w:cs="Calibri"/>
          <w:sz w:val="20"/>
          <w:szCs w:val="20"/>
        </w:rPr>
        <w:t xml:space="preserve"> </w:t>
      </w:r>
      <w:r w:rsidRPr="00ED5023">
        <w:rPr>
          <w:rFonts w:ascii="Book Antiqua" w:eastAsia="Times New Roman" w:hAnsi="Book Antiqua" w:cs="Calibri"/>
          <w:sz w:val="20"/>
          <w:szCs w:val="20"/>
        </w:rPr>
        <w:t>e quindi rappresenta la minima distanza tra y e Ax.</w:t>
      </w:r>
    </w:p>
    <w:p w:rsidR="0097486A" w:rsidRPr="00ED5023" w:rsidRDefault="0097486A" w:rsidP="0097486A">
      <w:pPr>
        <w:pStyle w:val="Titolo2"/>
        <w:keepNext/>
        <w:keepLines/>
        <w:tabs>
          <w:tab w:val="clear" w:pos="576"/>
          <w:tab w:val="num" w:pos="860"/>
        </w:tabs>
        <w:suppressAutoHyphens w:val="0"/>
        <w:ind w:left="860"/>
      </w:pPr>
      <w:bookmarkStart w:id="4" w:name="_Toc528959754"/>
      <w:r w:rsidRPr="00ED5023">
        <w:t>Regolarizzazione</w:t>
      </w:r>
      <w:bookmarkEnd w:id="4"/>
      <w:r w:rsidRPr="00ED5023">
        <w:t xml:space="preserve"> </w:t>
      </w:r>
    </w:p>
    <w:p w:rsidR="0097486A" w:rsidRPr="00ED5023" w:rsidRDefault="0097486A" w:rsidP="0097486A">
      <w:pPr>
        <w:keepNext/>
        <w:keepLines/>
        <w:widowControl w:val="0"/>
        <w:tabs>
          <w:tab w:val="left" w:pos="1080"/>
        </w:tabs>
        <w:spacing w:line="300" w:lineRule="atLeast"/>
        <w:ind w:firstLine="284"/>
        <w:jc w:val="both"/>
        <w:rPr>
          <w:rFonts w:ascii="Book Antiqua" w:eastAsia="Times New Roman" w:hAnsi="Book Antiqua" w:cs="Arial"/>
          <w:sz w:val="20"/>
          <w:szCs w:val="20"/>
          <w:lang w:eastAsia="it-IT"/>
        </w:rPr>
      </w:pPr>
      <w:r w:rsidRPr="00ED5023">
        <w:rPr>
          <w:rFonts w:ascii="Book Antiqua" w:eastAsia="Times New Roman" w:hAnsi="Book Antiqua" w:cs="Arial"/>
          <w:sz w:val="20"/>
          <w:szCs w:val="20"/>
          <w:lang w:eastAsia="it-IT"/>
        </w:rPr>
        <w:t xml:space="preserve">In un problema di minimizzazione mediante i minimi quadrati si può porre il problema </w:t>
      </w:r>
      <w:r w:rsidRPr="00ED5023">
        <w:rPr>
          <w:rFonts w:ascii="Book Antiqua" w:eastAsia="Times New Roman" w:hAnsi="Book Antiqua" w:cs="Arial"/>
          <w:b/>
          <w:sz w:val="20"/>
          <w:szCs w:val="20"/>
          <w:lang w:eastAsia="it-IT"/>
        </w:rPr>
        <w:t>della non unicità del minimo, oppure della sua instabilità rispetto al rumore</w:t>
      </w:r>
      <w:r w:rsidRPr="00ED5023">
        <w:rPr>
          <w:rFonts w:ascii="Book Antiqua" w:eastAsia="Times New Roman" w:hAnsi="Book Antiqua" w:cs="Arial"/>
          <w:sz w:val="20"/>
          <w:szCs w:val="20"/>
          <w:lang w:eastAsia="it-IT"/>
        </w:rPr>
        <w:t xml:space="preserve">. La regolarizzazione consiste nell’aggiunta di un funzionale detto di ‘penalizzazione’, pesato con un parametro di peso positivo, detto parametro di regolarizzazione, scelti in modo tale che il nuovo funzionale abbia </w:t>
      </w:r>
      <w:r>
        <w:rPr>
          <w:rFonts w:ascii="Book Antiqua" w:eastAsia="Times New Roman" w:hAnsi="Book Antiqua" w:cs="Arial"/>
          <w:sz w:val="20"/>
          <w:szCs w:val="20"/>
          <w:lang w:eastAsia="it-IT"/>
        </w:rPr>
        <w:t xml:space="preserve">sempre </w:t>
      </w:r>
      <w:r w:rsidRPr="00ED5023">
        <w:rPr>
          <w:rFonts w:ascii="Book Antiqua" w:eastAsia="Times New Roman" w:hAnsi="Book Antiqua" w:cs="Arial"/>
          <w:sz w:val="20"/>
          <w:szCs w:val="20"/>
          <w:lang w:eastAsia="it-IT"/>
        </w:rPr>
        <w:t>un solo punto di minimo (diverso da quello senza regolarizzazione), ma che sia meno sensibile al rumore. Il fatto che il punto di minimo sia diverso da quello senza regolarizzazione significa che con la regolarizzazione ci si può allontanare dalla soluzione vera, però con vantaggi sulla riduzione anche drastica della fonte di errore o rumore.</w:t>
      </w:r>
    </w:p>
    <w:p w:rsidR="0097486A" w:rsidRPr="00ED5023" w:rsidRDefault="0097486A" w:rsidP="0097486A">
      <w:pPr>
        <w:keepNext/>
        <w:keepLines/>
        <w:widowControl w:val="0"/>
        <w:tabs>
          <w:tab w:val="left" w:pos="1080"/>
        </w:tabs>
        <w:spacing w:line="300" w:lineRule="atLeast"/>
        <w:ind w:firstLine="284"/>
        <w:jc w:val="both"/>
        <w:rPr>
          <w:rFonts w:ascii="Book Antiqua" w:hAnsi="Book Antiqua" w:cs="CMR10"/>
          <w:sz w:val="20"/>
          <w:szCs w:val="20"/>
        </w:rPr>
      </w:pPr>
      <w:r w:rsidRPr="00ED5023">
        <w:rPr>
          <w:rFonts w:ascii="Book Antiqua" w:hAnsi="Book Antiqua" w:cs="CMR10"/>
          <w:sz w:val="20"/>
          <w:szCs w:val="20"/>
        </w:rPr>
        <w:t>Con la regolarizzazione vengono minimizzate due funzioni obiettivo, la prima costituita dal termine LS e la seconda dalla funzione di regolarizzazione. Utilizzando il formalismo matematico, si può scrivere:</w:t>
      </w:r>
    </w:p>
    <w:p w:rsidR="0097486A" w:rsidRPr="00ED5023" w:rsidRDefault="0097486A" w:rsidP="0097486A">
      <w:pPr>
        <w:keepNext/>
        <w:keepLines/>
        <w:widowControl w:val="0"/>
        <w:tabs>
          <w:tab w:val="left" w:pos="1080"/>
        </w:tabs>
        <w:spacing w:line="300" w:lineRule="atLeast"/>
        <w:ind w:firstLine="284"/>
        <w:jc w:val="center"/>
        <w:rPr>
          <w:rFonts w:ascii="Book Antiqua" w:hAnsi="Book Antiqua" w:cs="CMR10"/>
          <w:sz w:val="20"/>
          <w:szCs w:val="20"/>
        </w:rPr>
      </w:pPr>
    </w:p>
    <w:p w:rsidR="0097486A" w:rsidRPr="00ED5023" w:rsidRDefault="0097486A" w:rsidP="0097486A">
      <w:pPr>
        <w:keepNext/>
        <w:keepLines/>
        <w:widowControl w:val="0"/>
        <w:autoSpaceDE w:val="0"/>
        <w:autoSpaceDN w:val="0"/>
        <w:adjustRightInd w:val="0"/>
        <w:ind w:firstLine="284"/>
        <w:jc w:val="center"/>
        <w:rPr>
          <w:rFonts w:ascii="Book Antiqua" w:eastAsia="Times New Roman" w:hAnsi="Book Antiqua" w:cs="CMR10"/>
          <w:sz w:val="20"/>
          <w:szCs w:val="20"/>
          <w:lang w:eastAsia="it-IT"/>
        </w:rPr>
      </w:pPr>
      <w:r w:rsidRPr="00ED5023">
        <w:rPr>
          <w:rFonts w:ascii="Book Antiqua" w:eastAsia="Times New Roman" w:hAnsi="Book Antiqua" w:cs="Times New Roman"/>
          <w:position w:val="-20"/>
          <w:sz w:val="20"/>
          <w:szCs w:val="20"/>
          <w:lang w:eastAsia="ar-SA"/>
        </w:rPr>
        <w:object w:dxaOrig="1680" w:dyaOrig="600">
          <v:shape id="_x0000_i1111" type="#_x0000_t75" style="width:94.55pt;height:36.55pt" o:ole="" fillcolor="window">
            <v:imagedata r:id="rId22" o:title=""/>
          </v:shape>
          <o:OLEObject Type="Embed" ProgID="Equation.3" ShapeID="_x0000_i1111" DrawAspect="Content" ObjectID="_1602934436" r:id="rId23"/>
        </w:object>
      </w:r>
    </w:p>
    <w:p w:rsidR="0097486A" w:rsidRPr="00ED5023" w:rsidRDefault="0097486A" w:rsidP="0097486A">
      <w:pPr>
        <w:keepNext/>
        <w:keepLines/>
        <w:widowControl w:val="0"/>
        <w:autoSpaceDE w:val="0"/>
        <w:autoSpaceDN w:val="0"/>
        <w:adjustRightInd w:val="0"/>
        <w:ind w:firstLine="284"/>
        <w:jc w:val="both"/>
        <w:rPr>
          <w:rFonts w:ascii="Book Antiqua" w:eastAsia="Times New Roman" w:hAnsi="Book Antiqua" w:cs="Times New Roman"/>
          <w:sz w:val="20"/>
          <w:szCs w:val="20"/>
          <w:lang w:eastAsia="ar-SA"/>
        </w:rPr>
      </w:pPr>
    </w:p>
    <w:p w:rsidR="0097486A" w:rsidRDefault="0097486A" w:rsidP="0097486A">
      <w:pPr>
        <w:keepNext/>
        <w:keepLines/>
        <w:widowControl w:val="0"/>
        <w:tabs>
          <w:tab w:val="left" w:pos="1080"/>
        </w:tabs>
        <w:spacing w:line="300" w:lineRule="atLeast"/>
        <w:ind w:firstLine="284"/>
        <w:jc w:val="both"/>
        <w:rPr>
          <w:rFonts w:ascii="Book Antiqua" w:eastAsia="Times New Roman" w:hAnsi="Book Antiqua" w:cs="CMR10"/>
          <w:sz w:val="20"/>
          <w:szCs w:val="20"/>
          <w:lang w:eastAsia="it-IT"/>
        </w:rPr>
      </w:pPr>
      <w:r w:rsidRPr="00ED5023">
        <w:rPr>
          <w:rFonts w:ascii="Book Antiqua" w:eastAsia="Times New Roman" w:hAnsi="Book Antiqua" w:cs="Times New Roman"/>
          <w:sz w:val="20"/>
          <w:szCs w:val="20"/>
          <w:lang w:eastAsia="ar-SA"/>
        </w:rPr>
        <w:t xml:space="preserve">dove </w:t>
      </w:r>
      <w:r w:rsidRPr="00ED5023">
        <w:rPr>
          <w:rFonts w:ascii="Book Antiqua" w:eastAsia="Times New Roman" w:hAnsi="Book Antiqua" w:cs="Times New Roman"/>
          <w:position w:val="-4"/>
          <w:sz w:val="20"/>
          <w:szCs w:val="20"/>
          <w:lang w:eastAsia="ar-SA"/>
        </w:rPr>
        <w:object w:dxaOrig="220" w:dyaOrig="220">
          <v:shape id="_x0000_i1112" type="#_x0000_t75" style="width:15.05pt;height:15.05pt" o:ole="" filled="t">
            <v:fill color2="black"/>
            <v:imagedata r:id="rId24" o:title=""/>
          </v:shape>
          <o:OLEObject Type="Embed" ProgID="Equation.3" ShapeID="_x0000_i1112" DrawAspect="Content" ObjectID="_1602934437" r:id="rId25"/>
        </w:object>
      </w:r>
      <w:r w:rsidRPr="00ED5023">
        <w:rPr>
          <w:rFonts w:ascii="Book Antiqua" w:eastAsia="Times New Roman" w:hAnsi="Book Antiqua" w:cs="Times New Roman"/>
          <w:sz w:val="20"/>
          <w:szCs w:val="20"/>
          <w:lang w:eastAsia="ar-SA"/>
        </w:rPr>
        <w:t xml:space="preserve">è la matrice di regolarizzazione ovvero una matrice che determina quali componenti del segnale vorremmo penalizzare, </w:t>
      </w:r>
      <w:r w:rsidRPr="00ED5023">
        <w:rPr>
          <w:rFonts w:ascii="Book Antiqua" w:eastAsia="Times New Roman" w:hAnsi="Book Antiqua" w:cs="Times New Roman"/>
          <w:position w:val="-6"/>
          <w:sz w:val="20"/>
          <w:szCs w:val="20"/>
          <w:lang w:eastAsia="ar-SA"/>
        </w:rPr>
        <w:object w:dxaOrig="200" w:dyaOrig="279">
          <v:shape id="_x0000_i1113" type="#_x0000_t75" style="width:15.05pt;height:15.05pt" o:ole="" fillcolor="window">
            <v:imagedata r:id="rId26" o:title=""/>
          </v:shape>
          <o:OLEObject Type="Embed" ProgID="Equation.3" ShapeID="_x0000_i1113" DrawAspect="Content" ObjectID="_1602934438" r:id="rId27"/>
        </w:object>
      </w:r>
      <w:r w:rsidRPr="00ED5023">
        <w:rPr>
          <w:rFonts w:ascii="Book Antiqua" w:eastAsia="Times New Roman" w:hAnsi="Book Antiqua" w:cs="Times New Roman"/>
          <w:sz w:val="20"/>
          <w:szCs w:val="20"/>
          <w:lang w:eastAsia="ar-SA"/>
        </w:rPr>
        <w:t xml:space="preserve"> è il parametro di regolarizzazione scalare, </w:t>
      </w:r>
      <w:r w:rsidRPr="00ED5023">
        <w:rPr>
          <w:rFonts w:ascii="Book Antiqua" w:eastAsia="Times New Roman" w:hAnsi="Book Antiqua" w:cs="Times New Roman"/>
          <w:position w:val="-14"/>
          <w:sz w:val="20"/>
          <w:szCs w:val="20"/>
          <w:lang w:eastAsia="ar-SA"/>
        </w:rPr>
        <w:object w:dxaOrig="380" w:dyaOrig="400">
          <v:shape id="_x0000_i1114" type="#_x0000_t75" style="width:22.55pt;height:22.55pt" o:ole="" fillcolor="window">
            <v:imagedata r:id="rId28" o:title=""/>
          </v:shape>
          <o:OLEObject Type="Embed" ProgID="Equation.3" ShapeID="_x0000_i1114" DrawAspect="Content" ObjectID="_1602934439" r:id="rId29"/>
        </w:object>
      </w:r>
      <w:r w:rsidRPr="00ED5023">
        <w:rPr>
          <w:rFonts w:ascii="Book Antiqua" w:eastAsia="Times New Roman" w:hAnsi="Book Antiqua" w:cs="Times New Roman"/>
          <w:sz w:val="20"/>
          <w:szCs w:val="20"/>
          <w:lang w:eastAsia="ar-SA"/>
        </w:rPr>
        <w:t xml:space="preserve"> è la norma 1 (</w:t>
      </w:r>
      <w:r w:rsidRPr="00ED5023">
        <w:rPr>
          <w:rFonts w:ascii="Book Antiqua" w:eastAsia="Times New Roman" w:hAnsi="Book Antiqua" w:cs="Times New Roman"/>
          <w:position w:val="-10"/>
          <w:sz w:val="20"/>
          <w:szCs w:val="20"/>
          <w:lang w:eastAsia="ar-SA"/>
        </w:rPr>
        <w:object w:dxaOrig="260" w:dyaOrig="340">
          <v:shape id="_x0000_i1115" type="#_x0000_t75" style="width:15.05pt;height:15.05pt" o:ole="" filled="t">
            <v:fill color2="black"/>
            <v:imagedata r:id="rId30" o:title=""/>
          </v:shape>
          <o:OLEObject Type="Embed" ProgID="Equation.3" ShapeID="_x0000_i1115" DrawAspect="Content" ObjectID="_1602934440" r:id="rId31"/>
        </w:object>
      </w:r>
      <w:r w:rsidRPr="00ED5023">
        <w:rPr>
          <w:rFonts w:ascii="Book Antiqua" w:eastAsia="Times New Roman" w:hAnsi="Book Antiqua" w:cs="CMR10"/>
          <w:sz w:val="20"/>
          <w:szCs w:val="20"/>
          <w:lang w:eastAsia="it-IT"/>
        </w:rPr>
        <w:t>).</w:t>
      </w:r>
    </w:p>
    <w:p w:rsidR="0097486A" w:rsidRDefault="0097486A" w:rsidP="0097486A">
      <w:pPr>
        <w:keepNext/>
        <w:keepLines/>
        <w:widowControl w:val="0"/>
        <w:tabs>
          <w:tab w:val="left" w:pos="1080"/>
        </w:tabs>
        <w:spacing w:line="300" w:lineRule="atLeast"/>
        <w:ind w:firstLine="284"/>
        <w:jc w:val="both"/>
        <w:rPr>
          <w:rFonts w:ascii="Book Antiqua" w:eastAsia="Times New Roman" w:hAnsi="Book Antiqua" w:cs="CMR10"/>
          <w:sz w:val="20"/>
          <w:szCs w:val="20"/>
          <w:lang w:eastAsia="it-IT"/>
        </w:rPr>
      </w:pPr>
    </w:p>
    <w:p w:rsidR="0097486A" w:rsidRPr="00ED5023" w:rsidRDefault="0097486A" w:rsidP="0097486A">
      <w:pPr>
        <w:pStyle w:val="Titolo1"/>
        <w:tabs>
          <w:tab w:val="clear" w:pos="432"/>
        </w:tabs>
        <w:suppressAutoHyphens w:val="0"/>
        <w:ind w:left="360" w:hanging="360"/>
        <w:jc w:val="left"/>
      </w:pPr>
      <w:bookmarkStart w:id="5" w:name="_Toc528959755"/>
      <w:r w:rsidRPr="00ED5023">
        <w:t>Algoritmi iterativi</w:t>
      </w:r>
      <w:bookmarkEnd w:id="5"/>
    </w:p>
    <w:p w:rsidR="0097486A" w:rsidRPr="00ED5023" w:rsidRDefault="0097486A" w:rsidP="0097486A">
      <w:pPr>
        <w:pStyle w:val="Titolo2"/>
        <w:keepNext/>
        <w:keepLines/>
        <w:tabs>
          <w:tab w:val="clear" w:pos="576"/>
          <w:tab w:val="num" w:pos="860"/>
        </w:tabs>
        <w:suppressAutoHyphens w:val="0"/>
        <w:ind w:left="860"/>
      </w:pPr>
      <w:bookmarkStart w:id="6" w:name="_Toc528959756"/>
      <w:r w:rsidRPr="00ED5023">
        <w:t>Metodo del gradiente</w:t>
      </w:r>
      <w:bookmarkEnd w:id="6"/>
    </w:p>
    <w:p w:rsidR="0097486A" w:rsidRPr="00ED5023" w:rsidRDefault="0097486A" w:rsidP="0097486A">
      <w:pPr>
        <w:pStyle w:val="Titolo3"/>
        <w:spacing w:after="120"/>
      </w:pPr>
      <w:bookmarkStart w:id="7" w:name="_Toc528959757"/>
      <w:r w:rsidRPr="00ED5023">
        <w:t>Premessa</w:t>
      </w:r>
      <w:bookmarkEnd w:id="7"/>
    </w:p>
    <w:p w:rsidR="0097486A" w:rsidRPr="00ED5023" w:rsidRDefault="0097486A" w:rsidP="0097486A">
      <w:pPr>
        <w:keepNext/>
        <w:keepLines/>
        <w:widowControl w:val="0"/>
        <w:ind w:firstLine="284"/>
        <w:jc w:val="both"/>
        <w:rPr>
          <w:rFonts w:ascii="Book Antiqua" w:hAnsi="Book Antiqua"/>
          <w:sz w:val="20"/>
          <w:lang w:eastAsia="ar-SA"/>
        </w:rPr>
      </w:pPr>
      <w:r w:rsidRPr="00ED5023">
        <w:rPr>
          <w:rFonts w:ascii="Book Antiqua" w:hAnsi="Book Antiqua"/>
          <w:sz w:val="20"/>
          <w:lang w:eastAsia="ar-SA"/>
        </w:rPr>
        <w:t>Il metodo del gradiente è una delle tecniche iterative più conosciute e diffuse per la soluzione di problemi inversi della forma:</w:t>
      </w:r>
    </w:p>
    <w:p w:rsidR="0097486A" w:rsidRPr="00ED5023" w:rsidRDefault="0097486A" w:rsidP="0097486A">
      <w:pPr>
        <w:keepNext/>
        <w:keepLines/>
        <w:widowControl w:val="0"/>
        <w:ind w:firstLine="284"/>
        <w:jc w:val="center"/>
        <w:rPr>
          <w:rFonts w:ascii="Book Antiqua" w:hAnsi="Book Antiqua"/>
          <w:sz w:val="20"/>
        </w:rPr>
      </w:pPr>
      <w:r w:rsidRPr="00ED5023">
        <w:rPr>
          <w:rFonts w:ascii="Book Antiqua" w:hAnsi="Book Antiqua"/>
          <w:position w:val="-10"/>
          <w:sz w:val="20"/>
        </w:rPr>
        <w:object w:dxaOrig="760" w:dyaOrig="320">
          <v:shape id="_x0000_i1116" type="#_x0000_t75" style="width:35.45pt;height:15.05pt" o:ole="">
            <v:imagedata r:id="rId32" o:title=""/>
          </v:shape>
          <o:OLEObject Type="Embed" ProgID="Equation.3" ShapeID="_x0000_i1116" DrawAspect="Content" ObjectID="_1602934441" r:id="rId33"/>
        </w:object>
      </w:r>
    </w:p>
    <w:p w:rsidR="0097486A" w:rsidRPr="00ED5023" w:rsidRDefault="0097486A" w:rsidP="0097486A">
      <w:pPr>
        <w:keepNext/>
        <w:keepLines/>
        <w:widowControl w:val="0"/>
        <w:ind w:firstLine="284"/>
        <w:jc w:val="both"/>
        <w:rPr>
          <w:rFonts w:ascii="Book Antiqua" w:hAnsi="Book Antiqua"/>
          <w:sz w:val="20"/>
        </w:rPr>
      </w:pPr>
    </w:p>
    <w:p w:rsidR="0097486A" w:rsidRDefault="0097486A" w:rsidP="0097486A">
      <w:pPr>
        <w:keepNext/>
        <w:keepLines/>
        <w:widowControl w:val="0"/>
        <w:ind w:firstLine="284"/>
        <w:jc w:val="both"/>
        <w:rPr>
          <w:rFonts w:ascii="Book Antiqua" w:hAnsi="Book Antiqua"/>
          <w:sz w:val="20"/>
          <w:szCs w:val="20"/>
        </w:rPr>
      </w:pPr>
      <w:r w:rsidRPr="00ED5023">
        <w:rPr>
          <w:rFonts w:ascii="Book Antiqua" w:hAnsi="Book Antiqua"/>
          <w:sz w:val="20"/>
        </w:rPr>
        <w:t>dove x è il vettore incognito da stimare, y è il vettore di misura e H è una matrice che descrive il sistema (</w:t>
      </w:r>
      <w:r w:rsidRPr="00ED5023">
        <w:rPr>
          <w:rFonts w:ascii="Book Antiqua" w:hAnsi="Book Antiqua"/>
          <w:sz w:val="20"/>
          <w:szCs w:val="20"/>
        </w:rPr>
        <w:t>di misura).</w:t>
      </w:r>
    </w:p>
    <w:p w:rsidR="0097486A" w:rsidRDefault="0097486A" w:rsidP="0097486A">
      <w:pPr>
        <w:keepNext/>
        <w:keepLines/>
        <w:widowControl w:val="0"/>
        <w:ind w:firstLine="284"/>
        <w:jc w:val="both"/>
        <w:rPr>
          <w:rFonts w:ascii="Book Antiqua" w:hAnsi="Book Antiqua"/>
          <w:sz w:val="20"/>
          <w:szCs w:val="20"/>
        </w:rPr>
      </w:pPr>
    </w:p>
    <w:p w:rsidR="0097486A" w:rsidRPr="00ED5023" w:rsidRDefault="0097486A" w:rsidP="0097486A">
      <w:pPr>
        <w:keepNext/>
        <w:keepLines/>
        <w:widowControl w:val="0"/>
        <w:ind w:firstLine="284"/>
        <w:jc w:val="both"/>
        <w:rPr>
          <w:rFonts w:ascii="Book Antiqua" w:hAnsi="Book Antiqua"/>
          <w:sz w:val="20"/>
          <w:szCs w:val="20"/>
        </w:rPr>
      </w:pPr>
      <w:r w:rsidRPr="00ED5023">
        <w:rPr>
          <w:rFonts w:ascii="Book Antiqua" w:hAnsi="Book Antiqua"/>
          <w:sz w:val="20"/>
          <w:szCs w:val="20"/>
        </w:rPr>
        <w:lastRenderedPageBreak/>
        <w:t xml:space="preserve">Esistono delle situazioni in cui non esiste l’inversa: </w:t>
      </w:r>
      <w:r w:rsidRPr="00ED5023">
        <w:rPr>
          <w:rFonts w:ascii="Book Antiqua" w:hAnsi="Book Antiqua"/>
          <w:position w:val="-10"/>
          <w:sz w:val="20"/>
          <w:szCs w:val="20"/>
        </w:rPr>
        <w:object w:dxaOrig="960" w:dyaOrig="360">
          <v:shape id="_x0000_i1117" type="#_x0000_t75" style="width:49.45pt;height:15.05pt" o:ole="">
            <v:imagedata r:id="rId34" o:title=""/>
          </v:shape>
          <o:OLEObject Type="Embed" ProgID="Equation.3" ShapeID="_x0000_i1117" DrawAspect="Content" ObjectID="_1602934442" r:id="rId35"/>
        </w:object>
      </w:r>
      <w:r w:rsidRPr="00ED5023">
        <w:rPr>
          <w:rFonts w:ascii="Book Antiqua" w:hAnsi="Book Antiqua"/>
          <w:sz w:val="20"/>
          <w:szCs w:val="20"/>
        </w:rPr>
        <w:t xml:space="preserve">. </w:t>
      </w:r>
      <w:r>
        <w:rPr>
          <w:rFonts w:ascii="Book Antiqua" w:hAnsi="Book Antiqua"/>
          <w:sz w:val="20"/>
          <w:szCs w:val="20"/>
        </w:rPr>
        <w:t>Abbiamo appena dimostrato che i</w:t>
      </w:r>
      <w:r w:rsidRPr="00ED5023">
        <w:rPr>
          <w:rFonts w:ascii="Book Antiqua" w:hAnsi="Book Antiqua"/>
          <w:sz w:val="20"/>
          <w:szCs w:val="20"/>
        </w:rPr>
        <w:t>n questi casi si cerca la soluzione basata s</w:t>
      </w:r>
      <w:r>
        <w:rPr>
          <w:rFonts w:ascii="Book Antiqua" w:hAnsi="Book Antiqua"/>
          <w:sz w:val="20"/>
          <w:szCs w:val="20"/>
        </w:rPr>
        <w:t>ulla minimizzazione della norma-</w:t>
      </w:r>
      <w:r w:rsidRPr="00ED5023">
        <w:rPr>
          <w:rFonts w:ascii="Book Antiqua" w:hAnsi="Book Antiqua"/>
          <w:sz w:val="20"/>
          <w:szCs w:val="20"/>
        </w:rPr>
        <w:t>2 del residuo:</w:t>
      </w:r>
    </w:p>
    <w:p w:rsidR="0097486A" w:rsidRPr="00ED5023" w:rsidRDefault="0097486A" w:rsidP="0097486A">
      <w:pPr>
        <w:keepNext/>
        <w:keepLines/>
        <w:widowControl w:val="0"/>
        <w:ind w:firstLine="284"/>
        <w:jc w:val="center"/>
        <w:rPr>
          <w:rFonts w:ascii="Book Antiqua" w:eastAsia="Times New Roman" w:hAnsi="Book Antiqua" w:cs="Times New Roman"/>
          <w:sz w:val="20"/>
          <w:szCs w:val="20"/>
          <w:lang w:eastAsia="ar-SA"/>
        </w:rPr>
      </w:pPr>
    </w:p>
    <w:p w:rsidR="0097486A" w:rsidRPr="00ED5023" w:rsidRDefault="0097486A" w:rsidP="0097486A">
      <w:pPr>
        <w:keepNext/>
        <w:keepLines/>
        <w:widowControl w:val="0"/>
        <w:ind w:firstLine="284"/>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position w:val="-20"/>
          <w:sz w:val="20"/>
          <w:szCs w:val="20"/>
          <w:lang w:eastAsia="ar-SA"/>
        </w:rPr>
        <w:object w:dxaOrig="1960" w:dyaOrig="600">
          <v:shape id="_x0000_i1118" type="#_x0000_t75" style="width:107.45pt;height:36.55pt" o:ole="" fillcolor="window">
            <v:imagedata r:id="rId36" o:title=""/>
          </v:shape>
          <o:OLEObject Type="Embed" ProgID="Equation.3" ShapeID="_x0000_i1118" DrawAspect="Content" ObjectID="_1602934443" r:id="rId37"/>
        </w:object>
      </w:r>
    </w:p>
    <w:p w:rsidR="0097486A" w:rsidRPr="00ED5023" w:rsidRDefault="0097486A" w:rsidP="0097486A">
      <w:pPr>
        <w:keepNext/>
        <w:keepLines/>
        <w:widowControl w:val="0"/>
        <w:ind w:firstLine="284"/>
        <w:jc w:val="center"/>
        <w:rPr>
          <w:rFonts w:ascii="Book Antiqua" w:hAnsi="Book Antiqua"/>
          <w:sz w:val="20"/>
          <w:szCs w:val="20"/>
        </w:rPr>
      </w:pPr>
    </w:p>
    <w:p w:rsidR="0097486A" w:rsidRPr="00ED5023" w:rsidRDefault="0097486A" w:rsidP="0097486A">
      <w:pPr>
        <w:keepNext/>
        <w:keepLines/>
        <w:widowControl w:val="0"/>
        <w:ind w:firstLine="284"/>
        <w:jc w:val="both"/>
        <w:rPr>
          <w:rFonts w:ascii="Book Antiqua" w:hAnsi="Book Antiqua"/>
          <w:sz w:val="20"/>
          <w:szCs w:val="20"/>
        </w:rPr>
      </w:pPr>
      <w:r w:rsidRPr="00ED5023">
        <w:rPr>
          <w:rFonts w:ascii="Book Antiqua" w:hAnsi="Book Antiqua"/>
          <w:sz w:val="20"/>
          <w:szCs w:val="20"/>
        </w:rPr>
        <w:t>che porta al calcolo della pseudo-invers</w:t>
      </w:r>
      <w:r>
        <w:rPr>
          <w:rFonts w:ascii="Book Antiqua" w:hAnsi="Book Antiqua"/>
          <w:sz w:val="20"/>
          <w:szCs w:val="20"/>
        </w:rPr>
        <w:t>a di Moore-Penrose nella forma:</w:t>
      </w:r>
    </w:p>
    <w:p w:rsidR="0097486A" w:rsidRPr="00ED5023" w:rsidRDefault="0097486A" w:rsidP="0097486A">
      <w:pPr>
        <w:keepNext/>
        <w:keepLines/>
        <w:widowControl w:val="0"/>
        <w:ind w:firstLine="284"/>
        <w:jc w:val="both"/>
        <w:rPr>
          <w:rFonts w:ascii="Book Antiqua" w:eastAsiaTheme="minorEastAsia" w:hAnsi="Book Antiqua"/>
          <w:sz w:val="20"/>
          <w:szCs w:val="20"/>
        </w:rPr>
      </w:pPr>
    </w:p>
    <w:p w:rsidR="0097486A" w:rsidRPr="00ED5023" w:rsidRDefault="0097486A" w:rsidP="0097486A">
      <w:pPr>
        <w:keepNext/>
        <w:keepLines/>
        <w:widowControl w:val="0"/>
        <w:ind w:firstLine="284"/>
        <w:jc w:val="center"/>
        <w:rPr>
          <w:rFonts w:ascii="Book Antiqua" w:hAnsi="Book Antiqua"/>
          <w:sz w:val="20"/>
        </w:rPr>
      </w:pPr>
      <w:r w:rsidRPr="00ED5023">
        <w:rPr>
          <w:rFonts w:ascii="Book Antiqua" w:hAnsi="Book Antiqua"/>
          <w:position w:val="-10"/>
          <w:sz w:val="20"/>
        </w:rPr>
        <w:object w:dxaOrig="1800" w:dyaOrig="360">
          <v:shape id="_x0000_i1119" type="#_x0000_t75" style="width:108.55pt;height:22.55pt" o:ole="">
            <v:imagedata r:id="rId38" o:title=""/>
          </v:shape>
          <o:OLEObject Type="Embed" ProgID="Equation.3" ShapeID="_x0000_i1119" DrawAspect="Content" ObjectID="_1602934444" r:id="rId39"/>
        </w:object>
      </w:r>
    </w:p>
    <w:p w:rsidR="0097486A" w:rsidRPr="00ED5023" w:rsidRDefault="0097486A" w:rsidP="0097486A">
      <w:pPr>
        <w:keepNext/>
        <w:keepLines/>
        <w:widowControl w:val="0"/>
        <w:ind w:firstLine="284"/>
        <w:jc w:val="center"/>
        <w:rPr>
          <w:rFonts w:ascii="Book Antiqua" w:hAnsi="Book Antiqua"/>
          <w:sz w:val="20"/>
        </w:rPr>
      </w:pPr>
    </w:p>
    <w:p w:rsidR="0097486A" w:rsidRPr="00ED5023" w:rsidRDefault="0097486A" w:rsidP="0097486A">
      <w:pPr>
        <w:keepNext/>
        <w:keepLines/>
        <w:widowControl w:val="0"/>
        <w:ind w:firstLine="284"/>
        <w:jc w:val="both"/>
        <w:rPr>
          <w:rFonts w:ascii="Book Antiqua" w:hAnsi="Book Antiqua"/>
          <w:sz w:val="20"/>
        </w:rPr>
      </w:pPr>
      <w:r>
        <w:rPr>
          <w:rFonts w:ascii="Book Antiqua" w:hAnsi="Book Antiqua"/>
          <w:b/>
          <w:sz w:val="20"/>
          <w:szCs w:val="20"/>
        </w:rPr>
        <w:t>Tuttavia n</w:t>
      </w:r>
      <w:r w:rsidRPr="008236BC">
        <w:rPr>
          <w:rFonts w:ascii="Book Antiqua" w:hAnsi="Book Antiqua"/>
          <w:b/>
          <w:sz w:val="20"/>
          <w:szCs w:val="20"/>
        </w:rPr>
        <w:t xml:space="preserve">el caso di immagini </w:t>
      </w:r>
      <w:r>
        <w:rPr>
          <w:rFonts w:ascii="Book Antiqua" w:hAnsi="Book Antiqua"/>
          <w:b/>
          <w:sz w:val="20"/>
          <w:szCs w:val="20"/>
        </w:rPr>
        <w:t xml:space="preserve">può </w:t>
      </w:r>
      <w:r w:rsidRPr="008236BC">
        <w:rPr>
          <w:rFonts w:ascii="Book Antiqua" w:hAnsi="Book Antiqua"/>
          <w:b/>
          <w:sz w:val="20"/>
          <w:szCs w:val="20"/>
        </w:rPr>
        <w:t>non conv</w:t>
      </w:r>
      <w:r>
        <w:rPr>
          <w:rFonts w:ascii="Book Antiqua" w:hAnsi="Book Antiqua"/>
          <w:b/>
          <w:sz w:val="20"/>
          <w:szCs w:val="20"/>
        </w:rPr>
        <w:t>enire</w:t>
      </w:r>
      <w:r w:rsidRPr="008236BC">
        <w:rPr>
          <w:rFonts w:ascii="Book Antiqua" w:hAnsi="Book Antiqua"/>
          <w:b/>
          <w:sz w:val="20"/>
          <w:szCs w:val="20"/>
        </w:rPr>
        <w:t xml:space="preserve"> invertire il prodotto</w:t>
      </w:r>
      <w:r w:rsidRPr="00ED5023">
        <w:rPr>
          <w:rFonts w:ascii="Book Antiqua" w:hAnsi="Book Antiqua"/>
          <w:sz w:val="20"/>
          <w:szCs w:val="20"/>
        </w:rPr>
        <w:t xml:space="preserve"> </w:t>
      </w:r>
      <w:r w:rsidRPr="00ED5023">
        <w:rPr>
          <w:rFonts w:ascii="Book Antiqua" w:hAnsi="Book Antiqua"/>
          <w:position w:val="-10"/>
          <w:sz w:val="20"/>
        </w:rPr>
        <w:object w:dxaOrig="780" w:dyaOrig="360">
          <v:shape id="_x0000_i1120" type="#_x0000_t75" style="width:35.45pt;height:15.05pt" o:ole="">
            <v:imagedata r:id="rId40" o:title=""/>
          </v:shape>
          <o:OLEObject Type="Embed" ProgID="Equation.3" ShapeID="_x0000_i1120" DrawAspect="Content" ObjectID="_1602934445" r:id="rId41"/>
        </w:object>
      </w:r>
      <w:r w:rsidRPr="00ED5023">
        <w:rPr>
          <w:rFonts w:ascii="Book Antiqua" w:hAnsi="Book Antiqua"/>
          <w:sz w:val="20"/>
        </w:rPr>
        <w:t xml:space="preserve"> </w:t>
      </w:r>
      <w:r w:rsidRPr="008236BC">
        <w:rPr>
          <w:rFonts w:ascii="Book Antiqua" w:hAnsi="Book Antiqua"/>
          <w:b/>
          <w:sz w:val="20"/>
        </w:rPr>
        <w:t>per questioni computazionali,</w:t>
      </w:r>
      <w:r w:rsidRPr="00ED5023">
        <w:rPr>
          <w:rFonts w:ascii="Book Antiqua" w:hAnsi="Book Antiqua"/>
          <w:sz w:val="20"/>
        </w:rPr>
        <w:t xml:space="preserve"> considerata la notevole dimensione di H. In questi casi </w:t>
      </w:r>
      <w:r>
        <w:rPr>
          <w:rFonts w:ascii="Book Antiqua" w:hAnsi="Book Antiqua"/>
          <w:sz w:val="20"/>
        </w:rPr>
        <w:t xml:space="preserve">un metodo molto usato </w:t>
      </w:r>
      <w:r w:rsidRPr="00ED5023">
        <w:rPr>
          <w:rFonts w:ascii="Book Antiqua" w:hAnsi="Book Antiqua"/>
          <w:sz w:val="20"/>
          <w:szCs w:val="20"/>
        </w:rPr>
        <w:t xml:space="preserve">per trovare la soluzione ottimale </w:t>
      </w:r>
      <w:r w:rsidRPr="00ED5023">
        <w:rPr>
          <w:rFonts w:ascii="Book Antiqua" w:hAnsi="Book Antiqua"/>
          <w:position w:val="-6"/>
          <w:sz w:val="20"/>
          <w:szCs w:val="20"/>
        </w:rPr>
        <w:object w:dxaOrig="200" w:dyaOrig="279">
          <v:shape id="_x0000_i1121" type="#_x0000_t75" style="width:7.5pt;height:15.05pt" o:ole="">
            <v:imagedata r:id="rId42" o:title=""/>
          </v:shape>
          <o:OLEObject Type="Embed" ProgID="Equation.3" ShapeID="_x0000_i1121" DrawAspect="Content" ObjectID="_1602934446" r:id="rId43"/>
        </w:object>
      </w:r>
      <w:r>
        <w:rPr>
          <w:rFonts w:ascii="Book Antiqua" w:hAnsi="Book Antiqua"/>
          <w:sz w:val="20"/>
          <w:szCs w:val="20"/>
        </w:rPr>
        <w:t xml:space="preserve"> </w:t>
      </w:r>
      <w:r>
        <w:rPr>
          <w:rFonts w:ascii="Book Antiqua" w:hAnsi="Book Antiqua"/>
          <w:sz w:val="20"/>
        </w:rPr>
        <w:t xml:space="preserve">è quello basato sui </w:t>
      </w:r>
      <w:r>
        <w:rPr>
          <w:rFonts w:ascii="Book Antiqua" w:hAnsi="Book Antiqua"/>
          <w:sz w:val="20"/>
          <w:szCs w:val="20"/>
        </w:rPr>
        <w:t>metodi iterativi.</w:t>
      </w:r>
    </w:p>
    <w:p w:rsidR="0097486A" w:rsidRDefault="0097486A" w:rsidP="0097486A">
      <w:pPr>
        <w:keepNext/>
        <w:keepLines/>
        <w:widowControl w:val="0"/>
        <w:ind w:firstLine="284"/>
        <w:jc w:val="both"/>
        <w:rPr>
          <w:rFonts w:ascii="Book Antiqua" w:hAnsi="Book Antiqua"/>
          <w:sz w:val="20"/>
        </w:rPr>
      </w:pPr>
    </w:p>
    <w:p w:rsidR="0097486A" w:rsidRPr="00ED5023" w:rsidRDefault="0097486A" w:rsidP="0097486A">
      <w:pPr>
        <w:pStyle w:val="Titolo3"/>
        <w:keepLines w:val="0"/>
        <w:widowControl/>
        <w:spacing w:after="120"/>
      </w:pPr>
      <w:bookmarkStart w:id="8" w:name="_Toc528959758"/>
      <w:r>
        <w:t>Razionale del metodo iterativo</w:t>
      </w:r>
      <w:bookmarkEnd w:id="8"/>
    </w:p>
    <w:p w:rsidR="0097486A" w:rsidRPr="00A13926" w:rsidRDefault="0097486A" w:rsidP="0097486A">
      <w:pPr>
        <w:keepNext/>
        <w:keepLines/>
        <w:widowControl w:val="0"/>
        <w:ind w:firstLine="284"/>
        <w:jc w:val="both"/>
        <w:rPr>
          <w:rFonts w:ascii="Book Antiqua" w:hAnsi="Book Antiqua"/>
          <w:i/>
          <w:sz w:val="20"/>
        </w:rPr>
      </w:pPr>
      <w:r w:rsidRPr="00A13926">
        <w:rPr>
          <w:rFonts w:ascii="Book Antiqua" w:hAnsi="Book Antiqua"/>
          <w:i/>
          <w:sz w:val="20"/>
        </w:rPr>
        <w:t>Soluzione I.</w:t>
      </w:r>
    </w:p>
    <w:p w:rsidR="0097486A" w:rsidRDefault="0097486A" w:rsidP="0097486A">
      <w:pPr>
        <w:keepNext/>
        <w:keepLines/>
        <w:widowControl w:val="0"/>
        <w:ind w:firstLine="284"/>
        <w:jc w:val="both"/>
        <w:rPr>
          <w:rFonts w:ascii="Book Antiqua" w:hAnsi="Book Antiqua"/>
          <w:sz w:val="20"/>
        </w:rPr>
      </w:pPr>
      <w:r>
        <w:rPr>
          <w:rFonts w:ascii="Book Antiqua" w:hAnsi="Book Antiqua"/>
          <w:sz w:val="20"/>
        </w:rPr>
        <w:t>Si voglia trovare la soluzione al seguente sistema: Hx = y. Un</w:t>
      </w:r>
      <w:r w:rsidRPr="00ED5023">
        <w:rPr>
          <w:rFonts w:ascii="Book Antiqua" w:hAnsi="Book Antiqua"/>
          <w:sz w:val="20"/>
        </w:rPr>
        <w:t xml:space="preserve"> modo </w:t>
      </w:r>
      <w:r>
        <w:rPr>
          <w:rFonts w:ascii="Book Antiqua" w:hAnsi="Book Antiqua"/>
          <w:sz w:val="20"/>
        </w:rPr>
        <w:t xml:space="preserve">semplice </w:t>
      </w:r>
      <w:r w:rsidRPr="00ED5023">
        <w:rPr>
          <w:rFonts w:ascii="Book Antiqua" w:hAnsi="Book Antiqua"/>
          <w:sz w:val="20"/>
        </w:rPr>
        <w:t xml:space="preserve">per trovare il vettore incognito x senza dover invertire la matrice </w:t>
      </w:r>
      <w:r>
        <w:rPr>
          <w:rFonts w:ascii="Book Antiqua" w:hAnsi="Book Antiqua"/>
          <w:sz w:val="20"/>
        </w:rPr>
        <w:t>H</w:t>
      </w:r>
      <w:r w:rsidRPr="00ED5023">
        <w:rPr>
          <w:rFonts w:ascii="Book Antiqua" w:hAnsi="Book Antiqua"/>
          <w:sz w:val="20"/>
        </w:rPr>
        <w:t xml:space="preserve"> o </w:t>
      </w:r>
      <w:r>
        <w:rPr>
          <w:rFonts w:ascii="Book Antiqua" w:hAnsi="Book Antiqua"/>
          <w:sz w:val="20"/>
        </w:rPr>
        <w:t xml:space="preserve">senza </w:t>
      </w:r>
      <w:r w:rsidRPr="00ED5023">
        <w:rPr>
          <w:rFonts w:ascii="Book Antiqua" w:hAnsi="Book Antiqua"/>
          <w:sz w:val="20"/>
        </w:rPr>
        <w:t xml:space="preserve">ricorrere alla pseudo-inversa di Moore Penrose, è quello di trovare il minimo della </w:t>
      </w:r>
      <w:r>
        <w:rPr>
          <w:rFonts w:ascii="Book Antiqua" w:hAnsi="Book Antiqua"/>
          <w:sz w:val="20"/>
        </w:rPr>
        <w:t>seguente funzione quadratica f(x):</w:t>
      </w:r>
    </w:p>
    <w:p w:rsidR="0097486A"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ind w:firstLine="284"/>
        <w:jc w:val="center"/>
        <w:rPr>
          <w:rFonts w:ascii="Book Antiqua" w:hAnsi="Book Antiqua"/>
          <w:sz w:val="20"/>
        </w:rPr>
      </w:pPr>
      <w:r w:rsidRPr="00ED5023">
        <w:rPr>
          <w:rFonts w:ascii="Book Antiqua" w:hAnsi="Book Antiqua"/>
          <w:position w:val="-24"/>
          <w:sz w:val="20"/>
        </w:rPr>
        <w:object w:dxaOrig="2460" w:dyaOrig="620">
          <v:shape id="_x0000_i1122" type="#_x0000_t75" style="width:138.65pt;height:31.15pt" o:ole="">
            <v:imagedata r:id="rId44" o:title=""/>
          </v:shape>
          <o:OLEObject Type="Embed" ProgID="Equation.3" ShapeID="_x0000_i1122" DrawAspect="Content" ObjectID="_1602934447" r:id="rId45"/>
        </w:object>
      </w:r>
    </w:p>
    <w:p w:rsidR="0097486A" w:rsidRDefault="0097486A" w:rsidP="0097486A">
      <w:pPr>
        <w:keepNext/>
        <w:keepLines/>
        <w:widowControl w:val="0"/>
        <w:ind w:firstLine="284"/>
        <w:jc w:val="both"/>
        <w:rPr>
          <w:rFonts w:ascii="Book Antiqua" w:hAnsi="Book Antiqua"/>
          <w:sz w:val="20"/>
        </w:rPr>
      </w:pPr>
    </w:p>
    <w:p w:rsidR="0097486A" w:rsidRDefault="0097486A" w:rsidP="0097486A">
      <w:pPr>
        <w:keepNext/>
        <w:keepLines/>
        <w:widowControl w:val="0"/>
        <w:ind w:firstLine="284"/>
        <w:jc w:val="both"/>
        <w:rPr>
          <w:rFonts w:ascii="Book Antiqua" w:hAnsi="Book Antiqua"/>
          <w:sz w:val="20"/>
        </w:rPr>
      </w:pPr>
      <w:r>
        <w:rPr>
          <w:rFonts w:ascii="Book Antiqua" w:hAnsi="Book Antiqua"/>
          <w:sz w:val="20"/>
        </w:rPr>
        <w:t>il cui grafico è riportato in Figura 3.</w:t>
      </w:r>
    </w:p>
    <w:p w:rsidR="0097486A" w:rsidRDefault="0097486A" w:rsidP="0097486A">
      <w:pPr>
        <w:keepNext/>
        <w:keepLines/>
        <w:widowControl w:val="0"/>
        <w:ind w:firstLine="284"/>
        <w:jc w:val="both"/>
        <w:rPr>
          <w:rFonts w:ascii="Book Antiqua" w:hAnsi="Book Antiqua"/>
          <w:sz w:val="20"/>
        </w:rPr>
      </w:pPr>
    </w:p>
    <w:p w:rsidR="0097486A" w:rsidRDefault="0097486A" w:rsidP="0097486A">
      <w:pPr>
        <w:keepNext/>
        <w:keepLines/>
        <w:widowControl w:val="0"/>
        <w:ind w:firstLine="284"/>
        <w:jc w:val="center"/>
        <w:rPr>
          <w:rFonts w:ascii="Book Antiqua" w:hAnsi="Book Antiqua"/>
          <w:sz w:val="20"/>
        </w:rPr>
      </w:pPr>
      <w:r w:rsidRPr="00ED5023">
        <w:rPr>
          <w:rFonts w:ascii="Book Antiqua" w:hAnsi="Book Antiqua"/>
          <w:noProof/>
          <w:sz w:val="20"/>
          <w:lang w:eastAsia="it-IT"/>
        </w:rPr>
        <w:drawing>
          <wp:inline distT="0" distB="0" distL="0" distR="0" wp14:anchorId="77A3D6AA" wp14:editId="636F2A66">
            <wp:extent cx="2690948" cy="1692328"/>
            <wp:effectExtent l="0" t="0" r="0" b="3175"/>
            <wp:docPr id="105" name="Immagin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06231" cy="1701939"/>
                    </a:xfrm>
                    <a:prstGeom prst="rect">
                      <a:avLst/>
                    </a:prstGeom>
                    <a:noFill/>
                    <a:ln>
                      <a:noFill/>
                    </a:ln>
                  </pic:spPr>
                </pic:pic>
              </a:graphicData>
            </a:graphic>
          </wp:inline>
        </w:drawing>
      </w:r>
    </w:p>
    <w:p w:rsidR="0097486A" w:rsidRDefault="0097486A" w:rsidP="0097486A">
      <w:pPr>
        <w:keepNext/>
        <w:keepLines/>
        <w:widowControl w:val="0"/>
        <w:ind w:firstLine="284"/>
        <w:jc w:val="center"/>
        <w:rPr>
          <w:rFonts w:ascii="Book Antiqua" w:hAnsi="Book Antiqua"/>
          <w:sz w:val="20"/>
        </w:rPr>
      </w:pPr>
      <w:r>
        <w:rPr>
          <w:rFonts w:ascii="Book Antiqua" w:hAnsi="Book Antiqua"/>
          <w:sz w:val="20"/>
        </w:rPr>
        <w:t>Figura 3</w:t>
      </w:r>
    </w:p>
    <w:p w:rsidR="0097486A" w:rsidRDefault="0097486A" w:rsidP="0097486A">
      <w:pPr>
        <w:keepNext/>
        <w:keepLines/>
        <w:widowControl w:val="0"/>
        <w:jc w:val="both"/>
        <w:rPr>
          <w:rFonts w:ascii="Book Antiqua" w:hAnsi="Book Antiqua"/>
          <w:sz w:val="20"/>
        </w:rPr>
      </w:pPr>
    </w:p>
    <w:p w:rsidR="0097486A" w:rsidRDefault="0097486A" w:rsidP="0097486A">
      <w:pPr>
        <w:keepNext/>
        <w:keepLines/>
        <w:widowControl w:val="0"/>
        <w:ind w:firstLine="284"/>
        <w:jc w:val="both"/>
        <w:rPr>
          <w:rFonts w:ascii="Book Antiqua" w:hAnsi="Book Antiqua"/>
          <w:sz w:val="20"/>
        </w:rPr>
      </w:pPr>
      <w:r>
        <w:rPr>
          <w:rFonts w:ascii="Book Antiqua" w:hAnsi="Book Antiqua"/>
          <w:sz w:val="20"/>
        </w:rPr>
        <w:t xml:space="preserve"> Si può dimostrare che il primo e il terzo termine alla destra del segno di uguaglianza sono la rappresentazione vettoriale della funzione quadratica del tipo: ax^2 + by^2 + 2dxy + c, con H simmetrica.</w:t>
      </w:r>
    </w:p>
    <w:p w:rsidR="0097486A" w:rsidRDefault="0097486A" w:rsidP="0097486A">
      <w:pPr>
        <w:keepNext/>
        <w:keepLines/>
        <w:widowControl w:val="0"/>
        <w:ind w:firstLine="284"/>
        <w:jc w:val="both"/>
        <w:rPr>
          <w:rFonts w:ascii="Book Antiqua" w:hAnsi="Book Antiqua"/>
          <w:sz w:val="20"/>
        </w:rPr>
      </w:pPr>
    </w:p>
    <w:p w:rsidR="0097486A" w:rsidRPr="00081DF5" w:rsidRDefault="0097486A" w:rsidP="0097486A">
      <w:pPr>
        <w:keepNext/>
        <w:keepLines/>
        <w:widowControl w:val="0"/>
        <w:ind w:firstLine="284"/>
        <w:jc w:val="both"/>
        <w:rPr>
          <w:rFonts w:ascii="Book Antiqua" w:eastAsia="Times New Roman" w:hAnsi="Book Antiqua" w:cs="Arial"/>
          <w:sz w:val="20"/>
          <w:szCs w:val="20"/>
          <w:lang w:eastAsia="it-IT"/>
        </w:rPr>
      </w:pPr>
      <w:r>
        <w:rPr>
          <w:rFonts w:ascii="Book Antiqua" w:hAnsi="Book Antiqua"/>
          <w:sz w:val="20"/>
        </w:rPr>
        <w:t>Si dimostra che i</w:t>
      </w:r>
      <w:r w:rsidRPr="00ED5023">
        <w:rPr>
          <w:rFonts w:ascii="Book Antiqua" w:hAnsi="Book Antiqua"/>
          <w:sz w:val="20"/>
        </w:rPr>
        <w:t xml:space="preserve">l minimo </w:t>
      </w:r>
      <w:r w:rsidRPr="00ED5023">
        <w:rPr>
          <w:rFonts w:ascii="Book Antiqua" w:hAnsi="Book Antiqua"/>
          <w:position w:val="-6"/>
          <w:sz w:val="20"/>
        </w:rPr>
        <w:object w:dxaOrig="200" w:dyaOrig="279">
          <v:shape id="_x0000_i1123" type="#_x0000_t75" style="width:7.5pt;height:15.05pt" o:ole="">
            <v:imagedata r:id="rId47" o:title=""/>
          </v:shape>
          <o:OLEObject Type="Embed" ProgID="Equation.3" ShapeID="_x0000_i1123" DrawAspect="Content" ObjectID="_1602934448" r:id="rId48"/>
        </w:object>
      </w:r>
      <w:r>
        <w:rPr>
          <w:rFonts w:ascii="Book Antiqua" w:hAnsi="Book Antiqua"/>
          <w:sz w:val="20"/>
        </w:rPr>
        <w:t xml:space="preserve"> </w:t>
      </w:r>
      <w:r w:rsidRPr="00ED5023">
        <w:rPr>
          <w:rFonts w:ascii="Book Antiqua" w:hAnsi="Book Antiqua"/>
          <w:sz w:val="20"/>
        </w:rPr>
        <w:t xml:space="preserve">della </w:t>
      </w:r>
      <w:r>
        <w:rPr>
          <w:rFonts w:ascii="Book Antiqua" w:hAnsi="Book Antiqua"/>
          <w:sz w:val="20"/>
        </w:rPr>
        <w:t>precedente</w:t>
      </w:r>
      <w:r w:rsidRPr="00ED5023">
        <w:rPr>
          <w:rFonts w:ascii="Book Antiqua" w:hAnsi="Book Antiqua"/>
          <w:sz w:val="20"/>
        </w:rPr>
        <w:t xml:space="preserve"> funzione quadratica coinc</w:t>
      </w:r>
      <w:r>
        <w:rPr>
          <w:rFonts w:ascii="Book Antiqua" w:hAnsi="Book Antiqua"/>
          <w:sz w:val="20"/>
        </w:rPr>
        <w:t>ide con la soluzione del</w:t>
      </w:r>
      <w:r w:rsidRPr="00ED5023">
        <w:rPr>
          <w:rFonts w:ascii="Book Antiqua" w:hAnsi="Book Antiqua"/>
          <w:sz w:val="20"/>
        </w:rPr>
        <w:t xml:space="preserve"> sistema: </w:t>
      </w:r>
      <w:r w:rsidRPr="00B6523C">
        <w:rPr>
          <w:rFonts w:ascii="Book Antiqua" w:hAnsi="Book Antiqua"/>
        </w:rPr>
        <w:t>Hx = y</w:t>
      </w:r>
      <w:r>
        <w:rPr>
          <w:rFonts w:ascii="Book Antiqua" w:eastAsia="Times New Roman" w:hAnsi="Book Antiqua" w:cs="Arial"/>
          <w:sz w:val="20"/>
          <w:szCs w:val="20"/>
          <w:lang w:eastAsia="it-IT"/>
        </w:rPr>
        <w:t xml:space="preserve">. A questo proposito </w:t>
      </w:r>
      <w:r w:rsidRPr="00ED5023">
        <w:rPr>
          <w:rFonts w:ascii="Book Antiqua" w:hAnsi="Book Antiqua"/>
          <w:sz w:val="20"/>
        </w:rPr>
        <w:t>calcoliamo il gradiente di f(x)</w:t>
      </w:r>
      <w:r>
        <w:rPr>
          <w:rFonts w:ascii="Book Antiqua" w:hAnsi="Book Antiqua"/>
          <w:sz w:val="20"/>
        </w:rPr>
        <w:t xml:space="preserve"> nell’ipotesi che H sia simmetrica</w:t>
      </w:r>
      <w:r w:rsidRPr="00ED5023">
        <w:rPr>
          <w:rFonts w:ascii="Book Antiqua" w:hAnsi="Book Antiqua"/>
          <w:sz w:val="20"/>
        </w:rPr>
        <w:t>:</w:t>
      </w:r>
    </w:p>
    <w:p w:rsidR="0097486A" w:rsidRPr="00ED5023" w:rsidRDefault="0097486A" w:rsidP="0097486A">
      <w:pPr>
        <w:keepNext/>
        <w:keepLines/>
        <w:widowControl w:val="0"/>
        <w:tabs>
          <w:tab w:val="left" w:pos="284"/>
        </w:tabs>
        <w:ind w:firstLine="284"/>
        <w:jc w:val="both"/>
        <w:rPr>
          <w:rFonts w:ascii="Book Antiqua" w:hAnsi="Book Antiqua"/>
          <w:sz w:val="20"/>
        </w:rPr>
      </w:pPr>
      <w:r w:rsidRPr="00ED5023">
        <w:rPr>
          <w:rFonts w:ascii="Book Antiqua" w:hAnsi="Book Antiqua"/>
          <w:sz w:val="20"/>
        </w:rPr>
        <w:t xml:space="preserve"> </w:t>
      </w:r>
    </w:p>
    <w:p w:rsidR="0097486A" w:rsidRPr="00ED5023" w:rsidRDefault="0097486A" w:rsidP="0097486A">
      <w:pPr>
        <w:keepNext/>
        <w:keepLines/>
        <w:widowControl w:val="0"/>
        <w:tabs>
          <w:tab w:val="left" w:pos="284"/>
        </w:tabs>
        <w:ind w:firstLine="284"/>
        <w:jc w:val="center"/>
        <w:rPr>
          <w:rFonts w:ascii="Book Antiqua" w:hAnsi="Book Antiqua"/>
          <w:sz w:val="20"/>
        </w:rPr>
      </w:pPr>
      <w:r w:rsidRPr="00ED5023">
        <w:rPr>
          <w:rFonts w:ascii="Book Antiqua" w:hAnsi="Book Antiqua"/>
          <w:position w:val="-10"/>
          <w:sz w:val="20"/>
        </w:rPr>
        <w:object w:dxaOrig="1560" w:dyaOrig="320">
          <v:shape id="_x0000_i1124" type="#_x0000_t75" style="width:80.05pt;height:15.05pt" o:ole="">
            <v:imagedata r:id="rId49" o:title=""/>
          </v:shape>
          <o:OLEObject Type="Embed" ProgID="Equation.3" ShapeID="_x0000_i1124" DrawAspect="Content" ObjectID="_1602934449" r:id="rId50"/>
        </w:object>
      </w:r>
    </w:p>
    <w:p w:rsidR="0097486A" w:rsidRPr="00ED5023" w:rsidRDefault="0097486A" w:rsidP="0097486A">
      <w:pPr>
        <w:keepNext/>
        <w:keepLines/>
        <w:widowControl w:val="0"/>
        <w:tabs>
          <w:tab w:val="left" w:pos="284"/>
        </w:tabs>
        <w:ind w:firstLine="284"/>
        <w:jc w:val="both"/>
        <w:rPr>
          <w:rFonts w:ascii="Book Antiqua" w:hAnsi="Book Antiqua"/>
          <w:sz w:val="20"/>
        </w:rPr>
      </w:pPr>
    </w:p>
    <w:p w:rsidR="0097486A" w:rsidRPr="00ED5023" w:rsidRDefault="0097486A" w:rsidP="0097486A">
      <w:pPr>
        <w:keepNext/>
        <w:keepLines/>
        <w:widowControl w:val="0"/>
        <w:tabs>
          <w:tab w:val="left" w:pos="284"/>
        </w:tabs>
        <w:ind w:firstLine="284"/>
        <w:jc w:val="both"/>
        <w:rPr>
          <w:rFonts w:ascii="Book Antiqua" w:hAnsi="Book Antiqua"/>
          <w:sz w:val="20"/>
        </w:rPr>
      </w:pPr>
      <w:r>
        <w:rPr>
          <w:rFonts w:ascii="Book Antiqua" w:hAnsi="Book Antiqua"/>
          <w:sz w:val="20"/>
        </w:rPr>
        <w:lastRenderedPageBreak/>
        <w:t xml:space="preserve">Quindi </w:t>
      </w:r>
      <w:r w:rsidRPr="00ED5023">
        <w:rPr>
          <w:rFonts w:ascii="Book Antiqua" w:hAnsi="Book Antiqua"/>
          <w:position w:val="-10"/>
          <w:sz w:val="20"/>
        </w:rPr>
        <w:object w:dxaOrig="660" w:dyaOrig="320">
          <v:shape id="_x0000_i1125" type="#_x0000_t75" style="width:36.55pt;height:15.05pt" o:ole="">
            <v:imagedata r:id="rId51" o:title=""/>
          </v:shape>
          <o:OLEObject Type="Embed" ProgID="Equation.3" ShapeID="_x0000_i1125" DrawAspect="Content" ObjectID="_1602934450" r:id="rId52"/>
        </w:object>
      </w:r>
      <w:r w:rsidRPr="00ED5023">
        <w:rPr>
          <w:rFonts w:ascii="Book Antiqua" w:hAnsi="Book Antiqua"/>
          <w:sz w:val="20"/>
        </w:rPr>
        <w:t xml:space="preserve">coincide con il residuo del modello Hx = y. Se </w:t>
      </w:r>
      <w:r w:rsidRPr="00ED5023">
        <w:rPr>
          <w:rFonts w:ascii="Book Antiqua" w:hAnsi="Book Antiqua"/>
          <w:position w:val="-6"/>
          <w:sz w:val="20"/>
        </w:rPr>
        <w:object w:dxaOrig="200" w:dyaOrig="279">
          <v:shape id="_x0000_i1126" type="#_x0000_t75" style="width:7.5pt;height:15.05pt" o:ole="">
            <v:imagedata r:id="rId47" o:title=""/>
          </v:shape>
          <o:OLEObject Type="Embed" ProgID="Equation.3" ShapeID="_x0000_i1126" DrawAspect="Content" ObjectID="_1602934451" r:id="rId53"/>
        </w:object>
      </w:r>
      <w:r w:rsidRPr="00ED5023">
        <w:rPr>
          <w:rFonts w:ascii="Book Antiqua" w:hAnsi="Book Antiqua"/>
          <w:sz w:val="20"/>
        </w:rPr>
        <w:t xml:space="preserve"> è il punto di minimo, cioè </w:t>
      </w:r>
      <w:r w:rsidRPr="00ED5023">
        <w:rPr>
          <w:rFonts w:ascii="Book Antiqua" w:hAnsi="Book Antiqua"/>
          <w:position w:val="-10"/>
          <w:sz w:val="20"/>
        </w:rPr>
        <w:object w:dxaOrig="1020" w:dyaOrig="320">
          <v:shape id="_x0000_i1127" type="#_x0000_t75" style="width:48.9pt;height:15.05pt" o:ole="">
            <v:imagedata r:id="rId54" o:title=""/>
          </v:shape>
          <o:OLEObject Type="Embed" ProgID="Equation.3" ShapeID="_x0000_i1127" DrawAspect="Content" ObjectID="_1602934452" r:id="rId55"/>
        </w:object>
      </w:r>
      <w:r w:rsidRPr="00ED5023">
        <w:rPr>
          <w:rFonts w:ascii="Book Antiqua" w:hAnsi="Book Antiqua"/>
          <w:sz w:val="20"/>
        </w:rPr>
        <w:t>, il residuo è nullo e:</w:t>
      </w:r>
    </w:p>
    <w:p w:rsidR="0097486A" w:rsidRPr="00ED5023" w:rsidRDefault="0097486A" w:rsidP="0097486A">
      <w:pPr>
        <w:keepNext/>
        <w:keepLines/>
        <w:widowControl w:val="0"/>
        <w:tabs>
          <w:tab w:val="left" w:pos="284"/>
        </w:tabs>
        <w:ind w:firstLine="284"/>
        <w:jc w:val="center"/>
        <w:rPr>
          <w:rFonts w:ascii="Book Antiqua" w:hAnsi="Book Antiqua"/>
          <w:sz w:val="20"/>
        </w:rPr>
      </w:pPr>
      <w:r w:rsidRPr="00ED5023">
        <w:rPr>
          <w:rFonts w:ascii="Book Antiqua" w:hAnsi="Book Antiqua"/>
          <w:position w:val="-10"/>
          <w:sz w:val="20"/>
        </w:rPr>
        <w:object w:dxaOrig="760" w:dyaOrig="340">
          <v:shape id="_x0000_i1128" type="#_x0000_t75" style="width:35.45pt;height:15.05pt" o:ole="">
            <v:imagedata r:id="rId56" o:title=""/>
          </v:shape>
          <o:OLEObject Type="Embed" ProgID="Equation.3" ShapeID="_x0000_i1128" DrawAspect="Content" ObjectID="_1602934453" r:id="rId57"/>
        </w:object>
      </w:r>
    </w:p>
    <w:p w:rsidR="0097486A" w:rsidRPr="00ED5023" w:rsidRDefault="0097486A" w:rsidP="0097486A">
      <w:pPr>
        <w:keepNext/>
        <w:keepLines/>
        <w:widowControl w:val="0"/>
        <w:tabs>
          <w:tab w:val="left" w:pos="284"/>
        </w:tabs>
        <w:ind w:firstLine="284"/>
        <w:jc w:val="both"/>
        <w:rPr>
          <w:rFonts w:ascii="Book Antiqua" w:hAnsi="Book Antiqua"/>
          <w:sz w:val="20"/>
        </w:rPr>
      </w:pPr>
    </w:p>
    <w:p w:rsidR="0097486A" w:rsidRDefault="0097486A" w:rsidP="0097486A">
      <w:pPr>
        <w:keepNext/>
        <w:keepLines/>
        <w:widowControl w:val="0"/>
        <w:tabs>
          <w:tab w:val="left" w:pos="284"/>
        </w:tabs>
        <w:ind w:firstLine="284"/>
        <w:jc w:val="both"/>
        <w:rPr>
          <w:rFonts w:ascii="Book Antiqua" w:hAnsi="Book Antiqua"/>
          <w:sz w:val="20"/>
        </w:rPr>
      </w:pPr>
      <w:r w:rsidRPr="00ED5023">
        <w:rPr>
          <w:rFonts w:ascii="Book Antiqua" w:hAnsi="Book Antiqua"/>
          <w:sz w:val="20"/>
        </w:rPr>
        <w:t xml:space="preserve">Quindi il valore di </w:t>
      </w:r>
      <w:r w:rsidRPr="00ED5023">
        <w:rPr>
          <w:rFonts w:ascii="Book Antiqua" w:hAnsi="Book Antiqua"/>
          <w:position w:val="-6"/>
          <w:sz w:val="20"/>
        </w:rPr>
        <w:object w:dxaOrig="200" w:dyaOrig="279">
          <v:shape id="_x0000_i1129" type="#_x0000_t75" style="width:7.5pt;height:15.05pt" o:ole="">
            <v:imagedata r:id="rId58" o:title=""/>
          </v:shape>
          <o:OLEObject Type="Embed" ProgID="Equation.3" ShapeID="_x0000_i1129" DrawAspect="Content" ObjectID="_1602934454" r:id="rId59"/>
        </w:object>
      </w:r>
      <w:r>
        <w:rPr>
          <w:rFonts w:ascii="Book Antiqua" w:hAnsi="Book Antiqua"/>
          <w:sz w:val="20"/>
        </w:rPr>
        <w:t xml:space="preserve"> </w:t>
      </w:r>
      <w:r w:rsidRPr="00ED5023">
        <w:rPr>
          <w:rFonts w:ascii="Book Antiqua" w:hAnsi="Book Antiqua"/>
          <w:sz w:val="20"/>
        </w:rPr>
        <w:t>che annulla il gradiente è la soluzione cercat</w:t>
      </w:r>
      <w:r>
        <w:rPr>
          <w:rFonts w:ascii="Book Antiqua" w:hAnsi="Book Antiqua"/>
          <w:sz w:val="20"/>
        </w:rPr>
        <w:t>a.</w:t>
      </w:r>
    </w:p>
    <w:p w:rsidR="0097486A" w:rsidRPr="00ED5023" w:rsidRDefault="0097486A" w:rsidP="0097486A">
      <w:pPr>
        <w:keepNext/>
        <w:keepLines/>
        <w:widowControl w:val="0"/>
        <w:tabs>
          <w:tab w:val="left" w:pos="284"/>
        </w:tabs>
        <w:ind w:firstLine="284"/>
        <w:jc w:val="both"/>
        <w:rPr>
          <w:rFonts w:ascii="Book Antiqua" w:hAnsi="Book Antiqua"/>
          <w:sz w:val="20"/>
        </w:rPr>
      </w:pPr>
    </w:p>
    <w:p w:rsidR="0097486A" w:rsidRPr="00ED5023" w:rsidRDefault="0097486A" w:rsidP="0097486A">
      <w:pPr>
        <w:keepNext/>
        <w:keepLines/>
        <w:widowControl w:val="0"/>
        <w:tabs>
          <w:tab w:val="left" w:pos="284"/>
        </w:tabs>
        <w:ind w:firstLine="284"/>
        <w:jc w:val="both"/>
        <w:rPr>
          <w:rFonts w:ascii="Book Antiqua" w:hAnsi="Book Antiqua"/>
          <w:sz w:val="20"/>
        </w:rPr>
      </w:pPr>
      <w:r w:rsidRPr="00ED5023">
        <w:rPr>
          <w:rFonts w:ascii="Book Antiqua" w:hAnsi="Book Antiqua"/>
          <w:sz w:val="20"/>
        </w:rPr>
        <w:t>Se H non è simmetrica la soluzione sarà:</w:t>
      </w:r>
    </w:p>
    <w:p w:rsidR="0097486A" w:rsidRPr="00ED5023" w:rsidRDefault="0097486A" w:rsidP="0097486A">
      <w:pPr>
        <w:keepNext/>
        <w:keepLines/>
        <w:widowControl w:val="0"/>
        <w:tabs>
          <w:tab w:val="left" w:pos="284"/>
        </w:tabs>
        <w:ind w:firstLine="284"/>
        <w:jc w:val="both"/>
        <w:rPr>
          <w:rFonts w:ascii="Book Antiqua" w:hAnsi="Book Antiqua"/>
          <w:sz w:val="20"/>
        </w:rPr>
      </w:pPr>
    </w:p>
    <w:p w:rsidR="0097486A" w:rsidRPr="00ED5023" w:rsidRDefault="0097486A" w:rsidP="0097486A">
      <w:pPr>
        <w:keepNext/>
        <w:keepLines/>
        <w:widowControl w:val="0"/>
        <w:tabs>
          <w:tab w:val="left" w:pos="284"/>
        </w:tabs>
        <w:ind w:firstLine="284"/>
        <w:jc w:val="center"/>
        <w:rPr>
          <w:rFonts w:ascii="Book Antiqua" w:hAnsi="Book Antiqua"/>
          <w:sz w:val="20"/>
        </w:rPr>
      </w:pPr>
      <w:r w:rsidRPr="00ED5023">
        <w:rPr>
          <w:rFonts w:ascii="Book Antiqua" w:hAnsi="Book Antiqua"/>
          <w:position w:val="-24"/>
          <w:sz w:val="20"/>
        </w:rPr>
        <w:object w:dxaOrig="1700" w:dyaOrig="620">
          <v:shape id="_x0000_i1130" type="#_x0000_t75" style="width:88.1pt;height:27.4pt" o:ole="">
            <v:imagedata r:id="rId60" o:title=""/>
          </v:shape>
          <o:OLEObject Type="Embed" ProgID="Equation.3" ShapeID="_x0000_i1130" DrawAspect="Content" ObjectID="_1602934455" r:id="rId61"/>
        </w:object>
      </w:r>
    </w:p>
    <w:p w:rsidR="0097486A" w:rsidRPr="00ED5023" w:rsidRDefault="0097486A" w:rsidP="0097486A">
      <w:pPr>
        <w:keepNext/>
        <w:keepLines/>
        <w:widowControl w:val="0"/>
        <w:ind w:firstLine="284"/>
        <w:jc w:val="both"/>
        <w:rPr>
          <w:rFonts w:ascii="Book Antiqua" w:hAnsi="Book Antiqua"/>
          <w:sz w:val="20"/>
          <w:szCs w:val="20"/>
        </w:rPr>
      </w:pPr>
      <w:r w:rsidRPr="00ED5023">
        <w:rPr>
          <w:sz w:val="20"/>
          <w:szCs w:val="20"/>
        </w:rPr>
        <w:t xml:space="preserve">essendo </w:t>
      </w:r>
      <w:r w:rsidRPr="00ED5023">
        <w:rPr>
          <w:rFonts w:ascii="Book Antiqua" w:hAnsi="Book Antiqua"/>
          <w:position w:val="-24"/>
          <w:sz w:val="20"/>
          <w:szCs w:val="20"/>
        </w:rPr>
        <w:object w:dxaOrig="1200" w:dyaOrig="620">
          <v:shape id="_x0000_i1131" type="#_x0000_t75" style="width:64.5pt;height:27.4pt" o:ole="">
            <v:imagedata r:id="rId62" o:title=""/>
          </v:shape>
          <o:OLEObject Type="Embed" ProgID="Equation.3" ShapeID="_x0000_i1131" DrawAspect="Content" ObjectID="_1602934456" r:id="rId63"/>
        </w:object>
      </w:r>
      <w:r w:rsidRPr="00ED5023">
        <w:rPr>
          <w:rFonts w:ascii="Book Antiqua" w:hAnsi="Book Antiqua"/>
          <w:sz w:val="20"/>
          <w:szCs w:val="20"/>
        </w:rPr>
        <w:t xml:space="preserve"> simmetrica.</w:t>
      </w:r>
    </w:p>
    <w:p w:rsidR="0097486A" w:rsidRPr="00ED5023"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ind w:firstLine="284"/>
        <w:jc w:val="both"/>
        <w:rPr>
          <w:rFonts w:ascii="Book Antiqua" w:hAnsi="Book Antiqua"/>
          <w:sz w:val="20"/>
        </w:rPr>
      </w:pPr>
      <w:r w:rsidRPr="00ED5023">
        <w:rPr>
          <w:rFonts w:ascii="Book Antiqua" w:hAnsi="Book Antiqua"/>
          <w:sz w:val="20"/>
        </w:rPr>
        <w:t xml:space="preserve">Pertanto un modo per trovare il vettore incognito x senza dover invertire la matrice A o </w:t>
      </w:r>
      <w:r>
        <w:rPr>
          <w:rFonts w:ascii="Book Antiqua" w:hAnsi="Book Antiqua"/>
          <w:sz w:val="20"/>
        </w:rPr>
        <w:t xml:space="preserve">senza </w:t>
      </w:r>
      <w:r w:rsidRPr="00ED5023">
        <w:rPr>
          <w:rFonts w:ascii="Book Antiqua" w:hAnsi="Book Antiqua"/>
          <w:sz w:val="20"/>
        </w:rPr>
        <w:t xml:space="preserve">ricorrere alla pseudo-inversa di Moore Penrose è quello di trovare il minimo della funzione f(x).  </w:t>
      </w:r>
    </w:p>
    <w:p w:rsidR="0097486A" w:rsidRDefault="0097486A" w:rsidP="0097486A">
      <w:pPr>
        <w:keepNext/>
        <w:keepLines/>
        <w:widowControl w:val="0"/>
        <w:ind w:firstLine="284"/>
        <w:jc w:val="both"/>
        <w:rPr>
          <w:rFonts w:ascii="Book Antiqua" w:hAnsi="Book Antiqua"/>
          <w:sz w:val="20"/>
          <w:szCs w:val="20"/>
        </w:rPr>
      </w:pPr>
    </w:p>
    <w:p w:rsidR="0097486A" w:rsidRPr="00A13926" w:rsidRDefault="0097486A" w:rsidP="0097486A">
      <w:pPr>
        <w:keepNext/>
        <w:keepLines/>
        <w:widowControl w:val="0"/>
        <w:ind w:firstLine="284"/>
        <w:jc w:val="both"/>
        <w:rPr>
          <w:rFonts w:ascii="Book Antiqua" w:hAnsi="Book Antiqua"/>
          <w:i/>
          <w:sz w:val="20"/>
          <w:szCs w:val="20"/>
        </w:rPr>
      </w:pPr>
      <w:r w:rsidRPr="00A13926">
        <w:rPr>
          <w:rFonts w:ascii="Book Antiqua" w:hAnsi="Book Antiqua"/>
          <w:i/>
          <w:sz w:val="20"/>
          <w:szCs w:val="20"/>
        </w:rPr>
        <w:t>Soluzione II.</w:t>
      </w:r>
    </w:p>
    <w:p w:rsidR="0097486A" w:rsidRPr="00ED5023" w:rsidRDefault="0097486A" w:rsidP="0097486A">
      <w:pPr>
        <w:keepNext/>
        <w:keepLines/>
        <w:widowControl w:val="0"/>
        <w:ind w:firstLine="284"/>
        <w:jc w:val="both"/>
        <w:rPr>
          <w:rFonts w:ascii="Book Antiqua" w:hAnsi="Book Antiqua"/>
          <w:sz w:val="20"/>
        </w:rPr>
      </w:pPr>
      <w:r>
        <w:rPr>
          <w:rFonts w:ascii="Book Antiqua" w:hAnsi="Book Antiqua"/>
          <w:sz w:val="20"/>
        </w:rPr>
        <w:t xml:space="preserve">In alternativa alla prima soluzione potremmo partire da una diversa </w:t>
      </w:r>
      <w:r w:rsidRPr="00ED5023">
        <w:rPr>
          <w:rFonts w:ascii="Book Antiqua" w:hAnsi="Book Antiqua"/>
          <w:sz w:val="20"/>
        </w:rPr>
        <w:t xml:space="preserve">tipologia di funzioni quadratiche </w:t>
      </w:r>
      <w:r>
        <w:rPr>
          <w:rFonts w:ascii="Book Antiqua" w:hAnsi="Book Antiqua"/>
          <w:sz w:val="20"/>
        </w:rPr>
        <w:t>ottenute direttamente dalla definizione di norma-</w:t>
      </w:r>
      <w:r w:rsidRPr="00ED5023">
        <w:rPr>
          <w:rFonts w:ascii="Book Antiqua" w:hAnsi="Book Antiqua"/>
          <w:sz w:val="20"/>
        </w:rPr>
        <w:t>2</w:t>
      </w:r>
      <w:r>
        <w:rPr>
          <w:rFonts w:ascii="Book Antiqua" w:hAnsi="Book Antiqua"/>
          <w:sz w:val="20"/>
        </w:rPr>
        <w:t xml:space="preserve"> come segue</w:t>
      </w:r>
      <w:r w:rsidRPr="00ED5023">
        <w:rPr>
          <w:rFonts w:ascii="Book Antiqua" w:hAnsi="Book Antiqua"/>
          <w:sz w:val="20"/>
        </w:rPr>
        <w:t>:</w:t>
      </w:r>
    </w:p>
    <w:p w:rsidR="0097486A" w:rsidRPr="00ED5023"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ind w:firstLine="284"/>
        <w:jc w:val="center"/>
        <w:rPr>
          <w:rFonts w:ascii="Book Antiqua" w:hAnsi="Book Antiqua"/>
          <w:sz w:val="20"/>
        </w:rPr>
      </w:pPr>
      <w:r w:rsidRPr="00ED5023">
        <w:rPr>
          <w:rFonts w:ascii="Book Antiqua" w:hAnsi="Book Antiqua"/>
          <w:position w:val="-24"/>
          <w:sz w:val="20"/>
        </w:rPr>
        <w:object w:dxaOrig="4120" w:dyaOrig="620">
          <v:shape id="_x0000_i1132" type="#_x0000_t75" style="width:200.95pt;height:27.4pt" o:ole="">
            <v:imagedata r:id="rId64" o:title=""/>
          </v:shape>
          <o:OLEObject Type="Embed" ProgID="Equation.3" ShapeID="_x0000_i1132" DrawAspect="Content" ObjectID="_1602934457" r:id="rId65"/>
        </w:object>
      </w:r>
    </w:p>
    <w:p w:rsidR="0097486A" w:rsidRPr="00ED5023" w:rsidRDefault="0097486A" w:rsidP="0097486A">
      <w:pPr>
        <w:keepNext/>
        <w:keepLines/>
        <w:widowControl w:val="0"/>
        <w:ind w:firstLine="284"/>
        <w:jc w:val="center"/>
        <w:rPr>
          <w:rFonts w:ascii="Book Antiqua" w:hAnsi="Book Antiqua"/>
          <w:sz w:val="20"/>
        </w:rPr>
      </w:pPr>
    </w:p>
    <w:p w:rsidR="0097486A" w:rsidRPr="00ED5023" w:rsidRDefault="0097486A" w:rsidP="0097486A">
      <w:pPr>
        <w:keepNext/>
        <w:keepLines/>
        <w:widowControl w:val="0"/>
        <w:jc w:val="both"/>
        <w:rPr>
          <w:rFonts w:ascii="Book Antiqua" w:hAnsi="Book Antiqua"/>
          <w:sz w:val="20"/>
        </w:rPr>
      </w:pPr>
      <w:r w:rsidRPr="00ED5023">
        <w:rPr>
          <w:rFonts w:ascii="Book Antiqua" w:hAnsi="Book Antiqua"/>
          <w:sz w:val="20"/>
        </w:rPr>
        <w:t>Con semplici passaggi si ottiene la seguente formula per il gradiente:</w:t>
      </w:r>
    </w:p>
    <w:p w:rsidR="0097486A" w:rsidRPr="00ED5023" w:rsidRDefault="0097486A" w:rsidP="0097486A">
      <w:pPr>
        <w:keepNext/>
        <w:keepLines/>
        <w:widowControl w:val="0"/>
        <w:jc w:val="center"/>
      </w:pPr>
    </w:p>
    <w:p w:rsidR="0097486A" w:rsidRPr="00ED5023" w:rsidRDefault="0097486A" w:rsidP="0097486A">
      <w:pPr>
        <w:keepNext/>
        <w:keepLines/>
        <w:widowControl w:val="0"/>
        <w:jc w:val="center"/>
        <w:rPr>
          <w:rFonts w:ascii="Book Antiqua" w:hAnsi="Book Antiqua"/>
          <w:sz w:val="20"/>
        </w:rPr>
      </w:pPr>
      <w:r w:rsidRPr="00ED5023">
        <w:rPr>
          <w:rFonts w:ascii="Book Antiqua" w:hAnsi="Book Antiqua"/>
          <w:position w:val="-10"/>
          <w:sz w:val="20"/>
        </w:rPr>
        <w:object w:dxaOrig="2079" w:dyaOrig="360">
          <v:shape id="_x0000_i1133" type="#_x0000_t75" style="width:113.35pt;height:16.65pt" o:ole="">
            <v:imagedata r:id="rId66" o:title=""/>
          </v:shape>
          <o:OLEObject Type="Embed" ProgID="Equation.3" ShapeID="_x0000_i1133" DrawAspect="Content" ObjectID="_1602934458" r:id="rId67"/>
        </w:object>
      </w:r>
    </w:p>
    <w:p w:rsidR="0097486A"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ind w:firstLine="284"/>
        <w:jc w:val="both"/>
        <w:rPr>
          <w:rFonts w:ascii="Book Antiqua" w:hAnsi="Book Antiqua"/>
          <w:sz w:val="20"/>
        </w:rPr>
      </w:pPr>
      <w:r>
        <w:rPr>
          <w:rFonts w:ascii="Book Antiqua" w:hAnsi="Book Antiqua"/>
          <w:sz w:val="20"/>
        </w:rPr>
        <w:t xml:space="preserve">essendo H simmetrica. </w:t>
      </w:r>
      <w:r w:rsidRPr="00ED5023">
        <w:rPr>
          <w:rFonts w:ascii="Book Antiqua" w:hAnsi="Book Antiqua"/>
          <w:sz w:val="20"/>
          <w:szCs w:val="20"/>
        </w:rPr>
        <w:t xml:space="preserve">Anche in questo caso il valore di </w:t>
      </w:r>
      <w:r w:rsidRPr="00ED5023">
        <w:rPr>
          <w:rFonts w:ascii="Book Antiqua" w:hAnsi="Book Antiqua"/>
          <w:position w:val="-6"/>
          <w:sz w:val="20"/>
        </w:rPr>
        <w:object w:dxaOrig="200" w:dyaOrig="279">
          <v:shape id="_x0000_i1134" type="#_x0000_t75" style="width:7.5pt;height:15.05pt" o:ole="">
            <v:imagedata r:id="rId58" o:title=""/>
          </v:shape>
          <o:OLEObject Type="Embed" ProgID="Equation.3" ShapeID="_x0000_i1134" DrawAspect="Content" ObjectID="_1602934459" r:id="rId68"/>
        </w:object>
      </w:r>
      <w:r w:rsidRPr="00ED5023">
        <w:rPr>
          <w:rFonts w:ascii="Book Antiqua" w:hAnsi="Book Antiqua"/>
          <w:sz w:val="20"/>
        </w:rPr>
        <w:t xml:space="preserve"> che annulla il gradiente è la soluzione di f(x) ed è anche la soluzione di:</w:t>
      </w:r>
    </w:p>
    <w:p w:rsidR="0097486A" w:rsidRPr="00ED5023" w:rsidRDefault="0097486A" w:rsidP="0097486A">
      <w:pPr>
        <w:keepNext/>
        <w:keepLines/>
        <w:widowControl w:val="0"/>
        <w:ind w:firstLine="284"/>
        <w:jc w:val="center"/>
        <w:rPr>
          <w:rFonts w:ascii="Book Antiqua" w:hAnsi="Book Antiqua"/>
          <w:sz w:val="20"/>
          <w:szCs w:val="20"/>
        </w:rPr>
      </w:pPr>
    </w:p>
    <w:p w:rsidR="0097486A" w:rsidRPr="00ED5023" w:rsidRDefault="0097486A" w:rsidP="0097486A">
      <w:pPr>
        <w:keepNext/>
        <w:keepLines/>
        <w:widowControl w:val="0"/>
        <w:ind w:firstLine="284"/>
        <w:jc w:val="center"/>
        <w:rPr>
          <w:rFonts w:ascii="Book Antiqua" w:hAnsi="Book Antiqua"/>
          <w:sz w:val="20"/>
          <w:szCs w:val="20"/>
        </w:rPr>
      </w:pPr>
      <w:r w:rsidRPr="00ED5023">
        <w:rPr>
          <w:rFonts w:ascii="Book Antiqua" w:hAnsi="Book Antiqua"/>
          <w:position w:val="-10"/>
          <w:sz w:val="20"/>
        </w:rPr>
        <w:object w:dxaOrig="880" w:dyaOrig="360">
          <v:shape id="_x0000_i1135" type="#_x0000_t75" style="width:49.45pt;height:22.55pt" o:ole="">
            <v:imagedata r:id="rId69" o:title=""/>
          </v:shape>
          <o:OLEObject Type="Embed" ProgID="Equation.3" ShapeID="_x0000_i1135" DrawAspect="Content" ObjectID="_1602934460" r:id="rId70"/>
        </w:object>
      </w:r>
    </w:p>
    <w:p w:rsidR="0097486A" w:rsidRDefault="0097486A" w:rsidP="0097486A">
      <w:pPr>
        <w:keepNext/>
        <w:keepLines/>
        <w:widowControl w:val="0"/>
        <w:ind w:firstLine="284"/>
        <w:jc w:val="both"/>
        <w:rPr>
          <w:rFonts w:ascii="Book Antiqua" w:hAnsi="Book Antiqua"/>
          <w:sz w:val="20"/>
          <w:szCs w:val="20"/>
        </w:rPr>
      </w:pPr>
    </w:p>
    <w:p w:rsidR="0097486A" w:rsidRDefault="0097486A" w:rsidP="0097486A">
      <w:pPr>
        <w:keepNext/>
        <w:keepLines/>
        <w:widowControl w:val="0"/>
        <w:ind w:firstLine="284"/>
        <w:jc w:val="both"/>
        <w:rPr>
          <w:rFonts w:ascii="Book Antiqua" w:hAnsi="Book Antiqua"/>
          <w:sz w:val="20"/>
          <w:szCs w:val="20"/>
        </w:rPr>
      </w:pPr>
      <w:r>
        <w:rPr>
          <w:rFonts w:ascii="Book Antiqua" w:hAnsi="Book Antiqua"/>
          <w:sz w:val="20"/>
          <w:szCs w:val="20"/>
        </w:rPr>
        <w:t>I valori di x tali che il gradiente è diverso da zero rappresentano l’errore tra la misura e il modello.</w:t>
      </w:r>
    </w:p>
    <w:p w:rsidR="0097486A" w:rsidRDefault="0097486A" w:rsidP="0097486A">
      <w:pPr>
        <w:keepNext/>
        <w:keepLines/>
        <w:widowControl w:val="0"/>
        <w:ind w:firstLine="284"/>
        <w:jc w:val="both"/>
        <w:rPr>
          <w:rFonts w:ascii="Book Antiqua" w:hAnsi="Book Antiqua"/>
          <w:sz w:val="20"/>
          <w:szCs w:val="20"/>
        </w:rPr>
      </w:pPr>
    </w:p>
    <w:p w:rsidR="0097486A" w:rsidRPr="00ED5023" w:rsidRDefault="0097486A" w:rsidP="0097486A">
      <w:pPr>
        <w:keepNext/>
        <w:keepLines/>
        <w:widowControl w:val="0"/>
        <w:ind w:firstLine="284"/>
        <w:jc w:val="both"/>
        <w:rPr>
          <w:rFonts w:ascii="Book Antiqua" w:hAnsi="Book Antiqua"/>
          <w:sz w:val="20"/>
          <w:szCs w:val="20"/>
        </w:rPr>
      </w:pPr>
      <w:r>
        <w:rPr>
          <w:rFonts w:ascii="Book Antiqua" w:hAnsi="Book Antiqua"/>
          <w:sz w:val="20"/>
          <w:szCs w:val="20"/>
        </w:rPr>
        <w:t>Quindi utilizzando le due precedenti soluzioni è possibile trovare la soluzione all’equazione Hx = y ricorrendo alla ricerca del minimo di una funzione quadratica che abbia il minimo coincidente con quello cercato.</w:t>
      </w:r>
    </w:p>
    <w:p w:rsidR="0097486A" w:rsidRPr="00ED5023" w:rsidRDefault="0097486A" w:rsidP="0097486A">
      <w:pPr>
        <w:pStyle w:val="Titolo3"/>
        <w:spacing w:after="120"/>
      </w:pPr>
      <w:bookmarkStart w:id="9" w:name="_Toc528959759"/>
      <w:r w:rsidRPr="00ED5023">
        <w:t>Algoritmo iterativo basato sulla discesa rapida del gradiente</w:t>
      </w:r>
      <w:bookmarkEnd w:id="9"/>
    </w:p>
    <w:p w:rsidR="0097486A" w:rsidRPr="00ED5023" w:rsidRDefault="0097486A" w:rsidP="0097486A">
      <w:pPr>
        <w:keepNext/>
        <w:keepLines/>
        <w:widowControl w:val="0"/>
        <w:ind w:firstLine="284"/>
        <w:jc w:val="both"/>
        <w:rPr>
          <w:rFonts w:ascii="Book Antiqua" w:hAnsi="Book Antiqua"/>
          <w:sz w:val="20"/>
        </w:rPr>
      </w:pPr>
      <w:r w:rsidRPr="00ED5023">
        <w:rPr>
          <w:rFonts w:ascii="Book Antiqua" w:hAnsi="Book Antiqua"/>
          <w:sz w:val="20"/>
          <w:lang w:eastAsia="ar-SA"/>
        </w:rPr>
        <w:t xml:space="preserve">In questo paragrafo </w:t>
      </w:r>
      <w:r>
        <w:rPr>
          <w:rFonts w:ascii="Book Antiqua" w:hAnsi="Book Antiqua"/>
          <w:sz w:val="20"/>
          <w:lang w:eastAsia="ar-SA"/>
        </w:rPr>
        <w:t xml:space="preserve">si descrive </w:t>
      </w:r>
      <w:r w:rsidRPr="00ED5023">
        <w:rPr>
          <w:rFonts w:ascii="Book Antiqua" w:hAnsi="Book Antiqua"/>
          <w:sz w:val="20"/>
          <w:lang w:eastAsia="ar-SA"/>
        </w:rPr>
        <w:t xml:space="preserve">una strategia efficiente dal punto di vista computazionale </w:t>
      </w:r>
      <w:r w:rsidRPr="00ED5023">
        <w:rPr>
          <w:rFonts w:ascii="Book Antiqua" w:hAnsi="Book Antiqua"/>
          <w:sz w:val="20"/>
        </w:rPr>
        <w:t xml:space="preserve">per ottimizzare la ricerca della soluzione per f(x). Il metodo della discesa rapida del gradiente è </w:t>
      </w:r>
      <w:r>
        <w:rPr>
          <w:rFonts w:ascii="Book Antiqua" w:hAnsi="Book Antiqua"/>
          <w:sz w:val="20"/>
        </w:rPr>
        <w:t xml:space="preserve">il  </w:t>
      </w:r>
      <w:r w:rsidRPr="00ED5023">
        <w:rPr>
          <w:rFonts w:ascii="Book Antiqua" w:hAnsi="Book Antiqua"/>
          <w:sz w:val="20"/>
        </w:rPr>
        <w:t xml:space="preserve">più </w:t>
      </w:r>
      <w:r>
        <w:rPr>
          <w:rFonts w:ascii="Book Antiqua" w:hAnsi="Book Antiqua"/>
          <w:sz w:val="20"/>
        </w:rPr>
        <w:t xml:space="preserve">semplice e </w:t>
      </w:r>
      <w:r w:rsidRPr="00ED5023">
        <w:rPr>
          <w:rFonts w:ascii="Book Antiqua" w:hAnsi="Book Antiqua"/>
          <w:sz w:val="20"/>
        </w:rPr>
        <w:t>intuitivo.</w:t>
      </w:r>
    </w:p>
    <w:p w:rsidR="0097486A" w:rsidRPr="00ED5023"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ind w:firstLine="284"/>
        <w:jc w:val="both"/>
        <w:rPr>
          <w:rFonts w:ascii="Book Antiqua" w:hAnsi="Book Antiqua"/>
          <w:sz w:val="20"/>
        </w:rPr>
      </w:pPr>
      <w:r w:rsidRPr="00ED5023">
        <w:rPr>
          <w:rFonts w:ascii="Book Antiqua" w:hAnsi="Book Antiqua"/>
          <w:sz w:val="20"/>
        </w:rPr>
        <w:t xml:space="preserve">Sappiamo che per calcolare il gradiente di una funzione si applica </w:t>
      </w:r>
      <w:r>
        <w:rPr>
          <w:rFonts w:ascii="Book Antiqua" w:hAnsi="Book Antiqua"/>
          <w:sz w:val="20"/>
        </w:rPr>
        <w:t>il seguente operatore gradiente</w:t>
      </w:r>
      <w:r w:rsidRPr="00ED5023">
        <w:rPr>
          <w:rFonts w:ascii="Book Antiqua" w:hAnsi="Book Antiqua"/>
          <w:sz w:val="20"/>
        </w:rPr>
        <w:t>:</w:t>
      </w:r>
    </w:p>
    <w:p w:rsidR="0097486A" w:rsidRPr="00ED5023"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tabs>
          <w:tab w:val="left" w:pos="284"/>
        </w:tabs>
        <w:jc w:val="center"/>
        <w:rPr>
          <w:rFonts w:ascii="Book Antiqua" w:hAnsi="Book Antiqua"/>
          <w:sz w:val="20"/>
        </w:rPr>
      </w:pPr>
      <w:r w:rsidRPr="00ED5023">
        <w:rPr>
          <w:rFonts w:ascii="Book Antiqua" w:hAnsi="Book Antiqua"/>
          <w:position w:val="-68"/>
          <w:sz w:val="20"/>
        </w:rPr>
        <w:object w:dxaOrig="1680" w:dyaOrig="1520">
          <v:shape id="_x0000_i1136" type="#_x0000_t75" style="width:88.1pt;height:1in" o:ole="">
            <v:imagedata r:id="rId71" o:title=""/>
          </v:shape>
          <o:OLEObject Type="Embed" ProgID="Equation.3" ShapeID="_x0000_i1136" DrawAspect="Content" ObjectID="_1602934461" r:id="rId72"/>
        </w:object>
      </w:r>
    </w:p>
    <w:p w:rsidR="0097486A" w:rsidRPr="00ED5023" w:rsidRDefault="0097486A" w:rsidP="0097486A">
      <w:pPr>
        <w:keepNext/>
        <w:keepLines/>
        <w:widowControl w:val="0"/>
        <w:tabs>
          <w:tab w:val="left" w:pos="284"/>
        </w:tabs>
        <w:ind w:firstLine="284"/>
        <w:jc w:val="both"/>
        <w:rPr>
          <w:rFonts w:ascii="Book Antiqua" w:hAnsi="Book Antiqua"/>
          <w:sz w:val="20"/>
        </w:rPr>
      </w:pPr>
    </w:p>
    <w:p w:rsidR="0097486A" w:rsidRPr="00ED5023" w:rsidRDefault="0097486A" w:rsidP="0097486A">
      <w:pPr>
        <w:keepNext/>
        <w:keepLines/>
        <w:widowControl w:val="0"/>
        <w:tabs>
          <w:tab w:val="left" w:pos="284"/>
        </w:tabs>
        <w:ind w:firstLine="284"/>
        <w:jc w:val="both"/>
        <w:rPr>
          <w:rFonts w:ascii="Book Antiqua" w:hAnsi="Book Antiqua"/>
          <w:sz w:val="20"/>
        </w:rPr>
      </w:pPr>
      <w:r w:rsidRPr="00ED5023">
        <w:rPr>
          <w:rFonts w:ascii="Book Antiqua" w:hAnsi="Book Antiqua"/>
          <w:sz w:val="20"/>
        </w:rPr>
        <w:t>Il gradiente risulta essere un campo vettoriale che</w:t>
      </w:r>
      <w:r>
        <w:rPr>
          <w:rFonts w:ascii="Book Antiqua" w:hAnsi="Book Antiqua"/>
          <w:sz w:val="20"/>
        </w:rPr>
        <w:t xml:space="preserve"> per ciascun punto x</w:t>
      </w:r>
      <w:r w:rsidRPr="00ED5023">
        <w:rPr>
          <w:rFonts w:ascii="Book Antiqua" w:hAnsi="Book Antiqua"/>
          <w:sz w:val="20"/>
        </w:rPr>
        <w:t xml:space="preserve"> punta nella direzione di maggiore incremento di f(x). La Fig. </w:t>
      </w:r>
      <w:r>
        <w:rPr>
          <w:rFonts w:ascii="Book Antiqua" w:hAnsi="Book Antiqua"/>
          <w:sz w:val="20"/>
        </w:rPr>
        <w:t>4</w:t>
      </w:r>
      <w:r w:rsidRPr="00ED5023">
        <w:rPr>
          <w:rFonts w:ascii="Book Antiqua" w:hAnsi="Book Antiqua"/>
          <w:sz w:val="20"/>
        </w:rPr>
        <w:t xml:space="preserve"> riporta la mappa di gradiente ottenuta dalla forma quadratica f(x)</w:t>
      </w:r>
      <w:r>
        <w:rPr>
          <w:rFonts w:ascii="Book Antiqua" w:hAnsi="Book Antiqua"/>
          <w:sz w:val="20"/>
        </w:rPr>
        <w:t xml:space="preserve"> di Figura 3</w:t>
      </w:r>
      <w:r w:rsidRPr="00ED5023">
        <w:rPr>
          <w:rFonts w:ascii="Book Antiqua" w:hAnsi="Book Antiqua"/>
          <w:sz w:val="20"/>
        </w:rPr>
        <w:t>, in cui si osserva che il gradiente è nullo nel punto più basso del paraboloide.</w:t>
      </w:r>
    </w:p>
    <w:p w:rsidR="0097486A" w:rsidRPr="00ED5023" w:rsidRDefault="0097486A" w:rsidP="0097486A">
      <w:pPr>
        <w:keepNext/>
        <w:keepLines/>
        <w:widowControl w:val="0"/>
        <w:tabs>
          <w:tab w:val="left" w:pos="284"/>
        </w:tabs>
        <w:ind w:firstLine="284"/>
        <w:jc w:val="both"/>
        <w:rPr>
          <w:rFonts w:ascii="Book Antiqua" w:hAnsi="Book Antiqua"/>
          <w:sz w:val="20"/>
        </w:rPr>
      </w:pPr>
    </w:p>
    <w:p w:rsidR="0097486A" w:rsidRPr="00ED5023" w:rsidRDefault="0097486A" w:rsidP="0097486A">
      <w:pPr>
        <w:keepNext/>
        <w:keepLines/>
        <w:widowControl w:val="0"/>
        <w:tabs>
          <w:tab w:val="left" w:pos="284"/>
        </w:tabs>
        <w:ind w:firstLine="284"/>
        <w:jc w:val="center"/>
        <w:rPr>
          <w:rFonts w:ascii="Book Antiqua" w:hAnsi="Book Antiqua"/>
          <w:sz w:val="20"/>
        </w:rPr>
      </w:pPr>
      <w:r w:rsidRPr="00ED5023">
        <w:rPr>
          <w:noProof/>
          <w:lang w:eastAsia="it-IT"/>
        </w:rPr>
        <w:drawing>
          <wp:inline distT="0" distB="0" distL="0" distR="0" wp14:anchorId="3ABA7887" wp14:editId="1EAE94FB">
            <wp:extent cx="2861733" cy="1892224"/>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63798" cy="1893589"/>
                    </a:xfrm>
                    <a:prstGeom prst="rect">
                      <a:avLst/>
                    </a:prstGeom>
                    <a:noFill/>
                    <a:ln>
                      <a:noFill/>
                    </a:ln>
                  </pic:spPr>
                </pic:pic>
              </a:graphicData>
            </a:graphic>
          </wp:inline>
        </w:drawing>
      </w:r>
    </w:p>
    <w:p w:rsidR="0097486A" w:rsidRPr="00ED5023" w:rsidRDefault="0097486A" w:rsidP="0097486A">
      <w:pPr>
        <w:keepNext/>
        <w:keepLines/>
        <w:widowControl w:val="0"/>
        <w:ind w:firstLine="284"/>
        <w:jc w:val="center"/>
        <w:rPr>
          <w:rFonts w:ascii="Book Antiqua" w:hAnsi="Book Antiqua"/>
          <w:sz w:val="20"/>
        </w:rPr>
      </w:pPr>
      <w:r w:rsidRPr="00ED5023">
        <w:rPr>
          <w:rFonts w:ascii="Book Antiqua" w:hAnsi="Book Antiqua"/>
          <w:sz w:val="20"/>
        </w:rPr>
        <w:t xml:space="preserve">Fig. </w:t>
      </w:r>
      <w:r>
        <w:rPr>
          <w:rFonts w:ascii="Book Antiqua" w:hAnsi="Book Antiqua"/>
          <w:sz w:val="20"/>
        </w:rPr>
        <w:t>4</w:t>
      </w:r>
    </w:p>
    <w:p w:rsidR="0097486A" w:rsidRPr="00ED5023" w:rsidRDefault="0097486A" w:rsidP="0097486A">
      <w:pPr>
        <w:keepNext/>
        <w:keepLines/>
        <w:widowControl w:val="0"/>
        <w:ind w:firstLine="284"/>
        <w:jc w:val="center"/>
        <w:rPr>
          <w:rFonts w:ascii="Book Antiqua" w:hAnsi="Book Antiqua"/>
          <w:sz w:val="20"/>
        </w:rPr>
      </w:pPr>
    </w:p>
    <w:p w:rsidR="0097486A" w:rsidRDefault="0097486A" w:rsidP="0097486A">
      <w:pPr>
        <w:keepNext/>
        <w:keepLines/>
        <w:widowControl w:val="0"/>
        <w:ind w:firstLine="284"/>
        <w:jc w:val="both"/>
        <w:rPr>
          <w:rFonts w:ascii="Book Antiqua" w:hAnsi="Book Antiqua"/>
          <w:sz w:val="20"/>
        </w:rPr>
      </w:pPr>
      <w:r w:rsidRPr="00ED5023">
        <w:rPr>
          <w:rFonts w:ascii="Book Antiqua" w:hAnsi="Book Antiqua"/>
          <w:sz w:val="20"/>
        </w:rPr>
        <w:t>Il metodo di discesa rapida è b</w:t>
      </w:r>
      <w:r>
        <w:rPr>
          <w:rFonts w:ascii="Book Antiqua" w:hAnsi="Book Antiqua"/>
          <w:sz w:val="20"/>
        </w:rPr>
        <w:t>asato sulla seguente strategia:</w:t>
      </w:r>
    </w:p>
    <w:p w:rsidR="0097486A" w:rsidRDefault="0097486A" w:rsidP="0097486A">
      <w:pPr>
        <w:keepNext/>
        <w:keepLines/>
        <w:widowControl w:val="0"/>
        <w:ind w:firstLine="284"/>
        <w:jc w:val="both"/>
        <w:rPr>
          <w:rFonts w:ascii="Book Antiqua" w:hAnsi="Book Antiqua"/>
          <w:sz w:val="20"/>
        </w:rPr>
      </w:pPr>
      <w:r w:rsidRPr="00ED5023">
        <w:rPr>
          <w:rFonts w:ascii="Book Antiqua" w:hAnsi="Book Antiqua"/>
          <w:sz w:val="20"/>
        </w:rPr>
        <w:t xml:space="preserve">1) </w:t>
      </w:r>
      <w:r>
        <w:rPr>
          <w:rFonts w:ascii="Book Antiqua" w:hAnsi="Book Antiqua"/>
          <w:sz w:val="20"/>
        </w:rPr>
        <w:t xml:space="preserve">per qualsiasi </w:t>
      </w:r>
      <w:r w:rsidRPr="00ED5023">
        <w:rPr>
          <w:rFonts w:ascii="Book Antiqua" w:hAnsi="Book Antiqua"/>
          <w:sz w:val="20"/>
        </w:rPr>
        <w:t xml:space="preserve">punto </w:t>
      </w:r>
      <w:r w:rsidRPr="00ED5023">
        <w:rPr>
          <w:rFonts w:ascii="Book Antiqua" w:hAnsi="Book Antiqua"/>
          <w:position w:val="-6"/>
          <w:sz w:val="20"/>
        </w:rPr>
        <w:object w:dxaOrig="680" w:dyaOrig="320">
          <v:shape id="_x0000_i1137" type="#_x0000_t75" style="width:44.05pt;height:15.05pt" o:ole="">
            <v:imagedata r:id="rId74" o:title=""/>
          </v:shape>
          <o:OLEObject Type="Embed" ProgID="Equation.3" ShapeID="_x0000_i1137" DrawAspect="Content" ObjectID="_1602934462" r:id="rId75"/>
        </w:object>
      </w:r>
      <w:r w:rsidRPr="00ED5023">
        <w:rPr>
          <w:rFonts w:ascii="Book Antiqua" w:hAnsi="Book Antiqua"/>
          <w:sz w:val="20"/>
        </w:rPr>
        <w:t xml:space="preserve"> si calcola il gradiente</w:t>
      </w:r>
      <w:r>
        <w:rPr>
          <w:rFonts w:ascii="Book Antiqua" w:hAnsi="Book Antiqua"/>
          <w:sz w:val="20"/>
        </w:rPr>
        <w:t xml:space="preserve"> </w:t>
      </w:r>
      <w:r w:rsidRPr="00ED5023">
        <w:rPr>
          <w:rFonts w:ascii="Book Antiqua" w:hAnsi="Book Antiqua"/>
          <w:sz w:val="20"/>
        </w:rPr>
        <w:t xml:space="preserve">e si individua la </w:t>
      </w:r>
      <w:r>
        <w:rPr>
          <w:rFonts w:ascii="Book Antiqua" w:hAnsi="Book Antiqua"/>
          <w:sz w:val="20"/>
        </w:rPr>
        <w:t>direzione del massimo gradiente;</w:t>
      </w:r>
    </w:p>
    <w:p w:rsidR="0097486A" w:rsidRPr="00ED5023" w:rsidRDefault="0097486A" w:rsidP="0097486A">
      <w:pPr>
        <w:keepNext/>
        <w:keepLines/>
        <w:widowControl w:val="0"/>
        <w:ind w:firstLine="284"/>
        <w:jc w:val="both"/>
        <w:rPr>
          <w:rFonts w:ascii="Book Antiqua" w:hAnsi="Book Antiqua"/>
          <w:sz w:val="20"/>
        </w:rPr>
      </w:pPr>
      <w:r w:rsidRPr="00ED5023">
        <w:rPr>
          <w:rFonts w:ascii="Book Antiqua" w:hAnsi="Book Antiqua"/>
          <w:sz w:val="20"/>
        </w:rPr>
        <w:t>2) successivamente si procede nella direzione</w:t>
      </w:r>
      <w:r>
        <w:rPr>
          <w:rFonts w:ascii="Book Antiqua" w:hAnsi="Book Antiqua"/>
          <w:sz w:val="20"/>
        </w:rPr>
        <w:t xml:space="preserve"> negativa rispetto a quella di massimo gradiente</w:t>
      </w:r>
      <w:r w:rsidRPr="00ED5023">
        <w:rPr>
          <w:rFonts w:ascii="Book Antiqua" w:hAnsi="Book Antiqua"/>
          <w:sz w:val="20"/>
        </w:rPr>
        <w:t xml:space="preserve"> </w:t>
      </w:r>
      <w:r w:rsidRPr="00ED5023">
        <w:rPr>
          <w:rFonts w:ascii="Book Antiqua" w:hAnsi="Book Antiqua"/>
          <w:position w:val="-6"/>
          <w:sz w:val="20"/>
        </w:rPr>
        <w:object w:dxaOrig="300" w:dyaOrig="320">
          <v:shape id="_x0000_i1138" type="#_x0000_t75" style="width:15.05pt;height:15.05pt" o:ole="">
            <v:imagedata r:id="rId76" o:title=""/>
          </v:shape>
          <o:OLEObject Type="Embed" ProgID="Equation.3" ShapeID="_x0000_i1138" DrawAspect="Content" ObjectID="_1602934463" r:id="rId77"/>
        </w:object>
      </w:r>
      <w:r w:rsidRPr="00ED5023">
        <w:rPr>
          <w:rFonts w:ascii="Book Antiqua" w:hAnsi="Book Antiqua"/>
          <w:sz w:val="20"/>
        </w:rPr>
        <w:t xml:space="preserve">, cioè: </w:t>
      </w:r>
      <w:r w:rsidRPr="00ED5023">
        <w:rPr>
          <w:rFonts w:ascii="Book Antiqua" w:hAnsi="Book Antiqua"/>
          <w:position w:val="-10"/>
          <w:sz w:val="20"/>
        </w:rPr>
        <w:object w:dxaOrig="1520" w:dyaOrig="360">
          <v:shape id="_x0000_i1139" type="#_x0000_t75" style="width:87.05pt;height:15.05pt" o:ole="">
            <v:imagedata r:id="rId78" o:title=""/>
          </v:shape>
          <o:OLEObject Type="Embed" ProgID="Equation.3" ShapeID="_x0000_i1139" DrawAspect="Content" ObjectID="_1602934464" r:id="rId79"/>
        </w:object>
      </w:r>
      <w:r w:rsidRPr="00ED5023">
        <w:rPr>
          <w:rFonts w:ascii="Book Antiqua" w:hAnsi="Book Antiqua"/>
          <w:sz w:val="20"/>
        </w:rPr>
        <w:t xml:space="preserve">. </w:t>
      </w:r>
      <w:r>
        <w:rPr>
          <w:rFonts w:ascii="Book Antiqua" w:hAnsi="Book Antiqua"/>
          <w:sz w:val="20"/>
        </w:rPr>
        <w:t xml:space="preserve">Ovviamente la direzione individuata dalla pendenza negativa del massimo gradiente individua </w:t>
      </w:r>
      <w:r w:rsidRPr="00ED5023">
        <w:rPr>
          <w:rFonts w:ascii="Book Antiqua" w:hAnsi="Book Antiqua"/>
          <w:sz w:val="20"/>
        </w:rPr>
        <w:t>la direzione di discesa rapida</w:t>
      </w:r>
      <w:r>
        <w:rPr>
          <w:rFonts w:ascii="Book Antiqua" w:hAnsi="Book Antiqua"/>
          <w:sz w:val="20"/>
        </w:rPr>
        <w:t xml:space="preserve"> cercata</w:t>
      </w:r>
      <w:r w:rsidRPr="00ED5023">
        <w:rPr>
          <w:rFonts w:ascii="Book Antiqua" w:hAnsi="Book Antiqua"/>
          <w:sz w:val="20"/>
        </w:rPr>
        <w:t>.</w:t>
      </w:r>
    </w:p>
    <w:p w:rsidR="0097486A" w:rsidRPr="00ED5023" w:rsidRDefault="0097486A" w:rsidP="0097486A">
      <w:pPr>
        <w:keepNext/>
        <w:keepLines/>
        <w:widowControl w:val="0"/>
        <w:ind w:firstLine="284"/>
        <w:jc w:val="both"/>
        <w:rPr>
          <w:rFonts w:ascii="Book Antiqua" w:hAnsi="Book Antiqua"/>
          <w:sz w:val="20"/>
        </w:rPr>
      </w:pPr>
    </w:p>
    <w:p w:rsidR="0097486A" w:rsidRPr="00ED5023" w:rsidRDefault="0097486A" w:rsidP="0097486A">
      <w:pPr>
        <w:keepNext/>
        <w:keepLines/>
        <w:widowControl w:val="0"/>
        <w:autoSpaceDE w:val="0"/>
        <w:autoSpaceDN w:val="0"/>
        <w:adjustRightInd w:val="0"/>
        <w:ind w:firstLine="284"/>
        <w:jc w:val="both"/>
        <w:rPr>
          <w:rFonts w:ascii="Book Antiqua" w:hAnsi="Book Antiqua" w:cs="Cambria"/>
          <w:sz w:val="20"/>
          <w:szCs w:val="20"/>
        </w:rPr>
      </w:pPr>
      <w:r w:rsidRPr="00ED5023">
        <w:rPr>
          <w:rFonts w:ascii="Book Antiqua" w:hAnsi="Book Antiqua" w:cs="Cambria"/>
          <w:sz w:val="20"/>
          <w:szCs w:val="20"/>
        </w:rPr>
        <w:t xml:space="preserve">Pertanto il metodo consiste nella scelta di un primo punto </w:t>
      </w:r>
      <w:r w:rsidRPr="00ED5023">
        <w:rPr>
          <w:rFonts w:ascii="Book Antiqua" w:hAnsi="Book Antiqua" w:cs="Cambria"/>
          <w:i/>
          <w:sz w:val="20"/>
          <w:szCs w:val="20"/>
        </w:rPr>
        <w:t>k</w:t>
      </w:r>
      <w:r w:rsidRPr="00ED5023">
        <w:rPr>
          <w:rFonts w:ascii="Book Antiqua" w:hAnsi="Book Antiqua" w:cs="Cambria"/>
          <w:sz w:val="20"/>
          <w:szCs w:val="20"/>
        </w:rPr>
        <w:t xml:space="preserve"> a caso nello spazio multidimensio</w:t>
      </w:r>
      <w:r>
        <w:rPr>
          <w:rFonts w:ascii="Book Antiqua" w:hAnsi="Book Antiqua" w:cs="Cambria"/>
          <w:sz w:val="20"/>
          <w:szCs w:val="20"/>
        </w:rPr>
        <w:t>nale x</w:t>
      </w:r>
      <w:r w:rsidRPr="00ED5023">
        <w:rPr>
          <w:rFonts w:ascii="Book Antiqua" w:hAnsi="Book Antiqua" w:cs="Cambria"/>
          <w:sz w:val="20"/>
          <w:szCs w:val="20"/>
        </w:rPr>
        <w:t xml:space="preserve"> e nel calcolo del gradiente con segno negativo </w:t>
      </w:r>
      <w:r w:rsidRPr="00ED5023">
        <w:rPr>
          <w:rFonts w:ascii="Book Antiqua" w:hAnsi="Book Antiqua"/>
          <w:position w:val="-10"/>
          <w:sz w:val="20"/>
        </w:rPr>
        <w:object w:dxaOrig="1040" w:dyaOrig="360">
          <v:shape id="_x0000_i1140" type="#_x0000_t75" style="width:57.5pt;height:15.05pt" o:ole="">
            <v:imagedata r:id="rId80" o:title=""/>
          </v:shape>
          <o:OLEObject Type="Embed" ProgID="Equation.3" ShapeID="_x0000_i1140" DrawAspect="Content" ObjectID="_1602934465" r:id="rId81"/>
        </w:object>
      </w:r>
      <w:r w:rsidRPr="00ED5023">
        <w:rPr>
          <w:rFonts w:ascii="Book Antiqua" w:hAnsi="Book Antiqua" w:cs="Cambria"/>
          <w:sz w:val="20"/>
          <w:szCs w:val="20"/>
        </w:rPr>
        <w:t xml:space="preserve">della funzione </w:t>
      </w:r>
      <w:r w:rsidRPr="00ED5023">
        <w:rPr>
          <w:rFonts w:ascii="Book Antiqua" w:hAnsi="Book Antiqua"/>
          <w:position w:val="-10"/>
          <w:sz w:val="20"/>
        </w:rPr>
        <w:object w:dxaOrig="760" w:dyaOrig="360">
          <v:shape id="_x0000_i1141" type="#_x0000_t75" style="width:44.05pt;height:15.05pt" o:ole="">
            <v:imagedata r:id="rId82" o:title=""/>
          </v:shape>
          <o:OLEObject Type="Embed" ProgID="Equation.3" ShapeID="_x0000_i1141" DrawAspect="Content" ObjectID="_1602934466" r:id="rId83"/>
        </w:object>
      </w:r>
      <w:r w:rsidRPr="00ED5023">
        <w:rPr>
          <w:rFonts w:ascii="Book Antiqua" w:hAnsi="Book Antiqua" w:cs="Cambria"/>
          <w:sz w:val="20"/>
          <w:szCs w:val="20"/>
        </w:rPr>
        <w:t>. I successivi punti della funzione quadratica vengono scelti lungo la direzione indicata dai gradienti</w:t>
      </w:r>
      <w:r>
        <w:rPr>
          <w:rFonts w:ascii="Book Antiqua" w:hAnsi="Book Antiqua" w:cs="Cambria"/>
          <w:sz w:val="20"/>
          <w:szCs w:val="20"/>
        </w:rPr>
        <w:t xml:space="preserve"> sulla base dell</w:t>
      </w:r>
      <w:r w:rsidRPr="00ED5023">
        <w:rPr>
          <w:rFonts w:ascii="Book Antiqua" w:hAnsi="Book Antiqua" w:cs="Cambria"/>
          <w:sz w:val="20"/>
          <w:szCs w:val="20"/>
        </w:rPr>
        <w:t xml:space="preserve">a seguente condizione: </w:t>
      </w:r>
      <w:r w:rsidRPr="00ED5023">
        <w:rPr>
          <w:rFonts w:ascii="Book Antiqua" w:hAnsi="Book Antiqua"/>
          <w:position w:val="-10"/>
          <w:sz w:val="20"/>
        </w:rPr>
        <w:object w:dxaOrig="1860" w:dyaOrig="360">
          <v:shape id="_x0000_i1142" type="#_x0000_t75" style="width:108pt;height:15.05pt" o:ole="">
            <v:imagedata r:id="rId84" o:title=""/>
          </v:shape>
          <o:OLEObject Type="Embed" ProgID="Equation.3" ShapeID="_x0000_i1142" DrawAspect="Content" ObjectID="_1602934467" r:id="rId85"/>
        </w:object>
      </w:r>
      <w:r w:rsidRPr="00ED5023">
        <w:rPr>
          <w:rFonts w:ascii="Book Antiqua" w:hAnsi="Book Antiqua"/>
          <w:sz w:val="20"/>
        </w:rPr>
        <w:t>.</w:t>
      </w:r>
      <w:r w:rsidRPr="00ED5023">
        <w:rPr>
          <w:rFonts w:ascii="Book Antiqua" w:hAnsi="Book Antiqua" w:cs="Cambria"/>
          <w:sz w:val="20"/>
          <w:szCs w:val="20"/>
        </w:rPr>
        <w:t xml:space="preserve"> </w:t>
      </w:r>
      <w:r>
        <w:rPr>
          <w:rFonts w:ascii="Book Antiqua" w:hAnsi="Book Antiqua" w:cs="Cambria"/>
          <w:sz w:val="20"/>
          <w:szCs w:val="20"/>
        </w:rPr>
        <w:t>Essendo funzioni quadratiche, i</w:t>
      </w:r>
      <w:r w:rsidRPr="00ED5023">
        <w:rPr>
          <w:rFonts w:ascii="Book Antiqua" w:hAnsi="Book Antiqua" w:cs="Cambria"/>
          <w:sz w:val="20"/>
          <w:szCs w:val="20"/>
        </w:rPr>
        <w:t xml:space="preserve"> gradienti </w:t>
      </w:r>
      <w:r>
        <w:rPr>
          <w:rFonts w:ascii="Book Antiqua" w:hAnsi="Book Antiqua" w:cs="Cambria"/>
          <w:sz w:val="20"/>
          <w:szCs w:val="20"/>
        </w:rPr>
        <w:t xml:space="preserve">successivi </w:t>
      </w:r>
      <w:r w:rsidRPr="00ED5023">
        <w:rPr>
          <w:rFonts w:ascii="Book Antiqua" w:hAnsi="Book Antiqua" w:cs="Cambria"/>
          <w:sz w:val="20"/>
          <w:szCs w:val="20"/>
        </w:rPr>
        <w:t xml:space="preserve">avranno un valore inferiore al precedente </w:t>
      </w:r>
      <w:r>
        <w:rPr>
          <w:rFonts w:ascii="Book Antiqua" w:hAnsi="Book Antiqua" w:cs="Cambria"/>
          <w:sz w:val="20"/>
          <w:szCs w:val="20"/>
        </w:rPr>
        <w:t xml:space="preserve">fino a quando </w:t>
      </w:r>
      <w:r w:rsidRPr="00ED5023">
        <w:rPr>
          <w:rFonts w:ascii="Book Antiqua" w:hAnsi="Book Antiqua" w:cs="Cambria"/>
          <w:sz w:val="20"/>
          <w:szCs w:val="20"/>
        </w:rPr>
        <w:t>non si raggiungerà il punto di minimo.</w:t>
      </w:r>
    </w:p>
    <w:p w:rsidR="0097486A" w:rsidRPr="00ED5023" w:rsidRDefault="0097486A" w:rsidP="0097486A">
      <w:pPr>
        <w:keepNext/>
        <w:keepLines/>
        <w:widowControl w:val="0"/>
        <w:autoSpaceDE w:val="0"/>
        <w:autoSpaceDN w:val="0"/>
        <w:adjustRightInd w:val="0"/>
        <w:ind w:firstLine="284"/>
        <w:jc w:val="both"/>
        <w:rPr>
          <w:rFonts w:ascii="Book Antiqua" w:hAnsi="Book Antiqua" w:cs="Cambria"/>
          <w:sz w:val="20"/>
          <w:szCs w:val="20"/>
        </w:rPr>
      </w:pPr>
    </w:p>
    <w:p w:rsidR="0097486A" w:rsidRPr="00ED5023" w:rsidRDefault="0097486A" w:rsidP="0097486A">
      <w:pPr>
        <w:keepNext/>
        <w:keepLines/>
        <w:widowControl w:val="0"/>
        <w:pBdr>
          <w:bottom w:val="single" w:sz="6" w:space="1" w:color="auto"/>
        </w:pBdr>
        <w:ind w:firstLine="284"/>
        <w:jc w:val="both"/>
        <w:rPr>
          <w:rFonts w:ascii="Book Antiqua" w:hAnsi="Book Antiqua"/>
          <w:sz w:val="20"/>
        </w:rPr>
      </w:pPr>
      <w:r w:rsidRPr="00ED5023">
        <w:rPr>
          <w:rFonts w:ascii="Book Antiqua" w:hAnsi="Book Antiqua"/>
          <w:sz w:val="20"/>
        </w:rPr>
        <w:t xml:space="preserve">Supponiamo di inizializzare l’algoritmo nel punto n-dimensionale: </w:t>
      </w:r>
      <w:r w:rsidRPr="00ED5023">
        <w:rPr>
          <w:rFonts w:ascii="Book Antiqua" w:hAnsi="Book Antiqua"/>
          <w:position w:val="-6"/>
          <w:sz w:val="20"/>
        </w:rPr>
        <w:object w:dxaOrig="400" w:dyaOrig="320">
          <v:shape id="_x0000_i1143" type="#_x0000_t75" style="width:24.2pt;height:19.35pt" o:ole="">
            <v:imagedata r:id="rId86" o:title=""/>
          </v:shape>
          <o:OLEObject Type="Embed" ProgID="Equation.3" ShapeID="_x0000_i1143" DrawAspect="Content" ObjectID="_1602934468" r:id="rId87"/>
        </w:object>
      </w:r>
      <w:r w:rsidRPr="00ED5023">
        <w:rPr>
          <w:rFonts w:ascii="Book Antiqua" w:hAnsi="Book Antiqua"/>
          <w:sz w:val="20"/>
        </w:rPr>
        <w:t>. Nell’applicazione del metodo della massima discesa del gradiente si individua il punto successivo mediante la seguente relazione:</w:t>
      </w:r>
    </w:p>
    <w:p w:rsidR="0097486A" w:rsidRPr="00ED5023" w:rsidRDefault="0097486A" w:rsidP="0097486A">
      <w:pPr>
        <w:keepNext/>
        <w:keepLines/>
        <w:widowControl w:val="0"/>
        <w:pBdr>
          <w:bottom w:val="single" w:sz="6" w:space="1" w:color="auto"/>
        </w:pBdr>
        <w:ind w:firstLine="284"/>
        <w:jc w:val="both"/>
        <w:rPr>
          <w:rFonts w:ascii="Book Antiqua" w:hAnsi="Book Antiqua"/>
          <w:sz w:val="20"/>
        </w:rPr>
      </w:pPr>
    </w:p>
    <w:p w:rsidR="0097486A" w:rsidRPr="00ED5023" w:rsidRDefault="0097486A" w:rsidP="0097486A">
      <w:pPr>
        <w:keepNext/>
        <w:keepLines/>
        <w:widowControl w:val="0"/>
        <w:pBdr>
          <w:bottom w:val="single" w:sz="6" w:space="1" w:color="auto"/>
        </w:pBdr>
        <w:ind w:firstLine="284"/>
        <w:jc w:val="center"/>
        <w:rPr>
          <w:rFonts w:ascii="Book Antiqua" w:hAnsi="Book Antiqua"/>
          <w:sz w:val="20"/>
        </w:rPr>
      </w:pPr>
      <w:r w:rsidRPr="00ED5023">
        <w:rPr>
          <w:rFonts w:ascii="Book Antiqua" w:hAnsi="Book Antiqua"/>
          <w:position w:val="-14"/>
          <w:sz w:val="20"/>
        </w:rPr>
        <w:object w:dxaOrig="2320" w:dyaOrig="400">
          <v:shape id="_x0000_i1144" type="#_x0000_t75" style="width:2in;height:22.55pt" o:ole="">
            <v:imagedata r:id="rId88" o:title=""/>
          </v:shape>
          <o:OLEObject Type="Embed" ProgID="Equation.3" ShapeID="_x0000_i1144" DrawAspect="Content" ObjectID="_1602934469" r:id="rId89"/>
        </w:object>
      </w:r>
    </w:p>
    <w:p w:rsidR="0097486A" w:rsidRPr="00ED5023" w:rsidRDefault="0097486A" w:rsidP="0097486A">
      <w:pPr>
        <w:keepNext/>
        <w:keepLines/>
        <w:widowControl w:val="0"/>
        <w:pBdr>
          <w:bottom w:val="single" w:sz="6" w:space="1" w:color="auto"/>
        </w:pBdr>
        <w:ind w:firstLine="284"/>
        <w:jc w:val="center"/>
        <w:rPr>
          <w:rFonts w:ascii="Book Antiqua" w:hAnsi="Book Antiqua"/>
          <w:sz w:val="20"/>
        </w:rPr>
      </w:pPr>
    </w:p>
    <w:p w:rsidR="0097486A" w:rsidRPr="00ED5023" w:rsidRDefault="0097486A" w:rsidP="0097486A">
      <w:pPr>
        <w:keepNext/>
        <w:keepLines/>
        <w:widowControl w:val="0"/>
        <w:pBdr>
          <w:bottom w:val="single" w:sz="6" w:space="1" w:color="auto"/>
        </w:pBdr>
        <w:ind w:firstLine="284"/>
        <w:jc w:val="both"/>
        <w:rPr>
          <w:rFonts w:ascii="Book Antiqua" w:hAnsi="Book Antiqua"/>
          <w:sz w:val="20"/>
        </w:rPr>
      </w:pPr>
      <w:r w:rsidRPr="00ED5023">
        <w:rPr>
          <w:rFonts w:ascii="Book Antiqua" w:hAnsi="Book Antiqua"/>
          <w:sz w:val="20"/>
        </w:rPr>
        <w:t xml:space="preserve">Nell’algoritmo del gradiente si definisce anche </w:t>
      </w:r>
      <w:r>
        <w:rPr>
          <w:rFonts w:ascii="Book Antiqua" w:hAnsi="Book Antiqua"/>
          <w:sz w:val="20"/>
        </w:rPr>
        <w:t>l’</w:t>
      </w:r>
      <w:r w:rsidRPr="00ED5023">
        <w:rPr>
          <w:rFonts w:ascii="Book Antiqua" w:hAnsi="Book Antiqua"/>
          <w:sz w:val="20"/>
        </w:rPr>
        <w:t xml:space="preserve">errore </w:t>
      </w:r>
      <w:r>
        <w:rPr>
          <w:rFonts w:ascii="Book Antiqua" w:hAnsi="Book Antiqua"/>
          <w:sz w:val="20"/>
        </w:rPr>
        <w:t>al passo k tra</w:t>
      </w:r>
      <w:r w:rsidRPr="00ED5023">
        <w:rPr>
          <w:rFonts w:ascii="Book Antiqua" w:hAnsi="Book Antiqua"/>
          <w:position w:val="-6"/>
          <w:sz w:val="20"/>
        </w:rPr>
        <w:object w:dxaOrig="360" w:dyaOrig="279">
          <v:shape id="_x0000_i1145" type="#_x0000_t75" style="width:22.55pt;height:15.05pt" o:ole="">
            <v:imagedata r:id="rId90" o:title=""/>
          </v:shape>
          <o:OLEObject Type="Embed" ProgID="Equation.3" ShapeID="_x0000_i1145" DrawAspect="Content" ObjectID="_1602934470" r:id="rId91"/>
        </w:object>
      </w:r>
      <w:r w:rsidRPr="00ED5023">
        <w:rPr>
          <w:rFonts w:ascii="Book Antiqua" w:hAnsi="Book Antiqua"/>
          <w:sz w:val="20"/>
        </w:rPr>
        <w:t xml:space="preserve">e il </w:t>
      </w:r>
      <w:r>
        <w:rPr>
          <w:rFonts w:ascii="Book Antiqua" w:hAnsi="Book Antiqua"/>
          <w:sz w:val="20"/>
        </w:rPr>
        <w:t xml:space="preserve">corrispondente </w:t>
      </w:r>
      <w:r w:rsidRPr="00ED5023">
        <w:rPr>
          <w:rFonts w:ascii="Book Antiqua" w:hAnsi="Book Antiqua"/>
          <w:sz w:val="20"/>
        </w:rPr>
        <w:t xml:space="preserve">valore </w:t>
      </w:r>
      <w:r>
        <w:rPr>
          <w:rFonts w:ascii="Book Antiqua" w:hAnsi="Book Antiqua"/>
          <w:sz w:val="20"/>
        </w:rPr>
        <w:t>misurato y</w:t>
      </w:r>
      <w:r w:rsidRPr="00ED5023">
        <w:rPr>
          <w:rFonts w:ascii="Book Antiqua" w:hAnsi="Book Antiqua"/>
          <w:sz w:val="20"/>
        </w:rPr>
        <w:t xml:space="preserve">, </w:t>
      </w:r>
      <w:r w:rsidRPr="00ED5023">
        <w:rPr>
          <w:rFonts w:ascii="Book Antiqua" w:hAnsi="Book Antiqua"/>
          <w:position w:val="-12"/>
          <w:sz w:val="20"/>
          <w:szCs w:val="20"/>
        </w:rPr>
        <w:object w:dxaOrig="1300" w:dyaOrig="380">
          <v:shape id="_x0000_i1146" type="#_x0000_t75" style="width:77.9pt;height:18.8pt" o:ole="">
            <v:imagedata r:id="rId92" o:title=""/>
          </v:shape>
          <o:OLEObject Type="Embed" ProgID="Equation.3" ShapeID="_x0000_i1146" DrawAspect="Content" ObjectID="_1602934471" r:id="rId93"/>
        </w:object>
      </w:r>
      <w:r w:rsidRPr="00ED5023">
        <w:rPr>
          <w:rFonts w:ascii="Book Antiqua" w:hAnsi="Book Antiqua"/>
          <w:sz w:val="20"/>
        </w:rPr>
        <w:t>, e successivamente si procede con le iterazioni fino a minimizzare tale errore.</w:t>
      </w:r>
    </w:p>
    <w:p w:rsidR="0097486A" w:rsidRPr="00ED5023" w:rsidRDefault="0097486A" w:rsidP="0097486A">
      <w:pPr>
        <w:keepNext/>
        <w:keepLines/>
        <w:widowControl w:val="0"/>
        <w:jc w:val="center"/>
      </w:pPr>
      <w:r w:rsidRPr="00ED5023">
        <w:rPr>
          <w:noProof/>
          <w:lang w:eastAsia="it-IT"/>
        </w:rPr>
        <w:lastRenderedPageBreak/>
        <w:drawing>
          <wp:inline distT="0" distB="0" distL="0" distR="0" wp14:anchorId="2A963508" wp14:editId="5F7D3132">
            <wp:extent cx="1682348" cy="1344304"/>
            <wp:effectExtent l="0" t="0" r="0" b="8255"/>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685153" cy="1346546"/>
                    </a:xfrm>
                    <a:prstGeom prst="rect">
                      <a:avLst/>
                    </a:prstGeom>
                    <a:noFill/>
                    <a:ln>
                      <a:noFill/>
                    </a:ln>
                  </pic:spPr>
                </pic:pic>
              </a:graphicData>
            </a:graphic>
          </wp:inline>
        </w:drawing>
      </w:r>
    </w:p>
    <w:p w:rsidR="0097486A" w:rsidRPr="00ED5023" w:rsidRDefault="0097486A" w:rsidP="0097486A">
      <w:pPr>
        <w:keepNext/>
        <w:keepLines/>
        <w:widowControl w:val="0"/>
        <w:jc w:val="center"/>
        <w:rPr>
          <w:rFonts w:ascii="Book Antiqua" w:hAnsi="Book Antiqua"/>
          <w:sz w:val="20"/>
        </w:rPr>
      </w:pPr>
      <w:r>
        <w:rPr>
          <w:rFonts w:ascii="Book Antiqua" w:hAnsi="Book Antiqua"/>
          <w:sz w:val="20"/>
        </w:rPr>
        <w:t>Fig. 5</w:t>
      </w:r>
    </w:p>
    <w:p w:rsidR="0097486A" w:rsidRPr="00ED5023" w:rsidRDefault="0097486A" w:rsidP="0097486A">
      <w:pPr>
        <w:keepNext/>
        <w:keepLines/>
        <w:widowControl w:val="0"/>
        <w:jc w:val="center"/>
        <w:rPr>
          <w:rFonts w:ascii="Book Antiqua" w:hAnsi="Book Antiqua"/>
          <w:sz w:val="20"/>
        </w:rPr>
      </w:pPr>
    </w:p>
    <w:p w:rsidR="0097486A" w:rsidRPr="00ED5023" w:rsidRDefault="0097486A" w:rsidP="0097486A">
      <w:pPr>
        <w:keepNext/>
        <w:keepLines/>
        <w:widowControl w:val="0"/>
        <w:ind w:firstLine="284"/>
        <w:jc w:val="both"/>
        <w:rPr>
          <w:rFonts w:ascii="Book Antiqua" w:hAnsi="Book Antiqua"/>
          <w:sz w:val="20"/>
        </w:rPr>
      </w:pPr>
      <w:r w:rsidRPr="00ED5023">
        <w:rPr>
          <w:rFonts w:ascii="Book Antiqua" w:hAnsi="Book Antiqua"/>
          <w:sz w:val="20"/>
        </w:rPr>
        <w:t xml:space="preserve">In Fig. </w:t>
      </w:r>
      <w:r>
        <w:rPr>
          <w:rFonts w:ascii="Book Antiqua" w:hAnsi="Book Antiqua"/>
          <w:sz w:val="20"/>
        </w:rPr>
        <w:t>5</w:t>
      </w:r>
      <w:r w:rsidRPr="00ED5023">
        <w:rPr>
          <w:rFonts w:ascii="Book Antiqua" w:hAnsi="Book Antiqua"/>
          <w:sz w:val="20"/>
        </w:rPr>
        <w:t xml:space="preserve"> è mostrato un grafico con sovrapposto un esempio di traiettoria percorsa per raggiungere il punto di minimo. Un problema che si pone è quello di trovare il valore ottimale del peso </w:t>
      </w:r>
      <w:r w:rsidRPr="00ED5023">
        <w:rPr>
          <w:rFonts w:ascii="Book Antiqua" w:hAnsi="Book Antiqua"/>
          <w:position w:val="-14"/>
          <w:sz w:val="20"/>
        </w:rPr>
        <w:object w:dxaOrig="560" w:dyaOrig="380">
          <v:shape id="_x0000_i1147" type="#_x0000_t75" style="width:36.55pt;height:22.55pt" o:ole="">
            <v:imagedata r:id="rId95" o:title=""/>
          </v:shape>
          <o:OLEObject Type="Embed" ProgID="Equation.3" ShapeID="_x0000_i1147" DrawAspect="Content" ObjectID="_1602934472" r:id="rId96"/>
        </w:object>
      </w:r>
      <w:r w:rsidRPr="00ED5023">
        <w:rPr>
          <w:rFonts w:ascii="Book Antiqua" w:hAnsi="Book Antiqua"/>
          <w:sz w:val="20"/>
        </w:rPr>
        <w:t>in modo da raggiungere il punto più vicino al punto di minimo. Valori troppo bassi aumentano il numero di iterazioni per raggiungere il minimo,</w:t>
      </w:r>
      <w:r>
        <w:rPr>
          <w:rFonts w:ascii="Book Antiqua" w:hAnsi="Book Antiqua"/>
          <w:sz w:val="20"/>
        </w:rPr>
        <w:t xml:space="preserve"> mentre valori troppo elevat</w:t>
      </w:r>
      <w:r w:rsidRPr="00ED5023">
        <w:rPr>
          <w:rFonts w:ascii="Book Antiqua" w:hAnsi="Book Antiqua"/>
          <w:sz w:val="20"/>
        </w:rPr>
        <w:t xml:space="preserve">i rischiano di </w:t>
      </w:r>
      <w:r>
        <w:rPr>
          <w:rFonts w:ascii="Book Antiqua" w:hAnsi="Book Antiqua"/>
          <w:sz w:val="20"/>
        </w:rPr>
        <w:t>superare i</w:t>
      </w:r>
      <w:r w:rsidRPr="00ED5023">
        <w:rPr>
          <w:rFonts w:ascii="Book Antiqua" w:hAnsi="Book Antiqua"/>
          <w:sz w:val="20"/>
        </w:rPr>
        <w:t>l minimo</w:t>
      </w:r>
      <w:r>
        <w:rPr>
          <w:rFonts w:ascii="Book Antiqua" w:hAnsi="Book Antiqua"/>
          <w:sz w:val="20"/>
        </w:rPr>
        <w:t>, rischiando di non convergere mai</w:t>
      </w:r>
      <w:r w:rsidRPr="00ED5023">
        <w:rPr>
          <w:rFonts w:ascii="Book Antiqua" w:hAnsi="Book Antiqua"/>
          <w:sz w:val="20"/>
        </w:rPr>
        <w:t>.</w:t>
      </w:r>
    </w:p>
    <w:p w:rsidR="0097486A" w:rsidRPr="00ED5023" w:rsidRDefault="0097486A" w:rsidP="0097486A">
      <w:pPr>
        <w:keepNext/>
        <w:keepLines/>
        <w:widowControl w:val="0"/>
        <w:ind w:firstLine="284"/>
        <w:jc w:val="both"/>
        <w:rPr>
          <w:rFonts w:ascii="Book Antiqua" w:hAnsi="Book Antiqua"/>
          <w:sz w:val="20"/>
        </w:rPr>
      </w:pPr>
    </w:p>
    <w:p w:rsidR="0097486A" w:rsidRPr="00ED5023" w:rsidRDefault="0097486A" w:rsidP="0097486A">
      <w:pPr>
        <w:pStyle w:val="Titolo2"/>
        <w:keepNext/>
        <w:keepLines/>
        <w:tabs>
          <w:tab w:val="clear" w:pos="576"/>
          <w:tab w:val="num" w:pos="860"/>
        </w:tabs>
        <w:suppressAutoHyphens w:val="0"/>
        <w:ind w:left="860"/>
      </w:pPr>
      <w:bookmarkStart w:id="10" w:name="_Toc528959760"/>
      <w:r w:rsidRPr="00ED5023">
        <w:t>Gradiente coniugato</w:t>
      </w:r>
      <w:bookmarkEnd w:id="10"/>
    </w:p>
    <w:p w:rsidR="0097486A" w:rsidRPr="00ED5023" w:rsidRDefault="0097486A" w:rsidP="0097486A">
      <w:pPr>
        <w:keepNext/>
        <w:keepLines/>
        <w:widowControl w:val="0"/>
        <w:autoSpaceDE w:val="0"/>
        <w:autoSpaceDN w:val="0"/>
        <w:adjustRightInd w:val="0"/>
        <w:ind w:firstLine="284"/>
        <w:jc w:val="both"/>
        <w:rPr>
          <w:rFonts w:ascii="Book Antiqua" w:hAnsi="Book Antiqua" w:cs="Cambria"/>
          <w:sz w:val="20"/>
          <w:szCs w:val="20"/>
        </w:rPr>
      </w:pPr>
      <w:r w:rsidRPr="00ED5023">
        <w:rPr>
          <w:rFonts w:ascii="Book Antiqua" w:hAnsi="Book Antiqua" w:cs="Cambria"/>
          <w:sz w:val="20"/>
          <w:szCs w:val="20"/>
        </w:rPr>
        <w:t xml:space="preserve">Il metodo precedente è in generale molto lento. </w:t>
      </w:r>
      <w:r>
        <w:rPr>
          <w:rFonts w:ascii="Book Antiqua" w:hAnsi="Book Antiqua" w:cs="Cambria"/>
          <w:sz w:val="20"/>
          <w:szCs w:val="20"/>
        </w:rPr>
        <w:t>Mediante</w:t>
      </w:r>
      <w:r w:rsidRPr="00ED5023">
        <w:rPr>
          <w:rFonts w:ascii="Book Antiqua" w:hAnsi="Book Antiqua" w:cs="Cambria"/>
          <w:sz w:val="20"/>
          <w:szCs w:val="20"/>
        </w:rPr>
        <w:t xml:space="preserve"> l’</w:t>
      </w:r>
      <w:r>
        <w:rPr>
          <w:rFonts w:ascii="Book Antiqua" w:hAnsi="Book Antiqua" w:cs="Cambria"/>
          <w:sz w:val="20"/>
          <w:szCs w:val="20"/>
        </w:rPr>
        <w:t>assunzione</w:t>
      </w:r>
      <w:r w:rsidRPr="00ED5023">
        <w:rPr>
          <w:rFonts w:ascii="Book Antiqua" w:hAnsi="Book Antiqua" w:cs="Cambria"/>
          <w:sz w:val="20"/>
          <w:szCs w:val="20"/>
        </w:rPr>
        <w:t xml:space="preserve"> di condizioni di ortogonalità si può modificare il metodo </w:t>
      </w:r>
      <w:r>
        <w:rPr>
          <w:rFonts w:ascii="Book Antiqua" w:hAnsi="Book Antiqua" w:cs="Cambria"/>
          <w:sz w:val="20"/>
          <w:szCs w:val="20"/>
        </w:rPr>
        <w:t xml:space="preserve">del gradiente </w:t>
      </w:r>
      <w:r w:rsidRPr="00ED5023">
        <w:rPr>
          <w:rFonts w:ascii="Book Antiqua" w:hAnsi="Book Antiqua" w:cs="Cambria"/>
          <w:sz w:val="20"/>
          <w:szCs w:val="20"/>
        </w:rPr>
        <w:t xml:space="preserve">in modo da ottenere una convergenza </w:t>
      </w:r>
      <w:r>
        <w:rPr>
          <w:rFonts w:ascii="Book Antiqua" w:hAnsi="Book Antiqua" w:cs="Cambria"/>
          <w:sz w:val="20"/>
          <w:szCs w:val="20"/>
        </w:rPr>
        <w:t xml:space="preserve">molto più </w:t>
      </w:r>
      <w:r w:rsidRPr="00ED5023">
        <w:rPr>
          <w:rFonts w:ascii="Book Antiqua" w:hAnsi="Book Antiqua" w:cs="Cambria"/>
          <w:sz w:val="20"/>
          <w:szCs w:val="20"/>
        </w:rPr>
        <w:t>veloce. I</w:t>
      </w:r>
      <w:r>
        <w:rPr>
          <w:rFonts w:ascii="Book Antiqua" w:hAnsi="Book Antiqua" w:cs="Cambria"/>
          <w:sz w:val="20"/>
          <w:szCs w:val="20"/>
        </w:rPr>
        <w:t>l nuovo metodo che usa tali condizioni è denominato ‘</w:t>
      </w:r>
      <w:r w:rsidRPr="00ED5023">
        <w:rPr>
          <w:rFonts w:ascii="Book Antiqua" w:hAnsi="Book Antiqua" w:cs="Cambria"/>
          <w:sz w:val="20"/>
          <w:szCs w:val="20"/>
        </w:rPr>
        <w:t>metodo del gradiente coniugato</w:t>
      </w:r>
      <w:r>
        <w:rPr>
          <w:rFonts w:ascii="Book Antiqua" w:hAnsi="Book Antiqua" w:cs="Cambria"/>
          <w:sz w:val="20"/>
          <w:szCs w:val="20"/>
        </w:rPr>
        <w:t>’</w:t>
      </w:r>
      <w:r w:rsidRPr="00ED5023">
        <w:rPr>
          <w:rFonts w:ascii="Book Antiqua" w:hAnsi="Book Antiqua" w:cs="Cambria"/>
          <w:sz w:val="20"/>
          <w:szCs w:val="20"/>
        </w:rPr>
        <w:t>.</w:t>
      </w:r>
      <w:r>
        <w:rPr>
          <w:rFonts w:ascii="Book Antiqua" w:hAnsi="Book Antiqua" w:cs="Cambria"/>
          <w:sz w:val="20"/>
          <w:szCs w:val="20"/>
        </w:rPr>
        <w:t xml:space="preserve"> Esso non viene trattato in questi appunti. Si sappia che l</w:t>
      </w:r>
      <w:r w:rsidRPr="00ED5023">
        <w:rPr>
          <w:rFonts w:ascii="Book Antiqua" w:hAnsi="Book Antiqua" w:cs="Cambria"/>
          <w:sz w:val="20"/>
          <w:szCs w:val="20"/>
        </w:rPr>
        <w:t>’idea principale consiste nel costruire una base di vettori ortogonali e utilizzar</w:t>
      </w:r>
      <w:r>
        <w:rPr>
          <w:rFonts w:ascii="Book Antiqua" w:hAnsi="Book Antiqua" w:cs="Cambria"/>
          <w:sz w:val="20"/>
          <w:szCs w:val="20"/>
        </w:rPr>
        <w:t>e tale base per u</w:t>
      </w:r>
      <w:r w:rsidRPr="00ED5023">
        <w:rPr>
          <w:rFonts w:ascii="Book Antiqua" w:hAnsi="Book Antiqua" w:cs="Cambria"/>
          <w:sz w:val="20"/>
          <w:szCs w:val="20"/>
        </w:rPr>
        <w:t xml:space="preserve">na ricerca </w:t>
      </w:r>
      <w:r>
        <w:rPr>
          <w:rFonts w:ascii="Book Antiqua" w:hAnsi="Book Antiqua" w:cs="Cambria"/>
          <w:sz w:val="20"/>
          <w:szCs w:val="20"/>
        </w:rPr>
        <w:t xml:space="preserve">più efficiente </w:t>
      </w:r>
      <w:r w:rsidRPr="00ED5023">
        <w:rPr>
          <w:rFonts w:ascii="Book Antiqua" w:hAnsi="Book Antiqua" w:cs="Cambria"/>
          <w:sz w:val="20"/>
          <w:szCs w:val="20"/>
        </w:rPr>
        <w:t>della soluzione</w:t>
      </w:r>
      <w:r>
        <w:rPr>
          <w:rFonts w:ascii="Book Antiqua" w:hAnsi="Book Antiqua" w:cs="Cambria"/>
          <w:sz w:val="20"/>
          <w:szCs w:val="20"/>
        </w:rPr>
        <w:t>.</w:t>
      </w:r>
    </w:p>
    <w:p w:rsidR="0097486A" w:rsidRPr="00ED5023" w:rsidRDefault="0097486A" w:rsidP="0097486A">
      <w:pPr>
        <w:keepNext/>
        <w:keepLines/>
        <w:widowControl w:val="0"/>
        <w:rPr>
          <w:lang w:eastAsia="ar-SA"/>
        </w:rPr>
      </w:pPr>
    </w:p>
    <w:p w:rsidR="0097486A" w:rsidRPr="00ED5023" w:rsidRDefault="0097486A" w:rsidP="0097486A">
      <w:pPr>
        <w:pStyle w:val="Titolo5"/>
        <w:keepNext/>
        <w:keepLines/>
        <w:widowControl w:val="0"/>
        <w:suppressAutoHyphens w:val="0"/>
        <w:spacing w:after="0"/>
        <w:ind w:left="1009" w:hanging="1009"/>
      </w:pPr>
      <w:bookmarkStart w:id="11" w:name="_Toc528959761"/>
      <w:r w:rsidRPr="00ED5023">
        <w:t>Esercitazione n. 2.6: Applicazione del metodo del gradiente alla ricostruzione di immagini da sinogramma</w:t>
      </w:r>
      <w:bookmarkEnd w:id="11"/>
    </w:p>
    <w:p w:rsidR="0097486A" w:rsidRPr="00ED5023" w:rsidRDefault="0097486A" w:rsidP="0097486A">
      <w:pPr>
        <w:keepNext/>
        <w:keepLines/>
        <w:widowControl w:val="0"/>
        <w:rPr>
          <w:lang w:eastAsia="ar-SA"/>
        </w:rPr>
      </w:pPr>
    </w:p>
    <w:p w:rsidR="0097486A" w:rsidRPr="00ED5023" w:rsidRDefault="0097486A" w:rsidP="0097486A">
      <w:pPr>
        <w:keepNext/>
        <w:keepLines/>
        <w:widowControl w:val="0"/>
        <w:ind w:firstLine="284"/>
        <w:rPr>
          <w:rFonts w:ascii="Book Antiqua" w:hAnsi="Book Antiqua"/>
          <w:sz w:val="20"/>
          <w:lang w:eastAsia="ar-SA"/>
        </w:rPr>
      </w:pPr>
      <w:r w:rsidRPr="00ED5023">
        <w:rPr>
          <w:rFonts w:ascii="Book Antiqua" w:hAnsi="Book Antiqua"/>
          <w:sz w:val="20"/>
          <w:lang w:eastAsia="ar-SA"/>
        </w:rPr>
        <w:t>In un problema descritto dal seguente modello:</w:t>
      </w:r>
    </w:p>
    <w:p w:rsidR="0097486A" w:rsidRPr="00ED5023" w:rsidRDefault="0097486A" w:rsidP="0097486A">
      <w:pPr>
        <w:keepNext/>
        <w:keepLines/>
        <w:widowControl w:val="0"/>
        <w:ind w:firstLine="284"/>
        <w:rPr>
          <w:rFonts w:ascii="Book Antiqua" w:hAnsi="Book Antiqua"/>
          <w:sz w:val="20"/>
          <w:lang w:eastAsia="ar-SA"/>
        </w:rPr>
      </w:pPr>
    </w:p>
    <w:p w:rsidR="0097486A" w:rsidRPr="00ED5023" w:rsidRDefault="0097486A" w:rsidP="0097486A">
      <w:pPr>
        <w:keepNext/>
        <w:keepLines/>
        <w:widowControl w:val="0"/>
        <w:jc w:val="center"/>
        <w:rPr>
          <w:rFonts w:ascii="Book Antiqua" w:hAnsi="Book Antiqua"/>
          <w:b/>
          <w:sz w:val="28"/>
        </w:rPr>
      </w:pPr>
      <w:r w:rsidRPr="00ED5023">
        <w:rPr>
          <w:rFonts w:ascii="Book Antiqua" w:hAnsi="Book Antiqua"/>
          <w:b/>
          <w:sz w:val="28"/>
        </w:rPr>
        <w:t>y</w:t>
      </w:r>
      <w:r w:rsidRPr="00ED5023">
        <w:rPr>
          <w:rFonts w:ascii="Book Antiqua" w:hAnsi="Book Antiqua"/>
          <w:b/>
          <w:sz w:val="28"/>
        </w:rPr>
        <w:tab/>
      </w:r>
      <w:r w:rsidRPr="00ED5023">
        <w:rPr>
          <w:rFonts w:ascii="Book Antiqua" w:hAnsi="Book Antiqua"/>
          <w:b/>
          <w:sz w:val="28"/>
        </w:rPr>
        <w:tab/>
        <w:t>=</w:t>
      </w:r>
      <w:r w:rsidRPr="00ED5023">
        <w:rPr>
          <w:rFonts w:ascii="Book Antiqua" w:hAnsi="Book Antiqua"/>
          <w:b/>
          <w:sz w:val="28"/>
        </w:rPr>
        <w:tab/>
        <w:t>A</w:t>
      </w:r>
      <w:r w:rsidRPr="00ED5023">
        <w:rPr>
          <w:rFonts w:ascii="Book Antiqua" w:hAnsi="Book Antiqua"/>
          <w:b/>
          <w:sz w:val="28"/>
        </w:rPr>
        <w:tab/>
      </w:r>
      <w:r w:rsidRPr="00ED5023">
        <w:rPr>
          <w:rFonts w:ascii="Book Antiqua" w:hAnsi="Book Antiqua"/>
          <w:b/>
          <w:sz w:val="28"/>
        </w:rPr>
        <w:tab/>
        <w:t>*</w:t>
      </w:r>
      <w:r w:rsidRPr="00ED5023">
        <w:rPr>
          <w:rFonts w:ascii="Book Antiqua" w:hAnsi="Book Antiqua"/>
          <w:b/>
          <w:sz w:val="28"/>
        </w:rPr>
        <w:tab/>
      </w:r>
      <w:r w:rsidRPr="00ED5023">
        <w:rPr>
          <w:rFonts w:ascii="Book Antiqua" w:hAnsi="Book Antiqua"/>
          <w:b/>
          <w:sz w:val="28"/>
        </w:rPr>
        <w:tab/>
        <w:t>x</w:t>
      </w:r>
    </w:p>
    <w:p w:rsidR="0097486A" w:rsidRPr="00ED5023" w:rsidRDefault="0097486A" w:rsidP="0097486A">
      <w:pPr>
        <w:keepNext/>
        <w:keepLines/>
        <w:widowControl w:val="0"/>
        <w:jc w:val="center"/>
        <w:rPr>
          <w:lang w:eastAsia="ar-SA"/>
        </w:rPr>
      </w:pPr>
      <w:r w:rsidRPr="00ED5023">
        <w:rPr>
          <w:noProof/>
          <w:lang w:eastAsia="it-IT"/>
        </w:rPr>
        <w:drawing>
          <wp:inline distT="0" distB="0" distL="0" distR="0" wp14:anchorId="60D53B54" wp14:editId="6F52027E">
            <wp:extent cx="5403272" cy="2078791"/>
            <wp:effectExtent l="0" t="0" r="6985" b="0"/>
            <wp:docPr id="241" name="Immagin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404136" cy="2079123"/>
                    </a:xfrm>
                    <a:prstGeom prst="rect">
                      <a:avLst/>
                    </a:prstGeom>
                    <a:noFill/>
                  </pic:spPr>
                </pic:pic>
              </a:graphicData>
            </a:graphic>
          </wp:inline>
        </w:drawing>
      </w:r>
    </w:p>
    <w:p w:rsidR="0097486A" w:rsidRDefault="0097486A" w:rsidP="0097486A">
      <w:pPr>
        <w:keepNext/>
        <w:keepLines/>
        <w:widowControl w:val="0"/>
        <w:ind w:firstLine="284"/>
        <w:rPr>
          <w:rFonts w:ascii="Book Antiqua" w:hAnsi="Book Antiqua"/>
          <w:sz w:val="20"/>
          <w:szCs w:val="20"/>
          <w:lang w:eastAsia="ar-SA"/>
        </w:rPr>
      </w:pPr>
      <w:r>
        <w:rPr>
          <w:rFonts w:ascii="Book Antiqua" w:hAnsi="Book Antiqua"/>
          <w:sz w:val="20"/>
          <w:szCs w:val="20"/>
          <w:lang w:eastAsia="ar-SA"/>
        </w:rPr>
        <w:t>dove x è l’immagine da acquisire, A è la trasformata di Radon e y rappresenta il sinogramma. Quindi x è ciò che vogliamo stimare partendo dal sinogramma.</w:t>
      </w:r>
    </w:p>
    <w:p w:rsidR="0097486A" w:rsidRDefault="0097486A" w:rsidP="0097486A">
      <w:pPr>
        <w:keepNext/>
        <w:keepLines/>
        <w:widowControl w:val="0"/>
        <w:ind w:firstLine="284"/>
        <w:rPr>
          <w:rFonts w:ascii="Book Antiqua" w:hAnsi="Book Antiqua"/>
          <w:sz w:val="20"/>
          <w:szCs w:val="20"/>
          <w:lang w:eastAsia="ar-SA"/>
        </w:rPr>
      </w:pPr>
    </w:p>
    <w:p w:rsidR="0097486A" w:rsidRPr="00ED5023" w:rsidRDefault="0097486A" w:rsidP="0097486A">
      <w:pPr>
        <w:keepNext/>
        <w:keepLines/>
        <w:widowControl w:val="0"/>
        <w:ind w:firstLine="284"/>
        <w:rPr>
          <w:rFonts w:ascii="Book Antiqua" w:hAnsi="Book Antiqua"/>
          <w:sz w:val="20"/>
          <w:szCs w:val="20"/>
          <w:lang w:eastAsia="ar-SA"/>
        </w:rPr>
      </w:pPr>
      <w:r>
        <w:rPr>
          <w:rFonts w:ascii="Book Antiqua" w:hAnsi="Book Antiqua"/>
          <w:sz w:val="20"/>
          <w:szCs w:val="20"/>
          <w:lang w:eastAsia="ar-SA"/>
        </w:rPr>
        <w:t xml:space="preserve"> </w:t>
      </w:r>
      <w:r w:rsidRPr="00ED5023">
        <w:rPr>
          <w:rFonts w:ascii="Book Antiqua" w:hAnsi="Book Antiqua"/>
          <w:sz w:val="20"/>
          <w:szCs w:val="20"/>
          <w:lang w:eastAsia="ar-SA"/>
        </w:rPr>
        <w:t>Si tratta di risolvere la seguente equazione in norma</w:t>
      </w:r>
      <w:r>
        <w:rPr>
          <w:rFonts w:ascii="Book Antiqua" w:hAnsi="Book Antiqua"/>
          <w:sz w:val="20"/>
          <w:szCs w:val="20"/>
          <w:lang w:eastAsia="ar-SA"/>
        </w:rPr>
        <w:t>-</w:t>
      </w:r>
      <w:r w:rsidRPr="00ED5023">
        <w:rPr>
          <w:rFonts w:ascii="Book Antiqua" w:hAnsi="Book Antiqua"/>
          <w:sz w:val="20"/>
          <w:szCs w:val="20"/>
          <w:lang w:eastAsia="ar-SA"/>
        </w:rPr>
        <w:t>2:</w:t>
      </w:r>
    </w:p>
    <w:p w:rsidR="0097486A" w:rsidRPr="00ED5023" w:rsidRDefault="0097486A" w:rsidP="0097486A">
      <w:pPr>
        <w:keepNext/>
        <w:keepLines/>
        <w:widowControl w:val="0"/>
        <w:ind w:firstLine="284"/>
        <w:jc w:val="center"/>
        <w:rPr>
          <w:rFonts w:ascii="Book Antiqua" w:hAnsi="Book Antiqua"/>
          <w:sz w:val="20"/>
          <w:szCs w:val="20"/>
          <w:lang w:eastAsia="ar-SA"/>
        </w:rPr>
      </w:pPr>
    </w:p>
    <w:p w:rsidR="0097486A" w:rsidRDefault="0097486A" w:rsidP="0097486A">
      <w:pPr>
        <w:keepNext/>
        <w:keepLines/>
        <w:widowControl w:val="0"/>
        <w:ind w:firstLine="284"/>
        <w:jc w:val="center"/>
      </w:pPr>
      <w:r w:rsidRPr="00ED5023">
        <w:rPr>
          <w:position w:val="-24"/>
        </w:rPr>
        <w:object w:dxaOrig="2260" w:dyaOrig="620">
          <v:shape id="_x0000_i1148" type="#_x0000_t75" style="width:116.6pt;height:27.4pt" o:ole="">
            <v:imagedata r:id="rId98" o:title=""/>
          </v:shape>
          <o:OLEObject Type="Embed" ProgID="Equation.3" ShapeID="_x0000_i1148" DrawAspect="Content" ObjectID="_1602934473" r:id="rId99"/>
        </w:object>
      </w:r>
    </w:p>
    <w:p w:rsidR="0097486A" w:rsidRPr="00ED5023" w:rsidRDefault="0097486A" w:rsidP="0097486A">
      <w:pPr>
        <w:keepNext/>
        <w:keepLines/>
        <w:widowControl w:val="0"/>
        <w:ind w:firstLine="284"/>
        <w:jc w:val="center"/>
        <w:rPr>
          <w:rFonts w:ascii="Book Antiqua" w:hAnsi="Book Antiqua"/>
          <w:sz w:val="20"/>
          <w:szCs w:val="20"/>
          <w:lang w:eastAsia="ar-SA"/>
        </w:rPr>
      </w:pPr>
    </w:p>
    <w:p w:rsidR="0097486A" w:rsidRDefault="0097486A" w:rsidP="0097486A">
      <w:pPr>
        <w:keepNext/>
        <w:keepLines/>
        <w:widowControl w:val="0"/>
        <w:ind w:firstLine="284"/>
        <w:rPr>
          <w:rFonts w:ascii="Book Antiqua" w:hAnsi="Book Antiqua"/>
          <w:sz w:val="20"/>
        </w:rPr>
      </w:pPr>
      <w:r>
        <w:rPr>
          <w:rFonts w:ascii="Book Antiqua" w:hAnsi="Book Antiqua"/>
          <w:sz w:val="20"/>
          <w:szCs w:val="20"/>
          <w:lang w:eastAsia="ar-SA"/>
        </w:rPr>
        <w:t>p</w:t>
      </w:r>
      <w:r w:rsidRPr="00ED5023">
        <w:rPr>
          <w:rFonts w:ascii="Book Antiqua" w:hAnsi="Book Antiqua"/>
          <w:sz w:val="20"/>
          <w:szCs w:val="20"/>
          <w:lang w:eastAsia="ar-SA"/>
        </w:rPr>
        <w:t xml:space="preserve">er trovare una stima </w:t>
      </w:r>
      <w:r w:rsidRPr="00ED5023">
        <w:rPr>
          <w:rFonts w:ascii="Book Antiqua" w:hAnsi="Book Antiqua"/>
          <w:position w:val="-6"/>
          <w:sz w:val="20"/>
        </w:rPr>
        <w:object w:dxaOrig="200" w:dyaOrig="279">
          <v:shape id="_x0000_i1149" type="#_x0000_t75" style="width:15.05pt;height:15.05pt" o:ole="">
            <v:imagedata r:id="rId100" o:title=""/>
          </v:shape>
          <o:OLEObject Type="Embed" ProgID="Equation.3" ShapeID="_x0000_i1149" DrawAspect="Content" ObjectID="_1602934474" r:id="rId101"/>
        </w:object>
      </w:r>
      <w:r w:rsidRPr="00ED5023">
        <w:rPr>
          <w:rFonts w:ascii="Book Antiqua" w:hAnsi="Book Antiqua"/>
          <w:sz w:val="20"/>
        </w:rPr>
        <w:t>di x.</w:t>
      </w:r>
    </w:p>
    <w:p w:rsidR="0097486A" w:rsidRDefault="0097486A" w:rsidP="0097486A">
      <w:pPr>
        <w:keepNext/>
        <w:keepLines/>
        <w:widowControl w:val="0"/>
        <w:ind w:firstLine="284"/>
        <w:rPr>
          <w:rFonts w:ascii="Book Antiqua" w:hAnsi="Book Antiqua"/>
          <w:sz w:val="20"/>
        </w:rPr>
      </w:pPr>
    </w:p>
    <w:p w:rsidR="0097486A" w:rsidRPr="00ED5023" w:rsidRDefault="0097486A" w:rsidP="0097486A">
      <w:pPr>
        <w:keepNext/>
        <w:keepLines/>
        <w:widowControl w:val="0"/>
        <w:ind w:firstLine="284"/>
        <w:rPr>
          <w:rFonts w:ascii="Book Antiqua" w:hAnsi="Book Antiqua"/>
          <w:sz w:val="20"/>
          <w:szCs w:val="20"/>
        </w:rPr>
      </w:pPr>
      <w:r w:rsidRPr="00ED5023">
        <w:rPr>
          <w:rFonts w:ascii="Book Antiqua" w:hAnsi="Book Antiqua"/>
          <w:sz w:val="20"/>
        </w:rPr>
        <w:t xml:space="preserve"> </w:t>
      </w:r>
      <w:r w:rsidRPr="00ED5023">
        <w:rPr>
          <w:rFonts w:ascii="Book Antiqua" w:hAnsi="Book Antiqua"/>
          <w:sz w:val="20"/>
          <w:szCs w:val="20"/>
          <w:lang w:eastAsia="ar-SA"/>
        </w:rPr>
        <w:t xml:space="preserve">In questa applicazione A è tipicamente rettangolare e quindi non esiste l’inversa: </w:t>
      </w:r>
      <w:r w:rsidRPr="00ED5023">
        <w:rPr>
          <w:rFonts w:ascii="Book Antiqua" w:hAnsi="Book Antiqua"/>
          <w:position w:val="-10"/>
          <w:sz w:val="20"/>
          <w:szCs w:val="20"/>
        </w:rPr>
        <w:object w:dxaOrig="920" w:dyaOrig="360">
          <v:shape id="_x0000_i1150" type="#_x0000_t75" style="width:44.6pt;height:15.05pt" o:ole="">
            <v:imagedata r:id="rId102" o:title=""/>
          </v:shape>
          <o:OLEObject Type="Embed" ProgID="Equation.3" ShapeID="_x0000_i1150" DrawAspect="Content" ObjectID="_1602934475" r:id="rId103"/>
        </w:object>
      </w:r>
      <w:r w:rsidRPr="00ED5023">
        <w:rPr>
          <w:rFonts w:ascii="Book Antiqua" w:hAnsi="Book Antiqua"/>
          <w:sz w:val="20"/>
          <w:szCs w:val="20"/>
        </w:rPr>
        <w:t xml:space="preserve">.  D’altra parte si potrebbe ricorrere alla pseudo inversa di Moore Penrose, ma non conviene invertire la matrice </w:t>
      </w:r>
      <w:r w:rsidRPr="00ED5023">
        <w:rPr>
          <w:rFonts w:ascii="Book Antiqua" w:hAnsi="Book Antiqua"/>
          <w:position w:val="-10"/>
          <w:sz w:val="20"/>
          <w:szCs w:val="20"/>
        </w:rPr>
        <w:object w:dxaOrig="680" w:dyaOrig="360">
          <v:shape id="_x0000_i1151" type="#_x0000_t75" style="width:36.55pt;height:15.05pt" o:ole="">
            <v:imagedata r:id="rId104" o:title=""/>
          </v:shape>
          <o:OLEObject Type="Embed" ProgID="Equation.3" ShapeID="_x0000_i1151" DrawAspect="Content" ObjectID="_1602934476" r:id="rId105"/>
        </w:object>
      </w:r>
      <w:r w:rsidRPr="00ED5023">
        <w:rPr>
          <w:rFonts w:ascii="Book Antiqua" w:hAnsi="Book Antiqua"/>
          <w:sz w:val="20"/>
          <w:szCs w:val="20"/>
        </w:rPr>
        <w:t>per il carico computazionale. Pertanto si ricorre al metodo iterativo.</w:t>
      </w:r>
    </w:p>
    <w:p w:rsidR="0097486A" w:rsidRPr="00ED5023" w:rsidRDefault="0097486A" w:rsidP="0097486A">
      <w:pPr>
        <w:keepNext/>
        <w:keepLines/>
        <w:widowControl w:val="0"/>
        <w:ind w:firstLine="284"/>
        <w:rPr>
          <w:rFonts w:ascii="Book Antiqua" w:hAnsi="Book Antiqua"/>
          <w:sz w:val="20"/>
          <w:szCs w:val="20"/>
        </w:rPr>
      </w:pPr>
    </w:p>
    <w:p w:rsidR="0097486A" w:rsidRPr="00ED5023" w:rsidRDefault="0097486A" w:rsidP="0097486A">
      <w:pPr>
        <w:keepNext/>
        <w:keepLines/>
        <w:widowControl w:val="0"/>
        <w:ind w:firstLine="284"/>
        <w:rPr>
          <w:rFonts w:ascii="Book Antiqua" w:hAnsi="Book Antiqua"/>
          <w:sz w:val="20"/>
        </w:rPr>
      </w:pPr>
      <w:r w:rsidRPr="00ED5023">
        <w:rPr>
          <w:rFonts w:ascii="Book Antiqua" w:hAnsi="Book Antiqua"/>
          <w:sz w:val="20"/>
          <w:szCs w:val="20"/>
        </w:rPr>
        <w:t xml:space="preserve">Come abbiamo già discusso, la formula </w:t>
      </w:r>
      <w:r w:rsidRPr="00ED5023">
        <w:rPr>
          <w:rFonts w:ascii="Book Antiqua" w:hAnsi="Book Antiqua"/>
          <w:sz w:val="20"/>
        </w:rPr>
        <w:t>iterativa al passo k è data da:</w:t>
      </w:r>
    </w:p>
    <w:p w:rsidR="0097486A" w:rsidRPr="00ED5023" w:rsidRDefault="0097486A" w:rsidP="0097486A">
      <w:pPr>
        <w:keepNext/>
        <w:keepLines/>
        <w:widowControl w:val="0"/>
        <w:jc w:val="both"/>
        <w:rPr>
          <w:rFonts w:ascii="Book Antiqua" w:hAnsi="Book Antiqua"/>
          <w:sz w:val="20"/>
        </w:rPr>
      </w:pPr>
    </w:p>
    <w:p w:rsidR="0097486A" w:rsidRPr="00ED5023" w:rsidRDefault="0097486A" w:rsidP="0097486A">
      <w:pPr>
        <w:keepNext/>
        <w:keepLines/>
        <w:widowControl w:val="0"/>
        <w:jc w:val="center"/>
        <w:rPr>
          <w:rFonts w:ascii="Book Antiqua" w:hAnsi="Book Antiqua"/>
          <w:sz w:val="20"/>
          <w:lang w:eastAsia="ar-SA"/>
        </w:rPr>
      </w:pPr>
      <w:r w:rsidRPr="00ED5023">
        <w:rPr>
          <w:position w:val="-12"/>
        </w:rPr>
        <w:object w:dxaOrig="2880" w:dyaOrig="380">
          <v:shape id="_x0000_i1152" type="#_x0000_t75" style="width:166.55pt;height:22.55pt" o:ole="">
            <v:imagedata r:id="rId106" o:title=""/>
          </v:shape>
          <o:OLEObject Type="Embed" ProgID="Equation.3" ShapeID="_x0000_i1152" DrawAspect="Content" ObjectID="_1602934477" r:id="rId107"/>
        </w:object>
      </w:r>
    </w:p>
    <w:p w:rsidR="0097486A" w:rsidRPr="00ED5023" w:rsidRDefault="0097486A" w:rsidP="0097486A">
      <w:pPr>
        <w:keepNext/>
        <w:keepLines/>
        <w:widowControl w:val="0"/>
        <w:jc w:val="both"/>
        <w:rPr>
          <w:rFonts w:ascii="Book Antiqua" w:hAnsi="Book Antiqua"/>
          <w:sz w:val="20"/>
        </w:rPr>
      </w:pPr>
    </w:p>
    <w:p w:rsidR="0097486A" w:rsidRPr="00ED5023" w:rsidRDefault="0097486A" w:rsidP="0097486A">
      <w:pPr>
        <w:keepNext/>
        <w:keepLines/>
        <w:widowControl w:val="0"/>
        <w:rPr>
          <w:i/>
          <w:lang w:eastAsia="ar-SA"/>
        </w:rPr>
      </w:pPr>
      <w:r w:rsidRPr="00ED5023">
        <w:rPr>
          <w:i/>
          <w:lang w:eastAsia="ar-SA"/>
        </w:rPr>
        <w:t>Algoritmo</w:t>
      </w:r>
    </w:p>
    <w:p w:rsidR="0097486A" w:rsidRPr="00ED5023" w:rsidRDefault="0097486A" w:rsidP="0097486A">
      <w:pPr>
        <w:keepNext/>
        <w:keepLines/>
        <w:widowControl w:val="0"/>
        <w:rPr>
          <w:lang w:eastAsia="ar-SA"/>
        </w:rPr>
      </w:pPr>
    </w:p>
    <w:p w:rsidR="0097486A" w:rsidRPr="00ED5023" w:rsidRDefault="0097486A" w:rsidP="0097486A">
      <w:pPr>
        <w:keepNext/>
        <w:keepLines/>
        <w:widowControl w:val="0"/>
        <w:numPr>
          <w:ilvl w:val="0"/>
          <w:numId w:val="10"/>
        </w:numPr>
        <w:rPr>
          <w:rFonts w:ascii="Book Antiqua" w:hAnsi="Book Antiqua"/>
          <w:sz w:val="20"/>
          <w:lang w:eastAsia="ar-SA"/>
        </w:rPr>
      </w:pPr>
      <w:r w:rsidRPr="00ED5023">
        <w:rPr>
          <w:rFonts w:ascii="Book Antiqua" w:hAnsi="Book Antiqua"/>
          <w:sz w:val="20"/>
          <w:lang w:eastAsia="ar-SA"/>
        </w:rPr>
        <w:t>Caricare in matlab il file I0.mat</w:t>
      </w:r>
    </w:p>
    <w:p w:rsidR="0097486A" w:rsidRPr="00ED5023" w:rsidRDefault="0097486A" w:rsidP="0097486A">
      <w:pPr>
        <w:keepNext/>
        <w:keepLines/>
        <w:widowControl w:val="0"/>
        <w:numPr>
          <w:ilvl w:val="0"/>
          <w:numId w:val="10"/>
        </w:numPr>
        <w:rPr>
          <w:rFonts w:ascii="Book Antiqua" w:hAnsi="Book Antiqua"/>
          <w:sz w:val="20"/>
          <w:lang w:eastAsia="ar-SA"/>
        </w:rPr>
      </w:pPr>
      <w:r w:rsidRPr="00ED5023">
        <w:rPr>
          <w:rFonts w:ascii="Book Antiqua" w:hAnsi="Book Antiqua"/>
          <w:sz w:val="20"/>
          <w:lang w:eastAsia="ar-SA"/>
        </w:rPr>
        <w:t>Definire il vettore contenente gli angoli di proiezione da inserire nella funzione ‘radon’:</w:t>
      </w:r>
    </w:p>
    <w:p w:rsidR="0097486A" w:rsidRPr="00ED5023" w:rsidRDefault="0097486A" w:rsidP="0097486A">
      <w:pPr>
        <w:keepNext/>
        <w:keepLines/>
        <w:widowControl w:val="0"/>
        <w:numPr>
          <w:ilvl w:val="1"/>
          <w:numId w:val="10"/>
        </w:numPr>
        <w:rPr>
          <w:rFonts w:ascii="Book Antiqua" w:hAnsi="Book Antiqua"/>
          <w:sz w:val="20"/>
          <w:lang w:eastAsia="ar-SA"/>
        </w:rPr>
      </w:pPr>
      <w:r w:rsidRPr="00ED5023">
        <w:rPr>
          <w:rFonts w:ascii="Book Antiqua" w:hAnsi="Book Antiqua"/>
          <w:sz w:val="20"/>
          <w:lang w:eastAsia="ar-SA"/>
        </w:rPr>
        <w:t>T</w:t>
      </w:r>
      <w:r w:rsidRPr="00ED5023">
        <w:rPr>
          <w:rFonts w:ascii="Book Antiqua" w:hAnsi="Book Antiqua"/>
          <w:sz w:val="20"/>
          <w:lang w:val="en-GB" w:eastAsia="ar-SA"/>
        </w:rPr>
        <w:t>heta = linspace(-180,180, numero proiezioni)</w:t>
      </w:r>
    </w:p>
    <w:p w:rsidR="0097486A" w:rsidRPr="00ED5023" w:rsidRDefault="0097486A" w:rsidP="0097486A">
      <w:pPr>
        <w:pStyle w:val="Paragrafoelenco"/>
        <w:keepNext/>
        <w:keepLines/>
        <w:widowControl w:val="0"/>
        <w:numPr>
          <w:ilvl w:val="0"/>
          <w:numId w:val="10"/>
        </w:numPr>
        <w:rPr>
          <w:rFonts w:ascii="Book Antiqua" w:hAnsi="Book Antiqua"/>
          <w:sz w:val="20"/>
        </w:rPr>
      </w:pPr>
      <w:r w:rsidRPr="00ED5023">
        <w:rPr>
          <w:rFonts w:ascii="Book Antiqua" w:hAnsi="Book Antiqua"/>
          <w:sz w:val="20"/>
        </w:rPr>
        <w:t>U</w:t>
      </w:r>
      <w:r w:rsidRPr="00ED5023">
        <w:rPr>
          <w:rFonts w:ascii="Book Antiqua" w:hAnsi="Book Antiqua"/>
          <w:sz w:val="20"/>
          <w:lang w:val="en-GB"/>
        </w:rPr>
        <w:t>sare 150 o più proiezioni</w:t>
      </w:r>
    </w:p>
    <w:p w:rsidR="0097486A" w:rsidRPr="00ED5023" w:rsidRDefault="0097486A" w:rsidP="0097486A">
      <w:pPr>
        <w:keepNext/>
        <w:keepLines/>
        <w:widowControl w:val="0"/>
        <w:numPr>
          <w:ilvl w:val="0"/>
          <w:numId w:val="10"/>
        </w:numPr>
        <w:rPr>
          <w:rFonts w:ascii="Book Antiqua" w:hAnsi="Book Antiqua"/>
          <w:sz w:val="20"/>
          <w:lang w:eastAsia="ar-SA"/>
        </w:rPr>
      </w:pPr>
      <w:r w:rsidRPr="00ED5023">
        <w:rPr>
          <w:rFonts w:ascii="Book Antiqua" w:hAnsi="Book Antiqua"/>
          <w:sz w:val="20"/>
          <w:lang w:eastAsia="ar-SA"/>
        </w:rPr>
        <w:t>Creare due</w:t>
      </w:r>
      <w:r>
        <w:rPr>
          <w:rFonts w:ascii="Book Antiqua" w:hAnsi="Book Antiqua"/>
          <w:sz w:val="20"/>
          <w:lang w:eastAsia="ar-SA"/>
        </w:rPr>
        <w:t xml:space="preserve"> funzioni inline che rappresenta</w:t>
      </w:r>
      <w:r w:rsidRPr="00ED5023">
        <w:rPr>
          <w:rFonts w:ascii="Book Antiqua" w:hAnsi="Book Antiqua"/>
          <w:sz w:val="20"/>
          <w:lang w:eastAsia="ar-SA"/>
        </w:rPr>
        <w:t>no le operazioni di trasformata dirette A*x e inversa At*x, nel caso di trasformata radon:</w:t>
      </w:r>
    </w:p>
    <w:p w:rsidR="0097486A" w:rsidRPr="00ED5023" w:rsidRDefault="0097486A" w:rsidP="0097486A">
      <w:pPr>
        <w:keepNext/>
        <w:keepLines/>
        <w:widowControl w:val="0"/>
        <w:numPr>
          <w:ilvl w:val="1"/>
          <w:numId w:val="10"/>
        </w:numPr>
        <w:rPr>
          <w:rFonts w:ascii="Book Antiqua" w:hAnsi="Book Antiqua"/>
          <w:sz w:val="20"/>
          <w:lang w:val="en-GB" w:eastAsia="ar-SA"/>
        </w:rPr>
      </w:pPr>
      <w:r w:rsidRPr="00ED5023">
        <w:rPr>
          <w:rFonts w:ascii="Book Antiqua" w:hAnsi="Book Antiqua"/>
          <w:sz w:val="20"/>
          <w:lang w:val="tr-TR" w:eastAsia="ar-SA"/>
        </w:rPr>
        <w:t>A = @(x) radon(x, theta);</w:t>
      </w:r>
    </w:p>
    <w:p w:rsidR="0097486A" w:rsidRPr="00ED5023" w:rsidRDefault="0097486A" w:rsidP="0097486A">
      <w:pPr>
        <w:keepNext/>
        <w:keepLines/>
        <w:widowControl w:val="0"/>
        <w:numPr>
          <w:ilvl w:val="1"/>
          <w:numId w:val="10"/>
        </w:numPr>
        <w:rPr>
          <w:rFonts w:ascii="Book Antiqua" w:hAnsi="Book Antiqua"/>
          <w:sz w:val="20"/>
          <w:lang w:val="en-GB" w:eastAsia="ar-SA"/>
        </w:rPr>
      </w:pPr>
      <w:r w:rsidRPr="00ED5023">
        <w:rPr>
          <w:rFonts w:ascii="Book Antiqua" w:hAnsi="Book Antiqua"/>
          <w:sz w:val="20"/>
          <w:lang w:val="tr-TR" w:eastAsia="ar-SA"/>
        </w:rPr>
        <w:t>At = @(x) iradon(x, theta, 'nearest', 'None', size(I0,1));</w:t>
      </w:r>
    </w:p>
    <w:p w:rsidR="0097486A" w:rsidRPr="00ED5023" w:rsidRDefault="0097486A" w:rsidP="0097486A">
      <w:pPr>
        <w:keepNext/>
        <w:keepLines/>
        <w:widowControl w:val="0"/>
        <w:numPr>
          <w:ilvl w:val="1"/>
          <w:numId w:val="10"/>
        </w:numPr>
        <w:rPr>
          <w:rFonts w:ascii="Book Antiqua" w:hAnsi="Book Antiqua"/>
          <w:sz w:val="20"/>
          <w:lang w:eastAsia="ar-SA"/>
        </w:rPr>
      </w:pPr>
      <w:r w:rsidRPr="00ED5023">
        <w:rPr>
          <w:rFonts w:ascii="Book Antiqua" w:hAnsi="Book Antiqua"/>
          <w:sz w:val="20"/>
          <w:lang w:val="tr-TR" w:eastAsia="ar-SA"/>
        </w:rPr>
        <w:t>Creare il sinogramma e aggiungere rumore nel modo seguente:</w:t>
      </w:r>
    </w:p>
    <w:p w:rsidR="0097486A" w:rsidRPr="00ED5023" w:rsidRDefault="0097486A" w:rsidP="0097486A">
      <w:pPr>
        <w:keepNext/>
        <w:keepLines/>
        <w:widowControl w:val="0"/>
        <w:numPr>
          <w:ilvl w:val="2"/>
          <w:numId w:val="10"/>
        </w:numPr>
        <w:rPr>
          <w:rFonts w:ascii="Book Antiqua" w:hAnsi="Book Antiqua"/>
          <w:sz w:val="20"/>
          <w:lang w:eastAsia="ar-SA"/>
        </w:rPr>
      </w:pPr>
      <w:r w:rsidRPr="00ED5023">
        <w:rPr>
          <w:rFonts w:ascii="Book Antiqua" w:hAnsi="Book Antiqua"/>
          <w:sz w:val="20"/>
          <w:lang w:eastAsia="ar-SA"/>
        </w:rPr>
        <w:t>y</w:t>
      </w:r>
      <w:r w:rsidRPr="00ED5023">
        <w:rPr>
          <w:rFonts w:ascii="Book Antiqua" w:hAnsi="Book Antiqua"/>
          <w:sz w:val="20"/>
          <w:lang w:val="tr-TR" w:eastAsia="ar-SA"/>
        </w:rPr>
        <w:t xml:space="preserve"> = A(x) + noise;</w:t>
      </w:r>
    </w:p>
    <w:p w:rsidR="0097486A" w:rsidRPr="00ED5023" w:rsidRDefault="0097486A" w:rsidP="0097486A">
      <w:pPr>
        <w:keepNext/>
        <w:keepLines/>
        <w:widowControl w:val="0"/>
        <w:numPr>
          <w:ilvl w:val="0"/>
          <w:numId w:val="10"/>
        </w:numPr>
        <w:rPr>
          <w:rFonts w:ascii="Book Antiqua" w:hAnsi="Book Antiqua"/>
          <w:sz w:val="20"/>
          <w:lang w:eastAsia="ar-SA"/>
        </w:rPr>
      </w:pPr>
      <w:r w:rsidRPr="00ED5023">
        <w:rPr>
          <w:rFonts w:ascii="Book Antiqua" w:hAnsi="Book Antiqua"/>
          <w:sz w:val="20"/>
          <w:lang w:val="tr-TR" w:eastAsia="ar-SA"/>
        </w:rPr>
        <w:t>Effettuare la retroproiezione e la retroproiezione filtrata di y:</w:t>
      </w:r>
    </w:p>
    <w:p w:rsidR="0097486A" w:rsidRPr="00ED5023" w:rsidRDefault="0097486A" w:rsidP="0097486A">
      <w:pPr>
        <w:keepNext/>
        <w:keepLines/>
        <w:widowControl w:val="0"/>
        <w:numPr>
          <w:ilvl w:val="1"/>
          <w:numId w:val="10"/>
        </w:numPr>
        <w:rPr>
          <w:rFonts w:ascii="Book Antiqua" w:hAnsi="Book Antiqua"/>
          <w:sz w:val="20"/>
          <w:lang w:eastAsia="ar-SA"/>
        </w:rPr>
      </w:pPr>
      <w:r w:rsidRPr="00ED5023">
        <w:rPr>
          <w:rFonts w:ascii="Book Antiqua" w:hAnsi="Book Antiqua"/>
          <w:sz w:val="20"/>
          <w:lang w:val="tr-TR" w:eastAsia="ar-SA"/>
        </w:rPr>
        <w:t>Ibp = At(y)</w:t>
      </w:r>
    </w:p>
    <w:p w:rsidR="0097486A" w:rsidRPr="00ED5023" w:rsidRDefault="0097486A" w:rsidP="0097486A">
      <w:pPr>
        <w:keepNext/>
        <w:keepLines/>
        <w:widowControl w:val="0"/>
        <w:numPr>
          <w:ilvl w:val="1"/>
          <w:numId w:val="10"/>
        </w:numPr>
        <w:rPr>
          <w:rFonts w:ascii="Book Antiqua" w:hAnsi="Book Antiqua"/>
          <w:sz w:val="20"/>
          <w:lang w:val="en-GB" w:eastAsia="ar-SA"/>
        </w:rPr>
      </w:pPr>
      <w:r w:rsidRPr="00ED5023">
        <w:rPr>
          <w:rFonts w:ascii="Book Antiqua" w:hAnsi="Book Antiqua"/>
          <w:sz w:val="20"/>
          <w:lang w:val="tr-TR" w:eastAsia="ar-SA"/>
        </w:rPr>
        <w:t>Ifbp = iradon(x, theta, 'nearest', ’Ram-Lak', size(I0,1))</w:t>
      </w:r>
    </w:p>
    <w:p w:rsidR="0097486A" w:rsidRPr="00ED5023" w:rsidRDefault="0097486A" w:rsidP="0097486A">
      <w:pPr>
        <w:keepNext/>
        <w:keepLines/>
        <w:widowControl w:val="0"/>
        <w:numPr>
          <w:ilvl w:val="0"/>
          <w:numId w:val="10"/>
        </w:numPr>
        <w:rPr>
          <w:rFonts w:ascii="Book Antiqua" w:hAnsi="Book Antiqua"/>
          <w:sz w:val="20"/>
          <w:lang w:eastAsia="ar-SA"/>
        </w:rPr>
      </w:pPr>
      <w:r>
        <w:rPr>
          <w:rFonts w:ascii="Book Antiqua" w:hAnsi="Book Antiqua"/>
          <w:sz w:val="20"/>
          <w:lang w:val="tr-TR"/>
        </w:rPr>
        <w:t xml:space="preserve">1) </w:t>
      </w:r>
      <w:r w:rsidRPr="00ED5023">
        <w:rPr>
          <w:rFonts w:ascii="Book Antiqua" w:hAnsi="Book Antiqua"/>
          <w:sz w:val="20"/>
          <w:lang w:val="tr-TR"/>
        </w:rPr>
        <w:t>Effettuare la stima ai minimi quadrati usando il metodo del gradiente (descritto nelle slides 10 e 26) e le funzio</w:t>
      </w:r>
      <w:r>
        <w:rPr>
          <w:rFonts w:ascii="Book Antiqua" w:hAnsi="Book Antiqua"/>
          <w:sz w:val="20"/>
          <w:lang w:val="tr-TR"/>
        </w:rPr>
        <w:t>ni A(x) e At(x). Usare almeno 15</w:t>
      </w:r>
      <w:r w:rsidRPr="00ED5023">
        <w:rPr>
          <w:rFonts w:ascii="Book Antiqua" w:hAnsi="Book Antiqua"/>
          <w:sz w:val="20"/>
          <w:lang w:val="tr-TR"/>
        </w:rPr>
        <w:t>0 iterazioni.</w:t>
      </w:r>
    </w:p>
    <w:p w:rsidR="0097486A" w:rsidRPr="00ED5023" w:rsidRDefault="0097486A" w:rsidP="0097486A">
      <w:pPr>
        <w:keepNext/>
        <w:keepLines/>
        <w:widowControl w:val="0"/>
        <w:numPr>
          <w:ilvl w:val="0"/>
          <w:numId w:val="10"/>
        </w:numPr>
        <w:rPr>
          <w:rFonts w:ascii="Book Antiqua" w:hAnsi="Book Antiqua"/>
          <w:sz w:val="20"/>
          <w:lang w:eastAsia="ar-SA"/>
        </w:rPr>
      </w:pPr>
      <w:r>
        <w:rPr>
          <w:rFonts w:ascii="Book Antiqua" w:hAnsi="Book Antiqua"/>
          <w:sz w:val="20"/>
          <w:lang w:val="tr-TR" w:eastAsia="ar-SA"/>
        </w:rPr>
        <w:t xml:space="preserve">2) </w:t>
      </w:r>
      <w:r w:rsidRPr="00ED5023">
        <w:rPr>
          <w:rFonts w:ascii="Book Antiqua" w:hAnsi="Book Antiqua"/>
          <w:sz w:val="20"/>
          <w:lang w:val="tr-TR" w:eastAsia="ar-SA"/>
        </w:rPr>
        <w:t>Effettuare la stima ai minimi quadrati usando il metodo del gradiente coniugato (funzione cgRecNE fornita, 20-30 iterazioni, lambda=0). Questo, a convergenza, produce lo stesso risultato del metodo del gradiente a convergenza, ma è molto più veloce.</w:t>
      </w:r>
    </w:p>
    <w:p w:rsidR="0097486A" w:rsidRPr="00ED5023" w:rsidRDefault="0097486A" w:rsidP="0097486A">
      <w:pPr>
        <w:keepNext/>
        <w:keepLines/>
        <w:widowControl w:val="0"/>
        <w:numPr>
          <w:ilvl w:val="0"/>
          <w:numId w:val="10"/>
        </w:numPr>
        <w:rPr>
          <w:rFonts w:ascii="Book Antiqua" w:hAnsi="Book Antiqua"/>
          <w:sz w:val="20"/>
          <w:lang w:eastAsia="ar-SA"/>
        </w:rPr>
      </w:pPr>
      <w:r w:rsidRPr="00ED5023">
        <w:rPr>
          <w:rFonts w:ascii="Book Antiqua" w:hAnsi="Book Antiqua"/>
          <w:sz w:val="20"/>
          <w:lang w:val="tr-TR" w:eastAsia="ar-SA"/>
        </w:rPr>
        <w:t xml:space="preserve">Confrontare i risultati </w:t>
      </w:r>
      <w:r>
        <w:rPr>
          <w:rFonts w:ascii="Book Antiqua" w:hAnsi="Book Antiqua"/>
          <w:sz w:val="20"/>
          <w:lang w:val="tr-TR" w:eastAsia="ar-SA"/>
        </w:rPr>
        <w:t xml:space="preserve">dei metodi iterativi con </w:t>
      </w:r>
      <w:r w:rsidRPr="00ED5023">
        <w:rPr>
          <w:rFonts w:ascii="Book Antiqua" w:hAnsi="Book Antiqua"/>
          <w:sz w:val="20"/>
          <w:lang w:val="tr-TR" w:eastAsia="ar-SA"/>
        </w:rPr>
        <w:t>la retroproiezione filtrata</w:t>
      </w:r>
      <w:r>
        <w:rPr>
          <w:rFonts w:ascii="Book Antiqua" w:hAnsi="Book Antiqua"/>
          <w:sz w:val="20"/>
          <w:lang w:val="tr-TR" w:eastAsia="ar-SA"/>
        </w:rPr>
        <w:t xml:space="preserve"> con due differenti filtri (Ram-Lak e Hann)</w:t>
      </w:r>
    </w:p>
    <w:p w:rsidR="0097486A" w:rsidRPr="00ED5023" w:rsidRDefault="0097486A" w:rsidP="0097486A">
      <w:pPr>
        <w:keepNext/>
        <w:keepLines/>
        <w:widowControl w:val="0"/>
        <w:numPr>
          <w:ilvl w:val="0"/>
          <w:numId w:val="10"/>
        </w:numPr>
        <w:rPr>
          <w:rFonts w:ascii="Book Antiqua" w:hAnsi="Book Antiqua"/>
          <w:sz w:val="20"/>
          <w:lang w:eastAsia="ar-SA"/>
        </w:rPr>
      </w:pPr>
      <w:r w:rsidRPr="00ED5023">
        <w:rPr>
          <w:rFonts w:ascii="Book Antiqua" w:hAnsi="Book Antiqua"/>
          <w:sz w:val="20"/>
          <w:lang w:val="tr-TR" w:eastAsia="ar-SA"/>
        </w:rPr>
        <w:t>Ripetere il tutto usando solo 40 proiezioni</w:t>
      </w:r>
    </w:p>
    <w:p w:rsidR="0097486A" w:rsidRPr="00ED5023" w:rsidRDefault="0097486A" w:rsidP="0097486A">
      <w:pPr>
        <w:keepNext/>
        <w:keepLines/>
        <w:widowControl w:val="0"/>
        <w:rPr>
          <w:lang w:eastAsia="ar-SA"/>
        </w:rPr>
      </w:pPr>
    </w:p>
    <w:p w:rsidR="0097486A" w:rsidRPr="007621D7" w:rsidRDefault="0097486A" w:rsidP="0097486A">
      <w:pPr>
        <w:keepNext/>
        <w:keepLines/>
        <w:widowControl w:val="0"/>
        <w:rPr>
          <w:rFonts w:ascii="Book Antiqua" w:hAnsi="Book Antiqua"/>
          <w:b/>
          <w:sz w:val="20"/>
          <w:szCs w:val="20"/>
          <w:lang w:eastAsia="ar-SA"/>
        </w:rPr>
      </w:pPr>
      <w:r w:rsidRPr="007621D7">
        <w:rPr>
          <w:rFonts w:ascii="Book Antiqua" w:hAnsi="Book Antiqua"/>
          <w:b/>
          <w:sz w:val="20"/>
          <w:szCs w:val="20"/>
          <w:lang w:eastAsia="ar-SA"/>
        </w:rPr>
        <w:t>Per sviluppare l’algoritmo iterativo si devono calcolare:</w:t>
      </w:r>
    </w:p>
    <w:p w:rsidR="0097486A" w:rsidRPr="00ED5023" w:rsidRDefault="0097486A" w:rsidP="0097486A">
      <w:pPr>
        <w:keepNext/>
        <w:keepLines/>
        <w:widowControl w:val="0"/>
        <w:jc w:val="both"/>
        <w:rPr>
          <w:rFonts w:ascii="Book Antiqua" w:hAnsi="Book Antiqua"/>
          <w:sz w:val="20"/>
          <w:szCs w:val="20"/>
        </w:rPr>
      </w:pPr>
      <w:r w:rsidRPr="00ED5023">
        <w:rPr>
          <w:rFonts w:ascii="Book Antiqua" w:hAnsi="Book Antiqua"/>
          <w:sz w:val="20"/>
          <w:szCs w:val="20"/>
          <w:lang w:eastAsia="ar-SA"/>
        </w:rPr>
        <w:t xml:space="preserve">1) l’errore al passo k: </w:t>
      </w:r>
      <w:r w:rsidRPr="00ED5023">
        <w:rPr>
          <w:rFonts w:ascii="Book Antiqua" w:hAnsi="Book Antiqua"/>
          <w:position w:val="-12"/>
          <w:sz w:val="20"/>
          <w:szCs w:val="20"/>
        </w:rPr>
        <w:object w:dxaOrig="1300" w:dyaOrig="380">
          <v:shape id="_x0000_i1153" type="#_x0000_t75" style="width:70.95pt;height:16.1pt" o:ole="">
            <v:imagedata r:id="rId92" o:title=""/>
          </v:shape>
          <o:OLEObject Type="Embed" ProgID="Equation.3" ShapeID="_x0000_i1153" DrawAspect="Content" ObjectID="_1602934478" r:id="rId108"/>
        </w:object>
      </w:r>
      <w:r w:rsidRPr="00ED5023">
        <w:rPr>
          <w:rFonts w:ascii="Book Antiqua" w:hAnsi="Book Antiqua"/>
          <w:sz w:val="20"/>
          <w:szCs w:val="20"/>
        </w:rPr>
        <w:t>, dove:</w:t>
      </w:r>
    </w:p>
    <w:p w:rsidR="0097486A" w:rsidRPr="00ED5023" w:rsidRDefault="0097486A" w:rsidP="0097486A">
      <w:pPr>
        <w:keepNext/>
        <w:keepLines/>
        <w:widowControl w:val="0"/>
        <w:jc w:val="both"/>
        <w:rPr>
          <w:rFonts w:ascii="Book Antiqua" w:hAnsi="Book Antiqua"/>
          <w:sz w:val="20"/>
          <w:szCs w:val="20"/>
        </w:rPr>
      </w:pPr>
      <w:r w:rsidRPr="00ED5023">
        <w:rPr>
          <w:rFonts w:ascii="Book Antiqua" w:hAnsi="Book Antiqua"/>
          <w:sz w:val="20"/>
          <w:szCs w:val="20"/>
        </w:rPr>
        <w:tab/>
        <w:t xml:space="preserve">y </w:t>
      </w:r>
      <w:r>
        <w:rPr>
          <w:rFonts w:ascii="Book Antiqua" w:hAnsi="Book Antiqua"/>
          <w:sz w:val="20"/>
          <w:szCs w:val="20"/>
        </w:rPr>
        <w:t xml:space="preserve">valore misurato del </w:t>
      </w:r>
      <w:r w:rsidRPr="00ED5023">
        <w:rPr>
          <w:rFonts w:ascii="Book Antiqua" w:hAnsi="Book Antiqua"/>
          <w:sz w:val="20"/>
          <w:szCs w:val="20"/>
        </w:rPr>
        <w:t>sinogramma</w:t>
      </w:r>
      <w:r>
        <w:rPr>
          <w:rFonts w:ascii="Book Antiqua" w:hAnsi="Book Antiqua"/>
          <w:sz w:val="20"/>
          <w:szCs w:val="20"/>
        </w:rPr>
        <w:t xml:space="preserve"> (nel nostro caso è il valore ottenuto mediante radon)</w:t>
      </w:r>
    </w:p>
    <w:p w:rsidR="0097486A" w:rsidRPr="00ED5023" w:rsidRDefault="0097486A" w:rsidP="0097486A">
      <w:pPr>
        <w:keepNext/>
        <w:keepLines/>
        <w:widowControl w:val="0"/>
        <w:jc w:val="both"/>
        <w:rPr>
          <w:rFonts w:ascii="Book Antiqua" w:hAnsi="Book Antiqua"/>
          <w:sz w:val="20"/>
          <w:szCs w:val="20"/>
        </w:rPr>
      </w:pPr>
      <w:r w:rsidRPr="00ED5023">
        <w:rPr>
          <w:rFonts w:ascii="Book Antiqua" w:hAnsi="Book Antiqua"/>
          <w:sz w:val="20"/>
          <w:szCs w:val="20"/>
        </w:rPr>
        <w:tab/>
        <w:t>x</w:t>
      </w:r>
      <w:r w:rsidRPr="00ED5023">
        <w:rPr>
          <w:rFonts w:ascii="Book Antiqua" w:hAnsi="Book Antiqua"/>
          <w:sz w:val="20"/>
          <w:szCs w:val="20"/>
          <w:vertAlign w:val="subscript"/>
        </w:rPr>
        <w:t>k</w:t>
      </w:r>
      <w:r w:rsidRPr="00ED5023">
        <w:rPr>
          <w:rFonts w:ascii="Book Antiqua" w:hAnsi="Book Antiqua"/>
          <w:sz w:val="20"/>
          <w:szCs w:val="20"/>
        </w:rPr>
        <w:t xml:space="preserve"> immagine al passo k</w:t>
      </w:r>
    </w:p>
    <w:p w:rsidR="0097486A" w:rsidRPr="00ED5023" w:rsidRDefault="0097486A" w:rsidP="0097486A">
      <w:pPr>
        <w:keepNext/>
        <w:keepLines/>
        <w:widowControl w:val="0"/>
        <w:jc w:val="both"/>
        <w:rPr>
          <w:rFonts w:ascii="Book Antiqua" w:hAnsi="Book Antiqua"/>
          <w:sz w:val="20"/>
          <w:szCs w:val="20"/>
        </w:rPr>
      </w:pPr>
      <w:r w:rsidRPr="00ED5023">
        <w:rPr>
          <w:rFonts w:ascii="Book Antiqua" w:hAnsi="Book Antiqua"/>
          <w:sz w:val="20"/>
          <w:szCs w:val="20"/>
        </w:rPr>
        <w:tab/>
        <w:t>A trasformata di Radon</w:t>
      </w:r>
    </w:p>
    <w:p w:rsidR="0097486A" w:rsidRPr="00ED5023" w:rsidRDefault="0097486A" w:rsidP="0097486A">
      <w:pPr>
        <w:keepNext/>
        <w:keepLines/>
        <w:widowControl w:val="0"/>
        <w:jc w:val="both"/>
        <w:rPr>
          <w:rFonts w:ascii="Book Antiqua" w:hAnsi="Book Antiqua"/>
          <w:sz w:val="20"/>
          <w:szCs w:val="20"/>
        </w:rPr>
      </w:pPr>
      <w:r w:rsidRPr="00ED5023">
        <w:rPr>
          <w:rFonts w:ascii="Book Antiqua" w:hAnsi="Book Antiqua"/>
          <w:sz w:val="20"/>
          <w:szCs w:val="20"/>
        </w:rPr>
        <w:tab/>
        <w:t>A</w:t>
      </w:r>
      <w:r w:rsidRPr="00ED5023">
        <w:rPr>
          <w:rFonts w:ascii="Book Antiqua" w:hAnsi="Book Antiqua"/>
          <w:sz w:val="20"/>
          <w:szCs w:val="20"/>
          <w:vertAlign w:val="superscript"/>
        </w:rPr>
        <w:t>T</w:t>
      </w:r>
      <w:r w:rsidRPr="00ED5023">
        <w:rPr>
          <w:rFonts w:ascii="Book Antiqua" w:hAnsi="Book Antiqua"/>
          <w:sz w:val="20"/>
          <w:szCs w:val="20"/>
        </w:rPr>
        <w:t xml:space="preserve"> trasformata inversa di Radon</w:t>
      </w:r>
    </w:p>
    <w:p w:rsidR="0097486A" w:rsidRDefault="0097486A" w:rsidP="0097486A">
      <w:pPr>
        <w:keepNext/>
        <w:keepLines/>
        <w:widowControl w:val="0"/>
        <w:jc w:val="both"/>
        <w:rPr>
          <w:rFonts w:ascii="Book Antiqua" w:hAnsi="Book Antiqua"/>
          <w:sz w:val="20"/>
          <w:szCs w:val="20"/>
        </w:rPr>
      </w:pPr>
      <w:r>
        <w:rPr>
          <w:rFonts w:ascii="Book Antiqua" w:hAnsi="Book Antiqua"/>
          <w:sz w:val="20"/>
          <w:szCs w:val="20"/>
        </w:rPr>
        <w:t>Si osservi che l</w:t>
      </w:r>
      <w:r w:rsidRPr="00ED5023">
        <w:rPr>
          <w:rFonts w:ascii="Book Antiqua" w:hAnsi="Book Antiqua"/>
          <w:sz w:val="20"/>
          <w:szCs w:val="20"/>
        </w:rPr>
        <w:t>a componente dentro la parentesi è definita nel dominio del sinogramma; dopo l’applicazione di A</w:t>
      </w:r>
      <w:r w:rsidRPr="00ED5023">
        <w:rPr>
          <w:rFonts w:ascii="Book Antiqua" w:hAnsi="Book Antiqua"/>
          <w:sz w:val="20"/>
          <w:szCs w:val="20"/>
          <w:vertAlign w:val="superscript"/>
        </w:rPr>
        <w:t>T</w:t>
      </w:r>
      <w:r w:rsidRPr="00ED5023">
        <w:rPr>
          <w:rFonts w:ascii="Book Antiqua" w:hAnsi="Book Antiqua"/>
          <w:sz w:val="20"/>
          <w:szCs w:val="20"/>
        </w:rPr>
        <w:t xml:space="preserve"> siamo nel dominio dell’immagine.</w:t>
      </w:r>
    </w:p>
    <w:p w:rsidR="0097486A" w:rsidRPr="00ED5023" w:rsidRDefault="0097486A" w:rsidP="0097486A">
      <w:pPr>
        <w:keepNext/>
        <w:keepLines/>
        <w:widowControl w:val="0"/>
        <w:jc w:val="both"/>
        <w:rPr>
          <w:rFonts w:ascii="Book Antiqua" w:hAnsi="Book Antiqua"/>
          <w:sz w:val="20"/>
          <w:szCs w:val="20"/>
          <w:lang w:eastAsia="ar-SA"/>
        </w:rPr>
      </w:pPr>
    </w:p>
    <w:p w:rsidR="0097486A" w:rsidRDefault="0097486A" w:rsidP="0097486A">
      <w:pPr>
        <w:keepNext/>
        <w:keepLines/>
        <w:widowControl w:val="0"/>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res = At(A(xk)) - At(y);   </w:t>
      </w:r>
      <w:r>
        <w:rPr>
          <w:rFonts w:ascii="Courier New" w:hAnsi="Courier New" w:cs="Courier New"/>
          <w:color w:val="228B22"/>
          <w:sz w:val="20"/>
          <w:szCs w:val="20"/>
        </w:rPr>
        <w:t>% residuo nel dominio dell'immagine</w:t>
      </w:r>
    </w:p>
    <w:p w:rsidR="0097486A" w:rsidRDefault="0097486A" w:rsidP="0097486A">
      <w:pPr>
        <w:keepNext/>
        <w:keepLines/>
        <w:widowControl w:val="0"/>
        <w:jc w:val="both"/>
        <w:rPr>
          <w:rFonts w:ascii="Book Antiqua" w:hAnsi="Book Antiqua"/>
          <w:sz w:val="20"/>
          <w:szCs w:val="20"/>
          <w:lang w:eastAsia="ar-SA"/>
        </w:rPr>
      </w:pPr>
    </w:p>
    <w:p w:rsidR="0097486A" w:rsidRPr="00ED5023" w:rsidRDefault="0097486A" w:rsidP="0097486A">
      <w:pPr>
        <w:keepNext/>
        <w:keepLines/>
        <w:widowControl w:val="0"/>
        <w:jc w:val="both"/>
        <w:rPr>
          <w:rFonts w:ascii="Book Antiqua" w:hAnsi="Book Antiqua"/>
          <w:sz w:val="20"/>
          <w:szCs w:val="20"/>
          <w:lang w:eastAsia="ar-SA"/>
        </w:rPr>
      </w:pPr>
      <w:r w:rsidRPr="00ED5023">
        <w:rPr>
          <w:rFonts w:ascii="Book Antiqua" w:hAnsi="Book Antiqua"/>
          <w:sz w:val="20"/>
          <w:szCs w:val="20"/>
          <w:lang w:eastAsia="ar-SA"/>
        </w:rPr>
        <w:t>2) il termine x</w:t>
      </w:r>
      <w:r w:rsidRPr="00ED5023">
        <w:rPr>
          <w:rFonts w:ascii="Book Antiqua" w:hAnsi="Book Antiqua"/>
          <w:sz w:val="20"/>
          <w:szCs w:val="20"/>
          <w:vertAlign w:val="subscript"/>
          <w:lang w:eastAsia="ar-SA"/>
        </w:rPr>
        <w:t>k+1</w:t>
      </w:r>
      <w:r w:rsidRPr="00ED5023">
        <w:rPr>
          <w:rFonts w:ascii="Book Antiqua" w:hAnsi="Book Antiqua"/>
          <w:sz w:val="20"/>
          <w:szCs w:val="20"/>
          <w:lang w:eastAsia="ar-SA"/>
        </w:rPr>
        <w:t xml:space="preserve"> e quindi il valore di </w:t>
      </w:r>
      <w:r w:rsidRPr="00ED5023">
        <w:rPr>
          <w:rFonts w:ascii="Book Antiqua" w:hAnsi="Book Antiqua"/>
          <w:position w:val="-12"/>
          <w:sz w:val="20"/>
          <w:szCs w:val="20"/>
        </w:rPr>
        <w:object w:dxaOrig="279" w:dyaOrig="360">
          <v:shape id="_x0000_i1154" type="#_x0000_t75" style="width:15.05pt;height:22.55pt" o:ole="">
            <v:imagedata r:id="rId109" o:title=""/>
          </v:shape>
          <o:OLEObject Type="Embed" ProgID="Equation.3" ShapeID="_x0000_i1154" DrawAspect="Content" ObjectID="_1602934479" r:id="rId110"/>
        </w:object>
      </w:r>
      <w:r w:rsidRPr="00ED5023">
        <w:rPr>
          <w:rFonts w:ascii="Book Antiqua" w:hAnsi="Book Antiqua"/>
          <w:sz w:val="20"/>
          <w:szCs w:val="20"/>
        </w:rPr>
        <w:t xml:space="preserve"> alla i-esima iterazione;</w:t>
      </w:r>
    </w:p>
    <w:p w:rsidR="0097486A" w:rsidRDefault="0097486A" w:rsidP="0097486A">
      <w:pPr>
        <w:keepNext/>
        <w:keepLines/>
        <w:widowControl w:val="0"/>
        <w:jc w:val="both"/>
        <w:rPr>
          <w:rFonts w:ascii="Book Antiqua" w:hAnsi="Book Antiqua"/>
          <w:sz w:val="20"/>
          <w:szCs w:val="20"/>
        </w:rPr>
      </w:pPr>
      <w:r w:rsidRPr="00ED5023">
        <w:rPr>
          <w:rFonts w:ascii="Book Antiqua" w:hAnsi="Book Antiqua"/>
          <w:position w:val="-12"/>
          <w:sz w:val="20"/>
          <w:szCs w:val="20"/>
        </w:rPr>
        <w:object w:dxaOrig="2600" w:dyaOrig="380">
          <v:shape id="_x0000_i1155" type="#_x0000_t75" style="width:128.95pt;height:15.05pt" o:ole="">
            <v:imagedata r:id="rId111" o:title=""/>
          </v:shape>
          <o:OLEObject Type="Embed" ProgID="Equation.3" ShapeID="_x0000_i1155" DrawAspect="Content" ObjectID="_1602934480" r:id="rId112"/>
        </w:object>
      </w:r>
    </w:p>
    <w:p w:rsidR="0097486A" w:rsidRDefault="0097486A" w:rsidP="0097486A">
      <w:pPr>
        <w:keepNext/>
        <w:keepLines/>
        <w:widowControl w:val="0"/>
        <w:autoSpaceDE w:val="0"/>
        <w:autoSpaceDN w:val="0"/>
        <w:adjustRightInd w:val="0"/>
        <w:spacing w:line="240" w:lineRule="auto"/>
        <w:rPr>
          <w:rFonts w:ascii="Courier New" w:hAnsi="Courier New" w:cs="Courier New"/>
          <w:color w:val="000000"/>
          <w:sz w:val="20"/>
          <w:szCs w:val="20"/>
        </w:rPr>
      </w:pPr>
    </w:p>
    <w:p w:rsidR="0097486A" w:rsidRPr="00283FBD" w:rsidRDefault="0097486A" w:rsidP="0097486A">
      <w:pPr>
        <w:keepNext/>
        <w:keepLines/>
        <w:widowControl w:val="0"/>
        <w:autoSpaceDE w:val="0"/>
        <w:autoSpaceDN w:val="0"/>
        <w:adjustRightInd w:val="0"/>
        <w:spacing w:line="240" w:lineRule="auto"/>
        <w:rPr>
          <w:rFonts w:ascii="Courier New" w:hAnsi="Courier New" w:cs="Courier New"/>
          <w:sz w:val="24"/>
          <w:szCs w:val="24"/>
          <w:lang w:val="en-US"/>
        </w:rPr>
      </w:pPr>
      <w:r w:rsidRPr="00283FBD">
        <w:rPr>
          <w:rFonts w:ascii="Courier New" w:hAnsi="Courier New" w:cs="Courier New"/>
          <w:color w:val="000000"/>
          <w:sz w:val="20"/>
          <w:szCs w:val="20"/>
          <w:lang w:val="en-US"/>
        </w:rPr>
        <w:t>xk = xk - stepSize*res;</w:t>
      </w:r>
    </w:p>
    <w:p w:rsidR="0097486A" w:rsidRDefault="0097486A" w:rsidP="0097486A">
      <w:pPr>
        <w:keepNext/>
        <w:keepLines/>
        <w:widowControl w:val="0"/>
        <w:autoSpaceDE w:val="0"/>
        <w:autoSpaceDN w:val="0"/>
        <w:adjustRightInd w:val="0"/>
        <w:spacing w:line="240" w:lineRule="auto"/>
        <w:rPr>
          <w:rFonts w:ascii="Courier New" w:hAnsi="Courier New" w:cs="Courier New"/>
          <w:color w:val="000000"/>
          <w:sz w:val="20"/>
          <w:szCs w:val="20"/>
          <w:lang w:val="en-US"/>
        </w:rPr>
      </w:pPr>
      <w:r w:rsidRPr="00283FBD">
        <w:rPr>
          <w:rFonts w:ascii="Courier New" w:hAnsi="Courier New" w:cs="Courier New"/>
          <w:color w:val="000000"/>
          <w:sz w:val="20"/>
          <w:szCs w:val="20"/>
          <w:lang w:val="en-US"/>
        </w:rPr>
        <w:t>stepSize = 5/25;</w:t>
      </w:r>
    </w:p>
    <w:p w:rsidR="0097486A" w:rsidRPr="00283FBD" w:rsidRDefault="0097486A" w:rsidP="0097486A">
      <w:pPr>
        <w:keepNext/>
        <w:keepLines/>
        <w:widowControl w:val="0"/>
        <w:autoSpaceDE w:val="0"/>
        <w:autoSpaceDN w:val="0"/>
        <w:adjustRightInd w:val="0"/>
        <w:spacing w:line="240" w:lineRule="auto"/>
        <w:rPr>
          <w:rFonts w:ascii="Courier New" w:hAnsi="Courier New" w:cs="Courier New"/>
          <w:sz w:val="24"/>
          <w:szCs w:val="24"/>
          <w:lang w:val="en-US"/>
        </w:rPr>
      </w:pPr>
    </w:p>
    <w:p w:rsidR="0097486A" w:rsidRDefault="0097486A" w:rsidP="0097486A">
      <w:pPr>
        <w:keepNext/>
        <w:keepLines/>
        <w:widowControl w:val="0"/>
        <w:jc w:val="both"/>
        <w:rPr>
          <w:rFonts w:ascii="Book Antiqua" w:hAnsi="Book Antiqua"/>
          <w:sz w:val="20"/>
          <w:szCs w:val="20"/>
        </w:rPr>
      </w:pPr>
      <w:r>
        <w:rPr>
          <w:rFonts w:ascii="Book Antiqua" w:hAnsi="Book Antiqua"/>
          <w:sz w:val="20"/>
          <w:szCs w:val="20"/>
        </w:rPr>
        <w:t>3</w:t>
      </w:r>
      <w:r w:rsidRPr="00ED5023">
        <w:rPr>
          <w:rFonts w:ascii="Book Antiqua" w:hAnsi="Book Antiqua"/>
          <w:sz w:val="20"/>
          <w:szCs w:val="20"/>
        </w:rPr>
        <w:t>) il numero di iterazioni può essere scelto sulla base della bontà della ricostruzione (es. visiva), oppure sulla base dell’errore calcolato al punto precedente.</w:t>
      </w:r>
      <w:r>
        <w:rPr>
          <w:rFonts w:ascii="Book Antiqua" w:hAnsi="Book Antiqua"/>
          <w:sz w:val="20"/>
          <w:szCs w:val="20"/>
        </w:rPr>
        <w:t xml:space="preserve"> In ogni caso conviene mettere un controllo del tipo:</w:t>
      </w:r>
    </w:p>
    <w:p w:rsidR="0097486A" w:rsidRDefault="0097486A" w:rsidP="0097486A">
      <w:pPr>
        <w:keepNext/>
        <w:keepLines/>
        <w:widowControl w:val="0"/>
        <w:jc w:val="both"/>
        <w:rPr>
          <w:rFonts w:ascii="Book Antiqua" w:hAnsi="Book Antiqua"/>
          <w:sz w:val="20"/>
          <w:szCs w:val="20"/>
        </w:rPr>
      </w:pPr>
    </w:p>
    <w:p w:rsidR="0097486A" w:rsidRDefault="0097486A" w:rsidP="0097486A">
      <w:pPr>
        <w:keepNext/>
        <w:keepLines/>
        <w:widowControl w:val="0"/>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16"/>
          <w:szCs w:val="16"/>
        </w:rPr>
        <w:t xml:space="preserve">Obj = norm(y1(:)-y(:));  </w:t>
      </w:r>
      <w:r>
        <w:rPr>
          <w:rFonts w:ascii="Courier New" w:hAnsi="Courier New" w:cs="Courier New"/>
          <w:color w:val="228B22"/>
          <w:sz w:val="16"/>
          <w:szCs w:val="16"/>
        </w:rPr>
        <w:t>% distanza nel dominio del sinogramma</w:t>
      </w:r>
    </w:p>
    <w:p w:rsidR="0097486A" w:rsidRDefault="0097486A" w:rsidP="0097486A">
      <w:pPr>
        <w:keepNext/>
        <w:keepLines/>
        <w:widowControl w:val="0"/>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16"/>
          <w:szCs w:val="16"/>
        </w:rPr>
        <w:t xml:space="preserve">        </w:t>
      </w:r>
    </w:p>
    <w:p w:rsidR="0097486A" w:rsidRPr="00283FBD" w:rsidRDefault="0097486A" w:rsidP="0097486A">
      <w:pPr>
        <w:keepNext/>
        <w:keepLines/>
        <w:widowControl w:val="0"/>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16"/>
          <w:szCs w:val="16"/>
        </w:rPr>
        <w:t xml:space="preserve">        </w:t>
      </w:r>
      <w:r w:rsidRPr="00283FBD">
        <w:rPr>
          <w:rFonts w:ascii="Courier New" w:hAnsi="Courier New" w:cs="Courier New"/>
          <w:color w:val="0000FF"/>
          <w:sz w:val="16"/>
          <w:szCs w:val="16"/>
          <w:lang w:val="en-US"/>
        </w:rPr>
        <w:t>if</w:t>
      </w:r>
      <w:r w:rsidRPr="00283FBD">
        <w:rPr>
          <w:rFonts w:ascii="Courier New" w:hAnsi="Courier New" w:cs="Courier New"/>
          <w:color w:val="000000"/>
          <w:sz w:val="16"/>
          <w:szCs w:val="16"/>
          <w:lang w:val="en-US"/>
        </w:rPr>
        <w:t xml:space="preserve"> Obj &lt; prevObj</w:t>
      </w:r>
    </w:p>
    <w:p w:rsidR="0097486A" w:rsidRPr="00283FBD" w:rsidRDefault="0097486A" w:rsidP="0097486A">
      <w:pPr>
        <w:keepNext/>
        <w:keepLines/>
        <w:widowControl w:val="0"/>
        <w:autoSpaceDE w:val="0"/>
        <w:autoSpaceDN w:val="0"/>
        <w:adjustRightInd w:val="0"/>
        <w:spacing w:line="240" w:lineRule="auto"/>
        <w:rPr>
          <w:rFonts w:ascii="Courier New" w:hAnsi="Courier New" w:cs="Courier New"/>
          <w:sz w:val="24"/>
          <w:szCs w:val="24"/>
          <w:lang w:val="en-US"/>
        </w:rPr>
      </w:pPr>
      <w:r w:rsidRPr="00283FBD">
        <w:rPr>
          <w:rFonts w:ascii="Courier New" w:hAnsi="Courier New" w:cs="Courier New"/>
          <w:color w:val="000000"/>
          <w:sz w:val="16"/>
          <w:szCs w:val="16"/>
          <w:lang w:val="en-US"/>
        </w:rPr>
        <w:t xml:space="preserve">            prevObj = Obj;</w:t>
      </w:r>
    </w:p>
    <w:p w:rsidR="0097486A" w:rsidRDefault="0097486A" w:rsidP="0097486A">
      <w:pPr>
        <w:keepNext/>
        <w:keepLines/>
        <w:widowControl w:val="0"/>
        <w:autoSpaceDE w:val="0"/>
        <w:autoSpaceDN w:val="0"/>
        <w:adjustRightInd w:val="0"/>
        <w:spacing w:line="240" w:lineRule="auto"/>
        <w:rPr>
          <w:rFonts w:ascii="Courier New" w:hAnsi="Courier New" w:cs="Courier New"/>
          <w:sz w:val="24"/>
          <w:szCs w:val="24"/>
        </w:rPr>
      </w:pPr>
      <w:r w:rsidRPr="00283FBD">
        <w:rPr>
          <w:rFonts w:ascii="Courier New" w:hAnsi="Courier New" w:cs="Courier New"/>
          <w:color w:val="000000"/>
          <w:sz w:val="16"/>
          <w:szCs w:val="16"/>
          <w:lang w:val="en-US"/>
        </w:rPr>
        <w:t xml:space="preserve">            </w:t>
      </w:r>
      <w:r>
        <w:rPr>
          <w:rFonts w:ascii="Courier New" w:hAnsi="Courier New" w:cs="Courier New"/>
          <w:color w:val="000000"/>
          <w:sz w:val="16"/>
          <w:szCs w:val="16"/>
        </w:rPr>
        <w:t>stepSize = st;</w:t>
      </w:r>
    </w:p>
    <w:p w:rsidR="0097486A" w:rsidRDefault="0097486A" w:rsidP="0097486A">
      <w:pPr>
        <w:keepNext/>
        <w:keepLines/>
        <w:widowControl w:val="0"/>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97486A" w:rsidRDefault="0097486A" w:rsidP="0097486A">
      <w:pPr>
        <w:keepNext/>
        <w:keepLines/>
        <w:widowControl w:val="0"/>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0000FF"/>
          <w:sz w:val="16"/>
          <w:szCs w:val="16"/>
        </w:rPr>
        <w:t>end</w:t>
      </w:r>
    </w:p>
    <w:p w:rsidR="0097486A" w:rsidRPr="00ED5023" w:rsidRDefault="0097486A" w:rsidP="0097486A">
      <w:pPr>
        <w:keepNext/>
        <w:keepLines/>
        <w:widowControl w:val="0"/>
        <w:jc w:val="both"/>
      </w:pPr>
    </w:p>
    <w:p w:rsidR="0097486A" w:rsidRPr="00ED5023" w:rsidRDefault="0097486A" w:rsidP="0097486A">
      <w:pPr>
        <w:keepNext/>
        <w:keepLines/>
        <w:widowControl w:val="0"/>
        <w:rPr>
          <w:rFonts w:ascii="Book Antiqua" w:hAnsi="Book Antiqua"/>
          <w:sz w:val="20"/>
          <w:lang w:eastAsia="ar-SA"/>
        </w:rPr>
      </w:pPr>
      <w:r w:rsidRPr="00ED5023">
        <w:rPr>
          <w:rFonts w:ascii="Book Antiqua" w:hAnsi="Book Antiqua"/>
          <w:sz w:val="20"/>
          <w:lang w:eastAsia="ar-SA"/>
        </w:rPr>
        <w:t>Alcuni risultati attesi:</w:t>
      </w:r>
    </w:p>
    <w:p w:rsidR="0097486A" w:rsidRPr="00ED5023" w:rsidRDefault="0097486A" w:rsidP="0097486A">
      <w:pPr>
        <w:keepNext/>
        <w:keepLines/>
        <w:widowControl w:val="0"/>
        <w:rPr>
          <w:rFonts w:ascii="Book Antiqua" w:hAnsi="Book Antiqua"/>
          <w:sz w:val="20"/>
          <w:lang w:eastAsia="ar-SA"/>
        </w:rPr>
      </w:pPr>
      <w:r w:rsidRPr="00ED5023">
        <w:rPr>
          <w:rFonts w:ascii="Book Antiqua" w:hAnsi="Book Antiqua"/>
          <w:sz w:val="20"/>
          <w:lang w:eastAsia="ar-SA"/>
        </w:rPr>
        <w:t>a) metodo del gradiente</w:t>
      </w:r>
    </w:p>
    <w:p w:rsidR="0097486A" w:rsidRPr="00ED5023" w:rsidRDefault="0097486A" w:rsidP="0097486A">
      <w:pPr>
        <w:keepNext/>
        <w:keepLines/>
        <w:widowControl w:val="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38369B14" wp14:editId="21E8191F">
            <wp:extent cx="4725749" cy="2005514"/>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729814" cy="2007239"/>
                    </a:xfrm>
                    <a:prstGeom prst="rect">
                      <a:avLst/>
                    </a:prstGeom>
                    <a:noFill/>
                    <a:ln>
                      <a:noFill/>
                    </a:ln>
                  </pic:spPr>
                </pic:pic>
              </a:graphicData>
            </a:graphic>
          </wp:inline>
        </w:drawing>
      </w:r>
    </w:p>
    <w:p w:rsidR="0097486A" w:rsidRPr="00ED5023" w:rsidRDefault="0097486A" w:rsidP="0097486A">
      <w:pPr>
        <w:keepNext/>
        <w:keepLines/>
        <w:widowControl w:val="0"/>
        <w:jc w:val="center"/>
        <w:rPr>
          <w:rFonts w:ascii="Book Antiqua" w:hAnsi="Book Antiqua"/>
          <w:sz w:val="20"/>
          <w:lang w:eastAsia="ar-SA"/>
        </w:rPr>
      </w:pPr>
      <w:r w:rsidRPr="00ED5023">
        <w:rPr>
          <w:rFonts w:ascii="Book Antiqua" w:hAnsi="Book Antiqua"/>
          <w:sz w:val="20"/>
          <w:lang w:eastAsia="ar-SA"/>
        </w:rPr>
        <w:t>Residuo con il metodo del gradiente</w:t>
      </w:r>
      <w:r w:rsidRPr="00ED5023">
        <w:rPr>
          <w:rFonts w:ascii="Book Antiqua" w:hAnsi="Book Antiqua"/>
          <w:sz w:val="20"/>
          <w:lang w:eastAsia="ar-SA"/>
        </w:rPr>
        <w:tab/>
      </w:r>
      <w:r w:rsidRPr="00ED5023">
        <w:rPr>
          <w:rFonts w:ascii="Book Antiqua" w:hAnsi="Book Antiqua"/>
          <w:sz w:val="20"/>
          <w:lang w:eastAsia="ar-SA"/>
        </w:rPr>
        <w:tab/>
        <w:t>Immagine di partenza</w:t>
      </w:r>
    </w:p>
    <w:p w:rsidR="0097486A" w:rsidRPr="00ED5023" w:rsidRDefault="0097486A" w:rsidP="0097486A">
      <w:pPr>
        <w:keepNext/>
        <w:keepLines/>
        <w:widowControl w:val="0"/>
        <w:jc w:val="center"/>
        <w:rPr>
          <w:rFonts w:ascii="Book Antiqua" w:hAnsi="Book Antiqua"/>
          <w:sz w:val="20"/>
          <w:lang w:eastAsia="ar-SA"/>
        </w:rPr>
      </w:pPr>
    </w:p>
    <w:p w:rsidR="0097486A" w:rsidRPr="00ED5023" w:rsidRDefault="0097486A" w:rsidP="0097486A">
      <w:pPr>
        <w:keepNext/>
        <w:keepLines/>
        <w:widowControl w:val="0"/>
        <w:jc w:val="both"/>
        <w:rPr>
          <w:rFonts w:ascii="Book Antiqua" w:hAnsi="Book Antiqua"/>
          <w:sz w:val="20"/>
          <w:lang w:eastAsia="ar-SA"/>
        </w:rPr>
      </w:pPr>
      <w:r w:rsidRPr="00ED5023">
        <w:rPr>
          <w:rFonts w:ascii="Book Antiqua" w:hAnsi="Book Antiqua"/>
          <w:sz w:val="20"/>
          <w:lang w:eastAsia="ar-SA"/>
        </w:rPr>
        <w:t>b) metodo del gradiente coniugato</w:t>
      </w:r>
    </w:p>
    <w:p w:rsidR="0097486A" w:rsidRPr="00ED5023" w:rsidRDefault="0097486A" w:rsidP="0097486A">
      <w:pPr>
        <w:keepNext/>
        <w:keepLines/>
        <w:widowControl w:val="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60187F58" wp14:editId="26DA3EF1">
            <wp:extent cx="4518208" cy="1290917"/>
            <wp:effectExtent l="0" t="0" r="0" b="0"/>
            <wp:docPr id="188" name="Immagin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29710" cy="1294203"/>
                    </a:xfrm>
                    <a:prstGeom prst="rect">
                      <a:avLst/>
                    </a:prstGeom>
                    <a:noFill/>
                    <a:ln>
                      <a:noFill/>
                    </a:ln>
                  </pic:spPr>
                </pic:pic>
              </a:graphicData>
            </a:graphic>
          </wp:inline>
        </w:drawing>
      </w:r>
    </w:p>
    <w:p w:rsidR="0097486A" w:rsidRPr="00ED5023" w:rsidRDefault="0097486A" w:rsidP="0097486A">
      <w:pPr>
        <w:keepNext/>
        <w:keepLines/>
        <w:widowControl w:val="0"/>
        <w:jc w:val="center"/>
        <w:rPr>
          <w:rFonts w:ascii="Book Antiqua" w:hAnsi="Book Antiqua"/>
          <w:sz w:val="20"/>
          <w:lang w:eastAsia="ar-SA"/>
        </w:rPr>
      </w:pPr>
      <w:r w:rsidRPr="00ED5023">
        <w:rPr>
          <w:rFonts w:ascii="Book Antiqua" w:hAnsi="Book Antiqua"/>
          <w:noProof/>
          <w:sz w:val="20"/>
          <w:lang w:eastAsia="it-IT"/>
        </w:rPr>
        <w:lastRenderedPageBreak/>
        <w:drawing>
          <wp:inline distT="0" distB="0" distL="0" distR="0" wp14:anchorId="1DAD7394" wp14:editId="2237A7F2">
            <wp:extent cx="4847130" cy="2152481"/>
            <wp:effectExtent l="0" t="0" r="0" b="0"/>
            <wp:docPr id="116" name="Immagin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851379" cy="2154368"/>
                    </a:xfrm>
                    <a:prstGeom prst="rect">
                      <a:avLst/>
                    </a:prstGeom>
                    <a:noFill/>
                    <a:ln>
                      <a:noFill/>
                    </a:ln>
                  </pic:spPr>
                </pic:pic>
              </a:graphicData>
            </a:graphic>
          </wp:inline>
        </w:drawing>
      </w:r>
    </w:p>
    <w:p w:rsidR="0097486A" w:rsidRPr="00ED5023" w:rsidRDefault="0097486A" w:rsidP="0097486A">
      <w:pPr>
        <w:keepNext/>
        <w:keepLines/>
        <w:widowControl w:val="0"/>
        <w:jc w:val="center"/>
        <w:rPr>
          <w:rFonts w:ascii="Book Antiqua" w:hAnsi="Book Antiqua"/>
          <w:sz w:val="20"/>
          <w:lang w:eastAsia="ar-SA"/>
        </w:rPr>
      </w:pPr>
      <w:r w:rsidRPr="00ED5023">
        <w:rPr>
          <w:rFonts w:ascii="Book Antiqua" w:hAnsi="Book Antiqua"/>
          <w:sz w:val="20"/>
          <w:lang w:eastAsia="ar-SA"/>
        </w:rPr>
        <w:t>Da sinistra immagine: fornita, con gradiente, con gradiente coniugato, con Iradon con filtro Ram-Lak e con filtro Hann</w:t>
      </w:r>
    </w:p>
    <w:p w:rsidR="0097486A" w:rsidRPr="00ED5023" w:rsidRDefault="0097486A" w:rsidP="0097486A">
      <w:pPr>
        <w:keepNext/>
        <w:keepLines/>
        <w:widowControl w:val="0"/>
        <w:jc w:val="center"/>
        <w:rPr>
          <w:rFonts w:ascii="Book Antiqua" w:hAnsi="Book Antiqua"/>
          <w:sz w:val="20"/>
          <w:lang w:eastAsia="ar-SA"/>
        </w:rPr>
      </w:pPr>
    </w:p>
    <w:p w:rsidR="0097486A" w:rsidRPr="00ED5023" w:rsidRDefault="0097486A" w:rsidP="0097486A">
      <w:pPr>
        <w:keepNext/>
        <w:keepLines/>
        <w:widowControl w:val="0"/>
        <w:jc w:val="center"/>
        <w:rPr>
          <w:rFonts w:ascii="Book Antiqua" w:hAnsi="Book Antiqua"/>
          <w:sz w:val="20"/>
          <w:lang w:eastAsia="ar-SA"/>
        </w:rPr>
      </w:pPr>
      <w:r w:rsidRPr="00ED5023">
        <w:rPr>
          <w:rFonts w:ascii="Book Antiqua" w:hAnsi="Book Antiqua"/>
          <w:noProof/>
          <w:sz w:val="20"/>
          <w:lang w:eastAsia="it-IT"/>
        </w:rPr>
        <w:drawing>
          <wp:inline distT="0" distB="0" distL="0" distR="0" wp14:anchorId="4C32A4B6" wp14:editId="4DE5C3FE">
            <wp:extent cx="5057522" cy="2217218"/>
            <wp:effectExtent l="0" t="0" r="0" b="0"/>
            <wp:docPr id="117" name="Immagin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065978" cy="2220925"/>
                    </a:xfrm>
                    <a:prstGeom prst="rect">
                      <a:avLst/>
                    </a:prstGeom>
                    <a:noFill/>
                    <a:ln>
                      <a:noFill/>
                    </a:ln>
                  </pic:spPr>
                </pic:pic>
              </a:graphicData>
            </a:graphic>
          </wp:inline>
        </w:drawing>
      </w:r>
    </w:p>
    <w:p w:rsidR="0097486A" w:rsidRPr="00ED5023" w:rsidRDefault="0097486A" w:rsidP="0097486A">
      <w:pPr>
        <w:keepNext/>
        <w:keepLines/>
        <w:widowControl w:val="0"/>
        <w:jc w:val="center"/>
        <w:rPr>
          <w:rFonts w:ascii="Book Antiqua" w:hAnsi="Book Antiqua" w:cs="CMR10"/>
          <w:sz w:val="20"/>
          <w:szCs w:val="20"/>
        </w:rPr>
      </w:pPr>
      <w:r w:rsidRPr="00ED5023">
        <w:rPr>
          <w:rFonts w:ascii="Book Antiqua" w:hAnsi="Book Antiqua"/>
          <w:sz w:val="20"/>
          <w:lang w:eastAsia="ar-SA"/>
        </w:rPr>
        <w:t>Da sinistra: immagine fornita, immagine residuo con gradiente, con gradiente coniugato, con Iradon con filtro Ram-Lak e con filtro Hann</w:t>
      </w:r>
    </w:p>
    <w:p w:rsidR="0097486A" w:rsidRDefault="0097486A" w:rsidP="0097486A">
      <w:pPr>
        <w:keepNext/>
        <w:keepLines/>
        <w:widowControl w:val="0"/>
        <w:tabs>
          <w:tab w:val="left" w:pos="1080"/>
        </w:tabs>
        <w:spacing w:line="300" w:lineRule="atLeast"/>
        <w:ind w:firstLine="284"/>
        <w:jc w:val="both"/>
        <w:rPr>
          <w:rFonts w:ascii="Book Antiqua" w:eastAsia="Times New Roman" w:hAnsi="Book Antiqua" w:cs="CMR10"/>
          <w:sz w:val="20"/>
          <w:szCs w:val="20"/>
          <w:lang w:eastAsia="it-IT"/>
        </w:rPr>
      </w:pPr>
    </w:p>
    <w:p w:rsidR="0097486A" w:rsidRDefault="0097486A" w:rsidP="0097486A">
      <w:pPr>
        <w:keepNext/>
        <w:keepLines/>
        <w:widowControl w:val="0"/>
        <w:tabs>
          <w:tab w:val="left" w:pos="1080"/>
        </w:tabs>
        <w:spacing w:line="300" w:lineRule="atLeast"/>
        <w:ind w:firstLine="284"/>
        <w:jc w:val="both"/>
        <w:rPr>
          <w:rFonts w:ascii="Book Antiqua" w:eastAsia="Times New Roman" w:hAnsi="Book Antiqua" w:cs="CMR10"/>
          <w:sz w:val="20"/>
          <w:szCs w:val="20"/>
          <w:lang w:eastAsia="it-IT"/>
        </w:rPr>
      </w:pPr>
    </w:p>
    <w:p w:rsidR="0097486A" w:rsidRDefault="0097486A" w:rsidP="0097486A">
      <w:pPr>
        <w:keepNext/>
        <w:keepLines/>
        <w:widowControl w:val="0"/>
        <w:tabs>
          <w:tab w:val="left" w:pos="1080"/>
        </w:tabs>
        <w:spacing w:line="300" w:lineRule="atLeast"/>
        <w:ind w:firstLine="284"/>
        <w:jc w:val="both"/>
        <w:rPr>
          <w:rFonts w:ascii="Book Antiqua" w:eastAsia="Times New Roman" w:hAnsi="Book Antiqua" w:cs="CMR10"/>
          <w:sz w:val="20"/>
          <w:szCs w:val="20"/>
          <w:lang w:eastAsia="it-IT"/>
        </w:rPr>
      </w:pPr>
    </w:p>
    <w:p w:rsidR="00BC6DFF" w:rsidRPr="0097486A" w:rsidRDefault="00BC6DFF" w:rsidP="0097486A">
      <w:bookmarkStart w:id="12" w:name="_GoBack"/>
      <w:bookmarkEnd w:id="12"/>
    </w:p>
    <w:sectPr w:rsidR="00BC6DFF" w:rsidRPr="0097486A">
      <w:footerReference w:type="even" r:id="rId117"/>
      <w:footerReference w:type="default" r:id="rId1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74C" w:rsidRDefault="0072574C">
      <w:pPr>
        <w:spacing w:line="240" w:lineRule="auto"/>
      </w:pPr>
      <w:r>
        <w:separator/>
      </w:r>
    </w:p>
  </w:endnote>
  <w:endnote w:type="continuationSeparator" w:id="0">
    <w:p w:rsidR="0072574C" w:rsidRDefault="00725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onotype Sorts">
    <w:panose1 w:val="00000000000000000000"/>
    <w:charset w:val="02"/>
    <w:family w:val="auto"/>
    <w:notTrueType/>
    <w:pitch w:val="default"/>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DAMGAD+TimesNewRoman">
    <w:altName w:val="Times New Roman"/>
    <w:panose1 w:val="00000000000000000000"/>
    <w:charset w:val="00"/>
    <w:family w:val="roman"/>
    <w:notTrueType/>
    <w:pitch w:val="default"/>
    <w:sig w:usb0="00000003" w:usb1="00000000" w:usb2="00000000" w:usb3="00000000" w:csb0="0000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lena Regular">
    <w:altName w:val="Arial"/>
    <w:panose1 w:val="00000000000000000000"/>
    <w:charset w:val="00"/>
    <w:family w:val="modern"/>
    <w:notTrueType/>
    <w:pitch w:val="variable"/>
    <w:sig w:usb0="A00002EF" w:usb1="5000205A"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F6" w:rsidRDefault="00410DF6" w:rsidP="00B61E7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410DF6" w:rsidRDefault="00410DF6" w:rsidP="00B61E79">
    <w:pPr>
      <w:pStyle w:val="Pidipa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73414"/>
      <w:docPartObj>
        <w:docPartGallery w:val="Page Numbers (Bottom of Page)"/>
        <w:docPartUnique/>
      </w:docPartObj>
    </w:sdtPr>
    <w:sdtEndPr/>
    <w:sdtContent>
      <w:p w:rsidR="00410DF6" w:rsidRDefault="00410DF6">
        <w:pPr>
          <w:pStyle w:val="Pidipagina"/>
          <w:jc w:val="center"/>
        </w:pPr>
        <w:r>
          <w:fldChar w:fldCharType="begin"/>
        </w:r>
        <w:r>
          <w:instrText>PAGE   \* MERGEFORMAT</w:instrText>
        </w:r>
        <w:r>
          <w:fldChar w:fldCharType="separate"/>
        </w:r>
        <w:r w:rsidR="0097486A">
          <w:rPr>
            <w:noProof/>
          </w:rPr>
          <w:t>11</w:t>
        </w:r>
        <w:r>
          <w:fldChar w:fldCharType="end"/>
        </w:r>
      </w:p>
    </w:sdtContent>
  </w:sdt>
  <w:p w:rsidR="00410DF6" w:rsidRDefault="00410DF6">
    <w:pPr>
      <w:pStyle w:val="Pidipa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74C" w:rsidRDefault="0072574C">
      <w:pPr>
        <w:spacing w:line="240" w:lineRule="auto"/>
      </w:pPr>
      <w:r>
        <w:separator/>
      </w:r>
    </w:p>
  </w:footnote>
  <w:footnote w:type="continuationSeparator" w:id="0">
    <w:p w:rsidR="0072574C" w:rsidRDefault="00725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DF266CE"/>
    <w:lvl w:ilvl="0">
      <w:numFmt w:val="bullet"/>
      <w:lvlText w:val="*"/>
      <w:lvlJc w:val="left"/>
    </w:lvl>
  </w:abstractNum>
  <w:abstractNum w:abstractNumId="1" w15:restartNumberingAfterBreak="0">
    <w:nsid w:val="00000001"/>
    <w:multiLevelType w:val="multilevel"/>
    <w:tmpl w:val="EB629460"/>
    <w:lvl w:ilvl="0">
      <w:start w:val="1"/>
      <w:numFmt w:val="decimal"/>
      <w:pStyle w:val="Titol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olo4"/>
      <w:lvlText w:val="%2.%3.%4"/>
      <w:lvlJc w:val="left"/>
      <w:pPr>
        <w:tabs>
          <w:tab w:val="num" w:pos="864"/>
        </w:tabs>
        <w:ind w:left="864" w:hanging="864"/>
      </w:pPr>
    </w:lvl>
    <w:lvl w:ilvl="4">
      <w:start w:val="1"/>
      <w:numFmt w:val="decimal"/>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56042C0C"/>
    <w:name w:val="WW8Num2"/>
    <w:lvl w:ilvl="0">
      <w:start w:val="1"/>
      <w:numFmt w:val="decimal"/>
      <w:pStyle w:val="StileTitolo410ptNonGrassetto"/>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644"/>
        </w:tabs>
        <w:ind w:left="644" w:hanging="360"/>
      </w:pPr>
    </w:lvl>
  </w:abstractNum>
  <w:abstractNum w:abstractNumId="4" w15:restartNumberingAfterBreak="0">
    <w:nsid w:val="00000004"/>
    <w:multiLevelType w:val="singleLevel"/>
    <w:tmpl w:val="7CAC7406"/>
    <w:name w:val="WW8Num4"/>
    <w:lvl w:ilvl="0">
      <w:start w:val="1"/>
      <w:numFmt w:val="decimal"/>
      <w:lvlText w:val="%1."/>
      <w:lvlJc w:val="left"/>
      <w:pPr>
        <w:tabs>
          <w:tab w:val="num" w:pos="284"/>
        </w:tabs>
        <w:ind w:left="284" w:firstLine="0"/>
      </w:pPr>
      <w:rPr>
        <w:rFonts w:ascii="Courier New" w:eastAsia="Times New Roman" w:hAnsi="Courier New" w:cs="Courier New"/>
        <w:b/>
      </w:rPr>
    </w:lvl>
  </w:abstractNum>
  <w:abstractNum w:abstractNumId="5" w15:restartNumberingAfterBreak="0">
    <w:nsid w:val="00000005"/>
    <w:multiLevelType w:val="singleLevel"/>
    <w:tmpl w:val="00000005"/>
    <w:name w:val="WW8Num5"/>
    <w:lvl w:ilvl="0">
      <w:start w:val="1"/>
      <w:numFmt w:val="bullet"/>
      <w:lvlText w:val="-"/>
      <w:lvlJc w:val="left"/>
      <w:pPr>
        <w:tabs>
          <w:tab w:val="num" w:pos="1174"/>
        </w:tabs>
        <w:ind w:left="1174" w:hanging="397"/>
      </w:pPr>
      <w:rPr>
        <w:rFonts w:ascii="Times New Roman" w:hAnsi="Times New Roman" w:cs="Courier New"/>
      </w:rPr>
    </w:lvl>
  </w:abstractNum>
  <w:abstractNum w:abstractNumId="6" w15:restartNumberingAfterBreak="0">
    <w:nsid w:val="00000006"/>
    <w:multiLevelType w:val="singleLevel"/>
    <w:tmpl w:val="00000006"/>
    <w:name w:val="WW8Num6"/>
    <w:lvl w:ilvl="0">
      <w:numFmt w:val="bullet"/>
      <w:lvlText w:val="-"/>
      <w:lvlJc w:val="left"/>
      <w:pPr>
        <w:tabs>
          <w:tab w:val="num" w:pos="644"/>
        </w:tabs>
        <w:ind w:left="644" w:hanging="360"/>
      </w:pPr>
      <w:rPr>
        <w:rFonts w:ascii="Book Antiqua" w:hAnsi="Book Antiqua" w:cs="Courier New"/>
      </w:rPr>
    </w:lvl>
  </w:abstractNum>
  <w:abstractNum w:abstractNumId="7" w15:restartNumberingAfterBreak="0">
    <w:nsid w:val="00000007"/>
    <w:multiLevelType w:val="multilevel"/>
    <w:tmpl w:val="00000007"/>
    <w:name w:val="WW8Num7"/>
    <w:lvl w:ilvl="0">
      <w:start w:val="7"/>
      <w:numFmt w:val="bullet"/>
      <w:lvlText w:val="-"/>
      <w:lvlJc w:val="left"/>
      <w:pPr>
        <w:tabs>
          <w:tab w:val="num" w:pos="644"/>
        </w:tabs>
        <w:ind w:left="644"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000000A"/>
    <w:multiLevelType w:val="singleLevel"/>
    <w:tmpl w:val="0000000A"/>
    <w:name w:val="WW8Num10"/>
    <w:lvl w:ilvl="0">
      <w:numFmt w:val="bullet"/>
      <w:lvlText w:val="-"/>
      <w:lvlJc w:val="left"/>
      <w:pPr>
        <w:tabs>
          <w:tab w:val="num" w:pos="2008"/>
        </w:tabs>
        <w:ind w:left="2008" w:hanging="360"/>
      </w:pPr>
      <w:rPr>
        <w:rFonts w:ascii="Book Antiqua" w:hAnsi="Book Antiqua" w:cs="Courier New"/>
      </w:rPr>
    </w:lvl>
  </w:abstractNum>
  <w:abstractNum w:abstractNumId="11" w15:restartNumberingAfterBreak="0">
    <w:nsid w:val="0000000B"/>
    <w:multiLevelType w:val="multilevel"/>
    <w:tmpl w:val="0000000B"/>
    <w:name w:val="WW8Num11"/>
    <w:lvl w:ilvl="0">
      <w:start w:val="1"/>
      <w:numFmt w:val="decimal"/>
      <w:pStyle w:val="StileTitolo2GrassettoGiustificatoprima12ptdopo3pt"/>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12" w15:restartNumberingAfterBreak="0">
    <w:nsid w:val="0000000C"/>
    <w:multiLevelType w:val="singleLevel"/>
    <w:tmpl w:val="0000000C"/>
    <w:name w:val="WW8Num12"/>
    <w:lvl w:ilvl="0">
      <w:start w:val="1"/>
      <w:numFmt w:val="decimal"/>
      <w:lvlText w:val="%1)"/>
      <w:lvlJc w:val="left"/>
      <w:pPr>
        <w:tabs>
          <w:tab w:val="num" w:pos="0"/>
        </w:tabs>
        <w:ind w:left="720" w:hanging="360"/>
      </w:pPr>
    </w:lvl>
  </w:abstractNum>
  <w:abstractNum w:abstractNumId="13" w15:restartNumberingAfterBreak="0">
    <w:nsid w:val="0000000D"/>
    <w:multiLevelType w:val="singleLevel"/>
    <w:tmpl w:val="0000000D"/>
    <w:name w:val="WW8Num13"/>
    <w:lvl w:ilvl="0">
      <w:start w:val="1"/>
      <w:numFmt w:val="decimal"/>
      <w:lvlText w:val="%1)"/>
      <w:lvlJc w:val="left"/>
      <w:pPr>
        <w:tabs>
          <w:tab w:val="num" w:pos="0"/>
        </w:tabs>
        <w:ind w:left="720" w:hanging="360"/>
      </w:pPr>
      <w:rPr>
        <w:rFonts w:ascii="Symbol" w:hAnsi="Symbol"/>
      </w:rPr>
    </w:lvl>
  </w:abstractNum>
  <w:abstractNum w:abstractNumId="14" w15:restartNumberingAfterBreak="0">
    <w:nsid w:val="02CA3F8D"/>
    <w:multiLevelType w:val="hybridMultilevel"/>
    <w:tmpl w:val="8514E5C6"/>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B9D6D6E8" w:tentative="1">
      <w:start w:val="1"/>
      <w:numFmt w:val="bullet"/>
      <w:lvlText w:val=""/>
      <w:lvlJc w:val="left"/>
      <w:pPr>
        <w:tabs>
          <w:tab w:val="num" w:pos="1440"/>
        </w:tabs>
        <w:ind w:left="1440" w:hanging="360"/>
      </w:pPr>
      <w:rPr>
        <w:rFonts w:ascii="Wingdings 2" w:hAnsi="Wingdings 2" w:hint="default"/>
      </w:rPr>
    </w:lvl>
    <w:lvl w:ilvl="2" w:tplc="1ABC17A0" w:tentative="1">
      <w:start w:val="1"/>
      <w:numFmt w:val="bullet"/>
      <w:lvlText w:val=""/>
      <w:lvlJc w:val="left"/>
      <w:pPr>
        <w:tabs>
          <w:tab w:val="num" w:pos="2160"/>
        </w:tabs>
        <w:ind w:left="2160" w:hanging="360"/>
      </w:pPr>
      <w:rPr>
        <w:rFonts w:ascii="Wingdings 2" w:hAnsi="Wingdings 2" w:hint="default"/>
      </w:rPr>
    </w:lvl>
    <w:lvl w:ilvl="3" w:tplc="D1D69B3C" w:tentative="1">
      <w:start w:val="1"/>
      <w:numFmt w:val="bullet"/>
      <w:lvlText w:val=""/>
      <w:lvlJc w:val="left"/>
      <w:pPr>
        <w:tabs>
          <w:tab w:val="num" w:pos="2880"/>
        </w:tabs>
        <w:ind w:left="2880" w:hanging="360"/>
      </w:pPr>
      <w:rPr>
        <w:rFonts w:ascii="Wingdings 2" w:hAnsi="Wingdings 2" w:hint="default"/>
      </w:rPr>
    </w:lvl>
    <w:lvl w:ilvl="4" w:tplc="C714EE68" w:tentative="1">
      <w:start w:val="1"/>
      <w:numFmt w:val="bullet"/>
      <w:lvlText w:val=""/>
      <w:lvlJc w:val="left"/>
      <w:pPr>
        <w:tabs>
          <w:tab w:val="num" w:pos="3600"/>
        </w:tabs>
        <w:ind w:left="3600" w:hanging="360"/>
      </w:pPr>
      <w:rPr>
        <w:rFonts w:ascii="Wingdings 2" w:hAnsi="Wingdings 2" w:hint="default"/>
      </w:rPr>
    </w:lvl>
    <w:lvl w:ilvl="5" w:tplc="A1E08292" w:tentative="1">
      <w:start w:val="1"/>
      <w:numFmt w:val="bullet"/>
      <w:lvlText w:val=""/>
      <w:lvlJc w:val="left"/>
      <w:pPr>
        <w:tabs>
          <w:tab w:val="num" w:pos="4320"/>
        </w:tabs>
        <w:ind w:left="4320" w:hanging="360"/>
      </w:pPr>
      <w:rPr>
        <w:rFonts w:ascii="Wingdings 2" w:hAnsi="Wingdings 2" w:hint="default"/>
      </w:rPr>
    </w:lvl>
    <w:lvl w:ilvl="6" w:tplc="7A5802E2" w:tentative="1">
      <w:start w:val="1"/>
      <w:numFmt w:val="bullet"/>
      <w:lvlText w:val=""/>
      <w:lvlJc w:val="left"/>
      <w:pPr>
        <w:tabs>
          <w:tab w:val="num" w:pos="5040"/>
        </w:tabs>
        <w:ind w:left="5040" w:hanging="360"/>
      </w:pPr>
      <w:rPr>
        <w:rFonts w:ascii="Wingdings 2" w:hAnsi="Wingdings 2" w:hint="default"/>
      </w:rPr>
    </w:lvl>
    <w:lvl w:ilvl="7" w:tplc="DA22F0B4" w:tentative="1">
      <w:start w:val="1"/>
      <w:numFmt w:val="bullet"/>
      <w:lvlText w:val=""/>
      <w:lvlJc w:val="left"/>
      <w:pPr>
        <w:tabs>
          <w:tab w:val="num" w:pos="5760"/>
        </w:tabs>
        <w:ind w:left="5760" w:hanging="360"/>
      </w:pPr>
      <w:rPr>
        <w:rFonts w:ascii="Wingdings 2" w:hAnsi="Wingdings 2" w:hint="default"/>
      </w:rPr>
    </w:lvl>
    <w:lvl w:ilvl="8" w:tplc="C86C692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052E5DC6"/>
    <w:multiLevelType w:val="hybridMultilevel"/>
    <w:tmpl w:val="E65026E0"/>
    <w:lvl w:ilvl="0" w:tplc="DECE22F2">
      <w:start w:val="1"/>
      <w:numFmt w:val="decimal"/>
      <w:pStyle w:val="Stile9"/>
      <w:lvlText w:val="%1."/>
      <w:lvlJc w:val="left"/>
      <w:pPr>
        <w:tabs>
          <w:tab w:val="num" w:pos="1004"/>
        </w:tabs>
        <w:ind w:left="1004" w:hanging="360"/>
      </w:pPr>
    </w:lvl>
    <w:lvl w:ilvl="1" w:tplc="04100019" w:tentative="1">
      <w:start w:val="1"/>
      <w:numFmt w:val="lowerLetter"/>
      <w:lvlText w:val="%2."/>
      <w:lvlJc w:val="left"/>
      <w:pPr>
        <w:tabs>
          <w:tab w:val="num" w:pos="1724"/>
        </w:tabs>
        <w:ind w:left="1724" w:hanging="360"/>
      </w:pPr>
    </w:lvl>
    <w:lvl w:ilvl="2" w:tplc="0410001B" w:tentative="1">
      <w:start w:val="1"/>
      <w:numFmt w:val="lowerRoman"/>
      <w:lvlText w:val="%3."/>
      <w:lvlJc w:val="right"/>
      <w:pPr>
        <w:tabs>
          <w:tab w:val="num" w:pos="2444"/>
        </w:tabs>
        <w:ind w:left="2444" w:hanging="180"/>
      </w:pPr>
    </w:lvl>
    <w:lvl w:ilvl="3" w:tplc="0410000F" w:tentative="1">
      <w:start w:val="1"/>
      <w:numFmt w:val="decimal"/>
      <w:lvlText w:val="%4."/>
      <w:lvlJc w:val="left"/>
      <w:pPr>
        <w:tabs>
          <w:tab w:val="num" w:pos="3164"/>
        </w:tabs>
        <w:ind w:left="3164" w:hanging="360"/>
      </w:pPr>
    </w:lvl>
    <w:lvl w:ilvl="4" w:tplc="04100019" w:tentative="1">
      <w:start w:val="1"/>
      <w:numFmt w:val="lowerLetter"/>
      <w:lvlText w:val="%5."/>
      <w:lvlJc w:val="left"/>
      <w:pPr>
        <w:tabs>
          <w:tab w:val="num" w:pos="3884"/>
        </w:tabs>
        <w:ind w:left="3884" w:hanging="360"/>
      </w:pPr>
    </w:lvl>
    <w:lvl w:ilvl="5" w:tplc="0410001B" w:tentative="1">
      <w:start w:val="1"/>
      <w:numFmt w:val="lowerRoman"/>
      <w:lvlText w:val="%6."/>
      <w:lvlJc w:val="right"/>
      <w:pPr>
        <w:tabs>
          <w:tab w:val="num" w:pos="4604"/>
        </w:tabs>
        <w:ind w:left="4604" w:hanging="180"/>
      </w:pPr>
    </w:lvl>
    <w:lvl w:ilvl="6" w:tplc="0410000F" w:tentative="1">
      <w:start w:val="1"/>
      <w:numFmt w:val="decimal"/>
      <w:lvlText w:val="%7."/>
      <w:lvlJc w:val="left"/>
      <w:pPr>
        <w:tabs>
          <w:tab w:val="num" w:pos="5324"/>
        </w:tabs>
        <w:ind w:left="5324" w:hanging="360"/>
      </w:pPr>
    </w:lvl>
    <w:lvl w:ilvl="7" w:tplc="04100019" w:tentative="1">
      <w:start w:val="1"/>
      <w:numFmt w:val="lowerLetter"/>
      <w:lvlText w:val="%8."/>
      <w:lvlJc w:val="left"/>
      <w:pPr>
        <w:tabs>
          <w:tab w:val="num" w:pos="6044"/>
        </w:tabs>
        <w:ind w:left="6044" w:hanging="360"/>
      </w:pPr>
    </w:lvl>
    <w:lvl w:ilvl="8" w:tplc="0410001B" w:tentative="1">
      <w:start w:val="1"/>
      <w:numFmt w:val="lowerRoman"/>
      <w:lvlText w:val="%9."/>
      <w:lvlJc w:val="right"/>
      <w:pPr>
        <w:tabs>
          <w:tab w:val="num" w:pos="6764"/>
        </w:tabs>
        <w:ind w:left="6764" w:hanging="180"/>
      </w:pPr>
    </w:lvl>
  </w:abstractNum>
  <w:abstractNum w:abstractNumId="16" w15:restartNumberingAfterBreak="0">
    <w:nsid w:val="0BD225B4"/>
    <w:multiLevelType w:val="hybridMultilevel"/>
    <w:tmpl w:val="768AFF14"/>
    <w:lvl w:ilvl="0" w:tplc="FFFFFFFF">
      <w:start w:val="1"/>
      <w:numFmt w:val="bullet"/>
      <w:lvlText w:val="-"/>
      <w:lvlJc w:val="left"/>
      <w:pPr>
        <w:ind w:left="1004" w:hanging="360"/>
      </w:pPr>
      <w:rPr>
        <w:rFonts w:ascii="Book Antiqua" w:eastAsia="Times New Roman" w:hAnsi="Book Antiqua" w:cs="Book Antiqua" w:hint="default"/>
        <w:color w:val="auto"/>
        <w:sz w:val="22"/>
        <w:szCs w:val="22"/>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0F8A47BB"/>
    <w:multiLevelType w:val="multilevel"/>
    <w:tmpl w:val="0310C44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Book Antiqua" w:eastAsia="Times New Roman" w:hAnsi="Book Antiqua" w:cs="Book Antiqua" w:hint="default"/>
        <w:color w:val="auto"/>
        <w:sz w:val="22"/>
        <w:szCs w:val="22"/>
      </w:rPr>
    </w:lvl>
    <w:lvl w:ilvl="2">
      <w:start w:val="1"/>
      <w:numFmt w:val="bullet"/>
      <w:lvlText w:val="-"/>
      <w:lvlJc w:val="left"/>
      <w:pPr>
        <w:tabs>
          <w:tab w:val="num" w:pos="1440"/>
        </w:tabs>
        <w:ind w:left="1440" w:hanging="360"/>
      </w:pPr>
      <w:rPr>
        <w:rFonts w:ascii="Book Antiqua" w:eastAsia="Times New Roman" w:hAnsi="Book Antiqua" w:cs="Book Antiqua" w:hint="default"/>
        <w:color w:val="auto"/>
        <w:sz w:val="22"/>
        <w:szCs w:val="22"/>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8" w15:restartNumberingAfterBreak="0">
    <w:nsid w:val="11983A9F"/>
    <w:multiLevelType w:val="hybridMultilevel"/>
    <w:tmpl w:val="31AE3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5AE7281"/>
    <w:multiLevelType w:val="hybridMultilevel"/>
    <w:tmpl w:val="165ACB02"/>
    <w:lvl w:ilvl="0" w:tplc="E9BC5A94">
      <w:start w:val="1"/>
      <w:numFmt w:val="bullet"/>
      <w:lvlText w:val="-"/>
      <w:lvlJc w:val="left"/>
      <w:pPr>
        <w:tabs>
          <w:tab w:val="num" w:pos="644"/>
        </w:tabs>
        <w:ind w:left="644"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C790166"/>
    <w:multiLevelType w:val="hybridMultilevel"/>
    <w:tmpl w:val="B2B0B67C"/>
    <w:lvl w:ilvl="0" w:tplc="B290E174">
      <w:start w:val="1"/>
      <w:numFmt w:val="lowerLetter"/>
      <w:lvlText w:val="(%1)"/>
      <w:lvlJc w:val="left"/>
      <w:pPr>
        <w:ind w:left="6732" w:hanging="360"/>
      </w:pPr>
      <w:rPr>
        <w:rFonts w:hint="default"/>
      </w:rPr>
    </w:lvl>
    <w:lvl w:ilvl="1" w:tplc="04100019" w:tentative="1">
      <w:start w:val="1"/>
      <w:numFmt w:val="lowerLetter"/>
      <w:lvlText w:val="%2."/>
      <w:lvlJc w:val="left"/>
      <w:pPr>
        <w:ind w:left="7452" w:hanging="360"/>
      </w:pPr>
    </w:lvl>
    <w:lvl w:ilvl="2" w:tplc="0410001B" w:tentative="1">
      <w:start w:val="1"/>
      <w:numFmt w:val="lowerRoman"/>
      <w:lvlText w:val="%3."/>
      <w:lvlJc w:val="right"/>
      <w:pPr>
        <w:ind w:left="8172" w:hanging="180"/>
      </w:pPr>
    </w:lvl>
    <w:lvl w:ilvl="3" w:tplc="0410000F" w:tentative="1">
      <w:start w:val="1"/>
      <w:numFmt w:val="decimal"/>
      <w:lvlText w:val="%4."/>
      <w:lvlJc w:val="left"/>
      <w:pPr>
        <w:ind w:left="8892" w:hanging="360"/>
      </w:pPr>
    </w:lvl>
    <w:lvl w:ilvl="4" w:tplc="04100019" w:tentative="1">
      <w:start w:val="1"/>
      <w:numFmt w:val="lowerLetter"/>
      <w:lvlText w:val="%5."/>
      <w:lvlJc w:val="left"/>
      <w:pPr>
        <w:ind w:left="9612" w:hanging="360"/>
      </w:pPr>
    </w:lvl>
    <w:lvl w:ilvl="5" w:tplc="0410001B" w:tentative="1">
      <w:start w:val="1"/>
      <w:numFmt w:val="lowerRoman"/>
      <w:lvlText w:val="%6."/>
      <w:lvlJc w:val="right"/>
      <w:pPr>
        <w:ind w:left="10332" w:hanging="180"/>
      </w:pPr>
    </w:lvl>
    <w:lvl w:ilvl="6" w:tplc="0410000F" w:tentative="1">
      <w:start w:val="1"/>
      <w:numFmt w:val="decimal"/>
      <w:lvlText w:val="%7."/>
      <w:lvlJc w:val="left"/>
      <w:pPr>
        <w:ind w:left="11052" w:hanging="360"/>
      </w:pPr>
    </w:lvl>
    <w:lvl w:ilvl="7" w:tplc="04100019" w:tentative="1">
      <w:start w:val="1"/>
      <w:numFmt w:val="lowerLetter"/>
      <w:lvlText w:val="%8."/>
      <w:lvlJc w:val="left"/>
      <w:pPr>
        <w:ind w:left="11772" w:hanging="360"/>
      </w:pPr>
    </w:lvl>
    <w:lvl w:ilvl="8" w:tplc="0410001B" w:tentative="1">
      <w:start w:val="1"/>
      <w:numFmt w:val="lowerRoman"/>
      <w:lvlText w:val="%9."/>
      <w:lvlJc w:val="right"/>
      <w:pPr>
        <w:ind w:left="12492" w:hanging="180"/>
      </w:pPr>
    </w:lvl>
  </w:abstractNum>
  <w:abstractNum w:abstractNumId="21" w15:restartNumberingAfterBreak="0">
    <w:nsid w:val="1D283029"/>
    <w:multiLevelType w:val="hybridMultilevel"/>
    <w:tmpl w:val="0F6AC3EE"/>
    <w:lvl w:ilvl="0" w:tplc="C85C0C7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4C0086E"/>
    <w:multiLevelType w:val="hybridMultilevel"/>
    <w:tmpl w:val="033A2DAE"/>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A1EC4ABC" w:tentative="1">
      <w:start w:val="1"/>
      <w:numFmt w:val="bullet"/>
      <w:lvlText w:val=""/>
      <w:lvlJc w:val="left"/>
      <w:pPr>
        <w:tabs>
          <w:tab w:val="num" w:pos="1440"/>
        </w:tabs>
        <w:ind w:left="1440" w:hanging="360"/>
      </w:pPr>
      <w:rPr>
        <w:rFonts w:ascii="Wingdings 2" w:hAnsi="Wingdings 2" w:hint="default"/>
      </w:rPr>
    </w:lvl>
    <w:lvl w:ilvl="2" w:tplc="66C89BBC" w:tentative="1">
      <w:start w:val="1"/>
      <w:numFmt w:val="bullet"/>
      <w:lvlText w:val=""/>
      <w:lvlJc w:val="left"/>
      <w:pPr>
        <w:tabs>
          <w:tab w:val="num" w:pos="2160"/>
        </w:tabs>
        <w:ind w:left="2160" w:hanging="360"/>
      </w:pPr>
      <w:rPr>
        <w:rFonts w:ascii="Wingdings 2" w:hAnsi="Wingdings 2" w:hint="default"/>
      </w:rPr>
    </w:lvl>
    <w:lvl w:ilvl="3" w:tplc="EA9C2A96" w:tentative="1">
      <w:start w:val="1"/>
      <w:numFmt w:val="bullet"/>
      <w:lvlText w:val=""/>
      <w:lvlJc w:val="left"/>
      <w:pPr>
        <w:tabs>
          <w:tab w:val="num" w:pos="2880"/>
        </w:tabs>
        <w:ind w:left="2880" w:hanging="360"/>
      </w:pPr>
      <w:rPr>
        <w:rFonts w:ascii="Wingdings 2" w:hAnsi="Wingdings 2" w:hint="default"/>
      </w:rPr>
    </w:lvl>
    <w:lvl w:ilvl="4" w:tplc="3ED8746C" w:tentative="1">
      <w:start w:val="1"/>
      <w:numFmt w:val="bullet"/>
      <w:lvlText w:val=""/>
      <w:lvlJc w:val="left"/>
      <w:pPr>
        <w:tabs>
          <w:tab w:val="num" w:pos="3600"/>
        </w:tabs>
        <w:ind w:left="3600" w:hanging="360"/>
      </w:pPr>
      <w:rPr>
        <w:rFonts w:ascii="Wingdings 2" w:hAnsi="Wingdings 2" w:hint="default"/>
      </w:rPr>
    </w:lvl>
    <w:lvl w:ilvl="5" w:tplc="B9742BDA" w:tentative="1">
      <w:start w:val="1"/>
      <w:numFmt w:val="bullet"/>
      <w:lvlText w:val=""/>
      <w:lvlJc w:val="left"/>
      <w:pPr>
        <w:tabs>
          <w:tab w:val="num" w:pos="4320"/>
        </w:tabs>
        <w:ind w:left="4320" w:hanging="360"/>
      </w:pPr>
      <w:rPr>
        <w:rFonts w:ascii="Wingdings 2" w:hAnsi="Wingdings 2" w:hint="default"/>
      </w:rPr>
    </w:lvl>
    <w:lvl w:ilvl="6" w:tplc="ACBE72D4" w:tentative="1">
      <w:start w:val="1"/>
      <w:numFmt w:val="bullet"/>
      <w:lvlText w:val=""/>
      <w:lvlJc w:val="left"/>
      <w:pPr>
        <w:tabs>
          <w:tab w:val="num" w:pos="5040"/>
        </w:tabs>
        <w:ind w:left="5040" w:hanging="360"/>
      </w:pPr>
      <w:rPr>
        <w:rFonts w:ascii="Wingdings 2" w:hAnsi="Wingdings 2" w:hint="default"/>
      </w:rPr>
    </w:lvl>
    <w:lvl w:ilvl="7" w:tplc="B69E723A" w:tentative="1">
      <w:start w:val="1"/>
      <w:numFmt w:val="bullet"/>
      <w:lvlText w:val=""/>
      <w:lvlJc w:val="left"/>
      <w:pPr>
        <w:tabs>
          <w:tab w:val="num" w:pos="5760"/>
        </w:tabs>
        <w:ind w:left="5760" w:hanging="360"/>
      </w:pPr>
      <w:rPr>
        <w:rFonts w:ascii="Wingdings 2" w:hAnsi="Wingdings 2" w:hint="default"/>
      </w:rPr>
    </w:lvl>
    <w:lvl w:ilvl="8" w:tplc="770ED6D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25D22609"/>
    <w:multiLevelType w:val="hybridMultilevel"/>
    <w:tmpl w:val="4B766FE4"/>
    <w:lvl w:ilvl="0" w:tplc="FFFFFFFF">
      <w:start w:val="1"/>
      <w:numFmt w:val="bullet"/>
      <w:lvlText w:val="-"/>
      <w:lvlJc w:val="left"/>
      <w:pPr>
        <w:tabs>
          <w:tab w:val="num" w:pos="1724"/>
        </w:tabs>
        <w:ind w:left="1724" w:hanging="360"/>
      </w:pPr>
      <w:rPr>
        <w:rFonts w:ascii="Book Antiqua" w:eastAsia="Times New Roman" w:hAnsi="Book Antiqua" w:cs="Book Antiqua" w:hint="default"/>
        <w:color w:val="auto"/>
        <w:sz w:val="22"/>
        <w:szCs w:val="22"/>
      </w:rPr>
    </w:lvl>
    <w:lvl w:ilvl="1" w:tplc="E9BC5A94">
      <w:start w:val="1"/>
      <w:numFmt w:val="bullet"/>
      <w:lvlText w:val="-"/>
      <w:lvlJc w:val="left"/>
      <w:pPr>
        <w:tabs>
          <w:tab w:val="num" w:pos="1724"/>
        </w:tabs>
        <w:ind w:left="1724" w:hanging="360"/>
      </w:pPr>
      <w:rPr>
        <w:rFonts w:ascii="Book Antiqua" w:hAnsi="Book Antiqua" w:hint="default"/>
      </w:rPr>
    </w:lvl>
    <w:lvl w:ilvl="2" w:tplc="04100005">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26C50B98"/>
    <w:multiLevelType w:val="hybridMultilevel"/>
    <w:tmpl w:val="C2DC179A"/>
    <w:name w:val="WW8Num38"/>
    <w:lvl w:ilvl="0" w:tplc="FFFFFFFF">
      <w:start w:val="1"/>
      <w:numFmt w:val="decimal"/>
      <w:lvlText w:val="%1)"/>
      <w:lvlJc w:val="left"/>
      <w:pPr>
        <w:tabs>
          <w:tab w:val="num" w:pos="786"/>
        </w:tabs>
        <w:ind w:left="786"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5" w15:restartNumberingAfterBreak="0">
    <w:nsid w:val="3722581E"/>
    <w:multiLevelType w:val="multilevel"/>
    <w:tmpl w:val="A4445690"/>
    <w:lvl w:ilvl="0">
      <w:start w:val="1"/>
      <w:numFmt w:val="bullet"/>
      <w:lvlText w:val="-"/>
      <w:lvlJc w:val="left"/>
      <w:pPr>
        <w:tabs>
          <w:tab w:val="num" w:pos="1572"/>
        </w:tabs>
        <w:ind w:left="1572" w:hanging="360"/>
      </w:pPr>
      <w:rPr>
        <w:rFonts w:ascii="Book Antiqua" w:eastAsia="Times New Roman" w:hAnsi="Book Antiqua" w:cs="Book Antiqua" w:hint="default"/>
        <w:color w:val="auto"/>
        <w:sz w:val="22"/>
        <w:szCs w:val="22"/>
      </w:rPr>
    </w:lvl>
    <w:lvl w:ilvl="1">
      <w:start w:val="1"/>
      <w:numFmt w:val="bullet"/>
      <w:lvlText w:val="◦"/>
      <w:lvlJc w:val="left"/>
      <w:pPr>
        <w:tabs>
          <w:tab w:val="num" w:pos="1932"/>
        </w:tabs>
        <w:ind w:left="1932" w:hanging="360"/>
      </w:pPr>
      <w:rPr>
        <w:rFonts w:ascii="OpenSymbol" w:hAnsi="OpenSymbol" w:cs="Courier New"/>
      </w:rPr>
    </w:lvl>
    <w:lvl w:ilvl="2">
      <w:start w:val="1"/>
      <w:numFmt w:val="bullet"/>
      <w:lvlText w:val="-"/>
      <w:lvlJc w:val="left"/>
      <w:pPr>
        <w:tabs>
          <w:tab w:val="num" w:pos="2292"/>
        </w:tabs>
        <w:ind w:left="2292" w:hanging="360"/>
      </w:pPr>
      <w:rPr>
        <w:rFonts w:ascii="Book Antiqua" w:eastAsia="Times New Roman" w:hAnsi="Book Antiqua" w:cs="Book Antiqua" w:hint="default"/>
        <w:color w:val="auto"/>
        <w:sz w:val="22"/>
        <w:szCs w:val="22"/>
      </w:rPr>
    </w:lvl>
    <w:lvl w:ilvl="3">
      <w:start w:val="1"/>
      <w:numFmt w:val="bullet"/>
      <w:lvlText w:val=""/>
      <w:lvlJc w:val="left"/>
      <w:pPr>
        <w:tabs>
          <w:tab w:val="num" w:pos="2652"/>
        </w:tabs>
        <w:ind w:left="2652" w:hanging="360"/>
      </w:pPr>
      <w:rPr>
        <w:rFonts w:ascii="Symbol" w:hAnsi="Symbol" w:cs="Times New Roman"/>
      </w:rPr>
    </w:lvl>
    <w:lvl w:ilvl="4">
      <w:start w:val="1"/>
      <w:numFmt w:val="bullet"/>
      <w:lvlText w:val="◦"/>
      <w:lvlJc w:val="left"/>
      <w:pPr>
        <w:tabs>
          <w:tab w:val="num" w:pos="3012"/>
        </w:tabs>
        <w:ind w:left="3012" w:hanging="360"/>
      </w:pPr>
      <w:rPr>
        <w:rFonts w:ascii="OpenSymbol" w:hAnsi="OpenSymbol" w:cs="Courier New"/>
      </w:rPr>
    </w:lvl>
    <w:lvl w:ilvl="5">
      <w:start w:val="1"/>
      <w:numFmt w:val="bullet"/>
      <w:lvlText w:val="▪"/>
      <w:lvlJc w:val="left"/>
      <w:pPr>
        <w:tabs>
          <w:tab w:val="num" w:pos="3372"/>
        </w:tabs>
        <w:ind w:left="3372" w:hanging="360"/>
      </w:pPr>
      <w:rPr>
        <w:rFonts w:ascii="OpenSymbol" w:hAnsi="OpenSymbol" w:cs="Courier New"/>
      </w:rPr>
    </w:lvl>
    <w:lvl w:ilvl="6">
      <w:start w:val="1"/>
      <w:numFmt w:val="bullet"/>
      <w:lvlText w:val=""/>
      <w:lvlJc w:val="left"/>
      <w:pPr>
        <w:tabs>
          <w:tab w:val="num" w:pos="3732"/>
        </w:tabs>
        <w:ind w:left="3732" w:hanging="360"/>
      </w:pPr>
      <w:rPr>
        <w:rFonts w:ascii="Symbol" w:hAnsi="Symbol" w:cs="Times New Roman"/>
      </w:rPr>
    </w:lvl>
    <w:lvl w:ilvl="7">
      <w:start w:val="1"/>
      <w:numFmt w:val="bullet"/>
      <w:lvlText w:val="◦"/>
      <w:lvlJc w:val="left"/>
      <w:pPr>
        <w:tabs>
          <w:tab w:val="num" w:pos="4092"/>
        </w:tabs>
        <w:ind w:left="4092" w:hanging="360"/>
      </w:pPr>
      <w:rPr>
        <w:rFonts w:ascii="OpenSymbol" w:hAnsi="OpenSymbol" w:cs="Courier New"/>
      </w:rPr>
    </w:lvl>
    <w:lvl w:ilvl="8">
      <w:start w:val="1"/>
      <w:numFmt w:val="bullet"/>
      <w:lvlText w:val="▪"/>
      <w:lvlJc w:val="left"/>
      <w:pPr>
        <w:tabs>
          <w:tab w:val="num" w:pos="4452"/>
        </w:tabs>
        <w:ind w:left="4452" w:hanging="360"/>
      </w:pPr>
      <w:rPr>
        <w:rFonts w:ascii="OpenSymbol" w:hAnsi="OpenSymbol" w:cs="Courier New"/>
      </w:rPr>
    </w:lvl>
  </w:abstractNum>
  <w:abstractNum w:abstractNumId="26" w15:restartNumberingAfterBreak="0">
    <w:nsid w:val="38C9415B"/>
    <w:multiLevelType w:val="multilevel"/>
    <w:tmpl w:val="19120580"/>
    <w:lvl w:ilvl="0">
      <w:start w:val="1"/>
      <w:numFmt w:val="decimal"/>
      <w:pStyle w:val="StileTitolo410ptNonGrassettoInterlineaminima15pt"/>
      <w:lvlText w:val="%1"/>
      <w:lvlJc w:val="left"/>
      <w:pPr>
        <w:tabs>
          <w:tab w:val="num" w:pos="2592"/>
        </w:tabs>
        <w:ind w:left="2592" w:hanging="432"/>
      </w:pPr>
      <w:rPr>
        <w:rFonts w:hint="default"/>
      </w:rPr>
    </w:lvl>
    <w:lvl w:ilvl="1">
      <w:start w:val="1"/>
      <w:numFmt w:val="decimal"/>
      <w:lvlText w:val="%1.%2"/>
      <w:lvlJc w:val="left"/>
      <w:pPr>
        <w:tabs>
          <w:tab w:val="num" w:pos="2736"/>
        </w:tabs>
        <w:ind w:left="2736" w:hanging="576"/>
      </w:pPr>
      <w:rPr>
        <w:rFonts w:hint="default"/>
      </w:rPr>
    </w:lvl>
    <w:lvl w:ilvl="2">
      <w:start w:val="1"/>
      <w:numFmt w:val="decimal"/>
      <w:lvlText w:val="%1.%2.%3"/>
      <w:lvlJc w:val="left"/>
      <w:pPr>
        <w:tabs>
          <w:tab w:val="num" w:pos="2880"/>
        </w:tabs>
        <w:ind w:left="2880" w:hanging="720"/>
      </w:pPr>
      <w:rPr>
        <w:rFonts w:hint="default"/>
      </w:rPr>
    </w:lvl>
    <w:lvl w:ilvl="3">
      <w:start w:val="1"/>
      <w:numFmt w:val="decimal"/>
      <w:pStyle w:val="StileTitolo410ptNonGrassettoInterlineaminima15pt"/>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27" w15:restartNumberingAfterBreak="0">
    <w:nsid w:val="42D53A9A"/>
    <w:multiLevelType w:val="hybridMultilevel"/>
    <w:tmpl w:val="C922B298"/>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A1EC4ABC" w:tentative="1">
      <w:start w:val="1"/>
      <w:numFmt w:val="bullet"/>
      <w:lvlText w:val=""/>
      <w:lvlJc w:val="left"/>
      <w:pPr>
        <w:tabs>
          <w:tab w:val="num" w:pos="1440"/>
        </w:tabs>
        <w:ind w:left="1440" w:hanging="360"/>
      </w:pPr>
      <w:rPr>
        <w:rFonts w:ascii="Wingdings 2" w:hAnsi="Wingdings 2" w:hint="default"/>
      </w:rPr>
    </w:lvl>
    <w:lvl w:ilvl="2" w:tplc="66C89BBC" w:tentative="1">
      <w:start w:val="1"/>
      <w:numFmt w:val="bullet"/>
      <w:lvlText w:val=""/>
      <w:lvlJc w:val="left"/>
      <w:pPr>
        <w:tabs>
          <w:tab w:val="num" w:pos="2160"/>
        </w:tabs>
        <w:ind w:left="2160" w:hanging="360"/>
      </w:pPr>
      <w:rPr>
        <w:rFonts w:ascii="Wingdings 2" w:hAnsi="Wingdings 2" w:hint="default"/>
      </w:rPr>
    </w:lvl>
    <w:lvl w:ilvl="3" w:tplc="EA9C2A96" w:tentative="1">
      <w:start w:val="1"/>
      <w:numFmt w:val="bullet"/>
      <w:lvlText w:val=""/>
      <w:lvlJc w:val="left"/>
      <w:pPr>
        <w:tabs>
          <w:tab w:val="num" w:pos="2880"/>
        </w:tabs>
        <w:ind w:left="2880" w:hanging="360"/>
      </w:pPr>
      <w:rPr>
        <w:rFonts w:ascii="Wingdings 2" w:hAnsi="Wingdings 2" w:hint="default"/>
      </w:rPr>
    </w:lvl>
    <w:lvl w:ilvl="4" w:tplc="3ED8746C" w:tentative="1">
      <w:start w:val="1"/>
      <w:numFmt w:val="bullet"/>
      <w:lvlText w:val=""/>
      <w:lvlJc w:val="left"/>
      <w:pPr>
        <w:tabs>
          <w:tab w:val="num" w:pos="3600"/>
        </w:tabs>
        <w:ind w:left="3600" w:hanging="360"/>
      </w:pPr>
      <w:rPr>
        <w:rFonts w:ascii="Wingdings 2" w:hAnsi="Wingdings 2" w:hint="default"/>
      </w:rPr>
    </w:lvl>
    <w:lvl w:ilvl="5" w:tplc="B9742BDA" w:tentative="1">
      <w:start w:val="1"/>
      <w:numFmt w:val="bullet"/>
      <w:lvlText w:val=""/>
      <w:lvlJc w:val="left"/>
      <w:pPr>
        <w:tabs>
          <w:tab w:val="num" w:pos="4320"/>
        </w:tabs>
        <w:ind w:left="4320" w:hanging="360"/>
      </w:pPr>
      <w:rPr>
        <w:rFonts w:ascii="Wingdings 2" w:hAnsi="Wingdings 2" w:hint="default"/>
      </w:rPr>
    </w:lvl>
    <w:lvl w:ilvl="6" w:tplc="ACBE72D4" w:tentative="1">
      <w:start w:val="1"/>
      <w:numFmt w:val="bullet"/>
      <w:lvlText w:val=""/>
      <w:lvlJc w:val="left"/>
      <w:pPr>
        <w:tabs>
          <w:tab w:val="num" w:pos="5040"/>
        </w:tabs>
        <w:ind w:left="5040" w:hanging="360"/>
      </w:pPr>
      <w:rPr>
        <w:rFonts w:ascii="Wingdings 2" w:hAnsi="Wingdings 2" w:hint="default"/>
      </w:rPr>
    </w:lvl>
    <w:lvl w:ilvl="7" w:tplc="B69E723A" w:tentative="1">
      <w:start w:val="1"/>
      <w:numFmt w:val="bullet"/>
      <w:lvlText w:val=""/>
      <w:lvlJc w:val="left"/>
      <w:pPr>
        <w:tabs>
          <w:tab w:val="num" w:pos="5760"/>
        </w:tabs>
        <w:ind w:left="5760" w:hanging="360"/>
      </w:pPr>
      <w:rPr>
        <w:rFonts w:ascii="Wingdings 2" w:hAnsi="Wingdings 2" w:hint="default"/>
      </w:rPr>
    </w:lvl>
    <w:lvl w:ilvl="8" w:tplc="770ED6D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3B35CD5"/>
    <w:multiLevelType w:val="hybridMultilevel"/>
    <w:tmpl w:val="714AC4BE"/>
    <w:lvl w:ilvl="0" w:tplc="23A48EE8">
      <w:start w:val="1"/>
      <w:numFmt w:val="decimal"/>
      <w:pStyle w:val="Stile11"/>
      <w:lvlText w:val="1.1.1.%1"/>
      <w:lvlJc w:val="left"/>
      <w:pPr>
        <w:ind w:left="1364" w:hanging="360"/>
      </w:pPr>
      <w:rPr>
        <w:rFonts w:ascii="Courier New" w:eastAsia="Times New Roman" w:hAnsi="Courier New" w:cs="Courier New" w:hint="default"/>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29" w15:restartNumberingAfterBreak="0">
    <w:nsid w:val="441E6FF2"/>
    <w:multiLevelType w:val="hybridMultilevel"/>
    <w:tmpl w:val="AD88CF54"/>
    <w:lvl w:ilvl="0" w:tplc="FFFFFFFF">
      <w:start w:val="1"/>
      <w:numFmt w:val="bullet"/>
      <w:lvlText w:val="-"/>
      <w:lvlJc w:val="left"/>
      <w:pPr>
        <w:ind w:left="720" w:hanging="360"/>
      </w:pPr>
      <w:rPr>
        <w:rFonts w:ascii="Book Antiqua" w:eastAsia="Times New Roman" w:hAnsi="Book Antiqua" w:cs="Book Antiqua" w:hint="default"/>
        <w:color w:val="auto"/>
        <w:sz w:val="22"/>
        <w:szCs w:val="22"/>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9B32553"/>
    <w:multiLevelType w:val="hybridMultilevel"/>
    <w:tmpl w:val="A6DE0468"/>
    <w:lvl w:ilvl="0" w:tplc="D4E277CE">
      <w:numFmt w:val="bullet"/>
      <w:lvlText w:val="-"/>
      <w:lvlJc w:val="left"/>
      <w:pPr>
        <w:ind w:left="644" w:hanging="360"/>
      </w:pPr>
      <w:rPr>
        <w:rFonts w:ascii="Book Antiqua" w:eastAsia="Times New Roman" w:hAnsi="Book Antiqua" w:cs="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1" w15:restartNumberingAfterBreak="0">
    <w:nsid w:val="4A8D5172"/>
    <w:multiLevelType w:val="multilevel"/>
    <w:tmpl w:val="A4445690"/>
    <w:lvl w:ilvl="0">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Book Antiqua" w:eastAsia="Times New Roman" w:hAnsi="Book Antiqua" w:cs="Book Antiqua" w:hint="default"/>
        <w:color w:val="auto"/>
        <w:sz w:val="22"/>
        <w:szCs w:val="22"/>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2" w15:restartNumberingAfterBreak="0">
    <w:nsid w:val="4F2B5FFC"/>
    <w:multiLevelType w:val="hybridMultilevel"/>
    <w:tmpl w:val="6E6EDB30"/>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FFFFFFFF">
      <w:start w:val="1"/>
      <w:numFmt w:val="bullet"/>
      <w:lvlText w:val="-"/>
      <w:lvlJc w:val="left"/>
      <w:pPr>
        <w:tabs>
          <w:tab w:val="num" w:pos="1440"/>
        </w:tabs>
        <w:ind w:left="1440" w:hanging="360"/>
      </w:pPr>
      <w:rPr>
        <w:rFonts w:ascii="Book Antiqua" w:eastAsia="Times New Roman" w:hAnsi="Book Antiqua" w:cs="Book Antiqua" w:hint="default"/>
        <w:color w:val="auto"/>
        <w:sz w:val="22"/>
        <w:szCs w:val="22"/>
      </w:rPr>
    </w:lvl>
    <w:lvl w:ilvl="2" w:tplc="C05E8E38" w:tentative="1">
      <w:start w:val="1"/>
      <w:numFmt w:val="bullet"/>
      <w:lvlText w:val=""/>
      <w:lvlJc w:val="left"/>
      <w:pPr>
        <w:tabs>
          <w:tab w:val="num" w:pos="2160"/>
        </w:tabs>
        <w:ind w:left="2160" w:hanging="360"/>
      </w:pPr>
      <w:rPr>
        <w:rFonts w:ascii="Wingdings 2" w:hAnsi="Wingdings 2" w:hint="default"/>
      </w:rPr>
    </w:lvl>
    <w:lvl w:ilvl="3" w:tplc="9EFA66CA" w:tentative="1">
      <w:start w:val="1"/>
      <w:numFmt w:val="bullet"/>
      <w:lvlText w:val=""/>
      <w:lvlJc w:val="left"/>
      <w:pPr>
        <w:tabs>
          <w:tab w:val="num" w:pos="2880"/>
        </w:tabs>
        <w:ind w:left="2880" w:hanging="360"/>
      </w:pPr>
      <w:rPr>
        <w:rFonts w:ascii="Wingdings 2" w:hAnsi="Wingdings 2" w:hint="default"/>
      </w:rPr>
    </w:lvl>
    <w:lvl w:ilvl="4" w:tplc="DD70BDE4" w:tentative="1">
      <w:start w:val="1"/>
      <w:numFmt w:val="bullet"/>
      <w:lvlText w:val=""/>
      <w:lvlJc w:val="left"/>
      <w:pPr>
        <w:tabs>
          <w:tab w:val="num" w:pos="3600"/>
        </w:tabs>
        <w:ind w:left="3600" w:hanging="360"/>
      </w:pPr>
      <w:rPr>
        <w:rFonts w:ascii="Wingdings 2" w:hAnsi="Wingdings 2" w:hint="default"/>
      </w:rPr>
    </w:lvl>
    <w:lvl w:ilvl="5" w:tplc="4FC4ABBE" w:tentative="1">
      <w:start w:val="1"/>
      <w:numFmt w:val="bullet"/>
      <w:lvlText w:val=""/>
      <w:lvlJc w:val="left"/>
      <w:pPr>
        <w:tabs>
          <w:tab w:val="num" w:pos="4320"/>
        </w:tabs>
        <w:ind w:left="4320" w:hanging="360"/>
      </w:pPr>
      <w:rPr>
        <w:rFonts w:ascii="Wingdings 2" w:hAnsi="Wingdings 2" w:hint="default"/>
      </w:rPr>
    </w:lvl>
    <w:lvl w:ilvl="6" w:tplc="041E5390" w:tentative="1">
      <w:start w:val="1"/>
      <w:numFmt w:val="bullet"/>
      <w:lvlText w:val=""/>
      <w:lvlJc w:val="left"/>
      <w:pPr>
        <w:tabs>
          <w:tab w:val="num" w:pos="5040"/>
        </w:tabs>
        <w:ind w:left="5040" w:hanging="360"/>
      </w:pPr>
      <w:rPr>
        <w:rFonts w:ascii="Wingdings 2" w:hAnsi="Wingdings 2" w:hint="default"/>
      </w:rPr>
    </w:lvl>
    <w:lvl w:ilvl="7" w:tplc="421811BC" w:tentative="1">
      <w:start w:val="1"/>
      <w:numFmt w:val="bullet"/>
      <w:lvlText w:val=""/>
      <w:lvlJc w:val="left"/>
      <w:pPr>
        <w:tabs>
          <w:tab w:val="num" w:pos="5760"/>
        </w:tabs>
        <w:ind w:left="5760" w:hanging="360"/>
      </w:pPr>
      <w:rPr>
        <w:rFonts w:ascii="Wingdings 2" w:hAnsi="Wingdings 2" w:hint="default"/>
      </w:rPr>
    </w:lvl>
    <w:lvl w:ilvl="8" w:tplc="9F6A3E70"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511A1B04"/>
    <w:multiLevelType w:val="multilevel"/>
    <w:tmpl w:val="CE04EA68"/>
    <w:lvl w:ilvl="0">
      <w:start w:val="1"/>
      <w:numFmt w:val="decimal"/>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4" w15:restartNumberingAfterBreak="0">
    <w:nsid w:val="51903D8C"/>
    <w:multiLevelType w:val="hybridMultilevel"/>
    <w:tmpl w:val="A3D842A6"/>
    <w:lvl w:ilvl="0" w:tplc="FFFFFFFF">
      <w:start w:val="7"/>
      <w:numFmt w:val="bullet"/>
      <w:lvlText w:val="-"/>
      <w:lvlJc w:val="left"/>
      <w:pPr>
        <w:tabs>
          <w:tab w:val="num" w:pos="928"/>
        </w:tabs>
        <w:ind w:left="928" w:hanging="360"/>
      </w:pPr>
      <w:rPr>
        <w:rFonts w:ascii="Courier New" w:eastAsia="Times New Roman" w:hAnsi="Courier New" w:cs="Courier New" w:hint="default"/>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58A216B5"/>
    <w:multiLevelType w:val="hybridMultilevel"/>
    <w:tmpl w:val="2488BC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141DE"/>
    <w:multiLevelType w:val="multilevel"/>
    <w:tmpl w:val="37D8BE7A"/>
    <w:lvl w:ilvl="0">
      <w:start w:val="1"/>
      <w:numFmt w:val="bullet"/>
      <w:lvlText w:val="-"/>
      <w:lvlJc w:val="left"/>
      <w:pPr>
        <w:tabs>
          <w:tab w:val="num" w:pos="432"/>
        </w:tabs>
        <w:ind w:left="432" w:hanging="432"/>
      </w:pPr>
      <w:rPr>
        <w:rFonts w:ascii="Book Antiqua" w:hAnsi="Book Antiqua" w:hint="default"/>
      </w:rPr>
    </w:lvl>
    <w:lvl w:ilvl="1">
      <w:start w:val="1"/>
      <w:numFmt w:val="bullet"/>
      <w:lvlText w:val="-"/>
      <w:lvlJc w:val="left"/>
      <w:pPr>
        <w:tabs>
          <w:tab w:val="num" w:pos="576"/>
        </w:tabs>
        <w:ind w:left="576" w:hanging="576"/>
      </w:pPr>
      <w:rPr>
        <w:rFonts w:ascii="Book Antiqua" w:hAnsi="Book Antiqua" w:hint="default"/>
      </w:r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5E7F0981"/>
    <w:multiLevelType w:val="hybridMultilevel"/>
    <w:tmpl w:val="ADBA5420"/>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3DE4CE6C" w:tentative="1">
      <w:start w:val="1"/>
      <w:numFmt w:val="bullet"/>
      <w:lvlText w:val=""/>
      <w:lvlJc w:val="left"/>
      <w:pPr>
        <w:tabs>
          <w:tab w:val="num" w:pos="1440"/>
        </w:tabs>
        <w:ind w:left="1440" w:hanging="360"/>
      </w:pPr>
      <w:rPr>
        <w:rFonts w:ascii="Wingdings 2" w:hAnsi="Wingdings 2" w:hint="default"/>
      </w:rPr>
    </w:lvl>
    <w:lvl w:ilvl="2" w:tplc="C05E8E38" w:tentative="1">
      <w:start w:val="1"/>
      <w:numFmt w:val="bullet"/>
      <w:lvlText w:val=""/>
      <w:lvlJc w:val="left"/>
      <w:pPr>
        <w:tabs>
          <w:tab w:val="num" w:pos="2160"/>
        </w:tabs>
        <w:ind w:left="2160" w:hanging="360"/>
      </w:pPr>
      <w:rPr>
        <w:rFonts w:ascii="Wingdings 2" w:hAnsi="Wingdings 2" w:hint="default"/>
      </w:rPr>
    </w:lvl>
    <w:lvl w:ilvl="3" w:tplc="9EFA66CA" w:tentative="1">
      <w:start w:val="1"/>
      <w:numFmt w:val="bullet"/>
      <w:lvlText w:val=""/>
      <w:lvlJc w:val="left"/>
      <w:pPr>
        <w:tabs>
          <w:tab w:val="num" w:pos="2880"/>
        </w:tabs>
        <w:ind w:left="2880" w:hanging="360"/>
      </w:pPr>
      <w:rPr>
        <w:rFonts w:ascii="Wingdings 2" w:hAnsi="Wingdings 2" w:hint="default"/>
      </w:rPr>
    </w:lvl>
    <w:lvl w:ilvl="4" w:tplc="DD70BDE4" w:tentative="1">
      <w:start w:val="1"/>
      <w:numFmt w:val="bullet"/>
      <w:lvlText w:val=""/>
      <w:lvlJc w:val="left"/>
      <w:pPr>
        <w:tabs>
          <w:tab w:val="num" w:pos="3600"/>
        </w:tabs>
        <w:ind w:left="3600" w:hanging="360"/>
      </w:pPr>
      <w:rPr>
        <w:rFonts w:ascii="Wingdings 2" w:hAnsi="Wingdings 2" w:hint="default"/>
      </w:rPr>
    </w:lvl>
    <w:lvl w:ilvl="5" w:tplc="4FC4ABBE" w:tentative="1">
      <w:start w:val="1"/>
      <w:numFmt w:val="bullet"/>
      <w:lvlText w:val=""/>
      <w:lvlJc w:val="left"/>
      <w:pPr>
        <w:tabs>
          <w:tab w:val="num" w:pos="4320"/>
        </w:tabs>
        <w:ind w:left="4320" w:hanging="360"/>
      </w:pPr>
      <w:rPr>
        <w:rFonts w:ascii="Wingdings 2" w:hAnsi="Wingdings 2" w:hint="default"/>
      </w:rPr>
    </w:lvl>
    <w:lvl w:ilvl="6" w:tplc="041E5390" w:tentative="1">
      <w:start w:val="1"/>
      <w:numFmt w:val="bullet"/>
      <w:lvlText w:val=""/>
      <w:lvlJc w:val="left"/>
      <w:pPr>
        <w:tabs>
          <w:tab w:val="num" w:pos="5040"/>
        </w:tabs>
        <w:ind w:left="5040" w:hanging="360"/>
      </w:pPr>
      <w:rPr>
        <w:rFonts w:ascii="Wingdings 2" w:hAnsi="Wingdings 2" w:hint="default"/>
      </w:rPr>
    </w:lvl>
    <w:lvl w:ilvl="7" w:tplc="421811BC" w:tentative="1">
      <w:start w:val="1"/>
      <w:numFmt w:val="bullet"/>
      <w:lvlText w:val=""/>
      <w:lvlJc w:val="left"/>
      <w:pPr>
        <w:tabs>
          <w:tab w:val="num" w:pos="5760"/>
        </w:tabs>
        <w:ind w:left="5760" w:hanging="360"/>
      </w:pPr>
      <w:rPr>
        <w:rFonts w:ascii="Wingdings 2" w:hAnsi="Wingdings 2" w:hint="default"/>
      </w:rPr>
    </w:lvl>
    <w:lvl w:ilvl="8" w:tplc="9F6A3E70"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5F657993"/>
    <w:multiLevelType w:val="multilevel"/>
    <w:tmpl w:val="A9500994"/>
    <w:lvl w:ilvl="0">
      <w:numFmt w:val="bullet"/>
      <w:lvlText w:val="-"/>
      <w:lvlJc w:val="left"/>
      <w:pPr>
        <w:tabs>
          <w:tab w:val="num" w:pos="720"/>
        </w:tabs>
        <w:ind w:left="720" w:hanging="360"/>
      </w:pPr>
      <w:rPr>
        <w:rFonts w:ascii="Book Antiqua" w:hAnsi="Book Antiqua"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9" w15:restartNumberingAfterBreak="0">
    <w:nsid w:val="64D75BFE"/>
    <w:multiLevelType w:val="multilevel"/>
    <w:tmpl w:val="E19CA81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Book Antiqua" w:eastAsia="Times New Roman" w:hAnsi="Book Antiqua" w:cs="Book Antiqua" w:hint="default"/>
        <w:color w:val="auto"/>
        <w:sz w:val="22"/>
        <w:szCs w:val="22"/>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0" w15:restartNumberingAfterBreak="0">
    <w:nsid w:val="67697135"/>
    <w:multiLevelType w:val="multilevel"/>
    <w:tmpl w:val="E19CA81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Book Antiqua" w:eastAsia="Times New Roman" w:hAnsi="Book Antiqua" w:cs="Book Antiqua" w:hint="default"/>
        <w:color w:val="auto"/>
        <w:sz w:val="22"/>
        <w:szCs w:val="22"/>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1" w15:restartNumberingAfterBreak="0">
    <w:nsid w:val="6B171DEF"/>
    <w:multiLevelType w:val="hybridMultilevel"/>
    <w:tmpl w:val="28DE4004"/>
    <w:name w:val="WW8Num22"/>
    <w:lvl w:ilvl="0" w:tplc="46F6E0A0">
      <w:start w:val="1"/>
      <w:numFmt w:val="decimal"/>
      <w:pStyle w:val="Stile6"/>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83399F"/>
    <w:multiLevelType w:val="hybridMultilevel"/>
    <w:tmpl w:val="B22AAD5E"/>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3DE4CE6C" w:tentative="1">
      <w:start w:val="1"/>
      <w:numFmt w:val="bullet"/>
      <w:lvlText w:val=""/>
      <w:lvlJc w:val="left"/>
      <w:pPr>
        <w:tabs>
          <w:tab w:val="num" w:pos="1440"/>
        </w:tabs>
        <w:ind w:left="1440" w:hanging="360"/>
      </w:pPr>
      <w:rPr>
        <w:rFonts w:ascii="Wingdings 2" w:hAnsi="Wingdings 2" w:hint="default"/>
      </w:rPr>
    </w:lvl>
    <w:lvl w:ilvl="2" w:tplc="C05E8E38" w:tentative="1">
      <w:start w:val="1"/>
      <w:numFmt w:val="bullet"/>
      <w:lvlText w:val=""/>
      <w:lvlJc w:val="left"/>
      <w:pPr>
        <w:tabs>
          <w:tab w:val="num" w:pos="2160"/>
        </w:tabs>
        <w:ind w:left="2160" w:hanging="360"/>
      </w:pPr>
      <w:rPr>
        <w:rFonts w:ascii="Wingdings 2" w:hAnsi="Wingdings 2" w:hint="default"/>
      </w:rPr>
    </w:lvl>
    <w:lvl w:ilvl="3" w:tplc="9EFA66CA" w:tentative="1">
      <w:start w:val="1"/>
      <w:numFmt w:val="bullet"/>
      <w:lvlText w:val=""/>
      <w:lvlJc w:val="left"/>
      <w:pPr>
        <w:tabs>
          <w:tab w:val="num" w:pos="2880"/>
        </w:tabs>
        <w:ind w:left="2880" w:hanging="360"/>
      </w:pPr>
      <w:rPr>
        <w:rFonts w:ascii="Wingdings 2" w:hAnsi="Wingdings 2" w:hint="default"/>
      </w:rPr>
    </w:lvl>
    <w:lvl w:ilvl="4" w:tplc="DD70BDE4" w:tentative="1">
      <w:start w:val="1"/>
      <w:numFmt w:val="bullet"/>
      <w:lvlText w:val=""/>
      <w:lvlJc w:val="left"/>
      <w:pPr>
        <w:tabs>
          <w:tab w:val="num" w:pos="3600"/>
        </w:tabs>
        <w:ind w:left="3600" w:hanging="360"/>
      </w:pPr>
      <w:rPr>
        <w:rFonts w:ascii="Wingdings 2" w:hAnsi="Wingdings 2" w:hint="default"/>
      </w:rPr>
    </w:lvl>
    <w:lvl w:ilvl="5" w:tplc="4FC4ABBE" w:tentative="1">
      <w:start w:val="1"/>
      <w:numFmt w:val="bullet"/>
      <w:lvlText w:val=""/>
      <w:lvlJc w:val="left"/>
      <w:pPr>
        <w:tabs>
          <w:tab w:val="num" w:pos="4320"/>
        </w:tabs>
        <w:ind w:left="4320" w:hanging="360"/>
      </w:pPr>
      <w:rPr>
        <w:rFonts w:ascii="Wingdings 2" w:hAnsi="Wingdings 2" w:hint="default"/>
      </w:rPr>
    </w:lvl>
    <w:lvl w:ilvl="6" w:tplc="041E5390" w:tentative="1">
      <w:start w:val="1"/>
      <w:numFmt w:val="bullet"/>
      <w:lvlText w:val=""/>
      <w:lvlJc w:val="left"/>
      <w:pPr>
        <w:tabs>
          <w:tab w:val="num" w:pos="5040"/>
        </w:tabs>
        <w:ind w:left="5040" w:hanging="360"/>
      </w:pPr>
      <w:rPr>
        <w:rFonts w:ascii="Wingdings 2" w:hAnsi="Wingdings 2" w:hint="default"/>
      </w:rPr>
    </w:lvl>
    <w:lvl w:ilvl="7" w:tplc="421811BC" w:tentative="1">
      <w:start w:val="1"/>
      <w:numFmt w:val="bullet"/>
      <w:lvlText w:val=""/>
      <w:lvlJc w:val="left"/>
      <w:pPr>
        <w:tabs>
          <w:tab w:val="num" w:pos="5760"/>
        </w:tabs>
        <w:ind w:left="5760" w:hanging="360"/>
      </w:pPr>
      <w:rPr>
        <w:rFonts w:ascii="Wingdings 2" w:hAnsi="Wingdings 2" w:hint="default"/>
      </w:rPr>
    </w:lvl>
    <w:lvl w:ilvl="8" w:tplc="9F6A3E70"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753B1BF9"/>
    <w:multiLevelType w:val="hybridMultilevel"/>
    <w:tmpl w:val="C0425526"/>
    <w:lvl w:ilvl="0" w:tplc="E9BC5A94">
      <w:start w:val="1"/>
      <w:numFmt w:val="bullet"/>
      <w:lvlText w:val="-"/>
      <w:lvlJc w:val="left"/>
      <w:pPr>
        <w:tabs>
          <w:tab w:val="num" w:pos="644"/>
        </w:tabs>
        <w:ind w:left="644" w:hanging="360"/>
      </w:pPr>
      <w:rPr>
        <w:rFonts w:ascii="Book Antiqua" w:hAnsi="Book Antiqua"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B00438"/>
    <w:multiLevelType w:val="hybridMultilevel"/>
    <w:tmpl w:val="2E0CF6F8"/>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A1EC4ABC" w:tentative="1">
      <w:start w:val="1"/>
      <w:numFmt w:val="bullet"/>
      <w:lvlText w:val=""/>
      <w:lvlJc w:val="left"/>
      <w:pPr>
        <w:tabs>
          <w:tab w:val="num" w:pos="1440"/>
        </w:tabs>
        <w:ind w:left="1440" w:hanging="360"/>
      </w:pPr>
      <w:rPr>
        <w:rFonts w:ascii="Wingdings 2" w:hAnsi="Wingdings 2" w:hint="default"/>
      </w:rPr>
    </w:lvl>
    <w:lvl w:ilvl="2" w:tplc="66C89BBC" w:tentative="1">
      <w:start w:val="1"/>
      <w:numFmt w:val="bullet"/>
      <w:lvlText w:val=""/>
      <w:lvlJc w:val="left"/>
      <w:pPr>
        <w:tabs>
          <w:tab w:val="num" w:pos="2160"/>
        </w:tabs>
        <w:ind w:left="2160" w:hanging="360"/>
      </w:pPr>
      <w:rPr>
        <w:rFonts w:ascii="Wingdings 2" w:hAnsi="Wingdings 2" w:hint="default"/>
      </w:rPr>
    </w:lvl>
    <w:lvl w:ilvl="3" w:tplc="EA9C2A96" w:tentative="1">
      <w:start w:val="1"/>
      <w:numFmt w:val="bullet"/>
      <w:lvlText w:val=""/>
      <w:lvlJc w:val="left"/>
      <w:pPr>
        <w:tabs>
          <w:tab w:val="num" w:pos="2880"/>
        </w:tabs>
        <w:ind w:left="2880" w:hanging="360"/>
      </w:pPr>
      <w:rPr>
        <w:rFonts w:ascii="Wingdings 2" w:hAnsi="Wingdings 2" w:hint="default"/>
      </w:rPr>
    </w:lvl>
    <w:lvl w:ilvl="4" w:tplc="3ED8746C" w:tentative="1">
      <w:start w:val="1"/>
      <w:numFmt w:val="bullet"/>
      <w:lvlText w:val=""/>
      <w:lvlJc w:val="left"/>
      <w:pPr>
        <w:tabs>
          <w:tab w:val="num" w:pos="3600"/>
        </w:tabs>
        <w:ind w:left="3600" w:hanging="360"/>
      </w:pPr>
      <w:rPr>
        <w:rFonts w:ascii="Wingdings 2" w:hAnsi="Wingdings 2" w:hint="default"/>
      </w:rPr>
    </w:lvl>
    <w:lvl w:ilvl="5" w:tplc="B9742BDA" w:tentative="1">
      <w:start w:val="1"/>
      <w:numFmt w:val="bullet"/>
      <w:lvlText w:val=""/>
      <w:lvlJc w:val="left"/>
      <w:pPr>
        <w:tabs>
          <w:tab w:val="num" w:pos="4320"/>
        </w:tabs>
        <w:ind w:left="4320" w:hanging="360"/>
      </w:pPr>
      <w:rPr>
        <w:rFonts w:ascii="Wingdings 2" w:hAnsi="Wingdings 2" w:hint="default"/>
      </w:rPr>
    </w:lvl>
    <w:lvl w:ilvl="6" w:tplc="ACBE72D4" w:tentative="1">
      <w:start w:val="1"/>
      <w:numFmt w:val="bullet"/>
      <w:lvlText w:val=""/>
      <w:lvlJc w:val="left"/>
      <w:pPr>
        <w:tabs>
          <w:tab w:val="num" w:pos="5040"/>
        </w:tabs>
        <w:ind w:left="5040" w:hanging="360"/>
      </w:pPr>
      <w:rPr>
        <w:rFonts w:ascii="Wingdings 2" w:hAnsi="Wingdings 2" w:hint="default"/>
      </w:rPr>
    </w:lvl>
    <w:lvl w:ilvl="7" w:tplc="B69E723A" w:tentative="1">
      <w:start w:val="1"/>
      <w:numFmt w:val="bullet"/>
      <w:lvlText w:val=""/>
      <w:lvlJc w:val="left"/>
      <w:pPr>
        <w:tabs>
          <w:tab w:val="num" w:pos="5760"/>
        </w:tabs>
        <w:ind w:left="5760" w:hanging="360"/>
      </w:pPr>
      <w:rPr>
        <w:rFonts w:ascii="Wingdings 2" w:hAnsi="Wingdings 2" w:hint="default"/>
      </w:rPr>
    </w:lvl>
    <w:lvl w:ilvl="8" w:tplc="770ED6D6"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9115BF2"/>
    <w:multiLevelType w:val="hybridMultilevel"/>
    <w:tmpl w:val="259AEC90"/>
    <w:name w:val="WW8Num32"/>
    <w:lvl w:ilvl="0" w:tplc="194262CE">
      <w:start w:val="1"/>
      <w:numFmt w:val="lowerLetter"/>
      <w:lvlText w:val="%1)"/>
      <w:lvlJc w:val="left"/>
      <w:pPr>
        <w:tabs>
          <w:tab w:val="num" w:pos="644"/>
        </w:tabs>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B264418"/>
    <w:multiLevelType w:val="hybridMultilevel"/>
    <w:tmpl w:val="3544CB72"/>
    <w:lvl w:ilvl="0" w:tplc="FFFFFFFF">
      <w:start w:val="1"/>
      <w:numFmt w:val="bullet"/>
      <w:lvlText w:val="-"/>
      <w:lvlJc w:val="left"/>
      <w:pPr>
        <w:ind w:left="1004" w:hanging="360"/>
      </w:pPr>
      <w:rPr>
        <w:rFonts w:ascii="Book Antiqua" w:eastAsia="Times New Roman" w:hAnsi="Book Antiqua" w:cs="Book Antiqua" w:hint="default"/>
        <w:color w:val="auto"/>
        <w:sz w:val="22"/>
        <w:szCs w:val="22"/>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7BCE63F7"/>
    <w:multiLevelType w:val="hybridMultilevel"/>
    <w:tmpl w:val="83EC84C4"/>
    <w:lvl w:ilvl="0" w:tplc="A83237AA">
      <w:start w:val="1"/>
      <w:numFmt w:val="decimal"/>
      <w:pStyle w:val="Stile13"/>
      <w:lvlText w:val="1.1.1.%1"/>
      <w:lvlJc w:val="left"/>
      <w:pPr>
        <w:ind w:left="1364" w:hanging="360"/>
      </w:pPr>
      <w:rPr>
        <w:rFonts w:ascii="Courier New" w:eastAsia="Times New Roman" w:hAnsi="Courier New" w:cs="Courier New" w:hint="default"/>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48" w15:restartNumberingAfterBreak="0">
    <w:nsid w:val="7BF94DBC"/>
    <w:multiLevelType w:val="hybridMultilevel"/>
    <w:tmpl w:val="B51211CA"/>
    <w:lvl w:ilvl="0" w:tplc="FFFFFFFF">
      <w:start w:val="1"/>
      <w:numFmt w:val="bullet"/>
      <w:lvlText w:val="-"/>
      <w:lvlJc w:val="left"/>
      <w:pPr>
        <w:tabs>
          <w:tab w:val="num" w:pos="720"/>
        </w:tabs>
        <w:ind w:left="720" w:hanging="360"/>
      </w:pPr>
      <w:rPr>
        <w:rFonts w:ascii="Book Antiqua" w:eastAsia="Times New Roman" w:hAnsi="Book Antiqua" w:cs="Book Antiqua" w:hint="default"/>
        <w:color w:val="auto"/>
        <w:sz w:val="22"/>
        <w:szCs w:val="22"/>
      </w:rPr>
    </w:lvl>
    <w:lvl w:ilvl="1" w:tplc="B9D6D6E8" w:tentative="1">
      <w:start w:val="1"/>
      <w:numFmt w:val="bullet"/>
      <w:lvlText w:val=""/>
      <w:lvlJc w:val="left"/>
      <w:pPr>
        <w:tabs>
          <w:tab w:val="num" w:pos="1440"/>
        </w:tabs>
        <w:ind w:left="1440" w:hanging="360"/>
      </w:pPr>
      <w:rPr>
        <w:rFonts w:ascii="Wingdings 2" w:hAnsi="Wingdings 2" w:hint="default"/>
      </w:rPr>
    </w:lvl>
    <w:lvl w:ilvl="2" w:tplc="1ABC17A0" w:tentative="1">
      <w:start w:val="1"/>
      <w:numFmt w:val="bullet"/>
      <w:lvlText w:val=""/>
      <w:lvlJc w:val="left"/>
      <w:pPr>
        <w:tabs>
          <w:tab w:val="num" w:pos="2160"/>
        </w:tabs>
        <w:ind w:left="2160" w:hanging="360"/>
      </w:pPr>
      <w:rPr>
        <w:rFonts w:ascii="Wingdings 2" w:hAnsi="Wingdings 2" w:hint="default"/>
      </w:rPr>
    </w:lvl>
    <w:lvl w:ilvl="3" w:tplc="D1D69B3C" w:tentative="1">
      <w:start w:val="1"/>
      <w:numFmt w:val="bullet"/>
      <w:lvlText w:val=""/>
      <w:lvlJc w:val="left"/>
      <w:pPr>
        <w:tabs>
          <w:tab w:val="num" w:pos="2880"/>
        </w:tabs>
        <w:ind w:left="2880" w:hanging="360"/>
      </w:pPr>
      <w:rPr>
        <w:rFonts w:ascii="Wingdings 2" w:hAnsi="Wingdings 2" w:hint="default"/>
      </w:rPr>
    </w:lvl>
    <w:lvl w:ilvl="4" w:tplc="C714EE68" w:tentative="1">
      <w:start w:val="1"/>
      <w:numFmt w:val="bullet"/>
      <w:lvlText w:val=""/>
      <w:lvlJc w:val="left"/>
      <w:pPr>
        <w:tabs>
          <w:tab w:val="num" w:pos="3600"/>
        </w:tabs>
        <w:ind w:left="3600" w:hanging="360"/>
      </w:pPr>
      <w:rPr>
        <w:rFonts w:ascii="Wingdings 2" w:hAnsi="Wingdings 2" w:hint="default"/>
      </w:rPr>
    </w:lvl>
    <w:lvl w:ilvl="5" w:tplc="A1E08292" w:tentative="1">
      <w:start w:val="1"/>
      <w:numFmt w:val="bullet"/>
      <w:lvlText w:val=""/>
      <w:lvlJc w:val="left"/>
      <w:pPr>
        <w:tabs>
          <w:tab w:val="num" w:pos="4320"/>
        </w:tabs>
        <w:ind w:left="4320" w:hanging="360"/>
      </w:pPr>
      <w:rPr>
        <w:rFonts w:ascii="Wingdings 2" w:hAnsi="Wingdings 2" w:hint="default"/>
      </w:rPr>
    </w:lvl>
    <w:lvl w:ilvl="6" w:tplc="7A5802E2" w:tentative="1">
      <w:start w:val="1"/>
      <w:numFmt w:val="bullet"/>
      <w:lvlText w:val=""/>
      <w:lvlJc w:val="left"/>
      <w:pPr>
        <w:tabs>
          <w:tab w:val="num" w:pos="5040"/>
        </w:tabs>
        <w:ind w:left="5040" w:hanging="360"/>
      </w:pPr>
      <w:rPr>
        <w:rFonts w:ascii="Wingdings 2" w:hAnsi="Wingdings 2" w:hint="default"/>
      </w:rPr>
    </w:lvl>
    <w:lvl w:ilvl="7" w:tplc="DA22F0B4" w:tentative="1">
      <w:start w:val="1"/>
      <w:numFmt w:val="bullet"/>
      <w:lvlText w:val=""/>
      <w:lvlJc w:val="left"/>
      <w:pPr>
        <w:tabs>
          <w:tab w:val="num" w:pos="5760"/>
        </w:tabs>
        <w:ind w:left="5760" w:hanging="360"/>
      </w:pPr>
      <w:rPr>
        <w:rFonts w:ascii="Wingdings 2" w:hAnsi="Wingdings 2" w:hint="default"/>
      </w:rPr>
    </w:lvl>
    <w:lvl w:ilvl="8" w:tplc="C86C692A" w:tentative="1">
      <w:start w:val="1"/>
      <w:numFmt w:val="bullet"/>
      <w:lvlText w:val=""/>
      <w:lvlJc w:val="left"/>
      <w:pPr>
        <w:tabs>
          <w:tab w:val="num" w:pos="6480"/>
        </w:tabs>
        <w:ind w:left="6480" w:hanging="360"/>
      </w:pPr>
      <w:rPr>
        <w:rFonts w:ascii="Wingdings 2" w:hAnsi="Wingdings 2" w:hint="default"/>
      </w:rPr>
    </w:lvl>
  </w:abstractNum>
  <w:abstractNum w:abstractNumId="49" w15:restartNumberingAfterBreak="0">
    <w:nsid w:val="7C662B62"/>
    <w:multiLevelType w:val="hybridMultilevel"/>
    <w:tmpl w:val="9AE6D6E0"/>
    <w:lvl w:ilvl="0" w:tplc="46EA0F1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FF93CE1"/>
    <w:multiLevelType w:val="hybridMultilevel"/>
    <w:tmpl w:val="FEDE1D66"/>
    <w:lvl w:ilvl="0" w:tplc="FEA25590">
      <w:numFmt w:val="decimal"/>
      <w:lvlText w:val="%1"/>
      <w:lvlJc w:val="left"/>
      <w:pPr>
        <w:ind w:left="855" w:hanging="360"/>
      </w:pPr>
      <w:rPr>
        <w:rFonts w:hint="default"/>
      </w:rPr>
    </w:lvl>
    <w:lvl w:ilvl="1" w:tplc="04100019" w:tentative="1">
      <w:start w:val="1"/>
      <w:numFmt w:val="lowerLetter"/>
      <w:lvlText w:val="%2."/>
      <w:lvlJc w:val="left"/>
      <w:pPr>
        <w:ind w:left="1575" w:hanging="360"/>
      </w:pPr>
    </w:lvl>
    <w:lvl w:ilvl="2" w:tplc="0410001B" w:tentative="1">
      <w:start w:val="1"/>
      <w:numFmt w:val="lowerRoman"/>
      <w:lvlText w:val="%3."/>
      <w:lvlJc w:val="right"/>
      <w:pPr>
        <w:ind w:left="2295" w:hanging="180"/>
      </w:pPr>
    </w:lvl>
    <w:lvl w:ilvl="3" w:tplc="0410000F" w:tentative="1">
      <w:start w:val="1"/>
      <w:numFmt w:val="decimal"/>
      <w:lvlText w:val="%4."/>
      <w:lvlJc w:val="left"/>
      <w:pPr>
        <w:ind w:left="3015" w:hanging="360"/>
      </w:pPr>
    </w:lvl>
    <w:lvl w:ilvl="4" w:tplc="04100019" w:tentative="1">
      <w:start w:val="1"/>
      <w:numFmt w:val="lowerLetter"/>
      <w:lvlText w:val="%5."/>
      <w:lvlJc w:val="left"/>
      <w:pPr>
        <w:ind w:left="3735" w:hanging="360"/>
      </w:pPr>
    </w:lvl>
    <w:lvl w:ilvl="5" w:tplc="0410001B" w:tentative="1">
      <w:start w:val="1"/>
      <w:numFmt w:val="lowerRoman"/>
      <w:lvlText w:val="%6."/>
      <w:lvlJc w:val="right"/>
      <w:pPr>
        <w:ind w:left="4455" w:hanging="180"/>
      </w:pPr>
    </w:lvl>
    <w:lvl w:ilvl="6" w:tplc="0410000F" w:tentative="1">
      <w:start w:val="1"/>
      <w:numFmt w:val="decimal"/>
      <w:lvlText w:val="%7."/>
      <w:lvlJc w:val="left"/>
      <w:pPr>
        <w:ind w:left="5175" w:hanging="360"/>
      </w:pPr>
    </w:lvl>
    <w:lvl w:ilvl="7" w:tplc="04100019" w:tentative="1">
      <w:start w:val="1"/>
      <w:numFmt w:val="lowerLetter"/>
      <w:lvlText w:val="%8."/>
      <w:lvlJc w:val="left"/>
      <w:pPr>
        <w:ind w:left="5895" w:hanging="360"/>
      </w:pPr>
    </w:lvl>
    <w:lvl w:ilvl="8" w:tplc="0410001B" w:tentative="1">
      <w:start w:val="1"/>
      <w:numFmt w:val="lowerRoman"/>
      <w:lvlText w:val="%9."/>
      <w:lvlJc w:val="right"/>
      <w:pPr>
        <w:ind w:left="6615" w:hanging="180"/>
      </w:pPr>
    </w:lvl>
  </w:abstractNum>
  <w:num w:numId="1">
    <w:abstractNumId w:val="33"/>
  </w:num>
  <w:num w:numId="2">
    <w:abstractNumId w:val="2"/>
  </w:num>
  <w:num w:numId="3">
    <w:abstractNumId w:val="11"/>
  </w:num>
  <w:num w:numId="4">
    <w:abstractNumId w:val="41"/>
  </w:num>
  <w:num w:numId="5">
    <w:abstractNumId w:val="26"/>
  </w:num>
  <w:num w:numId="6">
    <w:abstractNumId w:val="15"/>
  </w:num>
  <w:num w:numId="7">
    <w:abstractNumId w:val="28"/>
  </w:num>
  <w:num w:numId="8">
    <w:abstractNumId w:val="47"/>
  </w:num>
  <w:num w:numId="9">
    <w:abstractNumId w:val="1"/>
  </w:num>
  <w:num w:numId="10">
    <w:abstractNumId w:val="29"/>
  </w:num>
  <w:num w:numId="11">
    <w:abstractNumId w:val="18"/>
  </w:num>
  <w:num w:numId="12">
    <w:abstractNumId w:val="19"/>
  </w:num>
  <w:num w:numId="13">
    <w:abstractNumId w:val="23"/>
  </w:num>
  <w:num w:numId="14">
    <w:abstractNumId w:val="5"/>
  </w:num>
  <w:num w:numId="15">
    <w:abstractNumId w:val="6"/>
  </w:num>
  <w:num w:numId="16">
    <w:abstractNumId w:val="9"/>
  </w:num>
  <w:num w:numId="17">
    <w:abstractNumId w:val="45"/>
  </w:num>
  <w:num w:numId="18">
    <w:abstractNumId w:val="49"/>
  </w:num>
  <w:num w:numId="19">
    <w:abstractNumId w:val="21"/>
  </w:num>
  <w:num w:numId="20">
    <w:abstractNumId w:val="38"/>
  </w:num>
  <w:num w:numId="21">
    <w:abstractNumId w:val="43"/>
  </w:num>
  <w:num w:numId="22">
    <w:abstractNumId w:val="36"/>
  </w:num>
  <w:num w:numId="23">
    <w:abstractNumId w:val="30"/>
  </w:num>
  <w:num w:numId="24">
    <w:abstractNumId w:val="39"/>
  </w:num>
  <w:num w:numId="25">
    <w:abstractNumId w:val="25"/>
  </w:num>
  <w:num w:numId="26">
    <w:abstractNumId w:val="17"/>
  </w:num>
  <w:num w:numId="27">
    <w:abstractNumId w:val="46"/>
  </w:num>
  <w:num w:numId="28">
    <w:abstractNumId w:val="33"/>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pStyle w:val="Titolo2"/>
        <w:lvlText w:val="%1.%2"/>
        <w:lvlJc w:val="left"/>
        <w:pPr>
          <w:tabs>
            <w:tab w:val="num" w:pos="576"/>
          </w:tabs>
          <w:ind w:left="576" w:hanging="576"/>
        </w:pPr>
        <w:rPr>
          <w:rFonts w:hint="default"/>
        </w:rPr>
      </w:lvl>
    </w:lvlOverride>
    <w:lvlOverride w:ilvl="2">
      <w:lvl w:ilvl="2">
        <w:start w:val="1"/>
        <w:numFmt w:val="decimal"/>
        <w:pStyle w:val="Titolo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pStyle w:val="Titolo5"/>
        <w:lvlText w:val="%1.%2.%3.%4.%5"/>
        <w:lvlJc w:val="left"/>
        <w:pPr>
          <w:tabs>
            <w:tab w:val="num" w:pos="1008"/>
          </w:tabs>
          <w:ind w:left="1008" w:hanging="1008"/>
        </w:pPr>
        <w:rPr>
          <w:rFonts w:hint="default"/>
        </w:rPr>
      </w:lvl>
    </w:lvlOverride>
    <w:lvlOverride w:ilvl="5">
      <w:lvl w:ilvl="5">
        <w:start w:val="1"/>
        <w:numFmt w:val="decimal"/>
        <w:pStyle w:val="Titolo6"/>
        <w:lvlText w:val="%1.%2.%3.%4.%5.%6"/>
        <w:lvlJc w:val="left"/>
        <w:pPr>
          <w:tabs>
            <w:tab w:val="num" w:pos="1152"/>
          </w:tabs>
          <w:ind w:left="1152" w:hanging="1152"/>
        </w:pPr>
        <w:rPr>
          <w:rFonts w:hint="default"/>
        </w:rPr>
      </w:lvl>
    </w:lvlOverride>
    <w:lvlOverride w:ilvl="6">
      <w:lvl w:ilvl="6">
        <w:start w:val="1"/>
        <w:numFmt w:val="decimal"/>
        <w:pStyle w:val="Titolo7"/>
        <w:lvlText w:val="%1.%2.%3.%4.%5.%6.%7"/>
        <w:lvlJc w:val="left"/>
        <w:pPr>
          <w:tabs>
            <w:tab w:val="num" w:pos="1296"/>
          </w:tabs>
          <w:ind w:left="1296" w:hanging="1296"/>
        </w:pPr>
        <w:rPr>
          <w:rFonts w:hint="default"/>
        </w:rPr>
      </w:lvl>
    </w:lvlOverride>
    <w:lvlOverride w:ilvl="7">
      <w:lvl w:ilvl="7">
        <w:start w:val="1"/>
        <w:numFmt w:val="decimal"/>
        <w:pStyle w:val="Titolo8"/>
        <w:lvlText w:val="%1.%2.%3.%4.%5.%6.%7.%8"/>
        <w:lvlJc w:val="left"/>
        <w:pPr>
          <w:tabs>
            <w:tab w:val="num" w:pos="1440"/>
          </w:tabs>
          <w:ind w:left="1440" w:hanging="1440"/>
        </w:pPr>
        <w:rPr>
          <w:rFonts w:hint="default"/>
        </w:rPr>
      </w:lvl>
    </w:lvlOverride>
    <w:lvlOverride w:ilvl="8">
      <w:lvl w:ilvl="8">
        <w:start w:val="1"/>
        <w:numFmt w:val="decimal"/>
        <w:pStyle w:val="Titolo9"/>
        <w:lvlText w:val="%1.%2.%3.%4.%5.%6.%7.%8.%9"/>
        <w:lvlJc w:val="left"/>
        <w:pPr>
          <w:tabs>
            <w:tab w:val="num" w:pos="1584"/>
          </w:tabs>
          <w:ind w:left="1584" w:hanging="1584"/>
        </w:pPr>
        <w:rPr>
          <w:rFonts w:hint="default"/>
        </w:rPr>
      </w:lvl>
    </w:lvlOverride>
  </w:num>
  <w:num w:numId="29">
    <w:abstractNumId w:val="40"/>
  </w:num>
  <w:num w:numId="30">
    <w:abstractNumId w:val="44"/>
  </w:num>
  <w:num w:numId="31">
    <w:abstractNumId w:val="27"/>
  </w:num>
  <w:num w:numId="32">
    <w:abstractNumId w:val="22"/>
  </w:num>
  <w:num w:numId="33">
    <w:abstractNumId w:val="32"/>
  </w:num>
  <w:num w:numId="34">
    <w:abstractNumId w:val="42"/>
  </w:num>
  <w:num w:numId="35">
    <w:abstractNumId w:val="37"/>
  </w:num>
  <w:num w:numId="36">
    <w:abstractNumId w:val="48"/>
  </w:num>
  <w:num w:numId="37">
    <w:abstractNumId w:val="14"/>
  </w:num>
  <w:num w:numId="38">
    <w:abstractNumId w:val="0"/>
    <w:lvlOverride w:ilvl="0">
      <w:lvl w:ilvl="0">
        <w:start w:val="1"/>
        <w:numFmt w:val="bullet"/>
        <w:lvlText w:val=""/>
        <w:legacy w:legacy="1" w:legacySpace="0" w:legacyIndent="227"/>
        <w:lvlJc w:val="left"/>
        <w:pPr>
          <w:ind w:left="511" w:hanging="227"/>
        </w:pPr>
        <w:rPr>
          <w:rFonts w:ascii="Symbol" w:hAnsi="Symbol" w:hint="default"/>
        </w:rPr>
      </w:lvl>
    </w:lvlOverride>
  </w:num>
  <w:num w:numId="39">
    <w:abstractNumId w:val="35"/>
  </w:num>
  <w:num w:numId="40">
    <w:abstractNumId w:val="31"/>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0"/>
  </w:num>
  <w:num w:numId="44">
    <w:abstractNumId w:val="34"/>
  </w:num>
  <w:num w:numId="45">
    <w:abstractNumId w:val="5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BD"/>
    <w:rsid w:val="00000C76"/>
    <w:rsid w:val="00001421"/>
    <w:rsid w:val="00004E02"/>
    <w:rsid w:val="00011C42"/>
    <w:rsid w:val="00014C35"/>
    <w:rsid w:val="000152AB"/>
    <w:rsid w:val="0001554B"/>
    <w:rsid w:val="000176BE"/>
    <w:rsid w:val="0002080B"/>
    <w:rsid w:val="00020CA7"/>
    <w:rsid w:val="00020F94"/>
    <w:rsid w:val="000228FD"/>
    <w:rsid w:val="00022D2D"/>
    <w:rsid w:val="00023FE1"/>
    <w:rsid w:val="00024D15"/>
    <w:rsid w:val="0002567E"/>
    <w:rsid w:val="000271D7"/>
    <w:rsid w:val="00034FA8"/>
    <w:rsid w:val="0003781B"/>
    <w:rsid w:val="00041437"/>
    <w:rsid w:val="00045A9E"/>
    <w:rsid w:val="00047594"/>
    <w:rsid w:val="000522C9"/>
    <w:rsid w:val="00053135"/>
    <w:rsid w:val="00057091"/>
    <w:rsid w:val="00057120"/>
    <w:rsid w:val="000601AB"/>
    <w:rsid w:val="00061EEC"/>
    <w:rsid w:val="00063A95"/>
    <w:rsid w:val="00065DF7"/>
    <w:rsid w:val="00065F4C"/>
    <w:rsid w:val="0007021C"/>
    <w:rsid w:val="00070868"/>
    <w:rsid w:val="00071E35"/>
    <w:rsid w:val="00072D7F"/>
    <w:rsid w:val="0007306B"/>
    <w:rsid w:val="000775C9"/>
    <w:rsid w:val="000775E5"/>
    <w:rsid w:val="000834FE"/>
    <w:rsid w:val="00083C93"/>
    <w:rsid w:val="00094433"/>
    <w:rsid w:val="000946EC"/>
    <w:rsid w:val="000A10BE"/>
    <w:rsid w:val="000A2300"/>
    <w:rsid w:val="000A6945"/>
    <w:rsid w:val="000B413D"/>
    <w:rsid w:val="000B49B5"/>
    <w:rsid w:val="000B5A71"/>
    <w:rsid w:val="000B5AB0"/>
    <w:rsid w:val="000C024B"/>
    <w:rsid w:val="000C24AF"/>
    <w:rsid w:val="000C306E"/>
    <w:rsid w:val="000C40B3"/>
    <w:rsid w:val="000C42FD"/>
    <w:rsid w:val="000D2369"/>
    <w:rsid w:val="000D33D3"/>
    <w:rsid w:val="000D39C0"/>
    <w:rsid w:val="000D472A"/>
    <w:rsid w:val="000D480C"/>
    <w:rsid w:val="000D5B6F"/>
    <w:rsid w:val="000E1375"/>
    <w:rsid w:val="000E2026"/>
    <w:rsid w:val="000E5ECB"/>
    <w:rsid w:val="000E7E63"/>
    <w:rsid w:val="000E7F04"/>
    <w:rsid w:val="000F0B82"/>
    <w:rsid w:val="000F1273"/>
    <w:rsid w:val="000F639E"/>
    <w:rsid w:val="0010082D"/>
    <w:rsid w:val="0010163F"/>
    <w:rsid w:val="001036D4"/>
    <w:rsid w:val="00105026"/>
    <w:rsid w:val="00114863"/>
    <w:rsid w:val="00114FF6"/>
    <w:rsid w:val="0011525B"/>
    <w:rsid w:val="0012190C"/>
    <w:rsid w:val="00123B1D"/>
    <w:rsid w:val="00127A31"/>
    <w:rsid w:val="00127BC4"/>
    <w:rsid w:val="001302BF"/>
    <w:rsid w:val="00130F12"/>
    <w:rsid w:val="001312DA"/>
    <w:rsid w:val="00132896"/>
    <w:rsid w:val="001333AB"/>
    <w:rsid w:val="00133EA5"/>
    <w:rsid w:val="00134C74"/>
    <w:rsid w:val="001357CF"/>
    <w:rsid w:val="00142AF5"/>
    <w:rsid w:val="00145649"/>
    <w:rsid w:val="00146941"/>
    <w:rsid w:val="0015348C"/>
    <w:rsid w:val="00153B69"/>
    <w:rsid w:val="00157A72"/>
    <w:rsid w:val="001605C8"/>
    <w:rsid w:val="0016340E"/>
    <w:rsid w:val="00167BBA"/>
    <w:rsid w:val="00167F95"/>
    <w:rsid w:val="00170091"/>
    <w:rsid w:val="00170F4F"/>
    <w:rsid w:val="00172459"/>
    <w:rsid w:val="00172DBD"/>
    <w:rsid w:val="001754FC"/>
    <w:rsid w:val="001804D5"/>
    <w:rsid w:val="00181474"/>
    <w:rsid w:val="001850A9"/>
    <w:rsid w:val="00186E5B"/>
    <w:rsid w:val="00187CC2"/>
    <w:rsid w:val="00187EC8"/>
    <w:rsid w:val="00190E86"/>
    <w:rsid w:val="00190F98"/>
    <w:rsid w:val="0019120C"/>
    <w:rsid w:val="00191903"/>
    <w:rsid w:val="00195B90"/>
    <w:rsid w:val="00196423"/>
    <w:rsid w:val="001967CF"/>
    <w:rsid w:val="00196C0D"/>
    <w:rsid w:val="001A256F"/>
    <w:rsid w:val="001A4195"/>
    <w:rsid w:val="001A5566"/>
    <w:rsid w:val="001A7031"/>
    <w:rsid w:val="001A70C3"/>
    <w:rsid w:val="001A7850"/>
    <w:rsid w:val="001A7E80"/>
    <w:rsid w:val="001B051C"/>
    <w:rsid w:val="001B6198"/>
    <w:rsid w:val="001B7D6B"/>
    <w:rsid w:val="001C1CF5"/>
    <w:rsid w:val="001C1E82"/>
    <w:rsid w:val="001C5BE6"/>
    <w:rsid w:val="001C6D16"/>
    <w:rsid w:val="001D59BB"/>
    <w:rsid w:val="001D601F"/>
    <w:rsid w:val="001E136B"/>
    <w:rsid w:val="001E2604"/>
    <w:rsid w:val="001E422C"/>
    <w:rsid w:val="001E5125"/>
    <w:rsid w:val="001F1DDF"/>
    <w:rsid w:val="001F2B84"/>
    <w:rsid w:val="001F3A71"/>
    <w:rsid w:val="00200D95"/>
    <w:rsid w:val="00201C21"/>
    <w:rsid w:val="00203390"/>
    <w:rsid w:val="00203D05"/>
    <w:rsid w:val="002048CB"/>
    <w:rsid w:val="002161A3"/>
    <w:rsid w:val="00217677"/>
    <w:rsid w:val="0022149F"/>
    <w:rsid w:val="00222489"/>
    <w:rsid w:val="00225288"/>
    <w:rsid w:val="00231D1A"/>
    <w:rsid w:val="00233CEC"/>
    <w:rsid w:val="00235A70"/>
    <w:rsid w:val="00236282"/>
    <w:rsid w:val="00237E66"/>
    <w:rsid w:val="0024242A"/>
    <w:rsid w:val="00244B10"/>
    <w:rsid w:val="00246586"/>
    <w:rsid w:val="0025412E"/>
    <w:rsid w:val="002552AF"/>
    <w:rsid w:val="002564D9"/>
    <w:rsid w:val="0026147C"/>
    <w:rsid w:val="00266145"/>
    <w:rsid w:val="00266446"/>
    <w:rsid w:val="00267D3C"/>
    <w:rsid w:val="00280B83"/>
    <w:rsid w:val="00282CF1"/>
    <w:rsid w:val="00283B85"/>
    <w:rsid w:val="00284E4C"/>
    <w:rsid w:val="00294F5B"/>
    <w:rsid w:val="00297A33"/>
    <w:rsid w:val="002A02D7"/>
    <w:rsid w:val="002A363F"/>
    <w:rsid w:val="002A44EC"/>
    <w:rsid w:val="002A4548"/>
    <w:rsid w:val="002A4A6C"/>
    <w:rsid w:val="002A5B7B"/>
    <w:rsid w:val="002A607B"/>
    <w:rsid w:val="002B04A6"/>
    <w:rsid w:val="002C2F09"/>
    <w:rsid w:val="002C5430"/>
    <w:rsid w:val="002C65FC"/>
    <w:rsid w:val="002C6694"/>
    <w:rsid w:val="002C7FD5"/>
    <w:rsid w:val="002D066A"/>
    <w:rsid w:val="002D15A5"/>
    <w:rsid w:val="002D7B47"/>
    <w:rsid w:val="002E11C2"/>
    <w:rsid w:val="002E124E"/>
    <w:rsid w:val="002E52A9"/>
    <w:rsid w:val="002F0DE7"/>
    <w:rsid w:val="002F172B"/>
    <w:rsid w:val="002F2FB0"/>
    <w:rsid w:val="002F365E"/>
    <w:rsid w:val="002F5DAA"/>
    <w:rsid w:val="002F5F68"/>
    <w:rsid w:val="003037C8"/>
    <w:rsid w:val="0030407B"/>
    <w:rsid w:val="00306423"/>
    <w:rsid w:val="00316989"/>
    <w:rsid w:val="003172A9"/>
    <w:rsid w:val="00321ADC"/>
    <w:rsid w:val="003223B1"/>
    <w:rsid w:val="00323489"/>
    <w:rsid w:val="00323966"/>
    <w:rsid w:val="00323A69"/>
    <w:rsid w:val="00324842"/>
    <w:rsid w:val="0032689D"/>
    <w:rsid w:val="003303A7"/>
    <w:rsid w:val="00331BED"/>
    <w:rsid w:val="00332477"/>
    <w:rsid w:val="00335137"/>
    <w:rsid w:val="0033581E"/>
    <w:rsid w:val="0033695B"/>
    <w:rsid w:val="00340727"/>
    <w:rsid w:val="0034209F"/>
    <w:rsid w:val="00350818"/>
    <w:rsid w:val="00351090"/>
    <w:rsid w:val="0035291E"/>
    <w:rsid w:val="003543B0"/>
    <w:rsid w:val="00356014"/>
    <w:rsid w:val="0036155C"/>
    <w:rsid w:val="0036631F"/>
    <w:rsid w:val="00367CD2"/>
    <w:rsid w:val="0037099D"/>
    <w:rsid w:val="00372307"/>
    <w:rsid w:val="003730B0"/>
    <w:rsid w:val="00374CA7"/>
    <w:rsid w:val="00382F45"/>
    <w:rsid w:val="00385BBB"/>
    <w:rsid w:val="0038716E"/>
    <w:rsid w:val="003911B2"/>
    <w:rsid w:val="00392AE8"/>
    <w:rsid w:val="003940B8"/>
    <w:rsid w:val="00395076"/>
    <w:rsid w:val="00397349"/>
    <w:rsid w:val="00397D8B"/>
    <w:rsid w:val="003A4CB1"/>
    <w:rsid w:val="003A60FE"/>
    <w:rsid w:val="003A7C7C"/>
    <w:rsid w:val="003B03F3"/>
    <w:rsid w:val="003B16DD"/>
    <w:rsid w:val="003B1CC7"/>
    <w:rsid w:val="003B35BF"/>
    <w:rsid w:val="003B4E5D"/>
    <w:rsid w:val="003C0EC0"/>
    <w:rsid w:val="003C45C6"/>
    <w:rsid w:val="003C6764"/>
    <w:rsid w:val="003C6C4E"/>
    <w:rsid w:val="003D09B2"/>
    <w:rsid w:val="003D1931"/>
    <w:rsid w:val="003D1CA6"/>
    <w:rsid w:val="003D38EF"/>
    <w:rsid w:val="003D4398"/>
    <w:rsid w:val="003D4D1E"/>
    <w:rsid w:val="003D591D"/>
    <w:rsid w:val="003D7319"/>
    <w:rsid w:val="003D7324"/>
    <w:rsid w:val="003D7833"/>
    <w:rsid w:val="003D7A71"/>
    <w:rsid w:val="003E0F0D"/>
    <w:rsid w:val="003E2E98"/>
    <w:rsid w:val="003E72D9"/>
    <w:rsid w:val="003F1E13"/>
    <w:rsid w:val="003F2269"/>
    <w:rsid w:val="003F2354"/>
    <w:rsid w:val="003F3259"/>
    <w:rsid w:val="003F50BE"/>
    <w:rsid w:val="003F5DC6"/>
    <w:rsid w:val="003F7765"/>
    <w:rsid w:val="003F7B1F"/>
    <w:rsid w:val="004039BD"/>
    <w:rsid w:val="00403C42"/>
    <w:rsid w:val="0040446F"/>
    <w:rsid w:val="004057E5"/>
    <w:rsid w:val="00406EB6"/>
    <w:rsid w:val="00406ED0"/>
    <w:rsid w:val="00406F59"/>
    <w:rsid w:val="00407E18"/>
    <w:rsid w:val="004101EF"/>
    <w:rsid w:val="0041069F"/>
    <w:rsid w:val="00410DF6"/>
    <w:rsid w:val="00411071"/>
    <w:rsid w:val="004121AA"/>
    <w:rsid w:val="0041222A"/>
    <w:rsid w:val="00414E7B"/>
    <w:rsid w:val="00417D2D"/>
    <w:rsid w:val="00417FE9"/>
    <w:rsid w:val="00422442"/>
    <w:rsid w:val="00422F10"/>
    <w:rsid w:val="004237B0"/>
    <w:rsid w:val="0042439A"/>
    <w:rsid w:val="0042743F"/>
    <w:rsid w:val="004313B9"/>
    <w:rsid w:val="004321CC"/>
    <w:rsid w:val="004322E0"/>
    <w:rsid w:val="00432712"/>
    <w:rsid w:val="00433260"/>
    <w:rsid w:val="00434F9F"/>
    <w:rsid w:val="00437E4C"/>
    <w:rsid w:val="0044158A"/>
    <w:rsid w:val="00441C5B"/>
    <w:rsid w:val="00444A69"/>
    <w:rsid w:val="00446E61"/>
    <w:rsid w:val="00451174"/>
    <w:rsid w:val="00461F5A"/>
    <w:rsid w:val="004664F7"/>
    <w:rsid w:val="00467059"/>
    <w:rsid w:val="00467251"/>
    <w:rsid w:val="00470788"/>
    <w:rsid w:val="004709AD"/>
    <w:rsid w:val="004729F1"/>
    <w:rsid w:val="00474608"/>
    <w:rsid w:val="0047519C"/>
    <w:rsid w:val="0047758F"/>
    <w:rsid w:val="00480D2F"/>
    <w:rsid w:val="00483AD0"/>
    <w:rsid w:val="00484787"/>
    <w:rsid w:val="004901F4"/>
    <w:rsid w:val="00492444"/>
    <w:rsid w:val="0049589A"/>
    <w:rsid w:val="004A35DA"/>
    <w:rsid w:val="004A3705"/>
    <w:rsid w:val="004A4351"/>
    <w:rsid w:val="004A4652"/>
    <w:rsid w:val="004A4CA1"/>
    <w:rsid w:val="004A5D03"/>
    <w:rsid w:val="004A653A"/>
    <w:rsid w:val="004B11B4"/>
    <w:rsid w:val="004B1B0C"/>
    <w:rsid w:val="004B438E"/>
    <w:rsid w:val="004B64F7"/>
    <w:rsid w:val="004B675E"/>
    <w:rsid w:val="004B7D3E"/>
    <w:rsid w:val="004C0EED"/>
    <w:rsid w:val="004C4A62"/>
    <w:rsid w:val="004C52D4"/>
    <w:rsid w:val="004C76D1"/>
    <w:rsid w:val="004C7D7B"/>
    <w:rsid w:val="004D1326"/>
    <w:rsid w:val="004D6A71"/>
    <w:rsid w:val="004E2B61"/>
    <w:rsid w:val="004E37AB"/>
    <w:rsid w:val="004E6582"/>
    <w:rsid w:val="004F0804"/>
    <w:rsid w:val="004F1397"/>
    <w:rsid w:val="004F7AB8"/>
    <w:rsid w:val="005013F0"/>
    <w:rsid w:val="00502840"/>
    <w:rsid w:val="00504863"/>
    <w:rsid w:val="00506028"/>
    <w:rsid w:val="0050626B"/>
    <w:rsid w:val="0051061D"/>
    <w:rsid w:val="00510733"/>
    <w:rsid w:val="00512044"/>
    <w:rsid w:val="005158C3"/>
    <w:rsid w:val="005163F1"/>
    <w:rsid w:val="0052053F"/>
    <w:rsid w:val="00520994"/>
    <w:rsid w:val="00521F55"/>
    <w:rsid w:val="005226D1"/>
    <w:rsid w:val="00523090"/>
    <w:rsid w:val="0052320E"/>
    <w:rsid w:val="005272DF"/>
    <w:rsid w:val="00527C02"/>
    <w:rsid w:val="00527D5A"/>
    <w:rsid w:val="00532AAF"/>
    <w:rsid w:val="005354DE"/>
    <w:rsid w:val="005360B1"/>
    <w:rsid w:val="00541615"/>
    <w:rsid w:val="00547148"/>
    <w:rsid w:val="0055186A"/>
    <w:rsid w:val="00553C01"/>
    <w:rsid w:val="0055744C"/>
    <w:rsid w:val="00560B89"/>
    <w:rsid w:val="00560F06"/>
    <w:rsid w:val="00564426"/>
    <w:rsid w:val="00564C22"/>
    <w:rsid w:val="005667AF"/>
    <w:rsid w:val="00566DFE"/>
    <w:rsid w:val="00573322"/>
    <w:rsid w:val="00573712"/>
    <w:rsid w:val="00584B58"/>
    <w:rsid w:val="00585719"/>
    <w:rsid w:val="00592D03"/>
    <w:rsid w:val="00594CDF"/>
    <w:rsid w:val="005959E3"/>
    <w:rsid w:val="005A057B"/>
    <w:rsid w:val="005A0F52"/>
    <w:rsid w:val="005A1F80"/>
    <w:rsid w:val="005A2541"/>
    <w:rsid w:val="005A2808"/>
    <w:rsid w:val="005A2EA3"/>
    <w:rsid w:val="005A44FF"/>
    <w:rsid w:val="005A6239"/>
    <w:rsid w:val="005B3AE0"/>
    <w:rsid w:val="005B695D"/>
    <w:rsid w:val="005C5B63"/>
    <w:rsid w:val="005D0197"/>
    <w:rsid w:val="005D0240"/>
    <w:rsid w:val="005D1109"/>
    <w:rsid w:val="005D2B9D"/>
    <w:rsid w:val="005D54EB"/>
    <w:rsid w:val="005D72CF"/>
    <w:rsid w:val="005E308B"/>
    <w:rsid w:val="005E443C"/>
    <w:rsid w:val="005E4445"/>
    <w:rsid w:val="005E609C"/>
    <w:rsid w:val="005E622A"/>
    <w:rsid w:val="005F34A8"/>
    <w:rsid w:val="005F3862"/>
    <w:rsid w:val="005F3D3C"/>
    <w:rsid w:val="005F5861"/>
    <w:rsid w:val="006013B9"/>
    <w:rsid w:val="00602FB3"/>
    <w:rsid w:val="00603506"/>
    <w:rsid w:val="00605114"/>
    <w:rsid w:val="0060799B"/>
    <w:rsid w:val="006079E7"/>
    <w:rsid w:val="0061092A"/>
    <w:rsid w:val="006141D1"/>
    <w:rsid w:val="00614A42"/>
    <w:rsid w:val="00614CBC"/>
    <w:rsid w:val="00615089"/>
    <w:rsid w:val="0061600C"/>
    <w:rsid w:val="00616471"/>
    <w:rsid w:val="00616C6B"/>
    <w:rsid w:val="00616D55"/>
    <w:rsid w:val="00622DDD"/>
    <w:rsid w:val="0062422F"/>
    <w:rsid w:val="006318DD"/>
    <w:rsid w:val="00632529"/>
    <w:rsid w:val="00632E72"/>
    <w:rsid w:val="006359D8"/>
    <w:rsid w:val="006363E3"/>
    <w:rsid w:val="00636A96"/>
    <w:rsid w:val="00637511"/>
    <w:rsid w:val="00640F8F"/>
    <w:rsid w:val="006414C3"/>
    <w:rsid w:val="00642977"/>
    <w:rsid w:val="006462AB"/>
    <w:rsid w:val="00651D2F"/>
    <w:rsid w:val="0065450F"/>
    <w:rsid w:val="00655875"/>
    <w:rsid w:val="00656494"/>
    <w:rsid w:val="00657291"/>
    <w:rsid w:val="00661677"/>
    <w:rsid w:val="00661A0E"/>
    <w:rsid w:val="00662F58"/>
    <w:rsid w:val="0066431A"/>
    <w:rsid w:val="006651BF"/>
    <w:rsid w:val="0066568C"/>
    <w:rsid w:val="00667535"/>
    <w:rsid w:val="00671418"/>
    <w:rsid w:val="00672410"/>
    <w:rsid w:val="00675518"/>
    <w:rsid w:val="0067708B"/>
    <w:rsid w:val="0068437D"/>
    <w:rsid w:val="00685FC3"/>
    <w:rsid w:val="00692ECB"/>
    <w:rsid w:val="006938EA"/>
    <w:rsid w:val="006947BB"/>
    <w:rsid w:val="0069592D"/>
    <w:rsid w:val="00696671"/>
    <w:rsid w:val="006A00BD"/>
    <w:rsid w:val="006A09E5"/>
    <w:rsid w:val="006A1B3C"/>
    <w:rsid w:val="006A26D4"/>
    <w:rsid w:val="006A3030"/>
    <w:rsid w:val="006A3063"/>
    <w:rsid w:val="006A572A"/>
    <w:rsid w:val="006A69FD"/>
    <w:rsid w:val="006A7DD4"/>
    <w:rsid w:val="006B47EE"/>
    <w:rsid w:val="006B5631"/>
    <w:rsid w:val="006B7189"/>
    <w:rsid w:val="006C1513"/>
    <w:rsid w:val="006C5B64"/>
    <w:rsid w:val="006D0FC6"/>
    <w:rsid w:val="006D145B"/>
    <w:rsid w:val="006D2602"/>
    <w:rsid w:val="006D29C8"/>
    <w:rsid w:val="006D5C8F"/>
    <w:rsid w:val="006E0428"/>
    <w:rsid w:val="006E0CD5"/>
    <w:rsid w:val="006E106E"/>
    <w:rsid w:val="006E22BD"/>
    <w:rsid w:val="006E361E"/>
    <w:rsid w:val="006F196E"/>
    <w:rsid w:val="006F6A05"/>
    <w:rsid w:val="006F6A44"/>
    <w:rsid w:val="00701FD3"/>
    <w:rsid w:val="007032FD"/>
    <w:rsid w:val="007047AF"/>
    <w:rsid w:val="007060D4"/>
    <w:rsid w:val="00706E90"/>
    <w:rsid w:val="00713184"/>
    <w:rsid w:val="00713C3C"/>
    <w:rsid w:val="00717C1E"/>
    <w:rsid w:val="00722B49"/>
    <w:rsid w:val="0072427B"/>
    <w:rsid w:val="00724C66"/>
    <w:rsid w:val="0072574C"/>
    <w:rsid w:val="007310B5"/>
    <w:rsid w:val="007321F6"/>
    <w:rsid w:val="0073318E"/>
    <w:rsid w:val="007354A7"/>
    <w:rsid w:val="00737E98"/>
    <w:rsid w:val="007408D1"/>
    <w:rsid w:val="007413B3"/>
    <w:rsid w:val="007433E3"/>
    <w:rsid w:val="00751F09"/>
    <w:rsid w:val="00752BB7"/>
    <w:rsid w:val="007603A4"/>
    <w:rsid w:val="00760EAC"/>
    <w:rsid w:val="00761561"/>
    <w:rsid w:val="00761AC8"/>
    <w:rsid w:val="007641BE"/>
    <w:rsid w:val="00764E1D"/>
    <w:rsid w:val="007651B8"/>
    <w:rsid w:val="00765BE0"/>
    <w:rsid w:val="0076742B"/>
    <w:rsid w:val="00770E22"/>
    <w:rsid w:val="00771584"/>
    <w:rsid w:val="007727ED"/>
    <w:rsid w:val="0077296C"/>
    <w:rsid w:val="00773698"/>
    <w:rsid w:val="00773D1D"/>
    <w:rsid w:val="0077795D"/>
    <w:rsid w:val="007815B4"/>
    <w:rsid w:val="007816A4"/>
    <w:rsid w:val="007821C6"/>
    <w:rsid w:val="0078678A"/>
    <w:rsid w:val="00791566"/>
    <w:rsid w:val="00792A47"/>
    <w:rsid w:val="007955ED"/>
    <w:rsid w:val="007A0B9A"/>
    <w:rsid w:val="007A1898"/>
    <w:rsid w:val="007A7F6D"/>
    <w:rsid w:val="007B2499"/>
    <w:rsid w:val="007B30A1"/>
    <w:rsid w:val="007B349A"/>
    <w:rsid w:val="007B3E72"/>
    <w:rsid w:val="007B4751"/>
    <w:rsid w:val="007B5F13"/>
    <w:rsid w:val="007B6FD3"/>
    <w:rsid w:val="007C372D"/>
    <w:rsid w:val="007C73A5"/>
    <w:rsid w:val="007C7FA5"/>
    <w:rsid w:val="007D1777"/>
    <w:rsid w:val="007D2A5A"/>
    <w:rsid w:val="007D5559"/>
    <w:rsid w:val="007D5D2C"/>
    <w:rsid w:val="007D7A5B"/>
    <w:rsid w:val="007E3155"/>
    <w:rsid w:val="007E5192"/>
    <w:rsid w:val="007E56E6"/>
    <w:rsid w:val="007E7403"/>
    <w:rsid w:val="007F15EA"/>
    <w:rsid w:val="007F1A17"/>
    <w:rsid w:val="007F609F"/>
    <w:rsid w:val="00800890"/>
    <w:rsid w:val="008041C2"/>
    <w:rsid w:val="0080576D"/>
    <w:rsid w:val="00806EA8"/>
    <w:rsid w:val="00810A65"/>
    <w:rsid w:val="00812105"/>
    <w:rsid w:val="008123B3"/>
    <w:rsid w:val="00814966"/>
    <w:rsid w:val="00814FDC"/>
    <w:rsid w:val="00815D37"/>
    <w:rsid w:val="00816D5E"/>
    <w:rsid w:val="0082189C"/>
    <w:rsid w:val="00822ACE"/>
    <w:rsid w:val="008269A7"/>
    <w:rsid w:val="0083001C"/>
    <w:rsid w:val="00831692"/>
    <w:rsid w:val="008339F5"/>
    <w:rsid w:val="00834AD2"/>
    <w:rsid w:val="00835CC0"/>
    <w:rsid w:val="00840B95"/>
    <w:rsid w:val="00841CAC"/>
    <w:rsid w:val="00842D24"/>
    <w:rsid w:val="00844A44"/>
    <w:rsid w:val="00845545"/>
    <w:rsid w:val="008505C1"/>
    <w:rsid w:val="00850C2E"/>
    <w:rsid w:val="00852A46"/>
    <w:rsid w:val="00855090"/>
    <w:rsid w:val="00860085"/>
    <w:rsid w:val="0086046B"/>
    <w:rsid w:val="00862276"/>
    <w:rsid w:val="008623DC"/>
    <w:rsid w:val="0086727E"/>
    <w:rsid w:val="00867539"/>
    <w:rsid w:val="0087329D"/>
    <w:rsid w:val="008753FC"/>
    <w:rsid w:val="008853C4"/>
    <w:rsid w:val="008866CC"/>
    <w:rsid w:val="00890211"/>
    <w:rsid w:val="00890C65"/>
    <w:rsid w:val="00892C9B"/>
    <w:rsid w:val="008948C5"/>
    <w:rsid w:val="00895527"/>
    <w:rsid w:val="008A3252"/>
    <w:rsid w:val="008A49E5"/>
    <w:rsid w:val="008A7887"/>
    <w:rsid w:val="008B2D33"/>
    <w:rsid w:val="008B4A22"/>
    <w:rsid w:val="008B65F5"/>
    <w:rsid w:val="008B69A1"/>
    <w:rsid w:val="008B7861"/>
    <w:rsid w:val="008B7BE7"/>
    <w:rsid w:val="008C0C7D"/>
    <w:rsid w:val="008C146F"/>
    <w:rsid w:val="008C5B9F"/>
    <w:rsid w:val="008D03DE"/>
    <w:rsid w:val="008D2F87"/>
    <w:rsid w:val="008D39DB"/>
    <w:rsid w:val="008D3EE2"/>
    <w:rsid w:val="008D4303"/>
    <w:rsid w:val="008D4C77"/>
    <w:rsid w:val="008D57BD"/>
    <w:rsid w:val="008E5DF2"/>
    <w:rsid w:val="008E5F63"/>
    <w:rsid w:val="008F3134"/>
    <w:rsid w:val="008F4C9C"/>
    <w:rsid w:val="008F76B3"/>
    <w:rsid w:val="008F7CDD"/>
    <w:rsid w:val="00900764"/>
    <w:rsid w:val="009015C7"/>
    <w:rsid w:val="00901CF5"/>
    <w:rsid w:val="009047B5"/>
    <w:rsid w:val="009079AB"/>
    <w:rsid w:val="009079F6"/>
    <w:rsid w:val="00907D38"/>
    <w:rsid w:val="00910716"/>
    <w:rsid w:val="00913D78"/>
    <w:rsid w:val="00914209"/>
    <w:rsid w:val="0091446B"/>
    <w:rsid w:val="00914E17"/>
    <w:rsid w:val="00915265"/>
    <w:rsid w:val="0091549C"/>
    <w:rsid w:val="00916A54"/>
    <w:rsid w:val="00916A90"/>
    <w:rsid w:val="0092163D"/>
    <w:rsid w:val="00922B12"/>
    <w:rsid w:val="00922BA6"/>
    <w:rsid w:val="00924A72"/>
    <w:rsid w:val="00927F47"/>
    <w:rsid w:val="00930CC6"/>
    <w:rsid w:val="00930CDD"/>
    <w:rsid w:val="009341C9"/>
    <w:rsid w:val="00936431"/>
    <w:rsid w:val="00937721"/>
    <w:rsid w:val="00940B9D"/>
    <w:rsid w:val="0094411B"/>
    <w:rsid w:val="00945A6B"/>
    <w:rsid w:val="00953654"/>
    <w:rsid w:val="009602A5"/>
    <w:rsid w:val="009620B7"/>
    <w:rsid w:val="0096380A"/>
    <w:rsid w:val="009654A5"/>
    <w:rsid w:val="009679BA"/>
    <w:rsid w:val="00970E08"/>
    <w:rsid w:val="00971FA9"/>
    <w:rsid w:val="00972647"/>
    <w:rsid w:val="0097486A"/>
    <w:rsid w:val="00974B9D"/>
    <w:rsid w:val="009773CD"/>
    <w:rsid w:val="0097755C"/>
    <w:rsid w:val="00977C72"/>
    <w:rsid w:val="00982C2B"/>
    <w:rsid w:val="00983F1F"/>
    <w:rsid w:val="00984FA6"/>
    <w:rsid w:val="00986EDD"/>
    <w:rsid w:val="009900D1"/>
    <w:rsid w:val="00992C29"/>
    <w:rsid w:val="00992F03"/>
    <w:rsid w:val="0099677A"/>
    <w:rsid w:val="0099697D"/>
    <w:rsid w:val="00997ACB"/>
    <w:rsid w:val="009A0193"/>
    <w:rsid w:val="009A1680"/>
    <w:rsid w:val="009A1CCA"/>
    <w:rsid w:val="009A3B4A"/>
    <w:rsid w:val="009A3F98"/>
    <w:rsid w:val="009A41BB"/>
    <w:rsid w:val="009A4910"/>
    <w:rsid w:val="009A5445"/>
    <w:rsid w:val="009A73E2"/>
    <w:rsid w:val="009B20D6"/>
    <w:rsid w:val="009B6064"/>
    <w:rsid w:val="009B71AE"/>
    <w:rsid w:val="009C11E3"/>
    <w:rsid w:val="009C57DE"/>
    <w:rsid w:val="009D38F9"/>
    <w:rsid w:val="009D3EE2"/>
    <w:rsid w:val="009D466F"/>
    <w:rsid w:val="009D5C72"/>
    <w:rsid w:val="009E0945"/>
    <w:rsid w:val="009E1098"/>
    <w:rsid w:val="009E1EE9"/>
    <w:rsid w:val="009F2BEC"/>
    <w:rsid w:val="009F36F0"/>
    <w:rsid w:val="009F3777"/>
    <w:rsid w:val="009F39A8"/>
    <w:rsid w:val="009F6355"/>
    <w:rsid w:val="00A00533"/>
    <w:rsid w:val="00A02090"/>
    <w:rsid w:val="00A02754"/>
    <w:rsid w:val="00A0285D"/>
    <w:rsid w:val="00A036A1"/>
    <w:rsid w:val="00A07067"/>
    <w:rsid w:val="00A12DAC"/>
    <w:rsid w:val="00A12F3B"/>
    <w:rsid w:val="00A1380F"/>
    <w:rsid w:val="00A13C17"/>
    <w:rsid w:val="00A14618"/>
    <w:rsid w:val="00A171E4"/>
    <w:rsid w:val="00A2775C"/>
    <w:rsid w:val="00A308BD"/>
    <w:rsid w:val="00A30FDA"/>
    <w:rsid w:val="00A4082A"/>
    <w:rsid w:val="00A40B6A"/>
    <w:rsid w:val="00A417DA"/>
    <w:rsid w:val="00A43808"/>
    <w:rsid w:val="00A51151"/>
    <w:rsid w:val="00A55CDC"/>
    <w:rsid w:val="00A6106F"/>
    <w:rsid w:val="00A6635B"/>
    <w:rsid w:val="00A67C6F"/>
    <w:rsid w:val="00A7111D"/>
    <w:rsid w:val="00A80B4C"/>
    <w:rsid w:val="00A8316C"/>
    <w:rsid w:val="00A83997"/>
    <w:rsid w:val="00A92906"/>
    <w:rsid w:val="00A965AB"/>
    <w:rsid w:val="00AA3310"/>
    <w:rsid w:val="00AA60B1"/>
    <w:rsid w:val="00AA72C6"/>
    <w:rsid w:val="00AB089E"/>
    <w:rsid w:val="00AB5406"/>
    <w:rsid w:val="00AB630E"/>
    <w:rsid w:val="00AB65AA"/>
    <w:rsid w:val="00AB716B"/>
    <w:rsid w:val="00AB7470"/>
    <w:rsid w:val="00AC10F1"/>
    <w:rsid w:val="00AC3D1B"/>
    <w:rsid w:val="00AC3E06"/>
    <w:rsid w:val="00AC542C"/>
    <w:rsid w:val="00AC55D4"/>
    <w:rsid w:val="00AD26D8"/>
    <w:rsid w:val="00AD2DEC"/>
    <w:rsid w:val="00AD4241"/>
    <w:rsid w:val="00AD493F"/>
    <w:rsid w:val="00AD5F86"/>
    <w:rsid w:val="00AD6A32"/>
    <w:rsid w:val="00AD7534"/>
    <w:rsid w:val="00AE0296"/>
    <w:rsid w:val="00AE0E7F"/>
    <w:rsid w:val="00AE2B3C"/>
    <w:rsid w:val="00AE383C"/>
    <w:rsid w:val="00AE40F3"/>
    <w:rsid w:val="00AE54DA"/>
    <w:rsid w:val="00AE7F67"/>
    <w:rsid w:val="00AF0588"/>
    <w:rsid w:val="00AF0D58"/>
    <w:rsid w:val="00AF1545"/>
    <w:rsid w:val="00AF168D"/>
    <w:rsid w:val="00AF28AD"/>
    <w:rsid w:val="00AF354F"/>
    <w:rsid w:val="00AF5F14"/>
    <w:rsid w:val="00AF6B1C"/>
    <w:rsid w:val="00AF7919"/>
    <w:rsid w:val="00B04CEC"/>
    <w:rsid w:val="00B04CF5"/>
    <w:rsid w:val="00B052D7"/>
    <w:rsid w:val="00B05E0A"/>
    <w:rsid w:val="00B06775"/>
    <w:rsid w:val="00B111EB"/>
    <w:rsid w:val="00B118F9"/>
    <w:rsid w:val="00B12C8B"/>
    <w:rsid w:val="00B13EE0"/>
    <w:rsid w:val="00B1759C"/>
    <w:rsid w:val="00B23693"/>
    <w:rsid w:val="00B250E7"/>
    <w:rsid w:val="00B30D75"/>
    <w:rsid w:val="00B329FD"/>
    <w:rsid w:val="00B32AE1"/>
    <w:rsid w:val="00B32CF2"/>
    <w:rsid w:val="00B348C9"/>
    <w:rsid w:val="00B365B3"/>
    <w:rsid w:val="00B372C9"/>
    <w:rsid w:val="00B4010D"/>
    <w:rsid w:val="00B4682C"/>
    <w:rsid w:val="00B50DF8"/>
    <w:rsid w:val="00B51C3D"/>
    <w:rsid w:val="00B55160"/>
    <w:rsid w:val="00B56E3F"/>
    <w:rsid w:val="00B57760"/>
    <w:rsid w:val="00B60AF5"/>
    <w:rsid w:val="00B61E79"/>
    <w:rsid w:val="00B6586A"/>
    <w:rsid w:val="00B700D7"/>
    <w:rsid w:val="00B7296C"/>
    <w:rsid w:val="00B74D4B"/>
    <w:rsid w:val="00B800E2"/>
    <w:rsid w:val="00B937DA"/>
    <w:rsid w:val="00B93F1E"/>
    <w:rsid w:val="00B94589"/>
    <w:rsid w:val="00B94B09"/>
    <w:rsid w:val="00B94F9B"/>
    <w:rsid w:val="00B978D7"/>
    <w:rsid w:val="00B978D9"/>
    <w:rsid w:val="00B97DD5"/>
    <w:rsid w:val="00BA0489"/>
    <w:rsid w:val="00BA0ECD"/>
    <w:rsid w:val="00BA1470"/>
    <w:rsid w:val="00BA3498"/>
    <w:rsid w:val="00BA67DD"/>
    <w:rsid w:val="00BA7EE2"/>
    <w:rsid w:val="00BB2A19"/>
    <w:rsid w:val="00BB2E70"/>
    <w:rsid w:val="00BB4CC9"/>
    <w:rsid w:val="00BB511C"/>
    <w:rsid w:val="00BB7F13"/>
    <w:rsid w:val="00BC24C3"/>
    <w:rsid w:val="00BC5DA0"/>
    <w:rsid w:val="00BC6DFF"/>
    <w:rsid w:val="00BC74BD"/>
    <w:rsid w:val="00BD20CA"/>
    <w:rsid w:val="00BD2860"/>
    <w:rsid w:val="00BD32A2"/>
    <w:rsid w:val="00BD42F4"/>
    <w:rsid w:val="00BD4E9B"/>
    <w:rsid w:val="00BD7769"/>
    <w:rsid w:val="00BE01F3"/>
    <w:rsid w:val="00BE0AD1"/>
    <w:rsid w:val="00BE226F"/>
    <w:rsid w:val="00BE353F"/>
    <w:rsid w:val="00BE6CB4"/>
    <w:rsid w:val="00BE7474"/>
    <w:rsid w:val="00BE7855"/>
    <w:rsid w:val="00BF0537"/>
    <w:rsid w:val="00BF0839"/>
    <w:rsid w:val="00BF24F6"/>
    <w:rsid w:val="00BF250E"/>
    <w:rsid w:val="00BF2DD3"/>
    <w:rsid w:val="00BF3756"/>
    <w:rsid w:val="00BF56DB"/>
    <w:rsid w:val="00C035E7"/>
    <w:rsid w:val="00C036B3"/>
    <w:rsid w:val="00C100D4"/>
    <w:rsid w:val="00C1173A"/>
    <w:rsid w:val="00C12D56"/>
    <w:rsid w:val="00C16DAC"/>
    <w:rsid w:val="00C17FA6"/>
    <w:rsid w:val="00C2303A"/>
    <w:rsid w:val="00C30AF1"/>
    <w:rsid w:val="00C330EC"/>
    <w:rsid w:val="00C34AAD"/>
    <w:rsid w:val="00C34B77"/>
    <w:rsid w:val="00C417A1"/>
    <w:rsid w:val="00C43837"/>
    <w:rsid w:val="00C4722F"/>
    <w:rsid w:val="00C5020F"/>
    <w:rsid w:val="00C50B51"/>
    <w:rsid w:val="00C5378D"/>
    <w:rsid w:val="00C539CE"/>
    <w:rsid w:val="00C56331"/>
    <w:rsid w:val="00C621AE"/>
    <w:rsid w:val="00C639CA"/>
    <w:rsid w:val="00C64737"/>
    <w:rsid w:val="00C66125"/>
    <w:rsid w:val="00C67E9B"/>
    <w:rsid w:val="00C70EF1"/>
    <w:rsid w:val="00C72F3C"/>
    <w:rsid w:val="00C73103"/>
    <w:rsid w:val="00C743D6"/>
    <w:rsid w:val="00C74887"/>
    <w:rsid w:val="00C76E6B"/>
    <w:rsid w:val="00C803F5"/>
    <w:rsid w:val="00C82D48"/>
    <w:rsid w:val="00C831C9"/>
    <w:rsid w:val="00C837A4"/>
    <w:rsid w:val="00C84F89"/>
    <w:rsid w:val="00C850A6"/>
    <w:rsid w:val="00C90A2C"/>
    <w:rsid w:val="00C90EB7"/>
    <w:rsid w:val="00C91059"/>
    <w:rsid w:val="00C91911"/>
    <w:rsid w:val="00C945CE"/>
    <w:rsid w:val="00CA056D"/>
    <w:rsid w:val="00CA0ECF"/>
    <w:rsid w:val="00CA1B49"/>
    <w:rsid w:val="00CA5B08"/>
    <w:rsid w:val="00CA63B5"/>
    <w:rsid w:val="00CB02D6"/>
    <w:rsid w:val="00CB142F"/>
    <w:rsid w:val="00CB29A6"/>
    <w:rsid w:val="00CB5400"/>
    <w:rsid w:val="00CB54E3"/>
    <w:rsid w:val="00CB6EEC"/>
    <w:rsid w:val="00CC1DAD"/>
    <w:rsid w:val="00CC1EB9"/>
    <w:rsid w:val="00CC2380"/>
    <w:rsid w:val="00CC5A4C"/>
    <w:rsid w:val="00CC6872"/>
    <w:rsid w:val="00CC6B28"/>
    <w:rsid w:val="00CC705F"/>
    <w:rsid w:val="00CD0961"/>
    <w:rsid w:val="00CD0FF0"/>
    <w:rsid w:val="00CD21E7"/>
    <w:rsid w:val="00CD2CD9"/>
    <w:rsid w:val="00CD69DE"/>
    <w:rsid w:val="00CD78CD"/>
    <w:rsid w:val="00CE389D"/>
    <w:rsid w:val="00CE4349"/>
    <w:rsid w:val="00CE4E0D"/>
    <w:rsid w:val="00CE5816"/>
    <w:rsid w:val="00CF1F2B"/>
    <w:rsid w:val="00CF1F53"/>
    <w:rsid w:val="00CF7C0A"/>
    <w:rsid w:val="00CF7D11"/>
    <w:rsid w:val="00CF7D99"/>
    <w:rsid w:val="00CF7F52"/>
    <w:rsid w:val="00D001C6"/>
    <w:rsid w:val="00D01C95"/>
    <w:rsid w:val="00D10F5A"/>
    <w:rsid w:val="00D12448"/>
    <w:rsid w:val="00D147B4"/>
    <w:rsid w:val="00D22381"/>
    <w:rsid w:val="00D229C0"/>
    <w:rsid w:val="00D244C1"/>
    <w:rsid w:val="00D26827"/>
    <w:rsid w:val="00D26F95"/>
    <w:rsid w:val="00D32599"/>
    <w:rsid w:val="00D328F4"/>
    <w:rsid w:val="00D32B94"/>
    <w:rsid w:val="00D3584C"/>
    <w:rsid w:val="00D37CA0"/>
    <w:rsid w:val="00D40423"/>
    <w:rsid w:val="00D4312D"/>
    <w:rsid w:val="00D47B23"/>
    <w:rsid w:val="00D47DE0"/>
    <w:rsid w:val="00D51DD0"/>
    <w:rsid w:val="00D52338"/>
    <w:rsid w:val="00D5291F"/>
    <w:rsid w:val="00D52C68"/>
    <w:rsid w:val="00D54725"/>
    <w:rsid w:val="00D54D10"/>
    <w:rsid w:val="00D569A3"/>
    <w:rsid w:val="00D57096"/>
    <w:rsid w:val="00D60192"/>
    <w:rsid w:val="00D63427"/>
    <w:rsid w:val="00D6421A"/>
    <w:rsid w:val="00D64645"/>
    <w:rsid w:val="00D659F4"/>
    <w:rsid w:val="00D65B62"/>
    <w:rsid w:val="00D70258"/>
    <w:rsid w:val="00D706BE"/>
    <w:rsid w:val="00D74CC8"/>
    <w:rsid w:val="00D81AE0"/>
    <w:rsid w:val="00D83F6B"/>
    <w:rsid w:val="00D84FD4"/>
    <w:rsid w:val="00D85EA7"/>
    <w:rsid w:val="00D87438"/>
    <w:rsid w:val="00D90345"/>
    <w:rsid w:val="00D9180E"/>
    <w:rsid w:val="00D92F05"/>
    <w:rsid w:val="00D976DE"/>
    <w:rsid w:val="00DA0752"/>
    <w:rsid w:val="00DA3680"/>
    <w:rsid w:val="00DA3FAD"/>
    <w:rsid w:val="00DA4006"/>
    <w:rsid w:val="00DA4C43"/>
    <w:rsid w:val="00DA58AF"/>
    <w:rsid w:val="00DA6860"/>
    <w:rsid w:val="00DA7746"/>
    <w:rsid w:val="00DB3693"/>
    <w:rsid w:val="00DB53B9"/>
    <w:rsid w:val="00DC207E"/>
    <w:rsid w:val="00DC38B6"/>
    <w:rsid w:val="00DC4327"/>
    <w:rsid w:val="00DC77D1"/>
    <w:rsid w:val="00DD6F57"/>
    <w:rsid w:val="00DD7382"/>
    <w:rsid w:val="00DD7BFA"/>
    <w:rsid w:val="00DE0C29"/>
    <w:rsid w:val="00DE39CC"/>
    <w:rsid w:val="00DE473B"/>
    <w:rsid w:val="00DE4F89"/>
    <w:rsid w:val="00DF3CCE"/>
    <w:rsid w:val="00DF6260"/>
    <w:rsid w:val="00DF70C7"/>
    <w:rsid w:val="00DF7749"/>
    <w:rsid w:val="00DF7A87"/>
    <w:rsid w:val="00E0018D"/>
    <w:rsid w:val="00E023C0"/>
    <w:rsid w:val="00E04B83"/>
    <w:rsid w:val="00E05834"/>
    <w:rsid w:val="00E06B60"/>
    <w:rsid w:val="00E07A3C"/>
    <w:rsid w:val="00E108C7"/>
    <w:rsid w:val="00E10DAD"/>
    <w:rsid w:val="00E12BE6"/>
    <w:rsid w:val="00E14B7A"/>
    <w:rsid w:val="00E168AB"/>
    <w:rsid w:val="00E16D8A"/>
    <w:rsid w:val="00E1709E"/>
    <w:rsid w:val="00E1760A"/>
    <w:rsid w:val="00E20F1C"/>
    <w:rsid w:val="00E217EB"/>
    <w:rsid w:val="00E21E03"/>
    <w:rsid w:val="00E31D48"/>
    <w:rsid w:val="00E348B5"/>
    <w:rsid w:val="00E34F97"/>
    <w:rsid w:val="00E352D5"/>
    <w:rsid w:val="00E35726"/>
    <w:rsid w:val="00E401EF"/>
    <w:rsid w:val="00E4492B"/>
    <w:rsid w:val="00E4568C"/>
    <w:rsid w:val="00E559E9"/>
    <w:rsid w:val="00E56102"/>
    <w:rsid w:val="00E56532"/>
    <w:rsid w:val="00E57356"/>
    <w:rsid w:val="00E576D6"/>
    <w:rsid w:val="00E57AD9"/>
    <w:rsid w:val="00E63C22"/>
    <w:rsid w:val="00E65D6C"/>
    <w:rsid w:val="00E65F29"/>
    <w:rsid w:val="00E701C0"/>
    <w:rsid w:val="00E723EF"/>
    <w:rsid w:val="00E740BA"/>
    <w:rsid w:val="00E77B59"/>
    <w:rsid w:val="00E842FA"/>
    <w:rsid w:val="00E852D1"/>
    <w:rsid w:val="00E91A52"/>
    <w:rsid w:val="00E92B84"/>
    <w:rsid w:val="00E939C7"/>
    <w:rsid w:val="00E9473B"/>
    <w:rsid w:val="00EA1706"/>
    <w:rsid w:val="00EA172F"/>
    <w:rsid w:val="00EA47F9"/>
    <w:rsid w:val="00EA4F3D"/>
    <w:rsid w:val="00EA7DA3"/>
    <w:rsid w:val="00EB5D75"/>
    <w:rsid w:val="00EB6B88"/>
    <w:rsid w:val="00EC1D4C"/>
    <w:rsid w:val="00EC1E1F"/>
    <w:rsid w:val="00EC21D2"/>
    <w:rsid w:val="00EC3948"/>
    <w:rsid w:val="00EC4C43"/>
    <w:rsid w:val="00EC6F21"/>
    <w:rsid w:val="00EC7E79"/>
    <w:rsid w:val="00EC7F6B"/>
    <w:rsid w:val="00ED38E4"/>
    <w:rsid w:val="00ED410E"/>
    <w:rsid w:val="00ED421E"/>
    <w:rsid w:val="00ED6A62"/>
    <w:rsid w:val="00ED6C8F"/>
    <w:rsid w:val="00EE18D0"/>
    <w:rsid w:val="00EE1FF6"/>
    <w:rsid w:val="00EE4FAF"/>
    <w:rsid w:val="00EE5940"/>
    <w:rsid w:val="00EE7DD2"/>
    <w:rsid w:val="00EF0114"/>
    <w:rsid w:val="00EF0F74"/>
    <w:rsid w:val="00EF13D7"/>
    <w:rsid w:val="00EF2E57"/>
    <w:rsid w:val="00F00538"/>
    <w:rsid w:val="00F01180"/>
    <w:rsid w:val="00F01415"/>
    <w:rsid w:val="00F023E4"/>
    <w:rsid w:val="00F07F6E"/>
    <w:rsid w:val="00F1367F"/>
    <w:rsid w:val="00F139D4"/>
    <w:rsid w:val="00F147D1"/>
    <w:rsid w:val="00F14DC4"/>
    <w:rsid w:val="00F24133"/>
    <w:rsid w:val="00F25013"/>
    <w:rsid w:val="00F31FCA"/>
    <w:rsid w:val="00F33D45"/>
    <w:rsid w:val="00F449A6"/>
    <w:rsid w:val="00F47403"/>
    <w:rsid w:val="00F47BDB"/>
    <w:rsid w:val="00F510EE"/>
    <w:rsid w:val="00F51DB9"/>
    <w:rsid w:val="00F542DF"/>
    <w:rsid w:val="00F61054"/>
    <w:rsid w:val="00F62470"/>
    <w:rsid w:val="00F629B8"/>
    <w:rsid w:val="00F667A0"/>
    <w:rsid w:val="00F67959"/>
    <w:rsid w:val="00F67E41"/>
    <w:rsid w:val="00F74CDA"/>
    <w:rsid w:val="00F75AAC"/>
    <w:rsid w:val="00F77000"/>
    <w:rsid w:val="00F7751D"/>
    <w:rsid w:val="00F83F60"/>
    <w:rsid w:val="00F87F0C"/>
    <w:rsid w:val="00F90726"/>
    <w:rsid w:val="00F911BB"/>
    <w:rsid w:val="00F917C8"/>
    <w:rsid w:val="00F94C48"/>
    <w:rsid w:val="00F94E79"/>
    <w:rsid w:val="00FA100D"/>
    <w:rsid w:val="00FA10D1"/>
    <w:rsid w:val="00FA6C45"/>
    <w:rsid w:val="00FB53C3"/>
    <w:rsid w:val="00FB5467"/>
    <w:rsid w:val="00FB6327"/>
    <w:rsid w:val="00FC107C"/>
    <w:rsid w:val="00FC15C8"/>
    <w:rsid w:val="00FC42AB"/>
    <w:rsid w:val="00FC5D59"/>
    <w:rsid w:val="00FC641E"/>
    <w:rsid w:val="00FC68D5"/>
    <w:rsid w:val="00FC777E"/>
    <w:rsid w:val="00FC7A26"/>
    <w:rsid w:val="00FD252E"/>
    <w:rsid w:val="00FD2E66"/>
    <w:rsid w:val="00FD4B04"/>
    <w:rsid w:val="00FD718F"/>
    <w:rsid w:val="00FD7AFE"/>
    <w:rsid w:val="00FE2980"/>
    <w:rsid w:val="00FE4475"/>
    <w:rsid w:val="00FE748A"/>
    <w:rsid w:val="00FF0C88"/>
    <w:rsid w:val="00FF0D22"/>
    <w:rsid w:val="00FF0EE8"/>
    <w:rsid w:val="00FF1D2C"/>
    <w:rsid w:val="00FF5BD9"/>
    <w:rsid w:val="00FF6C2E"/>
    <w:rsid w:val="00FF6DD8"/>
    <w:rsid w:val="00FF7A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FF06F9C-B117-454E-8148-7ED4981B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47403"/>
    <w:pPr>
      <w:spacing w:after="0"/>
    </w:pPr>
  </w:style>
  <w:style w:type="paragraph" w:styleId="Titolo1">
    <w:name w:val="heading 1"/>
    <w:basedOn w:val="Normale"/>
    <w:next w:val="Normale"/>
    <w:link w:val="Titolo1Carattere"/>
    <w:autoRedefine/>
    <w:qFormat/>
    <w:rsid w:val="00713184"/>
    <w:pPr>
      <w:keepNext/>
      <w:keepLines/>
      <w:widowControl w:val="0"/>
      <w:numPr>
        <w:numId w:val="9"/>
      </w:numPr>
      <w:suppressAutoHyphens/>
      <w:spacing w:before="240" w:after="60" w:line="300" w:lineRule="atLeast"/>
      <w:jc w:val="both"/>
      <w:outlineLvl w:val="0"/>
    </w:pPr>
    <w:rPr>
      <w:rFonts w:ascii="Arial" w:eastAsia="Times New Roman" w:hAnsi="Arial" w:cs="Times New Roman"/>
      <w:b/>
      <w:sz w:val="28"/>
      <w:szCs w:val="24"/>
      <w:lang w:eastAsia="ar-SA"/>
    </w:rPr>
  </w:style>
  <w:style w:type="paragraph" w:styleId="Titolo2">
    <w:name w:val="heading 2"/>
    <w:aliases w:val="Titolo 2 Carattere Carattere Carattere,Titolo 2 Carattere Carattere"/>
    <w:basedOn w:val="Normale"/>
    <w:next w:val="Normale"/>
    <w:link w:val="Titolo2Carattere"/>
    <w:qFormat/>
    <w:rsid w:val="00422F10"/>
    <w:pPr>
      <w:widowControl w:val="0"/>
      <w:numPr>
        <w:ilvl w:val="1"/>
        <w:numId w:val="1"/>
      </w:numPr>
      <w:suppressAutoHyphens/>
      <w:autoSpaceDE w:val="0"/>
      <w:spacing w:before="360" w:after="120" w:line="240" w:lineRule="auto"/>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qFormat/>
    <w:rsid w:val="0047758F"/>
    <w:pPr>
      <w:keepNext/>
      <w:keepLines/>
      <w:widowControl w:val="0"/>
      <w:numPr>
        <w:ilvl w:val="2"/>
        <w:numId w:val="1"/>
      </w:numPr>
      <w:autoSpaceDE w:val="0"/>
      <w:autoSpaceDN w:val="0"/>
      <w:adjustRightInd w:val="0"/>
      <w:spacing w:before="240" w:after="240" w:line="300" w:lineRule="atLeast"/>
      <w:outlineLvl w:val="2"/>
    </w:pPr>
    <w:rPr>
      <w:rFonts w:ascii="Arial" w:eastAsia="Times New Roman" w:hAnsi="Arial" w:cs="Arial"/>
      <w:b/>
      <w:szCs w:val="26"/>
      <w:lang w:eastAsia="ar-SA"/>
    </w:rPr>
  </w:style>
  <w:style w:type="paragraph" w:styleId="Titolo4">
    <w:name w:val="heading 4"/>
    <w:basedOn w:val="Normale"/>
    <w:next w:val="Normale"/>
    <w:link w:val="Titolo4Carattere"/>
    <w:autoRedefine/>
    <w:qFormat/>
    <w:rsid w:val="005A2541"/>
    <w:pPr>
      <w:keepNext/>
      <w:keepLines/>
      <w:widowControl w:val="0"/>
      <w:numPr>
        <w:ilvl w:val="3"/>
        <w:numId w:val="9"/>
      </w:numPr>
      <w:autoSpaceDE w:val="0"/>
      <w:autoSpaceDN w:val="0"/>
      <w:adjustRightInd w:val="0"/>
      <w:spacing w:before="240" w:after="120" w:line="300" w:lineRule="atLeast"/>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qFormat/>
    <w:rsid w:val="00AE54DA"/>
    <w:pPr>
      <w:numPr>
        <w:ilvl w:val="4"/>
        <w:numId w:val="1"/>
      </w:numPr>
      <w:suppressAutoHyphens/>
      <w:spacing w:before="240" w:after="120" w:line="300" w:lineRule="atLeast"/>
      <w:jc w:val="both"/>
      <w:outlineLvl w:val="4"/>
    </w:pPr>
    <w:rPr>
      <w:rFonts w:ascii="Book Antiqua" w:eastAsia="Times New Roman" w:hAnsi="Book Antiqua" w:cs="Times New Roman"/>
      <w:i/>
      <w:szCs w:val="20"/>
      <w:lang w:eastAsia="ar-SA"/>
    </w:rPr>
  </w:style>
  <w:style w:type="paragraph" w:styleId="Titolo6">
    <w:name w:val="heading 6"/>
    <w:basedOn w:val="Normale"/>
    <w:next w:val="Normale"/>
    <w:link w:val="Titolo6Carattere"/>
    <w:qFormat/>
    <w:rsid w:val="00AE54DA"/>
    <w:pPr>
      <w:numPr>
        <w:ilvl w:val="5"/>
        <w:numId w:val="1"/>
      </w:numPr>
      <w:suppressAutoHyphens/>
      <w:spacing w:line="300" w:lineRule="atLeast"/>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AE54DA"/>
    <w:pPr>
      <w:numPr>
        <w:ilvl w:val="6"/>
        <w:numId w:val="1"/>
      </w:numPr>
      <w:suppressAutoHyphens/>
      <w:spacing w:line="300" w:lineRule="atLeast"/>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AE54DA"/>
    <w:pPr>
      <w:numPr>
        <w:ilvl w:val="7"/>
        <w:numId w:val="1"/>
      </w:numPr>
      <w:suppressAutoHyphens/>
      <w:spacing w:line="300" w:lineRule="atLeast"/>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AE54DA"/>
    <w:pPr>
      <w:numPr>
        <w:ilvl w:val="8"/>
        <w:numId w:val="1"/>
      </w:numPr>
      <w:suppressAutoHyphens/>
      <w:spacing w:line="300" w:lineRule="atLeast"/>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link w:val="DidascaliaCarattere"/>
    <w:uiPriority w:val="35"/>
    <w:unhideWhenUsed/>
    <w:qFormat/>
    <w:rsid w:val="00AE54DA"/>
    <w:pPr>
      <w:spacing w:line="240" w:lineRule="auto"/>
    </w:pPr>
    <w:rPr>
      <w:b/>
      <w:bCs/>
      <w:color w:val="4F81BD" w:themeColor="accent1"/>
      <w:sz w:val="18"/>
      <w:szCs w:val="18"/>
    </w:rPr>
  </w:style>
  <w:style w:type="character" w:customStyle="1" w:styleId="Titolo1Carattere">
    <w:name w:val="Titolo 1 Carattere"/>
    <w:basedOn w:val="Carpredefinitoparagrafo"/>
    <w:link w:val="Titolo1"/>
    <w:rsid w:val="00713184"/>
    <w:rPr>
      <w:rFonts w:ascii="Arial" w:eastAsia="Times New Roman" w:hAnsi="Arial" w:cs="Times New Roman"/>
      <w:b/>
      <w:sz w:val="28"/>
      <w:szCs w:val="24"/>
      <w:lang w:eastAsia="ar-SA"/>
    </w:rPr>
  </w:style>
  <w:style w:type="character" w:customStyle="1" w:styleId="Titolo2Carattere">
    <w:name w:val="Titolo 2 Carattere"/>
    <w:aliases w:val="Titolo 2 Carattere Carattere Carattere Carattere,Titolo 2 Carattere Carattere Carattere1"/>
    <w:basedOn w:val="Carpredefinitoparagrafo"/>
    <w:link w:val="Titolo2"/>
    <w:rsid w:val="00422F10"/>
    <w:rPr>
      <w:rFonts w:ascii="Arial" w:eastAsia="Times New Roman" w:hAnsi="Arial" w:cs="Times New Roman"/>
      <w:b/>
      <w:sz w:val="24"/>
      <w:szCs w:val="24"/>
      <w:lang w:eastAsia="ar-SA"/>
    </w:rPr>
  </w:style>
  <w:style w:type="character" w:customStyle="1" w:styleId="Titolo3Carattere">
    <w:name w:val="Titolo 3 Carattere"/>
    <w:basedOn w:val="Carpredefinitoparagrafo"/>
    <w:link w:val="Titolo3"/>
    <w:rsid w:val="0047758F"/>
    <w:rPr>
      <w:rFonts w:ascii="Arial" w:eastAsia="Times New Roman" w:hAnsi="Arial" w:cs="Arial"/>
      <w:b/>
      <w:szCs w:val="26"/>
      <w:lang w:eastAsia="ar-SA"/>
    </w:rPr>
  </w:style>
  <w:style w:type="character" w:customStyle="1" w:styleId="Titolo4Carattere">
    <w:name w:val="Titolo 4 Carattere"/>
    <w:basedOn w:val="Carpredefinitoparagrafo"/>
    <w:link w:val="Titolo4"/>
    <w:rsid w:val="005A2541"/>
    <w:rPr>
      <w:rFonts w:ascii="Book Antiqua" w:eastAsia="Times New Roman" w:hAnsi="Book Antiqua" w:cs="Times New Roman"/>
      <w:bCs/>
      <w:i/>
      <w:sz w:val="20"/>
      <w:szCs w:val="20"/>
      <w:lang w:eastAsia="ar-SA"/>
    </w:rPr>
  </w:style>
  <w:style w:type="character" w:customStyle="1" w:styleId="Titolo5Carattere">
    <w:name w:val="Titolo 5 Carattere"/>
    <w:basedOn w:val="Carpredefinitoparagrafo"/>
    <w:link w:val="Titolo5"/>
    <w:rsid w:val="00AE54DA"/>
    <w:rPr>
      <w:rFonts w:ascii="Book Antiqua" w:eastAsia="Times New Roman" w:hAnsi="Book Antiqua" w:cs="Times New Roman"/>
      <w:i/>
      <w:szCs w:val="20"/>
      <w:lang w:eastAsia="ar-SA"/>
    </w:rPr>
  </w:style>
  <w:style w:type="character" w:customStyle="1" w:styleId="Titolo6Carattere">
    <w:name w:val="Titolo 6 Carattere"/>
    <w:basedOn w:val="Carpredefinitoparagrafo"/>
    <w:link w:val="Titolo6"/>
    <w:rsid w:val="00AE54DA"/>
    <w:rPr>
      <w:rFonts w:ascii="Times New Roman" w:eastAsia="Times New Roman" w:hAnsi="Times New Roman" w:cs="Times New Roman"/>
      <w:sz w:val="20"/>
      <w:szCs w:val="20"/>
      <w:u w:val="single"/>
      <w:lang w:eastAsia="ar-SA"/>
    </w:rPr>
  </w:style>
  <w:style w:type="character" w:customStyle="1" w:styleId="Titolo7Carattere">
    <w:name w:val="Titolo 7 Carattere"/>
    <w:basedOn w:val="Carpredefinitoparagrafo"/>
    <w:link w:val="Titolo7"/>
    <w:rsid w:val="00AE54DA"/>
    <w:rPr>
      <w:rFonts w:ascii="Times New Roman" w:eastAsia="Times New Roman" w:hAnsi="Times New Roman" w:cs="Times New Roman"/>
      <w:i/>
      <w:sz w:val="20"/>
      <w:szCs w:val="20"/>
      <w:lang w:eastAsia="ar-SA"/>
    </w:rPr>
  </w:style>
  <w:style w:type="character" w:customStyle="1" w:styleId="Titolo8Carattere">
    <w:name w:val="Titolo 8 Carattere"/>
    <w:basedOn w:val="Carpredefinitoparagrafo"/>
    <w:link w:val="Titolo8"/>
    <w:rsid w:val="00AE54DA"/>
    <w:rPr>
      <w:rFonts w:ascii="Times New Roman" w:eastAsia="Times New Roman" w:hAnsi="Times New Roman" w:cs="Times New Roman"/>
      <w:i/>
      <w:sz w:val="20"/>
      <w:szCs w:val="20"/>
      <w:lang w:eastAsia="ar-SA"/>
    </w:rPr>
  </w:style>
  <w:style w:type="character" w:customStyle="1" w:styleId="Titolo9Carattere">
    <w:name w:val="Titolo 9 Carattere"/>
    <w:basedOn w:val="Carpredefinitoparagrafo"/>
    <w:link w:val="Titolo9"/>
    <w:rsid w:val="00AE54DA"/>
    <w:rPr>
      <w:rFonts w:ascii="Times New Roman" w:eastAsia="Times New Roman" w:hAnsi="Times New Roman" w:cs="Times New Roman"/>
      <w:i/>
      <w:sz w:val="20"/>
      <w:szCs w:val="20"/>
      <w:lang w:eastAsia="ar-SA"/>
    </w:rPr>
  </w:style>
  <w:style w:type="paragraph" w:customStyle="1" w:styleId="BodyText21">
    <w:name w:val="Body Text 21"/>
    <w:basedOn w:val="Normale"/>
    <w:rsid w:val="00AE54DA"/>
    <w:pPr>
      <w:suppressAutoHyphens/>
      <w:spacing w:line="360" w:lineRule="auto"/>
      <w:jc w:val="both"/>
    </w:pPr>
    <w:rPr>
      <w:rFonts w:ascii="Times New Roman" w:eastAsia="Times New Roman" w:hAnsi="Times New Roman" w:cs="Times New Roman"/>
      <w:szCs w:val="20"/>
      <w:lang w:eastAsia="ar-SA"/>
    </w:rPr>
  </w:style>
  <w:style w:type="paragraph" w:styleId="Testofumetto">
    <w:name w:val="Balloon Text"/>
    <w:basedOn w:val="Normale"/>
    <w:link w:val="TestofumettoCarattere"/>
    <w:unhideWhenUsed/>
    <w:rsid w:val="00AE54D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E54DA"/>
    <w:rPr>
      <w:rFonts w:ascii="Tahoma" w:hAnsi="Tahoma" w:cs="Tahoma"/>
      <w:sz w:val="16"/>
      <w:szCs w:val="16"/>
    </w:rPr>
  </w:style>
  <w:style w:type="numbering" w:customStyle="1" w:styleId="Nessunelenco1">
    <w:name w:val="Nessun elenco1"/>
    <w:next w:val="Nessunelenco"/>
    <w:uiPriority w:val="99"/>
    <w:semiHidden/>
    <w:unhideWhenUsed/>
    <w:rsid w:val="00422F10"/>
  </w:style>
  <w:style w:type="paragraph" w:customStyle="1" w:styleId="Rientronormale2">
    <w:name w:val="Rientro normale2"/>
    <w:basedOn w:val="Normale"/>
    <w:rsid w:val="00422F10"/>
    <w:pPr>
      <w:suppressAutoHyphens/>
      <w:spacing w:before="120" w:after="120" w:line="280" w:lineRule="atLeast"/>
      <w:ind w:left="737"/>
      <w:jc w:val="both"/>
    </w:pPr>
    <w:rPr>
      <w:rFonts w:ascii="Book Antiqua" w:eastAsia="Times New Roman" w:hAnsi="Book Antiqua" w:cs="Times New Roman"/>
      <w:i/>
      <w:szCs w:val="20"/>
      <w:lang w:eastAsia="ar-SA"/>
    </w:rPr>
  </w:style>
  <w:style w:type="character" w:customStyle="1" w:styleId="WW8Num4z0">
    <w:name w:val="WW8Num4z0"/>
    <w:rsid w:val="00422F10"/>
    <w:rPr>
      <w:rFonts w:ascii="Courier New" w:eastAsia="Times New Roman" w:hAnsi="Courier New" w:cs="Courier New"/>
    </w:rPr>
  </w:style>
  <w:style w:type="character" w:customStyle="1" w:styleId="WW8Num5z0">
    <w:name w:val="WW8Num5z0"/>
    <w:rsid w:val="00422F10"/>
    <w:rPr>
      <w:rFonts w:ascii="Courier New" w:eastAsia="Times New Roman" w:hAnsi="Courier New" w:cs="Courier New"/>
    </w:rPr>
  </w:style>
  <w:style w:type="character" w:customStyle="1" w:styleId="WW8Num6z0">
    <w:name w:val="WW8Num6z0"/>
    <w:rsid w:val="00422F10"/>
    <w:rPr>
      <w:rFonts w:ascii="Courier New" w:eastAsia="Times New Roman" w:hAnsi="Courier New" w:cs="Courier New"/>
    </w:rPr>
  </w:style>
  <w:style w:type="character" w:customStyle="1" w:styleId="WW8Num7z0">
    <w:name w:val="WW8Num7z0"/>
    <w:rsid w:val="00422F10"/>
    <w:rPr>
      <w:rFonts w:ascii="Times New Roman" w:hAnsi="Times New Roman"/>
    </w:rPr>
  </w:style>
  <w:style w:type="character" w:customStyle="1" w:styleId="WW8Num7z2">
    <w:name w:val="WW8Num7z2"/>
    <w:rsid w:val="00422F10"/>
    <w:rPr>
      <w:rFonts w:ascii="Symbol" w:hAnsi="Symbol"/>
    </w:rPr>
  </w:style>
  <w:style w:type="character" w:customStyle="1" w:styleId="WW8Num7z5">
    <w:name w:val="WW8Num7z5"/>
    <w:rsid w:val="00422F10"/>
    <w:rPr>
      <w:rFonts w:ascii="Wingdings" w:hAnsi="Wingdings"/>
    </w:rPr>
  </w:style>
  <w:style w:type="character" w:customStyle="1" w:styleId="WW8Num8z0">
    <w:name w:val="WW8Num8z0"/>
    <w:rsid w:val="00422F10"/>
    <w:rPr>
      <w:rFonts w:ascii="Symbol" w:hAnsi="Symbol"/>
    </w:rPr>
  </w:style>
  <w:style w:type="character" w:customStyle="1" w:styleId="WW8Num8z1">
    <w:name w:val="WW8Num8z1"/>
    <w:rsid w:val="00422F10"/>
    <w:rPr>
      <w:rFonts w:ascii="OpenSymbol" w:hAnsi="OpenSymbol" w:cs="OpenSymbol"/>
    </w:rPr>
  </w:style>
  <w:style w:type="character" w:customStyle="1" w:styleId="WW8Num9z0">
    <w:name w:val="WW8Num9z0"/>
    <w:rsid w:val="00422F10"/>
    <w:rPr>
      <w:rFonts w:ascii="Book Antiqua" w:hAnsi="Book Antiqua" w:cs="Times New Roman"/>
    </w:rPr>
  </w:style>
  <w:style w:type="character" w:customStyle="1" w:styleId="WW8Num9z1">
    <w:name w:val="WW8Num9z1"/>
    <w:rsid w:val="00422F10"/>
    <w:rPr>
      <w:rFonts w:ascii="OpenSymbol" w:hAnsi="OpenSymbol" w:cs="Courier New"/>
    </w:rPr>
  </w:style>
  <w:style w:type="character" w:customStyle="1" w:styleId="WW8Num10z0">
    <w:name w:val="WW8Num10z0"/>
    <w:rsid w:val="00422F10"/>
    <w:rPr>
      <w:rFonts w:ascii="Symbol" w:hAnsi="Symbol" w:cs="Courier New"/>
    </w:rPr>
  </w:style>
  <w:style w:type="character" w:customStyle="1" w:styleId="WW8Num13z0">
    <w:name w:val="WW8Num13z0"/>
    <w:rsid w:val="00422F10"/>
    <w:rPr>
      <w:rFonts w:ascii="Symbol" w:hAnsi="Symbol"/>
    </w:rPr>
  </w:style>
  <w:style w:type="character" w:customStyle="1" w:styleId="WW8Num14z0">
    <w:name w:val="WW8Num14z0"/>
    <w:rsid w:val="00422F10"/>
    <w:rPr>
      <w:rFonts w:ascii="Courier New" w:hAnsi="Courier New" w:cs="Courier New"/>
    </w:rPr>
  </w:style>
  <w:style w:type="character" w:customStyle="1" w:styleId="Caratterepredefinitoparagrafo7">
    <w:name w:val="Carattere predefinito paragrafo7"/>
    <w:rsid w:val="00422F10"/>
  </w:style>
  <w:style w:type="character" w:customStyle="1" w:styleId="WW8Num3z0">
    <w:name w:val="WW8Num3z0"/>
    <w:rsid w:val="00422F10"/>
    <w:rPr>
      <w:rFonts w:ascii="Courier New" w:eastAsia="Times New Roman" w:hAnsi="Courier New" w:cs="Courier New"/>
    </w:rPr>
  </w:style>
  <w:style w:type="character" w:customStyle="1" w:styleId="WW8Num12z0">
    <w:name w:val="WW8Num12z0"/>
    <w:rsid w:val="00422F10"/>
    <w:rPr>
      <w:rFonts w:ascii="Courier New" w:eastAsia="Times New Roman" w:hAnsi="Courier New" w:cs="Courier New"/>
    </w:rPr>
  </w:style>
  <w:style w:type="character" w:customStyle="1" w:styleId="WW8Num12z2">
    <w:name w:val="WW8Num12z2"/>
    <w:rsid w:val="00422F10"/>
    <w:rPr>
      <w:rFonts w:ascii="Wingdings" w:hAnsi="Wingdings"/>
    </w:rPr>
  </w:style>
  <w:style w:type="character" w:customStyle="1" w:styleId="WW8Num12z5">
    <w:name w:val="WW8Num12z5"/>
    <w:rsid w:val="00422F10"/>
    <w:rPr>
      <w:rFonts w:ascii="Wingdings" w:hAnsi="Wingdings"/>
    </w:rPr>
  </w:style>
  <w:style w:type="character" w:customStyle="1" w:styleId="WW8Num15z0">
    <w:name w:val="WW8Num15z0"/>
    <w:rsid w:val="00422F10"/>
    <w:rPr>
      <w:rFonts w:ascii="Courier New" w:eastAsia="Times New Roman" w:hAnsi="Courier New" w:cs="Courier New"/>
    </w:rPr>
  </w:style>
  <w:style w:type="character" w:customStyle="1" w:styleId="WW8Num17z0">
    <w:name w:val="WW8Num17z0"/>
    <w:rsid w:val="00422F10"/>
    <w:rPr>
      <w:rFonts w:ascii="Courier New" w:hAnsi="Courier New" w:cs="Courier New"/>
    </w:rPr>
  </w:style>
  <w:style w:type="character" w:customStyle="1" w:styleId="WW8Num17z1">
    <w:name w:val="WW8Num17z1"/>
    <w:rsid w:val="00422F10"/>
    <w:rPr>
      <w:rFonts w:ascii="Courier New" w:hAnsi="Courier New" w:cs="Courier New"/>
    </w:rPr>
  </w:style>
  <w:style w:type="character" w:customStyle="1" w:styleId="WW8Num17z2">
    <w:name w:val="WW8Num17z2"/>
    <w:rsid w:val="00422F10"/>
    <w:rPr>
      <w:rFonts w:ascii="Symbol" w:hAnsi="Symbol"/>
      <w:color w:val="auto"/>
      <w:sz w:val="22"/>
      <w:szCs w:val="22"/>
    </w:rPr>
  </w:style>
  <w:style w:type="character" w:customStyle="1" w:styleId="WW8Num17z3">
    <w:name w:val="WW8Num17z3"/>
    <w:rsid w:val="00422F10"/>
    <w:rPr>
      <w:rFonts w:ascii="Symbol" w:hAnsi="Symbol"/>
    </w:rPr>
  </w:style>
  <w:style w:type="character" w:customStyle="1" w:styleId="WW8Num19z0">
    <w:name w:val="WW8Num19z0"/>
    <w:rsid w:val="00422F10"/>
    <w:rPr>
      <w:rFonts w:ascii="Courier New" w:eastAsia="Times New Roman" w:hAnsi="Courier New" w:cs="Courier New"/>
    </w:rPr>
  </w:style>
  <w:style w:type="character" w:customStyle="1" w:styleId="WW8Num20z0">
    <w:name w:val="WW8Num20z0"/>
    <w:rsid w:val="00422F10"/>
    <w:rPr>
      <w:rFonts w:ascii="Courier New" w:hAnsi="Courier New" w:cs="Courier New"/>
    </w:rPr>
  </w:style>
  <w:style w:type="character" w:customStyle="1" w:styleId="WW8Num22z0">
    <w:name w:val="WW8Num22z0"/>
    <w:rsid w:val="00422F10"/>
    <w:rPr>
      <w:rFonts w:ascii="Courier New" w:eastAsia="Times New Roman" w:hAnsi="Courier New" w:cs="Courier New"/>
    </w:rPr>
  </w:style>
  <w:style w:type="character" w:customStyle="1" w:styleId="WW8Num23z0">
    <w:name w:val="WW8Num23z0"/>
    <w:rsid w:val="00422F10"/>
    <w:rPr>
      <w:rFonts w:ascii="Book Antiqua" w:hAnsi="Book Antiqua"/>
    </w:rPr>
  </w:style>
  <w:style w:type="character" w:customStyle="1" w:styleId="WW8Num23z1">
    <w:name w:val="WW8Num23z1"/>
    <w:rsid w:val="00422F10"/>
    <w:rPr>
      <w:rFonts w:ascii="OpenSymbol" w:hAnsi="OpenSymbol" w:cs="OpenSymbol"/>
    </w:rPr>
  </w:style>
  <w:style w:type="character" w:customStyle="1" w:styleId="WW8Num24z0">
    <w:name w:val="WW8Num24z0"/>
    <w:rsid w:val="00422F10"/>
    <w:rPr>
      <w:rFonts w:ascii="Symbol" w:hAnsi="Symbol"/>
    </w:rPr>
  </w:style>
  <w:style w:type="character" w:customStyle="1" w:styleId="WW8Num24z1">
    <w:name w:val="WW8Num24z1"/>
    <w:rsid w:val="00422F10"/>
    <w:rPr>
      <w:rFonts w:ascii="Courier New" w:hAnsi="Courier New" w:cs="Courier New"/>
    </w:rPr>
  </w:style>
  <w:style w:type="character" w:customStyle="1" w:styleId="WW8Num25z0">
    <w:name w:val="WW8Num25z0"/>
    <w:rsid w:val="00422F10"/>
    <w:rPr>
      <w:rFonts w:ascii="Courier New" w:eastAsia="Times New Roman" w:hAnsi="Courier New" w:cs="Courier New"/>
    </w:rPr>
  </w:style>
  <w:style w:type="character" w:customStyle="1" w:styleId="WW8Num26z0">
    <w:name w:val="WW8Num26z0"/>
    <w:rsid w:val="00422F10"/>
    <w:rPr>
      <w:rFonts w:ascii="Book Antiqua" w:eastAsia="Times New Roman" w:hAnsi="Book Antiqua" w:cs="Times New Roman"/>
      <w:i/>
      <w:sz w:val="22"/>
    </w:rPr>
  </w:style>
  <w:style w:type="character" w:customStyle="1" w:styleId="WW8Num27z0">
    <w:name w:val="WW8Num27z0"/>
    <w:rsid w:val="00422F10"/>
    <w:rPr>
      <w:rFonts w:ascii="Symbol" w:hAnsi="Symbol"/>
    </w:rPr>
  </w:style>
  <w:style w:type="character" w:customStyle="1" w:styleId="WW8Num28z0">
    <w:name w:val="WW8Num28z0"/>
    <w:rsid w:val="00422F10"/>
    <w:rPr>
      <w:rFonts w:ascii="Times New Roman" w:hAnsi="Times New Roman" w:cs="Times New Roman"/>
    </w:rPr>
  </w:style>
  <w:style w:type="character" w:customStyle="1" w:styleId="WW8Num29z0">
    <w:name w:val="WW8Num29z0"/>
    <w:rsid w:val="00422F10"/>
    <w:rPr>
      <w:rFonts w:ascii="Symbol" w:hAnsi="Symbol"/>
    </w:rPr>
  </w:style>
  <w:style w:type="character" w:customStyle="1" w:styleId="WW8Num30z0">
    <w:name w:val="WW8Num30z0"/>
    <w:rsid w:val="00422F10"/>
    <w:rPr>
      <w:rFonts w:ascii="Book Antiqua" w:eastAsia="Times New Roman" w:hAnsi="Book Antiqua" w:cs="Book Antiqua"/>
    </w:rPr>
  </w:style>
  <w:style w:type="character" w:customStyle="1" w:styleId="WW8Num30z1">
    <w:name w:val="WW8Num30z1"/>
    <w:rsid w:val="00422F10"/>
    <w:rPr>
      <w:rFonts w:ascii="Courier New" w:hAnsi="Courier New" w:cs="Courier New"/>
    </w:rPr>
  </w:style>
  <w:style w:type="character" w:customStyle="1" w:styleId="WW8Num30z2">
    <w:name w:val="WW8Num30z2"/>
    <w:rsid w:val="00422F10"/>
    <w:rPr>
      <w:rFonts w:ascii="Wingdings" w:hAnsi="Wingdings"/>
    </w:rPr>
  </w:style>
  <w:style w:type="character" w:customStyle="1" w:styleId="WW8Num32z2">
    <w:name w:val="WW8Num32z2"/>
    <w:rsid w:val="00422F10"/>
    <w:rPr>
      <w:rFonts w:ascii="Wingdings" w:hAnsi="Wingdings"/>
    </w:rPr>
  </w:style>
  <w:style w:type="character" w:customStyle="1" w:styleId="WW8Num33z0">
    <w:name w:val="WW8Num33z0"/>
    <w:rsid w:val="00422F10"/>
    <w:rPr>
      <w:rFonts w:ascii="Symbol" w:hAnsi="Symbol"/>
    </w:rPr>
  </w:style>
  <w:style w:type="character" w:customStyle="1" w:styleId="WW8Num33z1">
    <w:name w:val="WW8Num33z1"/>
    <w:rsid w:val="00422F10"/>
    <w:rPr>
      <w:rFonts w:ascii="Courier New" w:hAnsi="Courier New" w:cs="Courier New"/>
    </w:rPr>
  </w:style>
  <w:style w:type="character" w:customStyle="1" w:styleId="WW8Num33z2">
    <w:name w:val="WW8Num33z2"/>
    <w:rsid w:val="00422F10"/>
    <w:rPr>
      <w:rFonts w:ascii="Wingdings" w:hAnsi="Wingdings"/>
    </w:rPr>
  </w:style>
  <w:style w:type="character" w:customStyle="1" w:styleId="WW8Num34z0">
    <w:name w:val="WW8Num34z0"/>
    <w:rsid w:val="00422F10"/>
    <w:rPr>
      <w:rFonts w:ascii="Symbol" w:hAnsi="Symbol"/>
    </w:rPr>
  </w:style>
  <w:style w:type="character" w:customStyle="1" w:styleId="WW8Num34z1">
    <w:name w:val="WW8Num34z1"/>
    <w:rsid w:val="00422F10"/>
    <w:rPr>
      <w:rFonts w:ascii="Courier New" w:hAnsi="Courier New" w:cs="Courier New"/>
    </w:rPr>
  </w:style>
  <w:style w:type="character" w:customStyle="1" w:styleId="WW8Num34z2">
    <w:name w:val="WW8Num34z2"/>
    <w:rsid w:val="00422F10"/>
    <w:rPr>
      <w:rFonts w:ascii="Wingdings" w:hAnsi="Wingdings"/>
    </w:rPr>
  </w:style>
  <w:style w:type="character" w:customStyle="1" w:styleId="WW8Num43z0">
    <w:name w:val="WW8Num43z0"/>
    <w:rsid w:val="00422F10"/>
    <w:rPr>
      <w:rFonts w:ascii="Book Antiqua" w:eastAsia="Times New Roman" w:hAnsi="Book Antiqua" w:cs="Times New Roman"/>
    </w:rPr>
  </w:style>
  <w:style w:type="character" w:customStyle="1" w:styleId="WW8Num43z1">
    <w:name w:val="WW8Num43z1"/>
    <w:rsid w:val="00422F10"/>
    <w:rPr>
      <w:rFonts w:ascii="Courier New" w:hAnsi="Courier New" w:cs="Courier New"/>
    </w:rPr>
  </w:style>
  <w:style w:type="character" w:customStyle="1" w:styleId="WW8Num43z2">
    <w:name w:val="WW8Num43z2"/>
    <w:rsid w:val="00422F10"/>
    <w:rPr>
      <w:rFonts w:ascii="Wingdings" w:hAnsi="Wingdings"/>
    </w:rPr>
  </w:style>
  <w:style w:type="character" w:customStyle="1" w:styleId="WW8Num44z0">
    <w:name w:val="WW8Num44z0"/>
    <w:rsid w:val="00422F10"/>
    <w:rPr>
      <w:rFonts w:eastAsia="Times New Roman"/>
    </w:rPr>
  </w:style>
  <w:style w:type="character" w:customStyle="1" w:styleId="WW8Num45z0">
    <w:name w:val="WW8Num45z0"/>
    <w:rsid w:val="00422F10"/>
    <w:rPr>
      <w:rFonts w:ascii="Courier New" w:hAnsi="Courier New"/>
    </w:rPr>
  </w:style>
  <w:style w:type="character" w:customStyle="1" w:styleId="WW8Num45z1">
    <w:name w:val="WW8Num45z1"/>
    <w:rsid w:val="00422F10"/>
    <w:rPr>
      <w:rFonts w:ascii="Courier New" w:hAnsi="Courier New" w:cs="Courier New"/>
    </w:rPr>
  </w:style>
  <w:style w:type="character" w:customStyle="1" w:styleId="WW8Num45z2">
    <w:name w:val="WW8Num45z2"/>
    <w:rsid w:val="00422F10"/>
    <w:rPr>
      <w:rFonts w:ascii="Wingdings" w:hAnsi="Wingdings"/>
    </w:rPr>
  </w:style>
  <w:style w:type="character" w:customStyle="1" w:styleId="WW8Num45z3">
    <w:name w:val="WW8Num45z3"/>
    <w:rsid w:val="00422F10"/>
    <w:rPr>
      <w:rFonts w:ascii="Symbol" w:hAnsi="Symbol"/>
    </w:rPr>
  </w:style>
  <w:style w:type="character" w:customStyle="1" w:styleId="WW8Num50z0">
    <w:name w:val="WW8Num50z0"/>
    <w:rsid w:val="00422F10"/>
    <w:rPr>
      <w:rFonts w:ascii="Symbol" w:hAnsi="Symbol"/>
    </w:rPr>
  </w:style>
  <w:style w:type="character" w:customStyle="1" w:styleId="WW8Num50z1">
    <w:name w:val="WW8Num50z1"/>
    <w:rsid w:val="00422F10"/>
    <w:rPr>
      <w:rFonts w:ascii="Courier New" w:hAnsi="Courier New" w:cs="Courier New"/>
    </w:rPr>
  </w:style>
  <w:style w:type="character" w:customStyle="1" w:styleId="WW8Num50z2">
    <w:name w:val="WW8Num50z2"/>
    <w:rsid w:val="00422F10"/>
    <w:rPr>
      <w:rFonts w:ascii="Wingdings" w:hAnsi="Wingdings"/>
    </w:rPr>
  </w:style>
  <w:style w:type="character" w:customStyle="1" w:styleId="Caratterepredefinitoparagrafo6">
    <w:name w:val="Carattere predefinito paragrafo6"/>
    <w:rsid w:val="00422F10"/>
  </w:style>
  <w:style w:type="character" w:customStyle="1" w:styleId="WW8Num31z2">
    <w:name w:val="WW8Num31z2"/>
    <w:rsid w:val="00422F10"/>
    <w:rPr>
      <w:rFonts w:ascii="Wingdings" w:hAnsi="Wingdings"/>
    </w:rPr>
  </w:style>
  <w:style w:type="character" w:customStyle="1" w:styleId="Caratterepredefinitoparagrafo5">
    <w:name w:val="Carattere predefinito paragrafo5"/>
    <w:rsid w:val="00422F10"/>
  </w:style>
  <w:style w:type="character" w:customStyle="1" w:styleId="WW8Num11z0">
    <w:name w:val="WW8Num11z0"/>
    <w:rsid w:val="00422F10"/>
    <w:rPr>
      <w:rFonts w:ascii="Courier New" w:hAnsi="Courier New" w:cs="Courier New"/>
    </w:rPr>
  </w:style>
  <w:style w:type="character" w:customStyle="1" w:styleId="WW8Num14z2">
    <w:name w:val="WW8Num14z2"/>
    <w:rsid w:val="00422F10"/>
    <w:rPr>
      <w:rFonts w:ascii="Symbol" w:hAnsi="Symbol"/>
    </w:rPr>
  </w:style>
  <w:style w:type="character" w:customStyle="1" w:styleId="WW8Num14z5">
    <w:name w:val="WW8Num14z5"/>
    <w:rsid w:val="00422F10"/>
    <w:rPr>
      <w:rFonts w:ascii="Wingdings" w:hAnsi="Wingdings"/>
    </w:rPr>
  </w:style>
  <w:style w:type="character" w:customStyle="1" w:styleId="WW8Num16z0">
    <w:name w:val="WW8Num16z0"/>
    <w:rsid w:val="00422F10"/>
    <w:rPr>
      <w:rFonts w:ascii="Courier New" w:eastAsia="Times New Roman" w:hAnsi="Courier New" w:cs="Courier New"/>
    </w:rPr>
  </w:style>
  <w:style w:type="character" w:customStyle="1" w:styleId="WW8Num19z1">
    <w:name w:val="WW8Num19z1"/>
    <w:rsid w:val="00422F10"/>
    <w:rPr>
      <w:rFonts w:ascii="Courier New" w:hAnsi="Courier New" w:cs="Courier New"/>
    </w:rPr>
  </w:style>
  <w:style w:type="character" w:customStyle="1" w:styleId="WW8Num19z2">
    <w:name w:val="WW8Num19z2"/>
    <w:rsid w:val="00422F10"/>
    <w:rPr>
      <w:rFonts w:ascii="Symbol" w:hAnsi="Symbol"/>
      <w:color w:val="auto"/>
      <w:sz w:val="22"/>
      <w:szCs w:val="22"/>
    </w:rPr>
  </w:style>
  <w:style w:type="character" w:customStyle="1" w:styleId="WW8Num19z3">
    <w:name w:val="WW8Num19z3"/>
    <w:rsid w:val="00422F10"/>
    <w:rPr>
      <w:rFonts w:ascii="Symbol" w:hAnsi="Symbol"/>
    </w:rPr>
  </w:style>
  <w:style w:type="character" w:customStyle="1" w:styleId="WW8Num21z0">
    <w:name w:val="WW8Num21z0"/>
    <w:rsid w:val="00422F10"/>
    <w:rPr>
      <w:rFonts w:ascii="Courier New" w:hAnsi="Courier New" w:cs="Courier New"/>
    </w:rPr>
  </w:style>
  <w:style w:type="character" w:customStyle="1" w:styleId="WW8Num25z1">
    <w:name w:val="WW8Num25z1"/>
    <w:rsid w:val="00422F10"/>
    <w:rPr>
      <w:rFonts w:ascii="Courier New" w:hAnsi="Courier New" w:cs="Courier New"/>
    </w:rPr>
  </w:style>
  <w:style w:type="character" w:customStyle="1" w:styleId="WW8Num26z1">
    <w:name w:val="WW8Num26z1"/>
    <w:rsid w:val="00422F10"/>
    <w:rPr>
      <w:rFonts w:ascii="Courier New" w:hAnsi="Courier New" w:cs="Courier New"/>
    </w:rPr>
  </w:style>
  <w:style w:type="character" w:customStyle="1" w:styleId="WW8Num27z1">
    <w:name w:val="WW8Num27z1"/>
    <w:rsid w:val="00422F10"/>
    <w:rPr>
      <w:rFonts w:ascii="OpenSymbol" w:hAnsi="OpenSymbol" w:cs="OpenSymbol"/>
    </w:rPr>
  </w:style>
  <w:style w:type="character" w:customStyle="1" w:styleId="WW8Num28z1">
    <w:name w:val="WW8Num28z1"/>
    <w:rsid w:val="00422F10"/>
    <w:rPr>
      <w:rFonts w:ascii="Courier New" w:hAnsi="Courier New"/>
    </w:rPr>
  </w:style>
  <w:style w:type="character" w:customStyle="1" w:styleId="WW8Num29z1">
    <w:name w:val="WW8Num29z1"/>
    <w:rsid w:val="00422F10"/>
    <w:rPr>
      <w:rFonts w:ascii="Courier New" w:hAnsi="Courier New" w:cs="Courier New"/>
    </w:rPr>
  </w:style>
  <w:style w:type="character" w:customStyle="1" w:styleId="WW8Num31z0">
    <w:name w:val="WW8Num31z0"/>
    <w:rsid w:val="00422F10"/>
    <w:rPr>
      <w:rFonts w:ascii="Book Antiqua" w:eastAsia="Times New Roman" w:hAnsi="Book Antiqua" w:cs="Times New Roman"/>
    </w:rPr>
  </w:style>
  <w:style w:type="character" w:customStyle="1" w:styleId="WW8Num31z1">
    <w:name w:val="WW8Num31z1"/>
    <w:rsid w:val="00422F10"/>
    <w:rPr>
      <w:rFonts w:ascii="Courier New" w:hAnsi="Courier New" w:cs="Courier New"/>
    </w:rPr>
  </w:style>
  <w:style w:type="character" w:customStyle="1" w:styleId="WW8Num31z3">
    <w:name w:val="WW8Num31z3"/>
    <w:rsid w:val="00422F10"/>
    <w:rPr>
      <w:rFonts w:ascii="Symbol" w:hAnsi="Symbol"/>
    </w:rPr>
  </w:style>
  <w:style w:type="character" w:customStyle="1" w:styleId="WW8Num32z0">
    <w:name w:val="WW8Num32z0"/>
    <w:rsid w:val="00422F10"/>
    <w:rPr>
      <w:rFonts w:ascii="Times New Roman" w:eastAsia="Times New Roman" w:hAnsi="Times New Roman" w:cs="Times New Roman"/>
    </w:rPr>
  </w:style>
  <w:style w:type="character" w:customStyle="1" w:styleId="WW8Num32z1">
    <w:name w:val="WW8Num32z1"/>
    <w:rsid w:val="00422F10"/>
    <w:rPr>
      <w:rFonts w:ascii="Courier New" w:hAnsi="Courier New"/>
    </w:rPr>
  </w:style>
  <w:style w:type="character" w:customStyle="1" w:styleId="WW8Num32z3">
    <w:name w:val="WW8Num32z3"/>
    <w:rsid w:val="00422F10"/>
    <w:rPr>
      <w:rFonts w:ascii="Symbol" w:hAnsi="Symbol"/>
    </w:rPr>
  </w:style>
  <w:style w:type="character" w:customStyle="1" w:styleId="WW8Num33z3">
    <w:name w:val="WW8Num33z3"/>
    <w:rsid w:val="00422F10"/>
    <w:rPr>
      <w:rFonts w:ascii="Symbol" w:hAnsi="Symbol"/>
    </w:rPr>
  </w:style>
  <w:style w:type="character" w:customStyle="1" w:styleId="WW8Num35z0">
    <w:name w:val="WW8Num35z0"/>
    <w:rsid w:val="00422F10"/>
    <w:rPr>
      <w:rFonts w:ascii="Symbol" w:hAnsi="Symbol" w:cs="Courier New"/>
    </w:rPr>
  </w:style>
  <w:style w:type="character" w:customStyle="1" w:styleId="WW8Num35z1">
    <w:name w:val="WW8Num35z1"/>
    <w:rsid w:val="00422F10"/>
    <w:rPr>
      <w:rFonts w:ascii="Courier New" w:hAnsi="Courier New" w:cs="Courier New"/>
    </w:rPr>
  </w:style>
  <w:style w:type="character" w:customStyle="1" w:styleId="WW8Num35z2">
    <w:name w:val="WW8Num35z2"/>
    <w:rsid w:val="00422F10"/>
    <w:rPr>
      <w:rFonts w:ascii="Wingdings" w:hAnsi="Wingdings"/>
    </w:rPr>
  </w:style>
  <w:style w:type="character" w:customStyle="1" w:styleId="WW8Num36z0">
    <w:name w:val="WW8Num36z0"/>
    <w:rsid w:val="00422F10"/>
    <w:rPr>
      <w:rFonts w:ascii="Book Antiqua" w:eastAsia="Times New Roman" w:hAnsi="Book Antiqua" w:cs="Times New Roman"/>
    </w:rPr>
  </w:style>
  <w:style w:type="character" w:customStyle="1" w:styleId="WW8Num36z1">
    <w:name w:val="WW8Num36z1"/>
    <w:rsid w:val="00422F10"/>
    <w:rPr>
      <w:rFonts w:ascii="Courier New" w:hAnsi="Courier New" w:cs="Courier New"/>
    </w:rPr>
  </w:style>
  <w:style w:type="character" w:customStyle="1" w:styleId="WW8Num36z2">
    <w:name w:val="WW8Num36z2"/>
    <w:rsid w:val="00422F10"/>
    <w:rPr>
      <w:rFonts w:ascii="Wingdings" w:hAnsi="Wingdings"/>
    </w:rPr>
  </w:style>
  <w:style w:type="character" w:customStyle="1" w:styleId="WW8Num36z3">
    <w:name w:val="WW8Num36z3"/>
    <w:rsid w:val="00422F10"/>
    <w:rPr>
      <w:rFonts w:ascii="Symbol" w:hAnsi="Symbol"/>
    </w:rPr>
  </w:style>
  <w:style w:type="character" w:customStyle="1" w:styleId="WW8Num37z0">
    <w:name w:val="WW8Num37z0"/>
    <w:rsid w:val="00422F10"/>
    <w:rPr>
      <w:rFonts w:ascii="Symbol" w:hAnsi="Symbol"/>
    </w:rPr>
  </w:style>
  <w:style w:type="character" w:customStyle="1" w:styleId="WW8Num37z1">
    <w:name w:val="WW8Num37z1"/>
    <w:rsid w:val="00422F10"/>
    <w:rPr>
      <w:rFonts w:ascii="Courier New" w:hAnsi="Courier New" w:cs="Courier New"/>
    </w:rPr>
  </w:style>
  <w:style w:type="character" w:customStyle="1" w:styleId="WW8Num37z2">
    <w:name w:val="WW8Num37z2"/>
    <w:rsid w:val="00422F10"/>
    <w:rPr>
      <w:rFonts w:ascii="Wingdings" w:hAnsi="Wingdings"/>
    </w:rPr>
  </w:style>
  <w:style w:type="character" w:customStyle="1" w:styleId="WW8Num37z3">
    <w:name w:val="WW8Num37z3"/>
    <w:rsid w:val="00422F10"/>
    <w:rPr>
      <w:rFonts w:ascii="Symbol" w:hAnsi="Symbol"/>
    </w:rPr>
  </w:style>
  <w:style w:type="character" w:customStyle="1" w:styleId="WW8Num38z0">
    <w:name w:val="WW8Num38z0"/>
    <w:rsid w:val="00422F10"/>
    <w:rPr>
      <w:rFonts w:ascii="Book Antiqua" w:eastAsia="Times New Roman" w:hAnsi="Book Antiqua" w:cs="Times New Roman"/>
    </w:rPr>
  </w:style>
  <w:style w:type="character" w:customStyle="1" w:styleId="WW8Num38z1">
    <w:name w:val="WW8Num38z1"/>
    <w:rsid w:val="00422F10"/>
    <w:rPr>
      <w:rFonts w:ascii="Courier New" w:hAnsi="Courier New" w:cs="Courier New"/>
    </w:rPr>
  </w:style>
  <w:style w:type="character" w:customStyle="1" w:styleId="WW8Num38z2">
    <w:name w:val="WW8Num38z2"/>
    <w:rsid w:val="00422F10"/>
    <w:rPr>
      <w:rFonts w:ascii="Wingdings" w:hAnsi="Wingdings"/>
    </w:rPr>
  </w:style>
  <w:style w:type="character" w:customStyle="1" w:styleId="WW8Num38z3">
    <w:name w:val="WW8Num38z3"/>
    <w:rsid w:val="00422F10"/>
    <w:rPr>
      <w:rFonts w:ascii="Symbol" w:hAnsi="Symbol"/>
    </w:rPr>
  </w:style>
  <w:style w:type="character" w:customStyle="1" w:styleId="WW8Num39z0">
    <w:name w:val="WW8Num39z0"/>
    <w:rsid w:val="00422F10"/>
    <w:rPr>
      <w:rFonts w:ascii="Book Antiqua" w:eastAsia="Times New Roman" w:hAnsi="Book Antiqua" w:cs="Times New Roman"/>
    </w:rPr>
  </w:style>
  <w:style w:type="character" w:customStyle="1" w:styleId="WW8Num39z1">
    <w:name w:val="WW8Num39z1"/>
    <w:rsid w:val="00422F10"/>
    <w:rPr>
      <w:rFonts w:ascii="Courier New" w:hAnsi="Courier New" w:cs="Courier New"/>
    </w:rPr>
  </w:style>
  <w:style w:type="character" w:customStyle="1" w:styleId="WW8Num39z2">
    <w:name w:val="WW8Num39z2"/>
    <w:rsid w:val="00422F10"/>
    <w:rPr>
      <w:rFonts w:ascii="Wingdings" w:hAnsi="Wingdings"/>
    </w:rPr>
  </w:style>
  <w:style w:type="character" w:customStyle="1" w:styleId="WW8Num39z3">
    <w:name w:val="WW8Num39z3"/>
    <w:rsid w:val="00422F10"/>
    <w:rPr>
      <w:rFonts w:ascii="Symbol" w:hAnsi="Symbol"/>
    </w:rPr>
  </w:style>
  <w:style w:type="character" w:customStyle="1" w:styleId="WW8Num40z0">
    <w:name w:val="WW8Num40z0"/>
    <w:rsid w:val="00422F10"/>
    <w:rPr>
      <w:rFonts w:ascii="Symbol" w:hAnsi="Symbol"/>
    </w:rPr>
  </w:style>
  <w:style w:type="character" w:customStyle="1" w:styleId="WW8Num40z1">
    <w:name w:val="WW8Num40z1"/>
    <w:rsid w:val="00422F10"/>
    <w:rPr>
      <w:rFonts w:ascii="Courier New" w:hAnsi="Courier New" w:cs="Courier New"/>
    </w:rPr>
  </w:style>
  <w:style w:type="character" w:customStyle="1" w:styleId="WW8Num40z2">
    <w:name w:val="WW8Num40z2"/>
    <w:rsid w:val="00422F10"/>
    <w:rPr>
      <w:rFonts w:ascii="Wingdings" w:hAnsi="Wingdings"/>
    </w:rPr>
  </w:style>
  <w:style w:type="character" w:customStyle="1" w:styleId="WW8Num41z0">
    <w:name w:val="WW8Num41z0"/>
    <w:rsid w:val="00422F10"/>
    <w:rPr>
      <w:rFonts w:ascii="Book Antiqua" w:eastAsia="Times New Roman" w:hAnsi="Book Antiqua" w:cs="Times New Roman"/>
    </w:rPr>
  </w:style>
  <w:style w:type="character" w:customStyle="1" w:styleId="WW8Num41z1">
    <w:name w:val="WW8Num41z1"/>
    <w:rsid w:val="00422F10"/>
    <w:rPr>
      <w:rFonts w:ascii="Courier New" w:hAnsi="Courier New" w:cs="Courier New"/>
    </w:rPr>
  </w:style>
  <w:style w:type="character" w:customStyle="1" w:styleId="WW8Num41z2">
    <w:name w:val="WW8Num41z2"/>
    <w:rsid w:val="00422F10"/>
    <w:rPr>
      <w:rFonts w:ascii="Wingdings" w:hAnsi="Wingdings"/>
    </w:rPr>
  </w:style>
  <w:style w:type="character" w:customStyle="1" w:styleId="WW8Num41z3">
    <w:name w:val="WW8Num41z3"/>
    <w:rsid w:val="00422F10"/>
    <w:rPr>
      <w:rFonts w:ascii="Symbol" w:hAnsi="Symbol"/>
    </w:rPr>
  </w:style>
  <w:style w:type="character" w:customStyle="1" w:styleId="WW8Num42z0">
    <w:name w:val="WW8Num42z0"/>
    <w:rsid w:val="00422F10"/>
    <w:rPr>
      <w:rFonts w:ascii="Symbol" w:hAnsi="Symbol"/>
    </w:rPr>
  </w:style>
  <w:style w:type="character" w:customStyle="1" w:styleId="WW8Num42z1">
    <w:name w:val="WW8Num42z1"/>
    <w:rsid w:val="00422F10"/>
    <w:rPr>
      <w:rFonts w:ascii="Courier New" w:hAnsi="Courier New" w:cs="Courier New"/>
    </w:rPr>
  </w:style>
  <w:style w:type="character" w:customStyle="1" w:styleId="WW8Num42z2">
    <w:name w:val="WW8Num42z2"/>
    <w:rsid w:val="00422F10"/>
    <w:rPr>
      <w:rFonts w:ascii="Wingdings" w:hAnsi="Wingdings"/>
    </w:rPr>
  </w:style>
  <w:style w:type="character" w:customStyle="1" w:styleId="WW8Num43z3">
    <w:name w:val="WW8Num43z3"/>
    <w:rsid w:val="00422F10"/>
    <w:rPr>
      <w:rFonts w:ascii="Symbol" w:hAnsi="Symbol"/>
    </w:rPr>
  </w:style>
  <w:style w:type="character" w:customStyle="1" w:styleId="Caratterepredefinitoparagrafo4">
    <w:name w:val="Carattere predefinito paragrafo4"/>
    <w:rsid w:val="00422F10"/>
  </w:style>
  <w:style w:type="character" w:customStyle="1" w:styleId="WW8Num16z2">
    <w:name w:val="WW8Num16z2"/>
    <w:rsid w:val="00422F10"/>
    <w:rPr>
      <w:rFonts w:ascii="Wingdings" w:hAnsi="Wingdings"/>
    </w:rPr>
  </w:style>
  <w:style w:type="character" w:customStyle="1" w:styleId="WW8Num16z3">
    <w:name w:val="WW8Num16z3"/>
    <w:rsid w:val="00422F10"/>
    <w:rPr>
      <w:rFonts w:ascii="Symbol" w:hAnsi="Symbol"/>
    </w:rPr>
  </w:style>
  <w:style w:type="character" w:customStyle="1" w:styleId="WW8Num16z5">
    <w:name w:val="WW8Num16z5"/>
    <w:rsid w:val="00422F10"/>
    <w:rPr>
      <w:rFonts w:ascii="Wingdings" w:hAnsi="Wingdings"/>
    </w:rPr>
  </w:style>
  <w:style w:type="character" w:customStyle="1" w:styleId="WW8Num18z0">
    <w:name w:val="WW8Num18z0"/>
    <w:rsid w:val="00422F10"/>
    <w:rPr>
      <w:rFonts w:ascii="Book Antiqua" w:hAnsi="Book Antiqua"/>
    </w:rPr>
  </w:style>
  <w:style w:type="character" w:customStyle="1" w:styleId="WW8Num21z1">
    <w:name w:val="WW8Num21z1"/>
    <w:rsid w:val="00422F10"/>
    <w:rPr>
      <w:rFonts w:ascii="Courier New" w:hAnsi="Courier New"/>
    </w:rPr>
  </w:style>
  <w:style w:type="character" w:customStyle="1" w:styleId="WW8Num21z2">
    <w:name w:val="WW8Num21z2"/>
    <w:rsid w:val="00422F10"/>
    <w:rPr>
      <w:rFonts w:ascii="Wingdings" w:hAnsi="Wingdings"/>
    </w:rPr>
  </w:style>
  <w:style w:type="character" w:customStyle="1" w:styleId="WW8Num21z3">
    <w:name w:val="WW8Num21z3"/>
    <w:rsid w:val="00422F10"/>
    <w:rPr>
      <w:rFonts w:ascii="Symbol" w:hAnsi="Symbol"/>
    </w:rPr>
  </w:style>
  <w:style w:type="character" w:customStyle="1" w:styleId="Caratterepredefinitoparagrafo3">
    <w:name w:val="Carattere predefinito paragrafo3"/>
    <w:rsid w:val="00422F10"/>
  </w:style>
  <w:style w:type="character" w:customStyle="1" w:styleId="WW8Num27z2">
    <w:name w:val="WW8Num27z2"/>
    <w:rsid w:val="00422F10"/>
    <w:rPr>
      <w:rFonts w:ascii="Symbol" w:hAnsi="Symbol"/>
      <w:color w:val="auto"/>
      <w:sz w:val="22"/>
      <w:szCs w:val="22"/>
    </w:rPr>
  </w:style>
  <w:style w:type="character" w:customStyle="1" w:styleId="WW8Num27z3">
    <w:name w:val="WW8Num27z3"/>
    <w:rsid w:val="00422F10"/>
    <w:rPr>
      <w:rFonts w:ascii="Symbol" w:hAnsi="Symbol"/>
    </w:rPr>
  </w:style>
  <w:style w:type="character" w:customStyle="1" w:styleId="WW8Num27z5">
    <w:name w:val="WW8Num27z5"/>
    <w:rsid w:val="00422F10"/>
    <w:rPr>
      <w:rFonts w:ascii="Wingdings" w:hAnsi="Wingdings"/>
    </w:rPr>
  </w:style>
  <w:style w:type="character" w:customStyle="1" w:styleId="Caratterepredefinitoparagrafo2">
    <w:name w:val="Carattere predefinito paragrafo2"/>
    <w:rsid w:val="00422F10"/>
  </w:style>
  <w:style w:type="character" w:customStyle="1" w:styleId="WW8Num17z5">
    <w:name w:val="WW8Num17z5"/>
    <w:rsid w:val="00422F10"/>
    <w:rPr>
      <w:rFonts w:ascii="Wingdings" w:hAnsi="Wingdings"/>
    </w:rPr>
  </w:style>
  <w:style w:type="character" w:customStyle="1" w:styleId="WW8Num22z1">
    <w:name w:val="WW8Num22z1"/>
    <w:rsid w:val="00422F10"/>
    <w:rPr>
      <w:rFonts w:ascii="Courier New" w:hAnsi="Courier New" w:cs="Courier New"/>
    </w:rPr>
  </w:style>
  <w:style w:type="character" w:customStyle="1" w:styleId="WW8Num22z2">
    <w:name w:val="WW8Num22z2"/>
    <w:rsid w:val="00422F10"/>
    <w:rPr>
      <w:rFonts w:ascii="Wingdings" w:hAnsi="Wingdings"/>
    </w:rPr>
  </w:style>
  <w:style w:type="character" w:customStyle="1" w:styleId="WW8Num22z3">
    <w:name w:val="WW8Num22z3"/>
    <w:rsid w:val="00422F10"/>
    <w:rPr>
      <w:rFonts w:ascii="Symbol" w:hAnsi="Symbol"/>
    </w:rPr>
  </w:style>
  <w:style w:type="character" w:customStyle="1" w:styleId="Absatz-Standardschriftart">
    <w:name w:val="Absatz-Standardschriftart"/>
    <w:rsid w:val="00422F10"/>
  </w:style>
  <w:style w:type="character" w:customStyle="1" w:styleId="WW8Num12z1">
    <w:name w:val="WW8Num12z1"/>
    <w:rsid w:val="00422F10"/>
    <w:rPr>
      <w:rFonts w:ascii="Courier New" w:hAnsi="Courier New" w:cs="Courier New"/>
    </w:rPr>
  </w:style>
  <w:style w:type="character" w:customStyle="1" w:styleId="WW8Num12z3">
    <w:name w:val="WW8Num12z3"/>
    <w:rsid w:val="00422F10"/>
    <w:rPr>
      <w:rFonts w:ascii="Symbol" w:hAnsi="Symbol"/>
    </w:rPr>
  </w:style>
  <w:style w:type="character" w:customStyle="1" w:styleId="WW8Num13z1">
    <w:name w:val="WW8Num13z1"/>
    <w:rsid w:val="00422F10"/>
    <w:rPr>
      <w:rFonts w:ascii="Courier New" w:hAnsi="Courier New" w:cs="Courier New"/>
    </w:rPr>
  </w:style>
  <w:style w:type="character" w:customStyle="1" w:styleId="WW8Num13z2">
    <w:name w:val="WW8Num13z2"/>
    <w:rsid w:val="00422F10"/>
    <w:rPr>
      <w:rFonts w:ascii="Wingdings" w:hAnsi="Wingdings"/>
    </w:rPr>
  </w:style>
  <w:style w:type="character" w:customStyle="1" w:styleId="WW8Num16z1">
    <w:name w:val="WW8Num16z1"/>
    <w:rsid w:val="00422F10"/>
    <w:rPr>
      <w:rFonts w:ascii="Courier New" w:hAnsi="Courier New" w:cs="Courier New"/>
    </w:rPr>
  </w:style>
  <w:style w:type="character" w:customStyle="1" w:styleId="WW8Num19z5">
    <w:name w:val="WW8Num19z5"/>
    <w:rsid w:val="00422F10"/>
    <w:rPr>
      <w:rFonts w:ascii="Wingdings" w:hAnsi="Wingdings"/>
    </w:rPr>
  </w:style>
  <w:style w:type="character" w:customStyle="1" w:styleId="WW8Num24z2">
    <w:name w:val="WW8Num24z2"/>
    <w:rsid w:val="00422F10"/>
    <w:rPr>
      <w:rFonts w:ascii="Wingdings" w:hAnsi="Wingdings"/>
    </w:rPr>
  </w:style>
  <w:style w:type="character" w:customStyle="1" w:styleId="WW8Num25z2">
    <w:name w:val="WW8Num25z2"/>
    <w:rsid w:val="00422F10"/>
    <w:rPr>
      <w:rFonts w:ascii="Wingdings" w:hAnsi="Wingdings"/>
    </w:rPr>
  </w:style>
  <w:style w:type="character" w:customStyle="1" w:styleId="WW8Num25z3">
    <w:name w:val="WW8Num25z3"/>
    <w:rsid w:val="00422F10"/>
    <w:rPr>
      <w:rFonts w:ascii="Symbol" w:hAnsi="Symbol"/>
    </w:rPr>
  </w:style>
  <w:style w:type="character" w:customStyle="1" w:styleId="WW8Num26z2">
    <w:name w:val="WW8Num26z2"/>
    <w:rsid w:val="00422F10"/>
    <w:rPr>
      <w:rFonts w:ascii="Wingdings" w:hAnsi="Wingdings"/>
    </w:rPr>
  </w:style>
  <w:style w:type="character" w:customStyle="1" w:styleId="WW8Num26z3">
    <w:name w:val="WW8Num26z3"/>
    <w:rsid w:val="00422F10"/>
    <w:rPr>
      <w:rFonts w:ascii="Symbol" w:hAnsi="Symbol"/>
    </w:rPr>
  </w:style>
  <w:style w:type="character" w:customStyle="1" w:styleId="WW8Num28z2">
    <w:name w:val="WW8Num28z2"/>
    <w:rsid w:val="00422F10"/>
    <w:rPr>
      <w:rFonts w:ascii="Wingdings" w:hAnsi="Wingdings"/>
    </w:rPr>
  </w:style>
  <w:style w:type="character" w:customStyle="1" w:styleId="WW8Num28z3">
    <w:name w:val="WW8Num28z3"/>
    <w:rsid w:val="00422F10"/>
    <w:rPr>
      <w:rFonts w:ascii="Symbol" w:hAnsi="Symbol"/>
    </w:rPr>
  </w:style>
  <w:style w:type="character" w:customStyle="1" w:styleId="WW8Num29z2">
    <w:name w:val="WW8Num29z2"/>
    <w:rsid w:val="00422F10"/>
    <w:rPr>
      <w:rFonts w:ascii="Wingdings" w:hAnsi="Wingdings"/>
    </w:rPr>
  </w:style>
  <w:style w:type="character" w:customStyle="1" w:styleId="WW8Num30z3">
    <w:name w:val="WW8Num30z3"/>
    <w:rsid w:val="00422F10"/>
    <w:rPr>
      <w:rFonts w:ascii="Symbol" w:hAnsi="Symbol"/>
    </w:rPr>
  </w:style>
  <w:style w:type="character" w:customStyle="1" w:styleId="WW8NumSt2z0">
    <w:name w:val="WW8NumSt2z0"/>
    <w:rsid w:val="00422F10"/>
    <w:rPr>
      <w:rFonts w:ascii="Symbol" w:hAnsi="Symbol"/>
    </w:rPr>
  </w:style>
  <w:style w:type="character" w:customStyle="1" w:styleId="WW8NumSt20z0">
    <w:name w:val="WW8NumSt20z0"/>
    <w:rsid w:val="00422F10"/>
    <w:rPr>
      <w:rFonts w:ascii="Book Antiqua" w:hAnsi="Book Antiqua"/>
    </w:rPr>
  </w:style>
  <w:style w:type="character" w:customStyle="1" w:styleId="Caratterepredefinitoparagrafo1">
    <w:name w:val="Carattere predefinito paragrafo1"/>
    <w:rsid w:val="00422F10"/>
  </w:style>
  <w:style w:type="character" w:customStyle="1" w:styleId="Carattere1">
    <w:name w:val="Carattere1"/>
    <w:basedOn w:val="Caratterepredefinitoparagrafo1"/>
    <w:rsid w:val="00422F10"/>
    <w:rPr>
      <w:rFonts w:ascii="Arial" w:hAnsi="Arial"/>
      <w:i/>
      <w:sz w:val="22"/>
      <w:lang w:val="it-IT" w:eastAsia="ar-SA" w:bidi="ar-SA"/>
    </w:rPr>
  </w:style>
  <w:style w:type="character" w:customStyle="1" w:styleId="Carattere">
    <w:name w:val="Carattere"/>
    <w:basedOn w:val="Caratterepredefinitoparagrafo1"/>
    <w:rsid w:val="00422F10"/>
    <w:rPr>
      <w:rFonts w:ascii="Book Antiqua" w:hAnsi="Book Antiqua"/>
      <w:i/>
      <w:sz w:val="22"/>
      <w:lang w:val="it-IT" w:eastAsia="ar-SA" w:bidi="ar-SA"/>
    </w:rPr>
  </w:style>
  <w:style w:type="character" w:customStyle="1" w:styleId="Titolo2CarattereCarattereCarattereCarattere1">
    <w:name w:val="Titolo 2 Carattere Carattere Carattere Carattere1"/>
    <w:basedOn w:val="Caratterepredefinitoparagrafo1"/>
    <w:rsid w:val="00422F10"/>
    <w:rPr>
      <w:rFonts w:ascii="Arial" w:hAnsi="Arial"/>
      <w:b/>
      <w:sz w:val="24"/>
      <w:lang w:val="it-IT" w:eastAsia="ar-SA" w:bidi="ar-SA"/>
    </w:rPr>
  </w:style>
  <w:style w:type="character" w:customStyle="1" w:styleId="Caratteredellanota">
    <w:name w:val="Carattere della nota"/>
    <w:basedOn w:val="Caratterepredefinitoparagrafo1"/>
    <w:rsid w:val="00422F10"/>
    <w:rPr>
      <w:position w:val="1"/>
      <w:sz w:val="16"/>
    </w:rPr>
  </w:style>
  <w:style w:type="character" w:styleId="Collegamentoipertestuale">
    <w:name w:val="Hyperlink"/>
    <w:basedOn w:val="Caratterepredefinitoparagrafo1"/>
    <w:uiPriority w:val="99"/>
    <w:rsid w:val="00422F10"/>
    <w:rPr>
      <w:color w:val="0000FF"/>
      <w:u w:val="single"/>
    </w:rPr>
  </w:style>
  <w:style w:type="character" w:styleId="Collegamentovisitato">
    <w:name w:val="FollowedHyperlink"/>
    <w:basedOn w:val="Caratterepredefinitoparagrafo1"/>
    <w:rsid w:val="00422F10"/>
    <w:rPr>
      <w:color w:val="800080"/>
      <w:u w:val="single"/>
    </w:rPr>
  </w:style>
  <w:style w:type="character" w:customStyle="1" w:styleId="CarattereCarattere">
    <w:name w:val="Carattere Carattere"/>
    <w:basedOn w:val="Caratterepredefinitoparagrafo1"/>
    <w:rsid w:val="00422F10"/>
    <w:rPr>
      <w:rFonts w:ascii="Book Antiqua" w:hAnsi="Book Antiqua"/>
      <w:b/>
      <w:sz w:val="16"/>
      <w:lang w:val="it-IT" w:eastAsia="ar-SA" w:bidi="ar-SA"/>
    </w:rPr>
  </w:style>
  <w:style w:type="character" w:customStyle="1" w:styleId="googqs-tidbit-0">
    <w:name w:val="goog_qs-tidbit-0"/>
    <w:basedOn w:val="Caratterepredefinitoparagrafo1"/>
    <w:rsid w:val="00422F10"/>
  </w:style>
  <w:style w:type="character" w:customStyle="1" w:styleId="StyleCarattereCarattereBookAntiqua10ptNotBold">
    <w:name w:val="Style  Carattere Carattere + Book Antiqua 10 pt Not Bold"/>
    <w:basedOn w:val="CarattereCarattere"/>
    <w:rsid w:val="00422F10"/>
    <w:rPr>
      <w:rFonts w:ascii="Book Antiqua" w:hAnsi="Book Antiqua"/>
      <w:b/>
      <w:sz w:val="18"/>
      <w:lang w:val="it-IT" w:eastAsia="ar-SA" w:bidi="ar-SA"/>
    </w:rPr>
  </w:style>
  <w:style w:type="character" w:styleId="Numeropagina">
    <w:name w:val="page number"/>
    <w:basedOn w:val="Caratterepredefinitoparagrafo1"/>
    <w:rsid w:val="00422F10"/>
  </w:style>
  <w:style w:type="character" w:customStyle="1" w:styleId="mw-headline">
    <w:name w:val="mw-headline"/>
    <w:basedOn w:val="Caratterepredefinitoparagrafo1"/>
    <w:rsid w:val="00422F10"/>
  </w:style>
  <w:style w:type="character" w:customStyle="1" w:styleId="googqs-tidbitgoogqs-tidbit-0">
    <w:name w:val="goog_qs-tidbit goog_qs-tidbit-0"/>
    <w:basedOn w:val="Caratterepredefinitoparagrafo1"/>
    <w:rsid w:val="00422F10"/>
  </w:style>
  <w:style w:type="character" w:customStyle="1" w:styleId="a">
    <w:name w:val="a"/>
    <w:basedOn w:val="Caratterepredefinitoparagrafo1"/>
    <w:rsid w:val="00422F10"/>
  </w:style>
  <w:style w:type="character" w:customStyle="1" w:styleId="Rimandonotaapidipagina1">
    <w:name w:val="Rimando nota a piè di pagina1"/>
    <w:rsid w:val="00422F10"/>
    <w:rPr>
      <w:vertAlign w:val="superscript"/>
    </w:rPr>
  </w:style>
  <w:style w:type="character" w:customStyle="1" w:styleId="Caratterenotadichiusura">
    <w:name w:val="Carattere nota di chiusura"/>
    <w:rsid w:val="00422F10"/>
    <w:rPr>
      <w:vertAlign w:val="superscript"/>
    </w:rPr>
  </w:style>
  <w:style w:type="character" w:customStyle="1" w:styleId="WW-Caratterenotadichiusura">
    <w:name w:val="WW-Carattere nota di chiusura"/>
    <w:rsid w:val="00422F10"/>
  </w:style>
  <w:style w:type="character" w:customStyle="1" w:styleId="Rimandonotadichiusura1">
    <w:name w:val="Rimando nota di chiusura1"/>
    <w:rsid w:val="00422F10"/>
    <w:rPr>
      <w:vertAlign w:val="superscript"/>
    </w:rPr>
  </w:style>
  <w:style w:type="character" w:customStyle="1" w:styleId="Rimandonotaapidipagina2">
    <w:name w:val="Rimando nota a piè di pagina2"/>
    <w:rsid w:val="00422F10"/>
    <w:rPr>
      <w:vertAlign w:val="superscript"/>
    </w:rPr>
  </w:style>
  <w:style w:type="character" w:customStyle="1" w:styleId="Rimandonotadichiusura2">
    <w:name w:val="Rimando nota di chiusura2"/>
    <w:rsid w:val="00422F10"/>
    <w:rPr>
      <w:vertAlign w:val="superscript"/>
    </w:rPr>
  </w:style>
  <w:style w:type="character" w:customStyle="1" w:styleId="Rimandonotaapidipagina3">
    <w:name w:val="Rimando nota a piè di pagina3"/>
    <w:rsid w:val="00422F10"/>
    <w:rPr>
      <w:vertAlign w:val="superscript"/>
    </w:rPr>
  </w:style>
  <w:style w:type="character" w:customStyle="1" w:styleId="Punti">
    <w:name w:val="Punti"/>
    <w:rsid w:val="00422F10"/>
    <w:rPr>
      <w:rFonts w:ascii="OpenSymbol" w:eastAsia="OpenSymbol" w:hAnsi="OpenSymbol" w:cs="OpenSymbol"/>
    </w:rPr>
  </w:style>
  <w:style w:type="character" w:customStyle="1" w:styleId="Rimandonotadichiusura3">
    <w:name w:val="Rimando nota di chiusura3"/>
    <w:rsid w:val="00422F10"/>
    <w:rPr>
      <w:vertAlign w:val="superscript"/>
    </w:rPr>
  </w:style>
  <w:style w:type="character" w:customStyle="1" w:styleId="Rimandonotaapidipagina4">
    <w:name w:val="Rimando nota a piè di pagina4"/>
    <w:rsid w:val="00422F10"/>
    <w:rPr>
      <w:vertAlign w:val="superscript"/>
    </w:rPr>
  </w:style>
  <w:style w:type="character" w:customStyle="1" w:styleId="Rimandonotadichiusura4">
    <w:name w:val="Rimando nota di chiusura4"/>
    <w:rsid w:val="00422F10"/>
    <w:rPr>
      <w:vertAlign w:val="superscript"/>
    </w:rPr>
  </w:style>
  <w:style w:type="character" w:customStyle="1" w:styleId="Rimandonotaapidipagina5">
    <w:name w:val="Rimando nota a piè di pagina5"/>
    <w:rsid w:val="00422F10"/>
    <w:rPr>
      <w:vertAlign w:val="superscript"/>
    </w:rPr>
  </w:style>
  <w:style w:type="character" w:customStyle="1" w:styleId="Rimandonotadichiusura5">
    <w:name w:val="Rimando nota di chiusura5"/>
    <w:rsid w:val="00422F10"/>
    <w:rPr>
      <w:vertAlign w:val="superscript"/>
    </w:rPr>
  </w:style>
  <w:style w:type="character" w:customStyle="1" w:styleId="Carattere2">
    <w:name w:val="Carattere2"/>
    <w:basedOn w:val="Caratterepredefinitoparagrafo6"/>
    <w:rsid w:val="00422F10"/>
    <w:rPr>
      <w:rFonts w:ascii="Tahoma" w:hAnsi="Tahoma" w:cs="Tahoma"/>
      <w:sz w:val="16"/>
      <w:szCs w:val="16"/>
      <w:lang w:val="it-IT" w:eastAsia="ar-SA" w:bidi="ar-SA"/>
    </w:rPr>
  </w:style>
  <w:style w:type="character" w:customStyle="1" w:styleId="Rimandonotaapidipagina6">
    <w:name w:val="Rimando nota a piè di pagina6"/>
    <w:rsid w:val="00422F10"/>
    <w:rPr>
      <w:vertAlign w:val="superscript"/>
    </w:rPr>
  </w:style>
  <w:style w:type="character" w:customStyle="1" w:styleId="Rimandonotadichiusura6">
    <w:name w:val="Rimando nota di chiusura6"/>
    <w:rsid w:val="00422F10"/>
    <w:rPr>
      <w:vertAlign w:val="superscript"/>
    </w:rPr>
  </w:style>
  <w:style w:type="character" w:styleId="Rimandonotaapidipagina">
    <w:name w:val="footnote reference"/>
    <w:rsid w:val="00422F10"/>
    <w:rPr>
      <w:vertAlign w:val="superscript"/>
    </w:rPr>
  </w:style>
  <w:style w:type="character" w:styleId="Rimandonotadichiusura">
    <w:name w:val="endnote reference"/>
    <w:rsid w:val="00422F10"/>
    <w:rPr>
      <w:vertAlign w:val="superscript"/>
    </w:rPr>
  </w:style>
  <w:style w:type="paragraph" w:customStyle="1" w:styleId="Intestazione7">
    <w:name w:val="Intestazione7"/>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styleId="Corpotesto">
    <w:name w:val="Body Text"/>
    <w:basedOn w:val="Normale"/>
    <w:link w:val="CorpotestoCarattere"/>
    <w:rsid w:val="00422F10"/>
    <w:pPr>
      <w:widowControl w:val="0"/>
      <w:suppressAutoHyphens/>
      <w:spacing w:line="240" w:lineRule="auto"/>
      <w:jc w:val="both"/>
    </w:pPr>
    <w:rPr>
      <w:rFonts w:ascii="Times New Roman" w:eastAsia="Times New Roman" w:hAnsi="Times New Roman" w:cs="Times New Roman"/>
      <w:sz w:val="24"/>
      <w:szCs w:val="20"/>
      <w:lang w:eastAsia="ar-SA"/>
    </w:rPr>
  </w:style>
  <w:style w:type="character" w:customStyle="1" w:styleId="CorpotestoCarattere">
    <w:name w:val="Corpo testo Carattere"/>
    <w:basedOn w:val="Carpredefinitoparagrafo"/>
    <w:link w:val="Corpotesto"/>
    <w:rsid w:val="00422F10"/>
    <w:rPr>
      <w:rFonts w:ascii="Times New Roman" w:eastAsia="Times New Roman" w:hAnsi="Times New Roman" w:cs="Times New Roman"/>
      <w:sz w:val="24"/>
      <w:szCs w:val="20"/>
      <w:lang w:eastAsia="ar-SA"/>
    </w:rPr>
  </w:style>
  <w:style w:type="paragraph" w:styleId="Elenco">
    <w:name w:val="List"/>
    <w:basedOn w:val="Corpotesto"/>
    <w:rsid w:val="00422F10"/>
    <w:rPr>
      <w:rFonts w:cs="Mangal"/>
    </w:rPr>
  </w:style>
  <w:style w:type="paragraph" w:customStyle="1" w:styleId="Didascalia7">
    <w:name w:val="Didascalia7"/>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dice">
    <w:name w:val="Indice"/>
    <w:basedOn w:val="Normale"/>
    <w:rsid w:val="00422F10"/>
    <w:pPr>
      <w:suppressLineNumbers/>
      <w:suppressAutoHyphens/>
      <w:spacing w:line="300" w:lineRule="atLeast"/>
      <w:ind w:firstLine="284"/>
      <w:jc w:val="both"/>
    </w:pPr>
    <w:rPr>
      <w:rFonts w:ascii="Book Antiqua" w:eastAsia="Times New Roman" w:hAnsi="Book Antiqua" w:cs="Mangal"/>
      <w:szCs w:val="20"/>
      <w:lang w:eastAsia="ar-SA"/>
    </w:rPr>
  </w:style>
  <w:style w:type="paragraph" w:customStyle="1" w:styleId="Intestazione6">
    <w:name w:val="Intestazione6"/>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customStyle="1" w:styleId="Didascalia6">
    <w:name w:val="Didascalia6"/>
    <w:basedOn w:val="Normale"/>
    <w:next w:val="Normale"/>
    <w:rsid w:val="00422F10"/>
    <w:pPr>
      <w:spacing w:line="240" w:lineRule="auto"/>
    </w:pPr>
    <w:rPr>
      <w:rFonts w:ascii="Calibri" w:eastAsia="Calibri" w:hAnsi="Calibri" w:cs="Times New Roman"/>
      <w:b/>
      <w:bCs/>
      <w:color w:val="4F81BD"/>
      <w:sz w:val="18"/>
      <w:szCs w:val="18"/>
      <w:lang w:eastAsia="ar-SA"/>
    </w:rPr>
  </w:style>
  <w:style w:type="paragraph" w:customStyle="1" w:styleId="Intestazione5">
    <w:name w:val="Intestazione5"/>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customStyle="1" w:styleId="Didascalia5">
    <w:name w:val="Didascalia5"/>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4">
    <w:name w:val="Intestazione4"/>
    <w:basedOn w:val="Normale"/>
    <w:next w:val="Corpotesto"/>
    <w:rsid w:val="00422F10"/>
    <w:pPr>
      <w:keepNext/>
      <w:suppressAutoHyphens/>
      <w:spacing w:before="240" w:after="120" w:line="300" w:lineRule="atLeast"/>
      <w:ind w:firstLine="284"/>
      <w:jc w:val="both"/>
    </w:pPr>
    <w:rPr>
      <w:rFonts w:ascii="Arial" w:eastAsia="SimSun" w:hAnsi="Arial" w:cs="Mangal"/>
      <w:sz w:val="28"/>
      <w:szCs w:val="28"/>
      <w:lang w:eastAsia="ar-SA"/>
    </w:rPr>
  </w:style>
  <w:style w:type="paragraph" w:customStyle="1" w:styleId="Didascalia4">
    <w:name w:val="Didascalia4"/>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3">
    <w:name w:val="Intestazione3"/>
    <w:basedOn w:val="Normale"/>
    <w:next w:val="Corpotesto"/>
    <w:rsid w:val="00422F10"/>
    <w:pPr>
      <w:keepNext/>
      <w:suppressAutoHyphens/>
      <w:spacing w:before="240" w:after="120" w:line="300" w:lineRule="atLeast"/>
      <w:ind w:firstLine="284"/>
      <w:jc w:val="both"/>
    </w:pPr>
    <w:rPr>
      <w:rFonts w:ascii="Arial" w:eastAsia="Lucida Sans Unicode" w:hAnsi="Arial" w:cs="Mangal"/>
      <w:sz w:val="28"/>
      <w:szCs w:val="28"/>
      <w:lang w:eastAsia="ar-SA"/>
    </w:rPr>
  </w:style>
  <w:style w:type="paragraph" w:customStyle="1" w:styleId="Didascalia3">
    <w:name w:val="Didascalia3"/>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2">
    <w:name w:val="Intestazione2"/>
    <w:basedOn w:val="Normale"/>
    <w:next w:val="Corpotesto"/>
    <w:rsid w:val="00422F10"/>
    <w:pPr>
      <w:keepNext/>
      <w:suppressAutoHyphens/>
      <w:spacing w:before="240" w:after="120" w:line="300" w:lineRule="atLeast"/>
      <w:ind w:firstLine="284"/>
      <w:jc w:val="both"/>
    </w:pPr>
    <w:rPr>
      <w:rFonts w:ascii="Arial" w:eastAsia="Lucida Sans Unicode" w:hAnsi="Arial" w:cs="Mangal"/>
      <w:sz w:val="28"/>
      <w:szCs w:val="28"/>
      <w:lang w:eastAsia="ar-SA"/>
    </w:rPr>
  </w:style>
  <w:style w:type="paragraph" w:customStyle="1" w:styleId="Didascalia2">
    <w:name w:val="Didascalia2"/>
    <w:basedOn w:val="Normale"/>
    <w:rsid w:val="00422F10"/>
    <w:pPr>
      <w:suppressLineNumbers/>
      <w:suppressAutoHyphens/>
      <w:spacing w:before="120" w:after="120" w:line="300" w:lineRule="atLeast"/>
      <w:ind w:firstLine="284"/>
      <w:jc w:val="both"/>
    </w:pPr>
    <w:rPr>
      <w:rFonts w:ascii="Book Antiqua" w:eastAsia="Times New Roman" w:hAnsi="Book Antiqua" w:cs="Mangal"/>
      <w:i/>
      <w:iCs/>
      <w:sz w:val="24"/>
      <w:szCs w:val="24"/>
      <w:lang w:eastAsia="ar-SA"/>
    </w:rPr>
  </w:style>
  <w:style w:type="paragraph" w:customStyle="1" w:styleId="Intestazione1">
    <w:name w:val="Intestazione1"/>
    <w:basedOn w:val="Normale"/>
    <w:next w:val="Corpotesto"/>
    <w:rsid w:val="00422F10"/>
    <w:pPr>
      <w:keepNext/>
      <w:suppressAutoHyphens/>
      <w:spacing w:before="240" w:after="120" w:line="300" w:lineRule="atLeast"/>
      <w:ind w:firstLine="284"/>
      <w:jc w:val="both"/>
    </w:pPr>
    <w:rPr>
      <w:rFonts w:ascii="Arial" w:eastAsia="Lucida Sans Unicode" w:hAnsi="Arial" w:cs="Mangal"/>
      <w:sz w:val="28"/>
      <w:szCs w:val="28"/>
      <w:lang w:eastAsia="ar-SA"/>
    </w:rPr>
  </w:style>
  <w:style w:type="paragraph" w:customStyle="1" w:styleId="Didascalia1">
    <w:name w:val="Didascalia1"/>
    <w:basedOn w:val="Normale"/>
    <w:next w:val="Normale"/>
    <w:rsid w:val="00422F10"/>
    <w:pPr>
      <w:suppressAutoHyphens/>
      <w:spacing w:line="240" w:lineRule="auto"/>
    </w:pPr>
    <w:rPr>
      <w:rFonts w:ascii="Times New Roman" w:eastAsia="Times New Roman" w:hAnsi="Times New Roman" w:cs="Times New Roman"/>
      <w:b/>
      <w:bCs/>
      <w:sz w:val="20"/>
      <w:szCs w:val="20"/>
      <w:lang w:eastAsia="ar-SA"/>
    </w:rPr>
  </w:style>
  <w:style w:type="paragraph" w:styleId="Pidipagina">
    <w:name w:val="footer"/>
    <w:basedOn w:val="Normale"/>
    <w:link w:val="PidipaginaCarattere"/>
    <w:uiPriority w:val="99"/>
    <w:rsid w:val="00422F10"/>
    <w:pPr>
      <w:tabs>
        <w:tab w:val="center" w:pos="4819"/>
        <w:tab w:val="right" w:pos="9071"/>
      </w:tabs>
      <w:suppressAutoHyphens/>
      <w:spacing w:line="300" w:lineRule="atLeast"/>
      <w:ind w:firstLine="284"/>
      <w:jc w:val="both"/>
    </w:pPr>
    <w:rPr>
      <w:rFonts w:ascii="Book Antiqua" w:eastAsia="Times New Roman" w:hAnsi="Book Antiqua" w:cs="Times New Roman"/>
      <w:szCs w:val="20"/>
      <w:lang w:eastAsia="ar-SA"/>
    </w:rPr>
  </w:style>
  <w:style w:type="character" w:customStyle="1" w:styleId="PidipaginaCarattere">
    <w:name w:val="Piè di pagina Carattere"/>
    <w:basedOn w:val="Carpredefinitoparagrafo"/>
    <w:link w:val="Pidipagina"/>
    <w:uiPriority w:val="99"/>
    <w:rsid w:val="00422F10"/>
    <w:rPr>
      <w:rFonts w:ascii="Book Antiqua" w:eastAsia="Times New Roman" w:hAnsi="Book Antiqua" w:cs="Times New Roman"/>
      <w:szCs w:val="20"/>
      <w:lang w:eastAsia="ar-SA"/>
    </w:rPr>
  </w:style>
  <w:style w:type="paragraph" w:styleId="Testonotaapidipagina">
    <w:name w:val="footnote text"/>
    <w:basedOn w:val="Normale"/>
    <w:link w:val="TestonotaapidipaginaCarattere"/>
    <w:rsid w:val="00422F10"/>
    <w:pPr>
      <w:suppressAutoHyphens/>
      <w:spacing w:line="300" w:lineRule="atLeast"/>
      <w:ind w:firstLine="284"/>
      <w:jc w:val="both"/>
    </w:pPr>
    <w:rPr>
      <w:rFonts w:ascii="Book Antiqua" w:eastAsia="Times New Roman" w:hAnsi="Book Antiqua" w:cs="Times New Roman"/>
      <w:sz w:val="20"/>
      <w:szCs w:val="20"/>
      <w:lang w:eastAsia="ar-SA"/>
    </w:rPr>
  </w:style>
  <w:style w:type="character" w:customStyle="1" w:styleId="TestonotaapidipaginaCarattere">
    <w:name w:val="Testo nota a piè di pagina Carattere"/>
    <w:basedOn w:val="Carpredefinitoparagrafo"/>
    <w:link w:val="Testonotaapidipagina"/>
    <w:rsid w:val="00422F10"/>
    <w:rPr>
      <w:rFonts w:ascii="Book Antiqua" w:eastAsia="Times New Roman" w:hAnsi="Book Antiqua" w:cs="Times New Roman"/>
      <w:sz w:val="20"/>
      <w:szCs w:val="20"/>
      <w:lang w:eastAsia="ar-SA"/>
    </w:rPr>
  </w:style>
  <w:style w:type="paragraph" w:styleId="Sommario1">
    <w:name w:val="toc 1"/>
    <w:basedOn w:val="Normale"/>
    <w:next w:val="Normale"/>
    <w:uiPriority w:val="39"/>
    <w:rsid w:val="00422F10"/>
    <w:pPr>
      <w:spacing w:before="240" w:after="120"/>
    </w:pPr>
    <w:rPr>
      <w:b/>
      <w:bCs/>
      <w:sz w:val="20"/>
      <w:szCs w:val="20"/>
    </w:rPr>
  </w:style>
  <w:style w:type="paragraph" w:styleId="Sommario2">
    <w:name w:val="toc 2"/>
    <w:basedOn w:val="Normale"/>
    <w:next w:val="Normale"/>
    <w:uiPriority w:val="39"/>
    <w:rsid w:val="00422F10"/>
    <w:pPr>
      <w:spacing w:before="120"/>
      <w:ind w:left="220"/>
    </w:pPr>
    <w:rPr>
      <w:i/>
      <w:iCs/>
      <w:sz w:val="20"/>
      <w:szCs w:val="20"/>
    </w:rPr>
  </w:style>
  <w:style w:type="paragraph" w:styleId="Sommario3">
    <w:name w:val="toc 3"/>
    <w:basedOn w:val="Normale"/>
    <w:next w:val="Normale"/>
    <w:uiPriority w:val="39"/>
    <w:rsid w:val="00422F10"/>
    <w:pPr>
      <w:ind w:left="440"/>
    </w:pPr>
    <w:rPr>
      <w:sz w:val="20"/>
      <w:szCs w:val="20"/>
    </w:rPr>
  </w:style>
  <w:style w:type="paragraph" w:styleId="Sommario4">
    <w:name w:val="toc 4"/>
    <w:basedOn w:val="Normale"/>
    <w:next w:val="Normale"/>
    <w:uiPriority w:val="39"/>
    <w:rsid w:val="00422F10"/>
    <w:pPr>
      <w:ind w:left="660"/>
    </w:pPr>
    <w:rPr>
      <w:sz w:val="20"/>
      <w:szCs w:val="20"/>
    </w:rPr>
  </w:style>
  <w:style w:type="paragraph" w:styleId="Rientrocorpodeltesto">
    <w:name w:val="Body Text Indent"/>
    <w:basedOn w:val="Normale"/>
    <w:link w:val="RientrocorpodeltestoCarattere"/>
    <w:rsid w:val="00422F10"/>
    <w:pPr>
      <w:suppressAutoHyphens/>
      <w:spacing w:line="360" w:lineRule="auto"/>
      <w:ind w:firstLine="284"/>
      <w:jc w:val="both"/>
    </w:pPr>
    <w:rPr>
      <w:rFonts w:ascii="Book Antiqua" w:eastAsia="Times New Roman" w:hAnsi="Book Antiqua" w:cs="Times New Roman"/>
      <w:szCs w:val="20"/>
      <w:lang w:eastAsia="ar-SA"/>
    </w:rPr>
  </w:style>
  <w:style w:type="character" w:customStyle="1" w:styleId="RientrocorpodeltestoCarattere">
    <w:name w:val="Rientro corpo del testo Carattere"/>
    <w:basedOn w:val="Carpredefinitoparagrafo"/>
    <w:link w:val="Rientrocorpodeltesto"/>
    <w:rsid w:val="00422F10"/>
    <w:rPr>
      <w:rFonts w:ascii="Book Antiqua" w:eastAsia="Times New Roman" w:hAnsi="Book Antiqua" w:cs="Times New Roman"/>
      <w:szCs w:val="20"/>
      <w:lang w:eastAsia="ar-SA"/>
    </w:rPr>
  </w:style>
  <w:style w:type="paragraph" w:customStyle="1" w:styleId="Testonormale2">
    <w:name w:val="Testo normale2"/>
    <w:basedOn w:val="Normale"/>
    <w:rsid w:val="00422F10"/>
    <w:pPr>
      <w:widowControl w:val="0"/>
      <w:suppressAutoHyphens/>
      <w:spacing w:line="240" w:lineRule="auto"/>
    </w:pPr>
    <w:rPr>
      <w:rFonts w:ascii="Courier New" w:eastAsia="Times New Roman" w:hAnsi="Courier New" w:cs="Times New Roman"/>
      <w:szCs w:val="20"/>
      <w:lang w:eastAsia="ar-SA"/>
    </w:rPr>
  </w:style>
  <w:style w:type="paragraph" w:customStyle="1" w:styleId="Corpodeltesto32">
    <w:name w:val="Corpo del testo 32"/>
    <w:basedOn w:val="Normale"/>
    <w:rsid w:val="00422F10"/>
    <w:pPr>
      <w:suppressAutoHyphens/>
      <w:spacing w:line="300" w:lineRule="atLeast"/>
      <w:ind w:right="-1"/>
      <w:jc w:val="both"/>
    </w:pPr>
    <w:rPr>
      <w:rFonts w:ascii="Book Antiqua" w:eastAsia="Times New Roman" w:hAnsi="Book Antiqua" w:cs="Times New Roman"/>
      <w:szCs w:val="20"/>
      <w:lang w:eastAsia="ar-SA"/>
    </w:rPr>
  </w:style>
  <w:style w:type="paragraph" w:styleId="Titolo">
    <w:name w:val="Title"/>
    <w:basedOn w:val="Normale"/>
    <w:next w:val="Sottotitolo"/>
    <w:link w:val="TitoloCarattere"/>
    <w:qFormat/>
    <w:rsid w:val="00422F10"/>
    <w:pPr>
      <w:suppressAutoHyphens/>
      <w:spacing w:before="120" w:after="720" w:line="300" w:lineRule="atLeast"/>
      <w:ind w:firstLine="284"/>
      <w:jc w:val="center"/>
    </w:pPr>
    <w:rPr>
      <w:rFonts w:ascii="Arial" w:eastAsia="Times New Roman" w:hAnsi="Arial" w:cs="Arial"/>
      <w:b/>
      <w:bCs/>
      <w:kern w:val="1"/>
      <w:sz w:val="32"/>
      <w:szCs w:val="32"/>
      <w:lang w:eastAsia="ar-SA"/>
    </w:rPr>
  </w:style>
  <w:style w:type="character" w:customStyle="1" w:styleId="TitoloCarattere">
    <w:name w:val="Titolo Carattere"/>
    <w:basedOn w:val="Carpredefinitoparagrafo"/>
    <w:link w:val="Titolo"/>
    <w:rsid w:val="00422F10"/>
    <w:rPr>
      <w:rFonts w:ascii="Arial" w:eastAsia="Times New Roman" w:hAnsi="Arial" w:cs="Arial"/>
      <w:b/>
      <w:bCs/>
      <w:kern w:val="1"/>
      <w:sz w:val="32"/>
      <w:szCs w:val="32"/>
      <w:lang w:eastAsia="ar-SA"/>
    </w:rPr>
  </w:style>
  <w:style w:type="paragraph" w:styleId="Sottotitolo">
    <w:name w:val="Subtitle"/>
    <w:basedOn w:val="Intestazione1"/>
    <w:next w:val="Corpotesto"/>
    <w:link w:val="SottotitoloCarattere"/>
    <w:qFormat/>
    <w:rsid w:val="00422F10"/>
    <w:pPr>
      <w:jc w:val="center"/>
    </w:pPr>
    <w:rPr>
      <w:i/>
      <w:iCs/>
    </w:rPr>
  </w:style>
  <w:style w:type="character" w:customStyle="1" w:styleId="SottotitoloCarattere">
    <w:name w:val="Sottotitolo Carattere"/>
    <w:basedOn w:val="Carpredefinitoparagrafo"/>
    <w:link w:val="Sottotitolo"/>
    <w:rsid w:val="00422F10"/>
    <w:rPr>
      <w:rFonts w:ascii="Arial" w:eastAsia="Lucida Sans Unicode" w:hAnsi="Arial" w:cs="Mangal"/>
      <w:i/>
      <w:iCs/>
      <w:sz w:val="28"/>
      <w:szCs w:val="28"/>
      <w:lang w:eastAsia="ar-SA"/>
    </w:rPr>
  </w:style>
  <w:style w:type="paragraph" w:customStyle="1" w:styleId="Testocommento2">
    <w:name w:val="Testo commento2"/>
    <w:basedOn w:val="Normale"/>
    <w:rsid w:val="00422F10"/>
    <w:pPr>
      <w:suppressAutoHyphens/>
      <w:spacing w:line="240" w:lineRule="auto"/>
      <w:jc w:val="center"/>
    </w:pPr>
    <w:rPr>
      <w:rFonts w:ascii="Times" w:eastAsia="Times New Roman" w:hAnsi="Times" w:cs="Times New Roman"/>
      <w:szCs w:val="20"/>
      <w:lang w:val="en-US" w:eastAsia="ar-SA"/>
    </w:rPr>
  </w:style>
  <w:style w:type="paragraph" w:styleId="NormaleWeb">
    <w:name w:val="Normal (Web)"/>
    <w:basedOn w:val="Normale"/>
    <w:uiPriority w:val="99"/>
    <w:rsid w:val="00422F10"/>
    <w:pPr>
      <w:suppressAutoHyphens/>
      <w:spacing w:before="280" w:after="280" w:line="240" w:lineRule="auto"/>
    </w:pPr>
    <w:rPr>
      <w:rFonts w:ascii="Arial Unicode MS" w:eastAsia="Arial Unicode MS" w:hAnsi="Arial Unicode MS" w:cs="Arial Unicode MS"/>
      <w:sz w:val="24"/>
      <w:szCs w:val="24"/>
      <w:lang w:eastAsia="ar-SA"/>
    </w:rPr>
  </w:style>
  <w:style w:type="paragraph" w:styleId="Sommario5">
    <w:name w:val="toc 5"/>
    <w:basedOn w:val="Normale"/>
    <w:next w:val="Normale"/>
    <w:uiPriority w:val="39"/>
    <w:rsid w:val="00422F10"/>
    <w:pPr>
      <w:ind w:left="880"/>
    </w:pPr>
    <w:rPr>
      <w:sz w:val="20"/>
      <w:szCs w:val="20"/>
    </w:rPr>
  </w:style>
  <w:style w:type="paragraph" w:styleId="Sommario6">
    <w:name w:val="toc 6"/>
    <w:basedOn w:val="Normale"/>
    <w:next w:val="Normale"/>
    <w:uiPriority w:val="39"/>
    <w:rsid w:val="00422F10"/>
    <w:pPr>
      <w:ind w:left="1100"/>
    </w:pPr>
    <w:rPr>
      <w:sz w:val="20"/>
      <w:szCs w:val="20"/>
    </w:rPr>
  </w:style>
  <w:style w:type="paragraph" w:styleId="Sommario7">
    <w:name w:val="toc 7"/>
    <w:basedOn w:val="Normale"/>
    <w:next w:val="Normale"/>
    <w:uiPriority w:val="39"/>
    <w:rsid w:val="00422F10"/>
    <w:pPr>
      <w:ind w:left="1320"/>
    </w:pPr>
    <w:rPr>
      <w:sz w:val="20"/>
      <w:szCs w:val="20"/>
    </w:rPr>
  </w:style>
  <w:style w:type="paragraph" w:styleId="Sommario8">
    <w:name w:val="toc 8"/>
    <w:basedOn w:val="Normale"/>
    <w:next w:val="Normale"/>
    <w:uiPriority w:val="39"/>
    <w:rsid w:val="00422F10"/>
    <w:pPr>
      <w:ind w:left="1540"/>
    </w:pPr>
    <w:rPr>
      <w:sz w:val="20"/>
      <w:szCs w:val="20"/>
    </w:rPr>
  </w:style>
  <w:style w:type="paragraph" w:styleId="Sommario9">
    <w:name w:val="toc 9"/>
    <w:basedOn w:val="Normale"/>
    <w:next w:val="Normale"/>
    <w:uiPriority w:val="39"/>
    <w:rsid w:val="00422F10"/>
    <w:pPr>
      <w:ind w:left="1760"/>
    </w:pPr>
    <w:rPr>
      <w:sz w:val="20"/>
      <w:szCs w:val="20"/>
    </w:rPr>
  </w:style>
  <w:style w:type="paragraph" w:customStyle="1" w:styleId="Corpodeltesto21">
    <w:name w:val="Corpo del testo 21"/>
    <w:basedOn w:val="Normale"/>
    <w:rsid w:val="00422F10"/>
    <w:pPr>
      <w:suppressAutoHyphens/>
      <w:spacing w:after="120" w:line="480" w:lineRule="auto"/>
      <w:ind w:firstLine="284"/>
      <w:jc w:val="both"/>
    </w:pPr>
    <w:rPr>
      <w:rFonts w:ascii="Book Antiqua" w:eastAsia="Times New Roman" w:hAnsi="Book Antiqua" w:cs="Times New Roman"/>
      <w:szCs w:val="20"/>
      <w:lang w:eastAsia="ar-SA"/>
    </w:rPr>
  </w:style>
  <w:style w:type="paragraph" w:customStyle="1" w:styleId="Rientronormale1">
    <w:name w:val="Rientro normale1"/>
    <w:basedOn w:val="Normale"/>
    <w:rsid w:val="00422F10"/>
    <w:pPr>
      <w:suppressAutoHyphens/>
      <w:spacing w:before="120" w:after="120" w:line="280" w:lineRule="atLeast"/>
      <w:ind w:left="737"/>
      <w:jc w:val="both"/>
    </w:pPr>
    <w:rPr>
      <w:rFonts w:ascii="Book Antiqua" w:eastAsia="Times New Roman" w:hAnsi="Book Antiqua" w:cs="Times New Roman"/>
      <w:i/>
      <w:szCs w:val="20"/>
      <w:lang w:eastAsia="ar-SA"/>
    </w:rPr>
  </w:style>
  <w:style w:type="paragraph" w:customStyle="1" w:styleId="Testonormale1">
    <w:name w:val="Testo normale1"/>
    <w:basedOn w:val="Normale"/>
    <w:rsid w:val="00422F10"/>
    <w:pPr>
      <w:widowControl w:val="0"/>
      <w:suppressAutoHyphens/>
      <w:spacing w:line="240" w:lineRule="auto"/>
    </w:pPr>
    <w:rPr>
      <w:rFonts w:ascii="Courier New" w:eastAsia="Times New Roman" w:hAnsi="Courier New" w:cs="Times New Roman"/>
      <w:szCs w:val="20"/>
      <w:lang w:eastAsia="ar-SA"/>
    </w:rPr>
  </w:style>
  <w:style w:type="paragraph" w:customStyle="1" w:styleId="Corpodeltesto31">
    <w:name w:val="Corpo del testo 31"/>
    <w:basedOn w:val="Normale"/>
    <w:rsid w:val="00422F10"/>
    <w:pPr>
      <w:suppressAutoHyphens/>
      <w:spacing w:line="300" w:lineRule="atLeast"/>
      <w:ind w:right="-1"/>
      <w:jc w:val="both"/>
    </w:pPr>
    <w:rPr>
      <w:rFonts w:ascii="Book Antiqua" w:eastAsia="Times New Roman" w:hAnsi="Book Antiqua" w:cs="Times New Roman"/>
      <w:szCs w:val="20"/>
      <w:lang w:eastAsia="ar-SA"/>
    </w:rPr>
  </w:style>
  <w:style w:type="paragraph" w:customStyle="1" w:styleId="Testocommento1">
    <w:name w:val="Testo commento1"/>
    <w:basedOn w:val="Normale"/>
    <w:rsid w:val="00422F10"/>
    <w:pPr>
      <w:suppressAutoHyphens/>
      <w:spacing w:line="240" w:lineRule="auto"/>
      <w:jc w:val="center"/>
    </w:pPr>
    <w:rPr>
      <w:rFonts w:ascii="Times" w:eastAsia="Times New Roman" w:hAnsi="Times" w:cs="Times New Roman"/>
      <w:szCs w:val="20"/>
      <w:lang w:val="en-US" w:eastAsia="ar-SA"/>
    </w:rPr>
  </w:style>
  <w:style w:type="paragraph" w:customStyle="1" w:styleId="Contenutocornice">
    <w:name w:val="Contenuto cornice"/>
    <w:basedOn w:val="Corpotesto"/>
    <w:rsid w:val="00422F10"/>
  </w:style>
  <w:style w:type="paragraph" w:customStyle="1" w:styleId="Indice10">
    <w:name w:val="Indice 10"/>
    <w:basedOn w:val="Indice"/>
    <w:rsid w:val="00422F10"/>
    <w:pPr>
      <w:tabs>
        <w:tab w:val="right" w:leader="dot" w:pos="7091"/>
      </w:tabs>
      <w:ind w:left="2547" w:firstLine="0"/>
    </w:pPr>
  </w:style>
  <w:style w:type="paragraph" w:customStyle="1" w:styleId="Contenutotabella">
    <w:name w:val="Contenuto tabella"/>
    <w:basedOn w:val="Normale"/>
    <w:rsid w:val="00422F10"/>
    <w:pPr>
      <w:suppressLineNumbers/>
      <w:suppressAutoHyphens/>
      <w:spacing w:line="300" w:lineRule="atLeast"/>
      <w:ind w:firstLine="284"/>
      <w:jc w:val="both"/>
    </w:pPr>
    <w:rPr>
      <w:rFonts w:ascii="Book Antiqua" w:eastAsia="Times New Roman" w:hAnsi="Book Antiqua" w:cs="Times New Roman"/>
      <w:szCs w:val="20"/>
      <w:lang w:eastAsia="ar-SA"/>
    </w:rPr>
  </w:style>
  <w:style w:type="paragraph" w:customStyle="1" w:styleId="Intestazionetabella">
    <w:name w:val="Intestazione tabella"/>
    <w:basedOn w:val="Contenutotabella"/>
    <w:rsid w:val="00422F10"/>
    <w:pPr>
      <w:jc w:val="center"/>
    </w:pPr>
    <w:rPr>
      <w:b/>
      <w:bCs/>
    </w:rPr>
  </w:style>
  <w:style w:type="paragraph" w:customStyle="1" w:styleId="Intestazioneindice">
    <w:name w:val="Intestazione indice"/>
    <w:basedOn w:val="Intestazione1"/>
    <w:rsid w:val="00422F10"/>
    <w:pPr>
      <w:suppressLineNumbers/>
      <w:ind w:firstLine="0"/>
    </w:pPr>
    <w:rPr>
      <w:b/>
      <w:bCs/>
      <w:sz w:val="32"/>
      <w:szCs w:val="32"/>
    </w:rPr>
  </w:style>
  <w:style w:type="paragraph" w:customStyle="1" w:styleId="Rientronormale3">
    <w:name w:val="Rientro normale3"/>
    <w:basedOn w:val="Normale"/>
    <w:rsid w:val="00422F10"/>
    <w:pPr>
      <w:spacing w:before="120" w:after="120" w:line="280" w:lineRule="atLeast"/>
      <w:ind w:left="737"/>
      <w:jc w:val="both"/>
    </w:pPr>
    <w:rPr>
      <w:rFonts w:ascii="Book Antiqua" w:eastAsia="Times New Roman" w:hAnsi="Book Antiqua" w:cs="Times New Roman"/>
      <w:i/>
      <w:szCs w:val="20"/>
      <w:lang w:eastAsia="ar-SA"/>
    </w:rPr>
  </w:style>
  <w:style w:type="paragraph" w:customStyle="1" w:styleId="Stile1">
    <w:name w:val="Stile1"/>
    <w:basedOn w:val="Titolo3"/>
    <w:rsid w:val="00422F10"/>
    <w:pPr>
      <w:numPr>
        <w:ilvl w:val="0"/>
        <w:numId w:val="0"/>
      </w:numPr>
      <w:tabs>
        <w:tab w:val="left" w:pos="720"/>
      </w:tabs>
      <w:autoSpaceDE/>
      <w:autoSpaceDN/>
      <w:adjustRightInd/>
      <w:spacing w:after="120"/>
      <w:ind w:left="720" w:hanging="720"/>
      <w:jc w:val="both"/>
    </w:pPr>
    <w:rPr>
      <w:rFonts w:cs="Times New Roman"/>
      <w:szCs w:val="20"/>
    </w:rPr>
  </w:style>
  <w:style w:type="paragraph" w:customStyle="1" w:styleId="Stile2">
    <w:name w:val="Stile2"/>
    <w:basedOn w:val="Titolo3"/>
    <w:rsid w:val="00422F10"/>
    <w:pPr>
      <w:numPr>
        <w:ilvl w:val="0"/>
        <w:numId w:val="0"/>
      </w:numPr>
      <w:autoSpaceDE/>
      <w:autoSpaceDN/>
      <w:adjustRightInd/>
      <w:spacing w:after="120"/>
      <w:jc w:val="both"/>
    </w:pPr>
    <w:rPr>
      <w:rFonts w:cs="Times New Roman"/>
      <w:szCs w:val="20"/>
    </w:rPr>
  </w:style>
  <w:style w:type="paragraph" w:customStyle="1" w:styleId="Stile3">
    <w:name w:val="Stile3"/>
    <w:basedOn w:val="Normale"/>
    <w:rsid w:val="00422F10"/>
    <w:pPr>
      <w:suppressAutoHyphens/>
      <w:spacing w:line="300" w:lineRule="atLeast"/>
      <w:ind w:firstLine="284"/>
      <w:jc w:val="both"/>
    </w:pPr>
    <w:rPr>
      <w:rFonts w:ascii="Book Antiqua" w:eastAsia="Times New Roman" w:hAnsi="Book Antiqua" w:cs="Times New Roman"/>
      <w:szCs w:val="20"/>
      <w:lang w:eastAsia="ar-SA"/>
    </w:rPr>
  </w:style>
  <w:style w:type="paragraph" w:customStyle="1" w:styleId="Stile4">
    <w:name w:val="Stile4"/>
    <w:basedOn w:val="Normale"/>
    <w:rsid w:val="00422F10"/>
    <w:pPr>
      <w:keepNext/>
      <w:keepLines/>
      <w:suppressAutoHyphens/>
      <w:spacing w:line="300" w:lineRule="atLeast"/>
      <w:ind w:firstLine="284"/>
      <w:jc w:val="both"/>
    </w:pPr>
    <w:rPr>
      <w:rFonts w:ascii="Book Antiqua" w:eastAsia="Times New Roman" w:hAnsi="Book Antiqua" w:cs="Times New Roman"/>
      <w:szCs w:val="20"/>
      <w:lang w:eastAsia="ar-SA"/>
    </w:rPr>
  </w:style>
  <w:style w:type="paragraph" w:styleId="Intestazione">
    <w:name w:val="header"/>
    <w:basedOn w:val="Normale"/>
    <w:link w:val="IntestazioneCarattere"/>
    <w:rsid w:val="00422F10"/>
    <w:pPr>
      <w:suppressLineNumbers/>
      <w:tabs>
        <w:tab w:val="center" w:pos="4819"/>
        <w:tab w:val="right" w:pos="9638"/>
      </w:tabs>
      <w:suppressAutoHyphens/>
      <w:spacing w:line="300" w:lineRule="atLeast"/>
      <w:ind w:firstLine="284"/>
      <w:jc w:val="both"/>
    </w:pPr>
    <w:rPr>
      <w:rFonts w:ascii="Book Antiqua" w:eastAsia="Times New Roman" w:hAnsi="Book Antiqua" w:cs="Times New Roman"/>
      <w:szCs w:val="20"/>
      <w:lang w:eastAsia="ar-SA"/>
    </w:rPr>
  </w:style>
  <w:style w:type="character" w:customStyle="1" w:styleId="IntestazioneCarattere">
    <w:name w:val="Intestazione Carattere"/>
    <w:basedOn w:val="Carpredefinitoparagrafo"/>
    <w:link w:val="Intestazione"/>
    <w:rsid w:val="00422F10"/>
    <w:rPr>
      <w:rFonts w:ascii="Book Antiqua" w:eastAsia="Times New Roman" w:hAnsi="Book Antiqua" w:cs="Times New Roman"/>
      <w:szCs w:val="20"/>
      <w:lang w:eastAsia="ar-SA"/>
    </w:rPr>
  </w:style>
  <w:style w:type="paragraph" w:customStyle="1" w:styleId="Stile5">
    <w:name w:val="Stile5"/>
    <w:basedOn w:val="Stile3"/>
    <w:rsid w:val="00422F10"/>
    <w:pPr>
      <w:keepNext/>
      <w:keepLines/>
      <w:suppressAutoHyphens w:val="0"/>
    </w:pPr>
  </w:style>
  <w:style w:type="paragraph" w:customStyle="1" w:styleId="StileTitolo4BookAntiquaNonCorsivoprima0ptdopo0pt">
    <w:name w:val="Stile Titolo 4 + Book Antiqua Non Corsivo prima 0 pt  dopo 0 pt"/>
    <w:basedOn w:val="Titolo4"/>
    <w:rsid w:val="00422F10"/>
    <w:pPr>
      <w:keepNext w:val="0"/>
      <w:keepLines w:val="0"/>
      <w:widowControl/>
      <w:numPr>
        <w:ilvl w:val="0"/>
        <w:numId w:val="0"/>
      </w:numPr>
      <w:spacing w:before="0" w:after="0"/>
    </w:pPr>
    <w:rPr>
      <w:bCs w:val="0"/>
      <w:i w:val="0"/>
      <w:sz w:val="22"/>
    </w:rPr>
  </w:style>
  <w:style w:type="paragraph" w:customStyle="1" w:styleId="StileTitolo410ptNonGrassetto">
    <w:name w:val="Stile Titolo 4 + 10 pt Non Grassetto"/>
    <w:basedOn w:val="Normale"/>
    <w:rsid w:val="00422F10"/>
    <w:pPr>
      <w:numPr>
        <w:numId w:val="2"/>
      </w:numPr>
      <w:suppressAutoHyphens/>
      <w:spacing w:line="300" w:lineRule="atLeast"/>
      <w:jc w:val="both"/>
    </w:pPr>
    <w:rPr>
      <w:rFonts w:ascii="Book Antiqua" w:eastAsia="Times New Roman" w:hAnsi="Book Antiqua" w:cs="Times New Roman"/>
      <w:szCs w:val="20"/>
      <w:lang w:eastAsia="ar-SA"/>
    </w:rPr>
  </w:style>
  <w:style w:type="paragraph" w:customStyle="1" w:styleId="StileTitolo311ptNonGrassettoAllineatoasinistradopo">
    <w:name w:val="Stile Titolo 3 + 11 pt Non Grassetto Allineato a sinistra  dopo ..."/>
    <w:basedOn w:val="Normale"/>
    <w:rsid w:val="00422F10"/>
    <w:pPr>
      <w:tabs>
        <w:tab w:val="left" w:pos="2160"/>
      </w:tabs>
      <w:suppressAutoHyphens/>
      <w:spacing w:line="300" w:lineRule="atLeast"/>
      <w:ind w:left="1224" w:hanging="504"/>
      <w:jc w:val="both"/>
    </w:pPr>
    <w:rPr>
      <w:rFonts w:ascii="Book Antiqua" w:eastAsia="Times New Roman" w:hAnsi="Book Antiqua" w:cs="Times New Roman"/>
      <w:szCs w:val="20"/>
      <w:lang w:eastAsia="ar-SA"/>
    </w:rPr>
  </w:style>
  <w:style w:type="paragraph" w:customStyle="1" w:styleId="StileTitolo2GrassettoGiustificatoprima12ptdopo3pt">
    <w:name w:val="Stile Titolo 2 + Grassetto Giustificato prima 12 pt  dopo 3 pt ..."/>
    <w:basedOn w:val="Titolo2"/>
    <w:rsid w:val="00422F10"/>
    <w:pPr>
      <w:keepNext/>
      <w:keepLines/>
      <w:numPr>
        <w:ilvl w:val="0"/>
        <w:numId w:val="3"/>
      </w:numPr>
      <w:spacing w:before="240" w:after="60" w:line="300" w:lineRule="atLeast"/>
      <w:jc w:val="both"/>
    </w:pPr>
    <w:rPr>
      <w:b w:val="0"/>
      <w:bCs/>
      <w:szCs w:val="20"/>
    </w:rPr>
  </w:style>
  <w:style w:type="paragraph" w:customStyle="1" w:styleId="StileTitolo411ptNonGrassettoInterlineaminima15pt">
    <w:name w:val="Stile Titolo 4 + 11 pt Non Grassetto Interlinea minima 15 pt"/>
    <w:basedOn w:val="Titolo4"/>
    <w:rsid w:val="00422F10"/>
    <w:pPr>
      <w:numPr>
        <w:ilvl w:val="0"/>
        <w:numId w:val="0"/>
      </w:numPr>
      <w:tabs>
        <w:tab w:val="left" w:pos="864"/>
      </w:tabs>
      <w:spacing w:after="60"/>
      <w:ind w:left="864" w:hanging="864"/>
      <w:jc w:val="left"/>
    </w:pPr>
    <w:rPr>
      <w:i w:val="0"/>
    </w:rPr>
  </w:style>
  <w:style w:type="paragraph" w:styleId="Paragrafoelenco">
    <w:name w:val="List Paragraph"/>
    <w:basedOn w:val="Normale"/>
    <w:uiPriority w:val="34"/>
    <w:qFormat/>
    <w:rsid w:val="00422F10"/>
    <w:pPr>
      <w:ind w:left="720"/>
    </w:pPr>
    <w:rPr>
      <w:rFonts w:ascii="Calibri" w:eastAsia="Calibri" w:hAnsi="Calibri" w:cs="Times New Roman"/>
      <w:lang w:eastAsia="ar-SA"/>
    </w:rPr>
  </w:style>
  <w:style w:type="paragraph" w:styleId="Rientronormale">
    <w:name w:val="Normal Indent"/>
    <w:basedOn w:val="Normale"/>
    <w:rsid w:val="00422F10"/>
    <w:pPr>
      <w:spacing w:before="120" w:after="120" w:line="280" w:lineRule="atLeast"/>
      <w:ind w:left="737"/>
      <w:jc w:val="both"/>
    </w:pPr>
    <w:rPr>
      <w:rFonts w:ascii="Book Antiqua" w:eastAsia="Times New Roman" w:hAnsi="Book Antiqua" w:cs="Times New Roman"/>
      <w:i/>
      <w:szCs w:val="20"/>
      <w:lang w:eastAsia="it-IT"/>
    </w:rPr>
  </w:style>
  <w:style w:type="paragraph" w:customStyle="1" w:styleId="StileStileTitolo410ptNonGrassettoprima6ptdopo3pt">
    <w:name w:val="Stile Stile Titolo 4 + 10 pt Non Grassetto + prima 6 pt  dopo 3 pt"/>
    <w:basedOn w:val="StileTitolo410ptNonGrassetto"/>
    <w:rsid w:val="00422F10"/>
    <w:pPr>
      <w:spacing w:before="240" w:after="120"/>
      <w:ind w:left="431" w:hanging="431"/>
    </w:pPr>
  </w:style>
  <w:style w:type="character" w:styleId="Enfasigrassetto">
    <w:name w:val="Strong"/>
    <w:qFormat/>
    <w:rsid w:val="00422F10"/>
    <w:rPr>
      <w:b/>
      <w:bCs/>
    </w:rPr>
  </w:style>
  <w:style w:type="character" w:customStyle="1" w:styleId="style6">
    <w:name w:val="style6"/>
    <w:basedOn w:val="Carpredefinitoparagrafo"/>
    <w:rsid w:val="00422F10"/>
  </w:style>
  <w:style w:type="character" w:styleId="Enfasicorsivo">
    <w:name w:val="Emphasis"/>
    <w:qFormat/>
    <w:rsid w:val="00422F10"/>
    <w:rPr>
      <w:i/>
      <w:iCs/>
    </w:rPr>
  </w:style>
  <w:style w:type="character" w:customStyle="1" w:styleId="DidascaliaCarattere">
    <w:name w:val="Didascalia Carattere"/>
    <w:link w:val="Didascalia"/>
    <w:rsid w:val="00422F10"/>
    <w:rPr>
      <w:b/>
      <w:bCs/>
      <w:color w:val="4F81BD" w:themeColor="accent1"/>
      <w:sz w:val="18"/>
      <w:szCs w:val="18"/>
    </w:rPr>
  </w:style>
  <w:style w:type="character" w:customStyle="1" w:styleId="Variabile">
    <w:name w:val="Variabile"/>
    <w:semiHidden/>
    <w:rsid w:val="00422F10"/>
    <w:rPr>
      <w:rFonts w:ascii="Times New Roman" w:hAnsi="Times New Roman" w:cs="Times New Roman"/>
      <w:i/>
      <w:sz w:val="24"/>
      <w:lang w:val="en-GB" w:eastAsia="x-none"/>
    </w:rPr>
  </w:style>
  <w:style w:type="paragraph" w:customStyle="1" w:styleId="Corpodeltesto22">
    <w:name w:val="Corpo del testo 22"/>
    <w:basedOn w:val="Normale"/>
    <w:rsid w:val="00422F10"/>
    <w:pPr>
      <w:spacing w:line="360" w:lineRule="auto"/>
      <w:jc w:val="both"/>
    </w:pPr>
    <w:rPr>
      <w:rFonts w:ascii="Times New Roman" w:eastAsia="Times New Roman" w:hAnsi="Times New Roman" w:cs="Times New Roman"/>
      <w:szCs w:val="20"/>
      <w:lang w:eastAsia="it-IT"/>
    </w:rPr>
  </w:style>
  <w:style w:type="character" w:customStyle="1" w:styleId="CaptionChar">
    <w:name w:val="Caption Char"/>
    <w:rsid w:val="00422F10"/>
    <w:rPr>
      <w:rFonts w:ascii="Verdana" w:hAnsi="Verdana"/>
      <w:sz w:val="16"/>
      <w:lang w:val="x-none" w:eastAsia="it-IT"/>
    </w:rPr>
  </w:style>
  <w:style w:type="paragraph" w:customStyle="1" w:styleId="Stile6">
    <w:name w:val="Stile6"/>
    <w:basedOn w:val="StileTitolo410ptNonGrassetto"/>
    <w:qFormat/>
    <w:rsid w:val="00422F10"/>
    <w:pPr>
      <w:keepNext/>
      <w:keepLines/>
      <w:numPr>
        <w:numId w:val="4"/>
      </w:numPr>
      <w:tabs>
        <w:tab w:val="left" w:pos="864"/>
      </w:tabs>
    </w:pPr>
  </w:style>
  <w:style w:type="numbering" w:customStyle="1" w:styleId="Nessunelenco11">
    <w:name w:val="Nessun elenco11"/>
    <w:next w:val="Nessunelenco"/>
    <w:uiPriority w:val="99"/>
    <w:semiHidden/>
    <w:unhideWhenUsed/>
    <w:rsid w:val="00422F10"/>
  </w:style>
  <w:style w:type="character" w:customStyle="1" w:styleId="WW8Num23z2">
    <w:name w:val="WW8Num23z2"/>
    <w:rsid w:val="00422F10"/>
    <w:rPr>
      <w:rFonts w:ascii="Wingdings" w:hAnsi="Wingdings"/>
    </w:rPr>
  </w:style>
  <w:style w:type="character" w:customStyle="1" w:styleId="WW8Num23z3">
    <w:name w:val="WW8Num23z3"/>
    <w:rsid w:val="00422F10"/>
    <w:rPr>
      <w:rFonts w:ascii="Symbol" w:hAnsi="Symbol"/>
    </w:rPr>
  </w:style>
  <w:style w:type="character" w:customStyle="1" w:styleId="WW8NumSt36z0">
    <w:name w:val="WW8NumSt36z0"/>
    <w:rsid w:val="00422F10"/>
    <w:rPr>
      <w:rFonts w:ascii="Comic Sans MS" w:hAnsi="Comic Sans MS"/>
      <w:sz w:val="40"/>
    </w:rPr>
  </w:style>
  <w:style w:type="character" w:customStyle="1" w:styleId="WW8Num2z0">
    <w:name w:val="WW8Num2z0"/>
    <w:rsid w:val="00422F10"/>
    <w:rPr>
      <w:rFonts w:ascii="Symbol" w:hAnsi="Symbol"/>
    </w:rPr>
  </w:style>
  <w:style w:type="character" w:customStyle="1" w:styleId="WW8Num2z1">
    <w:name w:val="WW8Num2z1"/>
    <w:rsid w:val="00422F10"/>
    <w:rPr>
      <w:rFonts w:ascii="Courier New" w:hAnsi="Courier New" w:cs="Courier New"/>
    </w:rPr>
  </w:style>
  <w:style w:type="character" w:customStyle="1" w:styleId="WW8Num2z2">
    <w:name w:val="WW8Num2z2"/>
    <w:rsid w:val="00422F10"/>
    <w:rPr>
      <w:rFonts w:ascii="Wingdings" w:hAnsi="Wingdings"/>
    </w:rPr>
  </w:style>
  <w:style w:type="character" w:customStyle="1" w:styleId="WW8Num5z3">
    <w:name w:val="WW8Num5z3"/>
    <w:rsid w:val="00422F10"/>
    <w:rPr>
      <w:rFonts w:ascii="Times New Roman" w:hAnsi="Times New Roman" w:cs="Times New Roman"/>
      <w:b/>
      <w:bCs w:val="0"/>
      <w:i w:val="0"/>
      <w:iCs w:val="0"/>
      <w:caps w:val="0"/>
      <w:smallCaps w:val="0"/>
      <w:strike w:val="0"/>
      <w:dstrike w:val="0"/>
      <w:outline w:val="0"/>
      <w:shadow w:val="0"/>
      <w:vanish w:val="0"/>
      <w:spacing w:val="0"/>
      <w:kern w:val="1"/>
      <w:position w:val="0"/>
      <w:sz w:val="24"/>
      <w:szCs w:val="24"/>
      <w:u w:val="none"/>
      <w:vertAlign w:val="baseline"/>
      <w:em w:val="none"/>
      <w:lang w:val="x-none" w:eastAsia="x-none" w:bidi="x-none"/>
    </w:rPr>
  </w:style>
  <w:style w:type="character" w:customStyle="1" w:styleId="WW8Num6z1">
    <w:name w:val="WW8Num6z1"/>
    <w:rsid w:val="00422F10"/>
    <w:rPr>
      <w:rFonts w:ascii="Courier New" w:hAnsi="Courier New" w:cs="Courier New"/>
    </w:rPr>
  </w:style>
  <w:style w:type="character" w:customStyle="1" w:styleId="WW8Num6z2">
    <w:name w:val="WW8Num6z2"/>
    <w:rsid w:val="00422F10"/>
    <w:rPr>
      <w:rFonts w:ascii="Wingdings" w:hAnsi="Wingdings"/>
    </w:rPr>
  </w:style>
  <w:style w:type="character" w:customStyle="1" w:styleId="WW8Num6z3">
    <w:name w:val="WW8Num6z3"/>
    <w:rsid w:val="00422F10"/>
    <w:rPr>
      <w:rFonts w:ascii="Symbol" w:hAnsi="Symbol"/>
    </w:rPr>
  </w:style>
  <w:style w:type="character" w:customStyle="1" w:styleId="WW8Num7z1">
    <w:name w:val="WW8Num7z1"/>
    <w:rsid w:val="00422F10"/>
    <w:rPr>
      <w:rFonts w:ascii="Courier New" w:hAnsi="Courier New" w:cs="Courier New"/>
    </w:rPr>
  </w:style>
  <w:style w:type="character" w:customStyle="1" w:styleId="WW8Num7z3">
    <w:name w:val="WW8Num7z3"/>
    <w:rsid w:val="00422F10"/>
    <w:rPr>
      <w:rFonts w:ascii="Symbol" w:hAnsi="Symbol"/>
    </w:rPr>
  </w:style>
  <w:style w:type="character" w:customStyle="1" w:styleId="WW8Num8z2">
    <w:name w:val="WW8Num8z2"/>
    <w:rsid w:val="00422F10"/>
    <w:rPr>
      <w:rFonts w:ascii="Wingdings" w:hAnsi="Wingdings"/>
    </w:rPr>
  </w:style>
  <w:style w:type="character" w:customStyle="1" w:styleId="WW8Num9z2">
    <w:name w:val="WW8Num9z2"/>
    <w:rsid w:val="00422F10"/>
    <w:rPr>
      <w:b/>
      <w:i w:val="0"/>
      <w:sz w:val="22"/>
      <w:szCs w:val="22"/>
    </w:rPr>
  </w:style>
  <w:style w:type="character" w:customStyle="1" w:styleId="WW8Num11z1">
    <w:name w:val="WW8Num11z1"/>
    <w:rsid w:val="00422F10"/>
    <w:rPr>
      <w:rFonts w:ascii="Courier New" w:hAnsi="Courier New" w:cs="Courier New"/>
    </w:rPr>
  </w:style>
  <w:style w:type="character" w:customStyle="1" w:styleId="WW8Num11z2">
    <w:name w:val="WW8Num11z2"/>
    <w:rsid w:val="00422F10"/>
    <w:rPr>
      <w:rFonts w:ascii="Wingdings" w:hAnsi="Wingdings"/>
    </w:rPr>
  </w:style>
  <w:style w:type="character" w:customStyle="1" w:styleId="WW8Num11z3">
    <w:name w:val="WW8Num11z3"/>
    <w:rsid w:val="00422F10"/>
    <w:rPr>
      <w:rFonts w:ascii="Symbol" w:hAnsi="Symbol"/>
    </w:rPr>
  </w:style>
  <w:style w:type="character" w:customStyle="1" w:styleId="WW8Num13z3">
    <w:name w:val="WW8Num13z3"/>
    <w:rsid w:val="00422F10"/>
    <w:rPr>
      <w:rFonts w:ascii="Symbol" w:hAnsi="Symbol"/>
    </w:rPr>
  </w:style>
  <w:style w:type="character" w:customStyle="1" w:styleId="WW8Num18z1">
    <w:name w:val="WW8Num18z1"/>
    <w:rsid w:val="00422F10"/>
    <w:rPr>
      <w:rFonts w:ascii="Courier New" w:hAnsi="Courier New" w:cs="Courier New"/>
    </w:rPr>
  </w:style>
  <w:style w:type="character" w:customStyle="1" w:styleId="WW8Num18z2">
    <w:name w:val="WW8Num18z2"/>
    <w:rsid w:val="00422F10"/>
    <w:rPr>
      <w:rFonts w:ascii="Wingdings" w:hAnsi="Wingdings"/>
    </w:rPr>
  </w:style>
  <w:style w:type="character" w:customStyle="1" w:styleId="WW8Num18z3">
    <w:name w:val="WW8Num18z3"/>
    <w:rsid w:val="00422F10"/>
    <w:rPr>
      <w:rFonts w:ascii="Symbol" w:hAnsi="Symbol"/>
    </w:rPr>
  </w:style>
  <w:style w:type="character" w:customStyle="1" w:styleId="WW8Num20z1">
    <w:name w:val="WW8Num20z1"/>
    <w:rsid w:val="00422F10"/>
    <w:rPr>
      <w:rFonts w:ascii="Courier New" w:hAnsi="Courier New"/>
    </w:rPr>
  </w:style>
  <w:style w:type="character" w:customStyle="1" w:styleId="WW8Num20z2">
    <w:name w:val="WW8Num20z2"/>
    <w:rsid w:val="00422F10"/>
    <w:rPr>
      <w:rFonts w:ascii="Wingdings" w:hAnsi="Wingdings"/>
    </w:rPr>
  </w:style>
  <w:style w:type="character" w:customStyle="1" w:styleId="WW8Num20z3">
    <w:name w:val="WW8Num20z3"/>
    <w:rsid w:val="00422F10"/>
    <w:rPr>
      <w:rFonts w:ascii="Symbol" w:hAnsi="Symbol"/>
    </w:rPr>
  </w:style>
  <w:style w:type="character" w:customStyle="1" w:styleId="WW8Num24z3">
    <w:name w:val="WW8Num24z3"/>
    <w:rsid w:val="00422F10"/>
    <w:rPr>
      <w:rFonts w:ascii="Symbol" w:hAnsi="Symbol"/>
    </w:rPr>
  </w:style>
  <w:style w:type="character" w:customStyle="1" w:styleId="WW8Num40z3">
    <w:name w:val="WW8Num40z3"/>
    <w:rsid w:val="00422F10"/>
    <w:rPr>
      <w:rFonts w:ascii="Symbol" w:hAnsi="Symbol"/>
    </w:rPr>
  </w:style>
  <w:style w:type="character" w:customStyle="1" w:styleId="WW8NumSt4z0">
    <w:name w:val="WW8NumSt4z0"/>
    <w:rsid w:val="00422F10"/>
    <w:rPr>
      <w:rFonts w:ascii="Book Antiqua" w:hAnsi="Book Antiqua"/>
    </w:rPr>
  </w:style>
  <w:style w:type="character" w:customStyle="1" w:styleId="WW8NumSt5z0">
    <w:name w:val="WW8NumSt5z0"/>
    <w:rsid w:val="00422F10"/>
    <w:rPr>
      <w:rFonts w:ascii="Book Antiqua" w:hAnsi="Book Antiqua"/>
    </w:rPr>
  </w:style>
  <w:style w:type="character" w:customStyle="1" w:styleId="WW8NumSt6z0">
    <w:name w:val="WW8NumSt6z0"/>
    <w:rsid w:val="00422F10"/>
    <w:rPr>
      <w:rFonts w:ascii="Book Antiqua" w:hAnsi="Book Antiqua"/>
    </w:rPr>
  </w:style>
  <w:style w:type="character" w:customStyle="1" w:styleId="WW8NumSt11z0">
    <w:name w:val="WW8NumSt11z0"/>
    <w:rsid w:val="00422F10"/>
    <w:rPr>
      <w:rFonts w:ascii="Wingdings" w:hAnsi="Wingdings"/>
      <w:sz w:val="28"/>
    </w:rPr>
  </w:style>
  <w:style w:type="character" w:customStyle="1" w:styleId="WW8NumSt23z0">
    <w:name w:val="WW8NumSt23z0"/>
    <w:rsid w:val="00422F10"/>
    <w:rPr>
      <w:rFonts w:ascii="Monotype Sorts" w:hAnsi="Monotype Sorts"/>
      <w:sz w:val="54"/>
    </w:rPr>
  </w:style>
  <w:style w:type="character" w:styleId="Numeroriga">
    <w:name w:val="line number"/>
    <w:basedOn w:val="Caratterepredefinitoparagrafo1"/>
    <w:rsid w:val="00422F10"/>
  </w:style>
  <w:style w:type="character" w:customStyle="1" w:styleId="Corpodeltesto43">
    <w:name w:val="Corpo del testo43"/>
    <w:aliases w:val="Corpo del testo Carattere Carattere13,Corpo del testo Carattere53,Corpo del testo Carattere1 Carattere53,Corpo del testo Carattere2 Carattere43,Corpo del testo Carattere2 Carattere Carattere Carattere13"/>
    <w:rsid w:val="00422F10"/>
    <w:rPr>
      <w:sz w:val="26"/>
      <w:szCs w:val="24"/>
      <w:lang w:val="it-IT" w:eastAsia="ar-SA" w:bidi="ar-SA"/>
    </w:rPr>
  </w:style>
  <w:style w:type="character" w:customStyle="1" w:styleId="TestoGiustificatoCarattere">
    <w:name w:val="Testo_Giustificato Carattere"/>
    <w:rsid w:val="00422F10"/>
    <w:rPr>
      <w:rFonts w:ascii="Verdana" w:hAnsi="Verdana"/>
      <w:sz w:val="24"/>
      <w:szCs w:val="24"/>
      <w:lang w:val="it-IT" w:eastAsia="ar-SA" w:bidi="ar-SA"/>
    </w:rPr>
  </w:style>
  <w:style w:type="character" w:customStyle="1" w:styleId="CaptionCarattere">
    <w:name w:val="Caption Carattere"/>
    <w:rsid w:val="00422F10"/>
    <w:rPr>
      <w:rFonts w:ascii="Verdana" w:hAnsi="Verdana"/>
      <w:szCs w:val="24"/>
      <w:lang w:val="it-IT" w:eastAsia="ar-SA" w:bidi="ar-SA"/>
    </w:rPr>
  </w:style>
  <w:style w:type="character" w:styleId="VariabileHTML">
    <w:name w:val="HTML Variable"/>
    <w:rsid w:val="00422F10"/>
    <w:rPr>
      <w:i/>
      <w:iCs/>
    </w:rPr>
  </w:style>
  <w:style w:type="character" w:customStyle="1" w:styleId="Interlinea7Carattere">
    <w:name w:val="Interlinea 7 Carattere"/>
    <w:rsid w:val="00422F10"/>
    <w:rPr>
      <w:rFonts w:ascii="Arial" w:hAnsi="Arial"/>
      <w:sz w:val="24"/>
      <w:szCs w:val="24"/>
      <w:lang w:val="it-IT" w:eastAsia="ar-SA" w:bidi="ar-SA"/>
    </w:rPr>
  </w:style>
  <w:style w:type="character" w:customStyle="1" w:styleId="Caratteredinumerazione">
    <w:name w:val="Carattere di numerazione"/>
    <w:rsid w:val="00422F10"/>
  </w:style>
  <w:style w:type="paragraph" w:customStyle="1" w:styleId="StileTitolo3Interlineasingola">
    <w:name w:val="Stile Titolo 3 + Interlinea singola"/>
    <w:basedOn w:val="Titolo3"/>
    <w:rsid w:val="00422F10"/>
    <w:pPr>
      <w:widowControl/>
      <w:numPr>
        <w:ilvl w:val="0"/>
        <w:numId w:val="0"/>
      </w:numPr>
      <w:autoSpaceDE/>
      <w:spacing w:after="120"/>
      <w:ind w:left="720" w:hanging="11"/>
      <w:jc w:val="both"/>
    </w:pPr>
    <w:rPr>
      <w:rFonts w:cs="Times New Roman"/>
      <w:i/>
      <w:iCs/>
      <w:szCs w:val="20"/>
    </w:rPr>
  </w:style>
  <w:style w:type="paragraph" w:customStyle="1" w:styleId="H3">
    <w:name w:val="H3"/>
    <w:basedOn w:val="Normale"/>
    <w:next w:val="Normale"/>
    <w:rsid w:val="00422F10"/>
    <w:pPr>
      <w:keepNext/>
      <w:suppressAutoHyphens/>
      <w:spacing w:before="100" w:after="100" w:line="240" w:lineRule="auto"/>
    </w:pPr>
    <w:rPr>
      <w:rFonts w:ascii="Times New Roman" w:eastAsia="Times New Roman" w:hAnsi="Times New Roman" w:cs="Times New Roman"/>
      <w:b/>
      <w:sz w:val="28"/>
      <w:szCs w:val="20"/>
      <w:lang w:eastAsia="ar-SA"/>
    </w:rPr>
  </w:style>
  <w:style w:type="paragraph" w:customStyle="1" w:styleId="Elencodefinizione">
    <w:name w:val="Elenco definizione"/>
    <w:basedOn w:val="Normale"/>
    <w:next w:val="Normale"/>
    <w:rsid w:val="00422F10"/>
    <w:pPr>
      <w:suppressAutoHyphens/>
      <w:spacing w:line="240" w:lineRule="auto"/>
      <w:ind w:left="360"/>
    </w:pPr>
    <w:rPr>
      <w:rFonts w:ascii="Times New Roman" w:eastAsia="Times New Roman" w:hAnsi="Times New Roman" w:cs="Times New Roman"/>
      <w:sz w:val="24"/>
      <w:szCs w:val="20"/>
      <w:lang w:eastAsia="ar-SA"/>
    </w:rPr>
  </w:style>
  <w:style w:type="paragraph" w:customStyle="1" w:styleId="H1">
    <w:name w:val="H1"/>
    <w:basedOn w:val="Normale"/>
    <w:next w:val="Normale"/>
    <w:rsid w:val="00422F10"/>
    <w:pPr>
      <w:keepNext/>
      <w:suppressAutoHyphens/>
      <w:spacing w:before="100" w:after="100" w:line="240" w:lineRule="auto"/>
    </w:pPr>
    <w:rPr>
      <w:rFonts w:ascii="Times New Roman" w:eastAsia="Times New Roman" w:hAnsi="Times New Roman" w:cs="Times New Roman"/>
      <w:b/>
      <w:kern w:val="1"/>
      <w:sz w:val="48"/>
      <w:szCs w:val="20"/>
      <w:lang w:eastAsia="ar-SA"/>
    </w:rPr>
  </w:style>
  <w:style w:type="paragraph" w:customStyle="1" w:styleId="Rientrocorpodeltesto21">
    <w:name w:val="Rientro corpo del testo 21"/>
    <w:basedOn w:val="Normale"/>
    <w:rsid w:val="00422F10"/>
    <w:pPr>
      <w:suppressAutoHyphens/>
      <w:spacing w:line="300" w:lineRule="atLeast"/>
      <w:ind w:firstLine="284"/>
      <w:jc w:val="both"/>
    </w:pPr>
    <w:rPr>
      <w:rFonts w:ascii="Book Antiqua" w:eastAsia="Times New Roman" w:hAnsi="Book Antiqua" w:cs="Times New Roman"/>
      <w:i/>
      <w:szCs w:val="20"/>
      <w:lang w:eastAsia="ar-SA"/>
    </w:rPr>
  </w:style>
  <w:style w:type="paragraph" w:customStyle="1" w:styleId="Rientrocorpodeltesto31">
    <w:name w:val="Rientro corpo del testo 31"/>
    <w:basedOn w:val="Normale"/>
    <w:rsid w:val="00422F10"/>
    <w:pPr>
      <w:suppressAutoHyphens/>
      <w:spacing w:line="300" w:lineRule="atLeast"/>
      <w:ind w:right="-1" w:firstLine="284"/>
      <w:jc w:val="both"/>
    </w:pPr>
    <w:rPr>
      <w:rFonts w:ascii="Book Antiqua" w:eastAsia="Times New Roman" w:hAnsi="Book Antiqua" w:cs="Times New Roman"/>
      <w:szCs w:val="20"/>
      <w:lang w:eastAsia="ar-SA"/>
    </w:rPr>
  </w:style>
  <w:style w:type="paragraph" w:customStyle="1" w:styleId="Figura">
    <w:name w:val="Figura"/>
    <w:basedOn w:val="Normale"/>
    <w:rsid w:val="00422F10"/>
    <w:pPr>
      <w:tabs>
        <w:tab w:val="left" w:pos="0"/>
      </w:tabs>
      <w:suppressAutoHyphens/>
      <w:spacing w:line="240" w:lineRule="auto"/>
      <w:jc w:val="center"/>
    </w:pPr>
    <w:rPr>
      <w:rFonts w:ascii="Times New Roman" w:eastAsia="Times New Roman" w:hAnsi="Times New Roman" w:cs="Times New Roman"/>
      <w:szCs w:val="20"/>
      <w:lang w:eastAsia="ar-SA"/>
    </w:rPr>
  </w:style>
  <w:style w:type="paragraph" w:customStyle="1" w:styleId="BodyTextIndent21">
    <w:name w:val="Body Text Indent 21"/>
    <w:basedOn w:val="Normale"/>
    <w:rsid w:val="00422F10"/>
    <w:pPr>
      <w:suppressAutoHyphens/>
      <w:spacing w:line="240" w:lineRule="auto"/>
      <w:ind w:left="48"/>
      <w:jc w:val="both"/>
    </w:pPr>
    <w:rPr>
      <w:rFonts w:ascii="Times New Roman" w:eastAsia="Times New Roman" w:hAnsi="Times New Roman" w:cs="Times New Roman"/>
      <w:szCs w:val="20"/>
      <w:lang w:eastAsia="ar-SA"/>
    </w:rPr>
  </w:style>
  <w:style w:type="paragraph" w:customStyle="1" w:styleId="par-1">
    <w:name w:val="par-1"/>
    <w:basedOn w:val="Corpotesto"/>
    <w:rsid w:val="00422F10"/>
  </w:style>
  <w:style w:type="paragraph" w:customStyle="1" w:styleId="Corpodeltestocontinuo">
    <w:name w:val="Corpo del testo continuo"/>
    <w:basedOn w:val="Corpotesto"/>
    <w:rsid w:val="00422F10"/>
    <w:pPr>
      <w:keepNext/>
      <w:widowControl/>
      <w:spacing w:after="240" w:line="240" w:lineRule="atLeast"/>
      <w:ind w:firstLine="360"/>
    </w:pPr>
    <w:rPr>
      <w:rFonts w:ascii="Garamond" w:hAnsi="Garamond"/>
      <w:sz w:val="22"/>
    </w:rPr>
  </w:style>
  <w:style w:type="paragraph" w:customStyle="1" w:styleId="Equazioni">
    <w:name w:val="Equazioni"/>
    <w:basedOn w:val="Normale"/>
    <w:rsid w:val="00422F10"/>
    <w:pPr>
      <w:tabs>
        <w:tab w:val="left" w:pos="644"/>
      </w:tabs>
      <w:suppressAutoHyphens/>
      <w:spacing w:after="120" w:line="240" w:lineRule="auto"/>
      <w:ind w:left="644" w:hanging="360"/>
    </w:pPr>
    <w:rPr>
      <w:rFonts w:ascii="Book Antiqua" w:eastAsia="Times New Roman" w:hAnsi="Book Antiqua" w:cs="Times New Roman"/>
      <w:b/>
      <w:kern w:val="1"/>
      <w:szCs w:val="20"/>
      <w:lang w:eastAsia="ar-SA"/>
    </w:rPr>
  </w:style>
  <w:style w:type="paragraph" w:customStyle="1" w:styleId="f">
    <w:name w:val="f"/>
    <w:basedOn w:val="Normale"/>
    <w:rsid w:val="00422F10"/>
    <w:pPr>
      <w:suppressAutoHyphens/>
      <w:spacing w:line="240" w:lineRule="auto"/>
      <w:jc w:val="center"/>
    </w:pPr>
    <w:rPr>
      <w:rFonts w:ascii="Book Antiqua" w:eastAsia="Times New Roman" w:hAnsi="Book Antiqua" w:cs="Times New Roman"/>
      <w:szCs w:val="20"/>
      <w:lang w:eastAsia="ar-SA"/>
    </w:rPr>
  </w:style>
  <w:style w:type="paragraph" w:customStyle="1" w:styleId="NotaGrafico">
    <w:name w:val="NotaGrafico"/>
    <w:basedOn w:val="Normale"/>
    <w:rsid w:val="00422F10"/>
    <w:pPr>
      <w:suppressAutoHyphens/>
      <w:spacing w:line="280" w:lineRule="exact"/>
      <w:ind w:left="851" w:right="1134"/>
      <w:jc w:val="center"/>
    </w:pPr>
    <w:rPr>
      <w:rFonts w:ascii="Book Antiqua" w:eastAsia="Times New Roman" w:hAnsi="Book Antiqua" w:cs="Times New Roman"/>
      <w:i/>
      <w:szCs w:val="20"/>
      <w:lang w:eastAsia="ar-SA"/>
    </w:rPr>
  </w:style>
  <w:style w:type="paragraph" w:customStyle="1" w:styleId="FigureTesto">
    <w:name w:val="FigureTesto"/>
    <w:basedOn w:val="f"/>
    <w:rsid w:val="00422F10"/>
    <w:rPr>
      <w:i/>
      <w:sz w:val="16"/>
    </w:rPr>
  </w:style>
  <w:style w:type="paragraph" w:customStyle="1" w:styleId="Landini">
    <w:name w:val="Landini"/>
    <w:basedOn w:val="Normale"/>
    <w:rsid w:val="00422F10"/>
    <w:pPr>
      <w:suppressAutoHyphens/>
      <w:spacing w:line="300" w:lineRule="atLeast"/>
      <w:jc w:val="both"/>
    </w:pPr>
    <w:rPr>
      <w:rFonts w:ascii="Bookman Old Style" w:eastAsia="Times New Roman" w:hAnsi="Bookman Old Style" w:cs="Times New Roman"/>
      <w:szCs w:val="20"/>
      <w:lang w:eastAsia="ar-SA"/>
    </w:rPr>
  </w:style>
  <w:style w:type="paragraph" w:customStyle="1" w:styleId="equazioni0">
    <w:name w:val="equazioni"/>
    <w:basedOn w:val="Normale"/>
    <w:rsid w:val="00422F10"/>
    <w:pPr>
      <w:suppressAutoHyphens/>
      <w:spacing w:before="120" w:after="120" w:line="240" w:lineRule="auto"/>
      <w:ind w:firstLine="284"/>
    </w:pPr>
    <w:rPr>
      <w:rFonts w:ascii="Book Antiqua" w:eastAsia="Times New Roman" w:hAnsi="Book Antiqua" w:cs="Times New Roman"/>
      <w:szCs w:val="20"/>
      <w:lang w:eastAsia="ar-SA"/>
    </w:rPr>
  </w:style>
  <w:style w:type="paragraph" w:customStyle="1" w:styleId="MyNotaGrafico">
    <w:name w:val="MyNotaGrafico"/>
    <w:basedOn w:val="NotaGrafico"/>
    <w:rsid w:val="00422F10"/>
    <w:pPr>
      <w:spacing w:line="240" w:lineRule="exact"/>
    </w:pPr>
  </w:style>
  <w:style w:type="paragraph" w:customStyle="1" w:styleId="NormaleTabellaLyap">
    <w:name w:val="NormaleTabellaLyap"/>
    <w:basedOn w:val="Normale"/>
    <w:rsid w:val="00422F10"/>
    <w:pPr>
      <w:suppressAutoHyphens/>
      <w:spacing w:line="360" w:lineRule="auto"/>
      <w:jc w:val="center"/>
    </w:pPr>
    <w:rPr>
      <w:rFonts w:ascii="Times New Roman" w:eastAsia="Times New Roman" w:hAnsi="Times New Roman" w:cs="Times New Roman"/>
      <w:kern w:val="1"/>
      <w:sz w:val="16"/>
      <w:szCs w:val="20"/>
      <w:lang w:eastAsia="ar-SA"/>
    </w:rPr>
  </w:style>
  <w:style w:type="paragraph" w:customStyle="1" w:styleId="NormaleSenzaPrimaRiga">
    <w:name w:val="NormaleSenzaPrimaRiga"/>
    <w:basedOn w:val="Normale"/>
    <w:rsid w:val="00422F10"/>
    <w:pPr>
      <w:suppressAutoHyphens/>
      <w:spacing w:line="300" w:lineRule="atLeast"/>
      <w:ind w:right="1588" w:firstLine="284"/>
      <w:jc w:val="both"/>
    </w:pPr>
    <w:rPr>
      <w:rFonts w:ascii="Book Antiqua" w:eastAsia="Times New Roman" w:hAnsi="Book Antiqua" w:cs="Times New Roman"/>
      <w:kern w:val="1"/>
      <w:szCs w:val="20"/>
      <w:lang w:eastAsia="ar-SA"/>
    </w:rPr>
  </w:style>
  <w:style w:type="paragraph" w:customStyle="1" w:styleId="FiguraT">
    <w:name w:val="FiguraT"/>
    <w:basedOn w:val="Normale"/>
    <w:rsid w:val="00422F10"/>
    <w:pPr>
      <w:suppressAutoHyphens/>
      <w:spacing w:line="280" w:lineRule="exact"/>
      <w:ind w:firstLine="284"/>
      <w:jc w:val="center"/>
    </w:pPr>
    <w:rPr>
      <w:rFonts w:ascii="Book Antiqua" w:eastAsia="Times New Roman" w:hAnsi="Book Antiqua" w:cs="Times New Roman"/>
      <w:szCs w:val="20"/>
      <w:lang w:eastAsia="ar-SA"/>
    </w:rPr>
  </w:style>
  <w:style w:type="paragraph" w:customStyle="1" w:styleId="NoteFigure">
    <w:name w:val="Note_Figure"/>
    <w:basedOn w:val="Normale"/>
    <w:rsid w:val="00422F10"/>
    <w:pPr>
      <w:suppressAutoHyphens/>
      <w:spacing w:after="240" w:line="280" w:lineRule="exact"/>
      <w:ind w:right="1588" w:firstLine="284"/>
      <w:jc w:val="both"/>
    </w:pPr>
    <w:rPr>
      <w:rFonts w:ascii="Book Antiqua" w:eastAsia="Times New Roman" w:hAnsi="Book Antiqua" w:cs="Times New Roman"/>
      <w:i/>
      <w:kern w:val="1"/>
      <w:sz w:val="16"/>
      <w:szCs w:val="20"/>
      <w:lang w:eastAsia="ar-SA"/>
    </w:rPr>
  </w:style>
  <w:style w:type="paragraph" w:customStyle="1" w:styleId="FigureTT">
    <w:name w:val="FigureTT"/>
    <w:basedOn w:val="f"/>
    <w:rsid w:val="00422F10"/>
    <w:pPr>
      <w:ind w:right="1304"/>
    </w:pPr>
    <w:rPr>
      <w:i/>
      <w:sz w:val="16"/>
    </w:rPr>
  </w:style>
  <w:style w:type="paragraph" w:customStyle="1" w:styleId="MyBibliografia">
    <w:name w:val="MyBibliografia"/>
    <w:basedOn w:val="Normale"/>
    <w:rsid w:val="00422F10"/>
    <w:pPr>
      <w:tabs>
        <w:tab w:val="left" w:pos="510"/>
        <w:tab w:val="left" w:pos="2410"/>
      </w:tabs>
      <w:suppressAutoHyphens/>
      <w:spacing w:line="240" w:lineRule="auto"/>
      <w:ind w:left="510" w:hanging="510"/>
      <w:jc w:val="both"/>
    </w:pPr>
    <w:rPr>
      <w:rFonts w:ascii="Times New Roman" w:eastAsia="Times New Roman" w:hAnsi="Times New Roman" w:cs="Times New Roman"/>
      <w:spacing w:val="2"/>
      <w:sz w:val="18"/>
      <w:szCs w:val="20"/>
      <w:lang w:eastAsia="ar-SA"/>
    </w:rPr>
  </w:style>
  <w:style w:type="paragraph" w:customStyle="1" w:styleId="Immagine">
    <w:name w:val="Immagine"/>
    <w:basedOn w:val="Corpotesto"/>
    <w:next w:val="Didascalia1"/>
    <w:rsid w:val="00422F10"/>
    <w:pPr>
      <w:keepNext/>
      <w:widowControl/>
      <w:tabs>
        <w:tab w:val="left" w:pos="8222"/>
        <w:tab w:val="left" w:pos="9072"/>
      </w:tabs>
      <w:spacing w:before="120" w:after="120"/>
      <w:ind w:left="284" w:firstLine="284"/>
    </w:pPr>
    <w:rPr>
      <w:sz w:val="20"/>
    </w:rPr>
  </w:style>
  <w:style w:type="paragraph" w:customStyle="1" w:styleId="Figure">
    <w:name w:val="Figure"/>
    <w:basedOn w:val="Normale"/>
    <w:rsid w:val="00422F10"/>
    <w:pPr>
      <w:widowControl w:val="0"/>
      <w:suppressAutoHyphens/>
      <w:spacing w:line="480" w:lineRule="auto"/>
      <w:jc w:val="both"/>
    </w:pPr>
    <w:rPr>
      <w:rFonts w:ascii="Times New Roman" w:eastAsia="Times New Roman" w:hAnsi="Times New Roman" w:cs="Times New Roman"/>
      <w:sz w:val="20"/>
      <w:szCs w:val="20"/>
      <w:lang w:val="en-US" w:eastAsia="ar-SA"/>
    </w:rPr>
  </w:style>
  <w:style w:type="paragraph" w:customStyle="1" w:styleId="CM35">
    <w:name w:val="CM35"/>
    <w:basedOn w:val="Normale"/>
    <w:next w:val="Normale"/>
    <w:rsid w:val="00422F10"/>
    <w:pPr>
      <w:suppressAutoHyphens/>
      <w:autoSpaceDE w:val="0"/>
      <w:spacing w:after="242" w:line="240" w:lineRule="auto"/>
    </w:pPr>
    <w:rPr>
      <w:rFonts w:ascii="Times New Roman" w:eastAsia="Times New Roman" w:hAnsi="Times New Roman" w:cs="Times New Roman"/>
      <w:sz w:val="20"/>
      <w:szCs w:val="24"/>
      <w:lang w:eastAsia="ar-SA"/>
    </w:rPr>
  </w:style>
  <w:style w:type="paragraph" w:customStyle="1" w:styleId="listanonnumerata">
    <w:name w:val="lista non numerata"/>
    <w:basedOn w:val="Normale"/>
    <w:rsid w:val="00422F10"/>
    <w:pPr>
      <w:tabs>
        <w:tab w:val="left" w:pos="360"/>
      </w:tabs>
      <w:suppressAutoHyphens/>
      <w:spacing w:line="240" w:lineRule="auto"/>
      <w:ind w:left="360" w:hanging="360"/>
    </w:pPr>
    <w:rPr>
      <w:rFonts w:ascii="Times New Roman" w:eastAsia="Times New Roman" w:hAnsi="Times New Roman" w:cs="Times New Roman"/>
      <w:sz w:val="24"/>
      <w:szCs w:val="24"/>
      <w:lang w:val="en-US" w:eastAsia="ar-SA"/>
    </w:rPr>
  </w:style>
  <w:style w:type="paragraph" w:customStyle="1" w:styleId="spara">
    <w:name w:val="spara"/>
    <w:basedOn w:val="Normale"/>
    <w:next w:val="Normale"/>
    <w:rsid w:val="00422F10"/>
    <w:pPr>
      <w:suppressAutoHyphens/>
      <w:spacing w:line="240" w:lineRule="auto"/>
      <w:jc w:val="both"/>
    </w:pPr>
    <w:rPr>
      <w:rFonts w:ascii="Times New Roman" w:eastAsia="Times New Roman" w:hAnsi="Times New Roman" w:cs="Times New Roman"/>
      <w:sz w:val="24"/>
      <w:szCs w:val="20"/>
      <w:lang w:val="en-US" w:eastAsia="ar-SA"/>
    </w:rPr>
  </w:style>
  <w:style w:type="paragraph" w:customStyle="1" w:styleId="Sottoparagrafo">
    <w:name w:val="Sotto paragrafo"/>
    <w:basedOn w:val="Titolo3"/>
    <w:next w:val="Normale"/>
    <w:rsid w:val="00422F10"/>
    <w:pPr>
      <w:widowControl/>
      <w:numPr>
        <w:ilvl w:val="0"/>
        <w:numId w:val="0"/>
      </w:numPr>
      <w:tabs>
        <w:tab w:val="left" w:pos="360"/>
      </w:tabs>
      <w:autoSpaceDE/>
      <w:spacing w:before="360"/>
      <w:ind w:left="360" w:right="-48" w:hanging="360"/>
      <w:jc w:val="both"/>
    </w:pPr>
    <w:rPr>
      <w:rFonts w:ascii="Verdana" w:hAnsi="Verdana"/>
      <w:b w:val="0"/>
      <w:i/>
    </w:rPr>
  </w:style>
  <w:style w:type="paragraph" w:customStyle="1" w:styleId="particolare">
    <w:name w:val="particolare"/>
    <w:basedOn w:val="Sottoparagrafo"/>
    <w:next w:val="Normale"/>
    <w:rsid w:val="00422F10"/>
    <w:rPr>
      <w:sz w:val="24"/>
    </w:rPr>
  </w:style>
  <w:style w:type="paragraph" w:customStyle="1" w:styleId="TestoGiustificato">
    <w:name w:val="Testo_Giustificato"/>
    <w:basedOn w:val="Corpotesto"/>
    <w:rsid w:val="00422F10"/>
    <w:pPr>
      <w:widowControl/>
      <w:ind w:firstLine="284"/>
    </w:pPr>
    <w:rPr>
      <w:rFonts w:ascii="Verdana" w:hAnsi="Verdana"/>
      <w:szCs w:val="24"/>
    </w:rPr>
  </w:style>
  <w:style w:type="paragraph" w:customStyle="1" w:styleId="Caption1">
    <w:name w:val="Caption1"/>
    <w:basedOn w:val="Normale"/>
    <w:rsid w:val="00422F10"/>
    <w:pPr>
      <w:suppressAutoHyphens/>
      <w:spacing w:line="240" w:lineRule="auto"/>
      <w:ind w:firstLine="709"/>
      <w:jc w:val="center"/>
    </w:pPr>
    <w:rPr>
      <w:rFonts w:ascii="Verdana" w:eastAsia="Times New Roman" w:hAnsi="Verdana" w:cs="Times New Roman"/>
      <w:sz w:val="20"/>
      <w:szCs w:val="24"/>
      <w:lang w:eastAsia="ar-SA"/>
    </w:rPr>
  </w:style>
  <w:style w:type="paragraph" w:customStyle="1" w:styleId="m">
    <w:name w:val="m"/>
    <w:basedOn w:val="Normale"/>
    <w:rsid w:val="00422F10"/>
    <w:pPr>
      <w:suppressAutoHyphens/>
      <w:spacing w:line="240" w:lineRule="auto"/>
      <w:jc w:val="both"/>
    </w:pPr>
    <w:rPr>
      <w:rFonts w:ascii="Times New Roman" w:eastAsia="Times New Roman" w:hAnsi="Times New Roman" w:cs="Times New Roman"/>
      <w:sz w:val="24"/>
      <w:szCs w:val="20"/>
      <w:lang w:eastAsia="ar-SA"/>
    </w:rPr>
  </w:style>
  <w:style w:type="paragraph" w:customStyle="1" w:styleId="Default">
    <w:name w:val="Default"/>
    <w:rsid w:val="00422F10"/>
    <w:pPr>
      <w:suppressAutoHyphens/>
      <w:autoSpaceDE w:val="0"/>
      <w:spacing w:after="0" w:line="240" w:lineRule="auto"/>
    </w:pPr>
    <w:rPr>
      <w:rFonts w:ascii="Arial" w:eastAsia="Arial" w:hAnsi="Arial" w:cs="Arial"/>
      <w:color w:val="000000"/>
      <w:sz w:val="24"/>
      <w:szCs w:val="24"/>
      <w:lang w:eastAsia="ar-SA"/>
    </w:rPr>
  </w:style>
  <w:style w:type="paragraph" w:customStyle="1" w:styleId="domandarisposta1">
    <w:name w:val="domandarisposta1"/>
    <w:basedOn w:val="Normale"/>
    <w:rsid w:val="00422F10"/>
    <w:pPr>
      <w:suppressAutoHyphens/>
      <w:spacing w:before="200" w:line="240" w:lineRule="auto"/>
    </w:pPr>
    <w:rPr>
      <w:rFonts w:ascii="Times New Roman" w:eastAsia="Times New Roman" w:hAnsi="Times New Roman" w:cs="Times New Roman"/>
      <w:sz w:val="24"/>
      <w:szCs w:val="24"/>
      <w:lang w:eastAsia="ar-SA"/>
    </w:rPr>
  </w:style>
  <w:style w:type="paragraph" w:customStyle="1" w:styleId="NormaleInterlineadoppia">
    <w:name w:val="Normale + Interlinea doppia"/>
    <w:basedOn w:val="Normale"/>
    <w:rsid w:val="00422F10"/>
    <w:pPr>
      <w:suppressAutoHyphens/>
      <w:spacing w:before="120" w:line="480" w:lineRule="auto"/>
      <w:ind w:firstLine="567"/>
      <w:jc w:val="both"/>
    </w:pPr>
    <w:rPr>
      <w:rFonts w:ascii="Bookman Old Style" w:eastAsia="Times New Roman" w:hAnsi="Bookman Old Style" w:cs="Times New Roman"/>
      <w:szCs w:val="20"/>
      <w:lang w:eastAsia="ar-SA"/>
    </w:rPr>
  </w:style>
  <w:style w:type="paragraph" w:customStyle="1" w:styleId="TitoloAppendice1">
    <w:name w:val="Titolo Appendice 1"/>
    <w:basedOn w:val="Titolo1"/>
    <w:next w:val="Normale"/>
    <w:rsid w:val="00422F10"/>
    <w:pPr>
      <w:pageBreakBefore/>
      <w:widowControl/>
      <w:numPr>
        <w:numId w:val="0"/>
      </w:numPr>
      <w:pBdr>
        <w:bottom w:val="single" w:sz="40" w:space="1" w:color="808080"/>
      </w:pBdr>
      <w:tabs>
        <w:tab w:val="left" w:pos="2160"/>
      </w:tabs>
      <w:spacing w:before="480"/>
      <w:jc w:val="center"/>
    </w:pPr>
    <w:rPr>
      <w:rFonts w:ascii="Trebuchet MS" w:hAnsi="Trebuchet MS"/>
      <w:b w:val="0"/>
      <w:kern w:val="1"/>
      <w:sz w:val="36"/>
      <w:szCs w:val="20"/>
    </w:rPr>
  </w:style>
  <w:style w:type="paragraph" w:customStyle="1" w:styleId="TitoloAppendice2">
    <w:name w:val="Titolo Appendice 2"/>
    <w:basedOn w:val="Titolo2"/>
    <w:next w:val="Normale"/>
    <w:rsid w:val="00422F10"/>
    <w:pPr>
      <w:keepNext/>
      <w:keepLines/>
      <w:widowControl/>
      <w:pBdr>
        <w:bottom w:val="single" w:sz="4" w:space="1" w:color="000000"/>
      </w:pBdr>
      <w:tabs>
        <w:tab w:val="left" w:pos="720"/>
      </w:tabs>
      <w:autoSpaceDE/>
      <w:spacing w:before="240" w:after="60"/>
    </w:pPr>
    <w:rPr>
      <w:rFonts w:ascii="Trebuchet MS" w:hAnsi="Trebuchet MS"/>
      <w:b w:val="0"/>
      <w:szCs w:val="20"/>
    </w:rPr>
  </w:style>
  <w:style w:type="paragraph" w:customStyle="1" w:styleId="TitoloAppendice3">
    <w:name w:val="Titolo Appendice 3"/>
    <w:basedOn w:val="Titolo3"/>
    <w:next w:val="Normale"/>
    <w:rsid w:val="00422F10"/>
    <w:pPr>
      <w:widowControl/>
      <w:numPr>
        <w:ilvl w:val="0"/>
        <w:numId w:val="0"/>
      </w:numPr>
      <w:tabs>
        <w:tab w:val="left" w:pos="1080"/>
      </w:tabs>
      <w:autoSpaceDE/>
    </w:pPr>
    <w:rPr>
      <w:rFonts w:ascii="Trebuchet MS" w:hAnsi="Trebuchet MS" w:cs="Times New Roman"/>
      <w:sz w:val="25"/>
      <w:szCs w:val="20"/>
    </w:rPr>
  </w:style>
  <w:style w:type="paragraph" w:customStyle="1" w:styleId="TitoloAppendice4">
    <w:name w:val="Titolo Appendice 4"/>
    <w:basedOn w:val="Titolo4"/>
    <w:next w:val="Normale"/>
    <w:rsid w:val="00422F10"/>
    <w:pPr>
      <w:widowControl/>
      <w:numPr>
        <w:ilvl w:val="0"/>
        <w:numId w:val="0"/>
      </w:numPr>
      <w:tabs>
        <w:tab w:val="left" w:pos="1440"/>
      </w:tabs>
    </w:pPr>
    <w:rPr>
      <w:rFonts w:ascii="Trebuchet MS" w:hAnsi="Trebuchet MS"/>
      <w:bCs w:val="0"/>
      <w:sz w:val="24"/>
    </w:rPr>
  </w:style>
  <w:style w:type="paragraph" w:customStyle="1" w:styleId="TitoloAppendice5">
    <w:name w:val="Titolo Appendice 5"/>
    <w:basedOn w:val="Titolo5"/>
    <w:next w:val="Normale"/>
    <w:rsid w:val="00422F10"/>
    <w:pPr>
      <w:keepNext/>
      <w:keepLines/>
      <w:numPr>
        <w:ilvl w:val="0"/>
        <w:numId w:val="0"/>
      </w:numPr>
      <w:tabs>
        <w:tab w:val="left" w:pos="1440"/>
      </w:tabs>
      <w:spacing w:after="60" w:line="240" w:lineRule="auto"/>
      <w:jc w:val="left"/>
    </w:pPr>
    <w:rPr>
      <w:rFonts w:ascii="Trebuchet MS" w:hAnsi="Trebuchet MS"/>
      <w:b/>
      <w:i w:val="0"/>
      <w:sz w:val="20"/>
    </w:rPr>
  </w:style>
  <w:style w:type="paragraph" w:customStyle="1" w:styleId="TitoloAppendice6">
    <w:name w:val="Titolo Appendice 6"/>
    <w:basedOn w:val="Titolo6"/>
    <w:next w:val="Normale"/>
    <w:rsid w:val="00422F10"/>
    <w:pPr>
      <w:keepNext/>
      <w:keepLines/>
      <w:numPr>
        <w:ilvl w:val="0"/>
        <w:numId w:val="0"/>
      </w:numPr>
      <w:tabs>
        <w:tab w:val="left" w:pos="1800"/>
      </w:tabs>
      <w:spacing w:before="240" w:after="60" w:line="240" w:lineRule="auto"/>
      <w:jc w:val="left"/>
    </w:pPr>
    <w:rPr>
      <w:rFonts w:ascii="AvantGarde" w:hAnsi="AvantGarde"/>
      <w:b/>
      <w:sz w:val="22"/>
      <w:u w:val="none"/>
    </w:rPr>
  </w:style>
  <w:style w:type="paragraph" w:customStyle="1" w:styleId="TitoloAppendice7">
    <w:name w:val="Titolo Appendice 7"/>
    <w:basedOn w:val="Titolo7"/>
    <w:next w:val="Normale"/>
    <w:rsid w:val="00422F10"/>
    <w:pPr>
      <w:keepNext/>
      <w:keepLines/>
      <w:numPr>
        <w:ilvl w:val="0"/>
        <w:numId w:val="0"/>
      </w:numPr>
      <w:tabs>
        <w:tab w:val="left" w:pos="2160"/>
      </w:tabs>
      <w:spacing w:before="240" w:after="60" w:line="240" w:lineRule="auto"/>
      <w:jc w:val="left"/>
    </w:pPr>
    <w:rPr>
      <w:rFonts w:ascii="AvantGarde" w:hAnsi="AvantGarde"/>
      <w:b/>
      <w:i w:val="0"/>
      <w:sz w:val="22"/>
    </w:rPr>
  </w:style>
  <w:style w:type="paragraph" w:customStyle="1" w:styleId="TitoloAppendice8">
    <w:name w:val="Titolo Appendice 8"/>
    <w:basedOn w:val="Titolo8"/>
    <w:next w:val="Normale"/>
    <w:rsid w:val="00422F10"/>
    <w:pPr>
      <w:keepNext/>
      <w:keepLines/>
      <w:numPr>
        <w:ilvl w:val="0"/>
        <w:numId w:val="0"/>
      </w:numPr>
      <w:tabs>
        <w:tab w:val="left" w:pos="2520"/>
      </w:tabs>
      <w:spacing w:before="240" w:after="60" w:line="240" w:lineRule="auto"/>
      <w:jc w:val="left"/>
    </w:pPr>
    <w:rPr>
      <w:rFonts w:ascii="AvantGarde" w:hAnsi="AvantGarde"/>
      <w:b/>
      <w:i w:val="0"/>
      <w:sz w:val="22"/>
    </w:rPr>
  </w:style>
  <w:style w:type="paragraph" w:customStyle="1" w:styleId="TitoloAppendice9">
    <w:name w:val="Titolo Appendice 9"/>
    <w:basedOn w:val="Titolo9"/>
    <w:next w:val="Normale"/>
    <w:rsid w:val="00422F10"/>
    <w:pPr>
      <w:keepNext/>
      <w:keepLines/>
      <w:numPr>
        <w:ilvl w:val="0"/>
        <w:numId w:val="0"/>
      </w:numPr>
      <w:tabs>
        <w:tab w:val="left" w:pos="2880"/>
      </w:tabs>
      <w:spacing w:before="240" w:after="60" w:line="240" w:lineRule="auto"/>
      <w:jc w:val="left"/>
    </w:pPr>
    <w:rPr>
      <w:rFonts w:ascii="AvantGarde" w:hAnsi="AvantGarde"/>
      <w:b/>
      <w:i w:val="0"/>
      <w:sz w:val="22"/>
    </w:rPr>
  </w:style>
  <w:style w:type="paragraph" w:customStyle="1" w:styleId="Equation">
    <w:name w:val="Equation"/>
    <w:basedOn w:val="Normale"/>
    <w:next w:val="Normale"/>
    <w:rsid w:val="00422F10"/>
    <w:pPr>
      <w:suppressAutoHyphens/>
      <w:autoSpaceDE w:val="0"/>
      <w:spacing w:before="260" w:after="260" w:line="240" w:lineRule="auto"/>
    </w:pPr>
    <w:rPr>
      <w:rFonts w:ascii="DAMGAD+TimesNewRoman" w:eastAsia="Times New Roman" w:hAnsi="DAMGAD+TimesNewRoman" w:cs="Times New Roman"/>
      <w:sz w:val="24"/>
      <w:szCs w:val="24"/>
      <w:lang w:eastAsia="ar-SA"/>
    </w:rPr>
  </w:style>
  <w:style w:type="paragraph" w:customStyle="1" w:styleId="Numeroelenco1">
    <w:name w:val="Numero elenco1"/>
    <w:basedOn w:val="Normale"/>
    <w:rsid w:val="00422F10"/>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formula">
    <w:name w:val="formula"/>
    <w:basedOn w:val="Normale"/>
    <w:rsid w:val="00422F10"/>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Pa5">
    <w:name w:val="Pa5"/>
    <w:basedOn w:val="Default"/>
    <w:next w:val="Default"/>
    <w:rsid w:val="00422F10"/>
    <w:pPr>
      <w:spacing w:line="201" w:lineRule="atLeast"/>
    </w:pPr>
    <w:rPr>
      <w:rFonts w:ascii="Times LT Std" w:hAnsi="Times LT Std" w:cs="Times New Roman"/>
      <w:color w:val="auto"/>
    </w:rPr>
  </w:style>
  <w:style w:type="paragraph" w:customStyle="1" w:styleId="Interlinea7">
    <w:name w:val="Interlinea 7"/>
    <w:basedOn w:val="Normale"/>
    <w:rsid w:val="00422F10"/>
    <w:pPr>
      <w:suppressAutoHyphens/>
      <w:spacing w:line="140" w:lineRule="exact"/>
      <w:jc w:val="both"/>
    </w:pPr>
    <w:rPr>
      <w:rFonts w:ascii="Arial" w:eastAsia="Times New Roman" w:hAnsi="Arial" w:cs="Times New Roman"/>
      <w:sz w:val="24"/>
      <w:szCs w:val="24"/>
      <w:lang w:eastAsia="ar-SA"/>
    </w:rPr>
  </w:style>
  <w:style w:type="paragraph" w:styleId="Indice1">
    <w:name w:val="index 1"/>
    <w:basedOn w:val="Normale"/>
    <w:next w:val="Normale"/>
    <w:autoRedefine/>
    <w:uiPriority w:val="99"/>
    <w:unhideWhenUsed/>
    <w:rsid w:val="00422F10"/>
    <w:pPr>
      <w:widowControl w:val="0"/>
      <w:suppressAutoHyphens/>
      <w:autoSpaceDE w:val="0"/>
      <w:spacing w:line="240" w:lineRule="auto"/>
      <w:ind w:left="240" w:hanging="240"/>
    </w:pPr>
    <w:rPr>
      <w:rFonts w:ascii="Arial" w:eastAsia="Times New Roman" w:hAnsi="Arial" w:cs="Times New Roman"/>
      <w:sz w:val="24"/>
      <w:szCs w:val="24"/>
      <w:lang w:eastAsia="ar-SA"/>
    </w:rPr>
  </w:style>
  <w:style w:type="paragraph" w:styleId="Titoloindice">
    <w:name w:val="index heading"/>
    <w:basedOn w:val="Intestazione2"/>
    <w:rsid w:val="00422F10"/>
    <w:pPr>
      <w:widowControl w:val="0"/>
      <w:suppressLineNumbers/>
      <w:autoSpaceDE w:val="0"/>
      <w:spacing w:line="240" w:lineRule="auto"/>
      <w:ind w:firstLine="0"/>
      <w:jc w:val="left"/>
    </w:pPr>
    <w:rPr>
      <w:b/>
      <w:bCs/>
      <w:sz w:val="32"/>
      <w:szCs w:val="32"/>
    </w:rPr>
  </w:style>
  <w:style w:type="paragraph" w:customStyle="1" w:styleId="StileTitolo410ptNonGrassettoInterlineaminima15pt">
    <w:name w:val="Stile Titolo 4 + 10 pt Non Grassetto Interlinea minima 15 pt"/>
    <w:basedOn w:val="Titolo4"/>
    <w:autoRedefine/>
    <w:rsid w:val="009047B5"/>
    <w:pPr>
      <w:numPr>
        <w:numId w:val="5"/>
      </w:numPr>
      <w:spacing w:after="60"/>
    </w:pPr>
    <w:rPr>
      <w:b/>
      <w:bCs w:val="0"/>
    </w:rPr>
  </w:style>
  <w:style w:type="paragraph" w:customStyle="1" w:styleId="StileBookAntiqua10ptInterlineaminima15pt">
    <w:name w:val="Stile Book Antiqua 10 pt Interlinea minima 15 pt"/>
    <w:basedOn w:val="Titolo4"/>
    <w:autoRedefine/>
    <w:rsid w:val="00422F10"/>
    <w:pPr>
      <w:numPr>
        <w:ilvl w:val="0"/>
        <w:numId w:val="0"/>
      </w:numPr>
      <w:ind w:left="864" w:hanging="864"/>
    </w:pPr>
  </w:style>
  <w:style w:type="paragraph" w:customStyle="1" w:styleId="StileTitolo311ptNonGrassettoInterlineaminima15pt">
    <w:name w:val="Stile Titolo 3 + 11 pt Non Grassetto Interlinea minima 15 pt"/>
    <w:basedOn w:val="Titolo4"/>
    <w:autoRedefine/>
    <w:rsid w:val="00422F10"/>
    <w:pPr>
      <w:numPr>
        <w:ilvl w:val="0"/>
        <w:numId w:val="0"/>
      </w:numPr>
      <w:ind w:left="864" w:hanging="864"/>
    </w:pPr>
    <w:rPr>
      <w:b/>
      <w:bCs w:val="0"/>
      <w:sz w:val="22"/>
    </w:rPr>
  </w:style>
  <w:style w:type="paragraph" w:customStyle="1" w:styleId="StileStileTitolo411ptNonGrassettoInterlineaminima15pt">
    <w:name w:val="Stile Stile Titolo 4 + 11 pt Non Grassetto Interlinea minima 15 pt ..."/>
    <w:basedOn w:val="StileTitolo411ptNonGrassettoInterlineaminima15pt"/>
    <w:autoRedefine/>
    <w:rsid w:val="00422F10"/>
    <w:pPr>
      <w:tabs>
        <w:tab w:val="num" w:pos="864"/>
      </w:tabs>
      <w:spacing w:after="120"/>
      <w:jc w:val="both"/>
    </w:pPr>
    <w:rPr>
      <w:b/>
      <w:bCs w:val="0"/>
      <w:i/>
    </w:rPr>
  </w:style>
  <w:style w:type="paragraph" w:customStyle="1" w:styleId="StileTitolo311ptNonGrassettoInterlineaminima15pt1">
    <w:name w:val="Stile Titolo 3 + 11 pt Non Grassetto Interlinea minima 15 pt1"/>
    <w:basedOn w:val="Titolo4"/>
    <w:autoRedefine/>
    <w:rsid w:val="00422F10"/>
    <w:pPr>
      <w:numPr>
        <w:ilvl w:val="0"/>
        <w:numId w:val="0"/>
      </w:numPr>
      <w:ind w:left="864" w:hanging="864"/>
    </w:pPr>
    <w:rPr>
      <w:b/>
      <w:bCs w:val="0"/>
      <w:sz w:val="22"/>
    </w:rPr>
  </w:style>
  <w:style w:type="paragraph" w:customStyle="1" w:styleId="StileTitolo4BookAntiqua10ptNonGrassettoCorsivoGiust">
    <w:name w:val="Stile Titolo 4 + Book Antiqua 10 pt Non Grassetto Corsivo Giust..."/>
    <w:basedOn w:val="Titolo4"/>
    <w:rsid w:val="00422F10"/>
    <w:pPr>
      <w:numPr>
        <w:ilvl w:val="0"/>
        <w:numId w:val="0"/>
      </w:numPr>
      <w:ind w:left="864" w:hanging="864"/>
    </w:pPr>
    <w:rPr>
      <w:b/>
      <w:bCs w:val="0"/>
      <w:i w:val="0"/>
      <w:iCs/>
    </w:rPr>
  </w:style>
  <w:style w:type="paragraph" w:customStyle="1" w:styleId="Stile7">
    <w:name w:val="Stile7"/>
    <w:basedOn w:val="StileTitolo2GrassettoGiustificatoprima12ptdopo3pt"/>
    <w:rsid w:val="00422F10"/>
    <w:pPr>
      <w:numPr>
        <w:ilvl w:val="1"/>
        <w:numId w:val="1"/>
      </w:numPr>
    </w:pPr>
  </w:style>
  <w:style w:type="paragraph" w:customStyle="1" w:styleId="Stile8">
    <w:name w:val="Stile8"/>
    <w:basedOn w:val="Titolo3"/>
    <w:rsid w:val="00422F10"/>
    <w:rPr>
      <w:b w:val="0"/>
      <w:bCs/>
    </w:rPr>
  </w:style>
  <w:style w:type="paragraph" w:customStyle="1" w:styleId="Stile9">
    <w:name w:val="Stile9"/>
    <w:basedOn w:val="StileTitolo2GrassettoGiustificatoprima12ptdopo3pt"/>
    <w:autoRedefine/>
    <w:rsid w:val="00422F10"/>
    <w:pPr>
      <w:numPr>
        <w:numId w:val="6"/>
      </w:numPr>
    </w:pPr>
  </w:style>
  <w:style w:type="paragraph" w:styleId="Rientrocorpodeltesto2">
    <w:name w:val="Body Text Indent 2"/>
    <w:basedOn w:val="Normale"/>
    <w:link w:val="Rientrocorpodeltesto2Carattere"/>
    <w:unhideWhenUsed/>
    <w:rsid w:val="00422F10"/>
    <w:pPr>
      <w:widowControl w:val="0"/>
      <w:suppressAutoHyphens/>
      <w:autoSpaceDE w:val="0"/>
      <w:spacing w:after="120" w:line="480" w:lineRule="auto"/>
      <w:ind w:left="283"/>
    </w:pPr>
    <w:rPr>
      <w:rFonts w:ascii="Arial" w:eastAsia="Times New Roman" w:hAnsi="Arial" w:cs="Times New Roman"/>
      <w:sz w:val="24"/>
      <w:szCs w:val="24"/>
      <w:lang w:eastAsia="ar-SA"/>
    </w:rPr>
  </w:style>
  <w:style w:type="character" w:customStyle="1" w:styleId="Rientrocorpodeltesto2Carattere">
    <w:name w:val="Rientro corpo del testo 2 Carattere"/>
    <w:basedOn w:val="Carpredefinitoparagrafo"/>
    <w:link w:val="Rientrocorpodeltesto2"/>
    <w:rsid w:val="00422F10"/>
    <w:rPr>
      <w:rFonts w:ascii="Arial" w:eastAsia="Times New Roman" w:hAnsi="Arial" w:cs="Times New Roman"/>
      <w:sz w:val="24"/>
      <w:szCs w:val="24"/>
      <w:lang w:eastAsia="ar-SA"/>
    </w:rPr>
  </w:style>
  <w:style w:type="paragraph" w:styleId="Rientrocorpodeltesto3">
    <w:name w:val="Body Text Indent 3"/>
    <w:basedOn w:val="Normale"/>
    <w:link w:val="Rientrocorpodeltesto3Carattere"/>
    <w:unhideWhenUsed/>
    <w:rsid w:val="00422F10"/>
    <w:pPr>
      <w:widowControl w:val="0"/>
      <w:suppressAutoHyphens/>
      <w:autoSpaceDE w:val="0"/>
      <w:spacing w:after="120" w:line="240" w:lineRule="auto"/>
      <w:ind w:left="283"/>
    </w:pPr>
    <w:rPr>
      <w:rFonts w:ascii="Arial" w:eastAsia="Times New Roman" w:hAnsi="Arial" w:cs="Times New Roman"/>
      <w:sz w:val="16"/>
      <w:szCs w:val="16"/>
      <w:lang w:eastAsia="ar-SA"/>
    </w:rPr>
  </w:style>
  <w:style w:type="character" w:customStyle="1" w:styleId="Rientrocorpodeltesto3Carattere">
    <w:name w:val="Rientro corpo del testo 3 Carattere"/>
    <w:basedOn w:val="Carpredefinitoparagrafo"/>
    <w:link w:val="Rientrocorpodeltesto3"/>
    <w:rsid w:val="00422F10"/>
    <w:rPr>
      <w:rFonts w:ascii="Arial" w:eastAsia="Times New Roman" w:hAnsi="Arial" w:cs="Times New Roman"/>
      <w:sz w:val="16"/>
      <w:szCs w:val="16"/>
      <w:lang w:eastAsia="ar-SA"/>
    </w:rPr>
  </w:style>
  <w:style w:type="paragraph" w:styleId="Testocommento">
    <w:name w:val="annotation text"/>
    <w:basedOn w:val="Normale"/>
    <w:link w:val="TestocommentoCarattere"/>
    <w:rsid w:val="00422F10"/>
    <w:pPr>
      <w:spacing w:line="240" w:lineRule="auto"/>
      <w:jc w:val="center"/>
    </w:pPr>
    <w:rPr>
      <w:rFonts w:ascii="Times" w:eastAsia="Times New Roman" w:hAnsi="Times" w:cs="Times New Roman"/>
      <w:szCs w:val="20"/>
      <w:lang w:val="en-US" w:eastAsia="it-IT"/>
    </w:rPr>
  </w:style>
  <w:style w:type="character" w:customStyle="1" w:styleId="TestocommentoCarattere">
    <w:name w:val="Testo commento Carattere"/>
    <w:basedOn w:val="Carpredefinitoparagrafo"/>
    <w:link w:val="Testocommento"/>
    <w:rsid w:val="00422F10"/>
    <w:rPr>
      <w:rFonts w:ascii="Times" w:eastAsia="Times New Roman" w:hAnsi="Times" w:cs="Times New Roman"/>
      <w:szCs w:val="20"/>
      <w:lang w:val="en-US" w:eastAsia="it-IT"/>
    </w:rPr>
  </w:style>
  <w:style w:type="paragraph" w:styleId="Corpodeltesto2">
    <w:name w:val="Body Text 2"/>
    <w:basedOn w:val="Normale"/>
    <w:link w:val="Corpodeltesto2Carattere"/>
    <w:rsid w:val="00422F10"/>
    <w:pPr>
      <w:widowControl w:val="0"/>
      <w:spacing w:line="240" w:lineRule="auto"/>
    </w:pPr>
    <w:rPr>
      <w:rFonts w:ascii="Times New Roman" w:eastAsia="Times New Roman" w:hAnsi="Times New Roman" w:cs="Times New Roman"/>
      <w:sz w:val="24"/>
      <w:szCs w:val="20"/>
      <w:lang w:eastAsia="it-IT"/>
    </w:rPr>
  </w:style>
  <w:style w:type="character" w:customStyle="1" w:styleId="Corpodeltesto2Carattere">
    <w:name w:val="Corpo del testo 2 Carattere"/>
    <w:basedOn w:val="Carpredefinitoparagrafo"/>
    <w:link w:val="Corpodeltesto2"/>
    <w:rsid w:val="00422F10"/>
    <w:rPr>
      <w:rFonts w:ascii="Times New Roman" w:eastAsia="Times New Roman" w:hAnsi="Times New Roman" w:cs="Times New Roman"/>
      <w:sz w:val="24"/>
      <w:szCs w:val="20"/>
      <w:lang w:eastAsia="it-IT"/>
    </w:rPr>
  </w:style>
  <w:style w:type="paragraph" w:styleId="Testonormale">
    <w:name w:val="Plain Text"/>
    <w:basedOn w:val="Normale"/>
    <w:link w:val="TestonormaleCarattere"/>
    <w:rsid w:val="00422F10"/>
    <w:pPr>
      <w:widowControl w:val="0"/>
      <w:spacing w:line="240" w:lineRule="auto"/>
    </w:pPr>
    <w:rPr>
      <w:rFonts w:ascii="Courier New" w:eastAsia="Times New Roman" w:hAnsi="Courier New" w:cs="Times New Roman"/>
      <w:szCs w:val="20"/>
      <w:lang w:eastAsia="it-IT"/>
    </w:rPr>
  </w:style>
  <w:style w:type="character" w:customStyle="1" w:styleId="TestonormaleCarattere">
    <w:name w:val="Testo normale Carattere"/>
    <w:basedOn w:val="Carpredefinitoparagrafo"/>
    <w:link w:val="Testonormale"/>
    <w:rsid w:val="00422F10"/>
    <w:rPr>
      <w:rFonts w:ascii="Courier New" w:eastAsia="Times New Roman" w:hAnsi="Courier New" w:cs="Times New Roman"/>
      <w:szCs w:val="20"/>
      <w:lang w:eastAsia="it-IT"/>
    </w:rPr>
  </w:style>
  <w:style w:type="paragraph" w:styleId="Corpodeltesto3">
    <w:name w:val="Body Text 3"/>
    <w:basedOn w:val="Normale"/>
    <w:link w:val="Corpodeltesto3Carattere"/>
    <w:rsid w:val="00422F10"/>
    <w:pPr>
      <w:spacing w:line="300" w:lineRule="atLeast"/>
      <w:ind w:right="-1"/>
      <w:jc w:val="both"/>
    </w:pPr>
    <w:rPr>
      <w:rFonts w:ascii="Book Antiqua" w:eastAsia="Times New Roman" w:hAnsi="Book Antiqua" w:cs="Times New Roman"/>
      <w:szCs w:val="20"/>
      <w:lang w:eastAsia="it-IT"/>
    </w:rPr>
  </w:style>
  <w:style w:type="character" w:customStyle="1" w:styleId="Corpodeltesto3Carattere">
    <w:name w:val="Corpo del testo 3 Carattere"/>
    <w:basedOn w:val="Carpredefinitoparagrafo"/>
    <w:link w:val="Corpodeltesto3"/>
    <w:rsid w:val="00422F10"/>
    <w:rPr>
      <w:rFonts w:ascii="Book Antiqua" w:eastAsia="Times New Roman" w:hAnsi="Book Antiqua" w:cs="Times New Roman"/>
      <w:szCs w:val="20"/>
      <w:lang w:eastAsia="it-IT"/>
    </w:rPr>
  </w:style>
  <w:style w:type="paragraph" w:styleId="Numeroelenco">
    <w:name w:val="List Number"/>
    <w:basedOn w:val="Normale"/>
    <w:rsid w:val="00422F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ileTitolo411ptGrassetto">
    <w:name w:val="Stile Titolo 4 + 11 pt Grassetto"/>
    <w:basedOn w:val="Titolo4"/>
    <w:rsid w:val="00422F10"/>
    <w:pPr>
      <w:numPr>
        <w:ilvl w:val="0"/>
        <w:numId w:val="0"/>
      </w:numPr>
      <w:ind w:left="864" w:hanging="864"/>
    </w:pPr>
    <w:rPr>
      <w:iCs/>
    </w:rPr>
  </w:style>
  <w:style w:type="character" w:customStyle="1" w:styleId="Titolo5Carattere1">
    <w:name w:val="Titolo 5 Carattere1"/>
    <w:rsid w:val="00422F10"/>
    <w:rPr>
      <w:rFonts w:ascii="Book Antiqua" w:hAnsi="Book Antiqua"/>
      <w:i/>
      <w:sz w:val="22"/>
      <w:lang w:eastAsia="ar-SA"/>
    </w:rPr>
  </w:style>
  <w:style w:type="paragraph" w:customStyle="1" w:styleId="Normal10pt">
    <w:name w:val="Normal + 10 pt"/>
    <w:aliases w:val="Line spacing:  single"/>
    <w:basedOn w:val="Normale"/>
    <w:rsid w:val="00422F10"/>
    <w:pPr>
      <w:keepNext/>
      <w:keepLines/>
      <w:tabs>
        <w:tab w:val="num" w:pos="0"/>
        <w:tab w:val="left" w:pos="900"/>
      </w:tabs>
      <w:spacing w:line="240" w:lineRule="auto"/>
      <w:ind w:firstLine="284"/>
      <w:jc w:val="both"/>
    </w:pPr>
    <w:rPr>
      <w:rFonts w:ascii="Book Antiqua" w:eastAsia="Times New Roman" w:hAnsi="Book Antiqua" w:cs="Times New Roman"/>
      <w:sz w:val="20"/>
      <w:szCs w:val="20"/>
      <w:lang w:eastAsia="it-IT"/>
    </w:rPr>
  </w:style>
  <w:style w:type="character" w:customStyle="1" w:styleId="Char">
    <w:name w:val="Char"/>
    <w:rsid w:val="00422F10"/>
    <w:rPr>
      <w:rFonts w:ascii="Book Antiqua" w:hAnsi="Book Antiqua"/>
      <w:b/>
      <w:sz w:val="18"/>
      <w:lang w:val="it-IT" w:eastAsia="it-IT" w:bidi="ar-SA"/>
    </w:rPr>
  </w:style>
  <w:style w:type="character" w:customStyle="1" w:styleId="texhtml">
    <w:name w:val="texhtml"/>
    <w:rsid w:val="00422F10"/>
    <w:rPr>
      <w:rFonts w:ascii="Times New Roman" w:hAnsi="Times New Roman" w:cs="Times New Roman" w:hint="default"/>
      <w:sz w:val="29"/>
      <w:szCs w:val="29"/>
    </w:rPr>
  </w:style>
  <w:style w:type="character" w:customStyle="1" w:styleId="google-src-text1">
    <w:name w:val="google-src-text1"/>
    <w:rsid w:val="00422F10"/>
    <w:rPr>
      <w:vanish/>
      <w:webHidden w:val="0"/>
      <w:specVanish w:val="0"/>
    </w:rPr>
  </w:style>
  <w:style w:type="character" w:customStyle="1" w:styleId="editsection">
    <w:name w:val="editsection"/>
    <w:rsid w:val="00422F10"/>
    <w:rPr>
      <w:vanish/>
      <w:webHidden w:val="0"/>
      <w:specVanish w:val="0"/>
    </w:rPr>
  </w:style>
  <w:style w:type="character" w:customStyle="1" w:styleId="Hyperlink1">
    <w:name w:val="Hyperlink1"/>
    <w:rsid w:val="00422F10"/>
    <w:rPr>
      <w:rFonts w:ascii="Tahoma" w:hAnsi="Tahoma" w:cs="Tahoma" w:hint="default"/>
      <w:color w:val="0000FF"/>
      <w:sz w:val="22"/>
      <w:szCs w:val="22"/>
      <w:u w:val="single"/>
    </w:rPr>
  </w:style>
  <w:style w:type="paragraph" w:styleId="Testodelblocco">
    <w:name w:val="Block Text"/>
    <w:basedOn w:val="Normale"/>
    <w:rsid w:val="00422F10"/>
    <w:pPr>
      <w:spacing w:line="240" w:lineRule="auto"/>
      <w:ind w:left="1701" w:right="1700"/>
      <w:jc w:val="both"/>
    </w:pPr>
    <w:rPr>
      <w:rFonts w:ascii="Times New Roman" w:eastAsia="Times New Roman" w:hAnsi="Times New Roman" w:cs="Times New Roman"/>
      <w:b/>
      <w:bCs/>
      <w:sz w:val="20"/>
      <w:szCs w:val="20"/>
      <w:lang w:eastAsia="it-IT"/>
    </w:rPr>
  </w:style>
  <w:style w:type="paragraph" w:customStyle="1" w:styleId="texteglossaire">
    <w:name w:val="texteglossaire"/>
    <w:basedOn w:val="Normale"/>
    <w:rsid w:val="00422F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yle1">
    <w:name w:val="Style1"/>
    <w:basedOn w:val="Sommario6"/>
    <w:autoRedefine/>
    <w:rsid w:val="00422F10"/>
    <w:pPr>
      <w:tabs>
        <w:tab w:val="left" w:pos="2669"/>
        <w:tab w:val="right" w:leader="dot" w:pos="9061"/>
      </w:tabs>
      <w:jc w:val="both"/>
    </w:pPr>
    <w:rPr>
      <w:noProof/>
      <w:lang w:eastAsia="it-IT"/>
    </w:rPr>
  </w:style>
  <w:style w:type="paragraph" w:customStyle="1" w:styleId="Stile11">
    <w:name w:val="Stile11"/>
    <w:basedOn w:val="Titolo4"/>
    <w:qFormat/>
    <w:rsid w:val="00422F10"/>
    <w:pPr>
      <w:keepNext w:val="0"/>
      <w:keepLines w:val="0"/>
      <w:widowControl/>
      <w:numPr>
        <w:ilvl w:val="0"/>
        <w:numId w:val="7"/>
      </w:numPr>
    </w:pPr>
    <w:rPr>
      <w:bCs w:val="0"/>
      <w:sz w:val="22"/>
    </w:rPr>
  </w:style>
  <w:style w:type="paragraph" w:customStyle="1" w:styleId="Stile10">
    <w:name w:val="Stile10"/>
    <w:basedOn w:val="Titolo4"/>
    <w:link w:val="Stile10Carattere"/>
    <w:qFormat/>
    <w:rsid w:val="00422F10"/>
    <w:pPr>
      <w:keepNext w:val="0"/>
      <w:keepLines w:val="0"/>
      <w:widowControl/>
      <w:numPr>
        <w:ilvl w:val="0"/>
        <w:numId w:val="0"/>
      </w:numPr>
      <w:ind w:left="1004" w:hanging="360"/>
    </w:pPr>
    <w:rPr>
      <w:bCs w:val="0"/>
    </w:rPr>
  </w:style>
  <w:style w:type="character" w:customStyle="1" w:styleId="Stile10Carattere">
    <w:name w:val="Stile10 Carattere"/>
    <w:basedOn w:val="Titolo4Carattere"/>
    <w:link w:val="Stile10"/>
    <w:rsid w:val="00422F10"/>
    <w:rPr>
      <w:rFonts w:ascii="Arial" w:eastAsia="Times New Roman" w:hAnsi="Arial" w:cs="Times New Roman"/>
      <w:bCs w:val="0"/>
      <w:i/>
      <w:sz w:val="20"/>
      <w:szCs w:val="20"/>
      <w:lang w:eastAsia="ar-SA"/>
    </w:rPr>
  </w:style>
  <w:style w:type="paragraph" w:customStyle="1" w:styleId="Stile12">
    <w:name w:val="Stile12"/>
    <w:basedOn w:val="StileTitolo410ptNonGrassetto"/>
    <w:next w:val="Normale"/>
    <w:qFormat/>
    <w:rsid w:val="00422F10"/>
  </w:style>
  <w:style w:type="paragraph" w:customStyle="1" w:styleId="Stile13">
    <w:name w:val="Stile13"/>
    <w:basedOn w:val="Titolo4"/>
    <w:qFormat/>
    <w:rsid w:val="00422F10"/>
    <w:pPr>
      <w:keepNext w:val="0"/>
      <w:keepLines w:val="0"/>
      <w:widowControl/>
      <w:numPr>
        <w:ilvl w:val="0"/>
        <w:numId w:val="8"/>
      </w:numPr>
    </w:pPr>
    <w:rPr>
      <w:bCs w:val="0"/>
      <w:sz w:val="22"/>
    </w:rPr>
  </w:style>
  <w:style w:type="paragraph" w:customStyle="1" w:styleId="Stile14">
    <w:name w:val="Stile14"/>
    <w:basedOn w:val="Titolo5"/>
    <w:qFormat/>
    <w:rsid w:val="00422F10"/>
    <w:pPr>
      <w:tabs>
        <w:tab w:val="left" w:pos="1134"/>
      </w:tabs>
    </w:pPr>
    <w:rPr>
      <w:rFonts w:ascii="Arial" w:hAnsi="Arial"/>
      <w:i w:val="0"/>
      <w:sz w:val="20"/>
      <w:u w:val="single"/>
    </w:rPr>
  </w:style>
  <w:style w:type="numbering" w:customStyle="1" w:styleId="Nessunelenco2">
    <w:name w:val="Nessun elenco2"/>
    <w:next w:val="Nessunelenco"/>
    <w:uiPriority w:val="99"/>
    <w:semiHidden/>
    <w:unhideWhenUsed/>
    <w:rsid w:val="00B6586A"/>
  </w:style>
  <w:style w:type="numbering" w:customStyle="1" w:styleId="Nessunelenco12">
    <w:name w:val="Nessun elenco12"/>
    <w:next w:val="Nessunelenco"/>
    <w:uiPriority w:val="99"/>
    <w:semiHidden/>
    <w:unhideWhenUsed/>
    <w:rsid w:val="00B6586A"/>
  </w:style>
  <w:style w:type="character" w:customStyle="1" w:styleId="a-size-large">
    <w:name w:val="a-size-large"/>
    <w:basedOn w:val="Carpredefinitoparagrafo"/>
    <w:rsid w:val="00BC74BD"/>
  </w:style>
  <w:style w:type="table" w:styleId="Grigliatabella">
    <w:name w:val="Table Grid"/>
    <w:basedOn w:val="Tabellanormale"/>
    <w:uiPriority w:val="59"/>
    <w:rsid w:val="00BC5DA0"/>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ubeb02bodytextfullout">
    <w:name w:val="epub__eb02bodytextfullout"/>
    <w:basedOn w:val="Normale"/>
    <w:rsid w:val="00BC5DA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epubeb03bodytextindented">
    <w:name w:val="epub__eb03bodytextindented"/>
    <w:basedOn w:val="Normale"/>
    <w:rsid w:val="00BC5DA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ileTitolo3Interlineamultipla115ri">
    <w:name w:val="Stile Titolo 3 + Interlinea multipla 115 ri"/>
    <w:basedOn w:val="Titolo2"/>
    <w:rsid w:val="00BC5DA0"/>
    <w:pPr>
      <w:keepNext/>
      <w:keepLines/>
      <w:widowControl/>
      <w:tabs>
        <w:tab w:val="left" w:pos="284"/>
        <w:tab w:val="left" w:pos="1134"/>
      </w:tabs>
      <w:suppressAutoHyphens w:val="0"/>
      <w:autoSpaceDE/>
      <w:spacing w:after="240" w:line="276" w:lineRule="auto"/>
      <w:jc w:val="both"/>
    </w:pPr>
    <w:rPr>
      <w:bCs/>
      <w:sz w:val="28"/>
      <w:szCs w:val="20"/>
    </w:rPr>
  </w:style>
  <w:style w:type="character" w:styleId="DefinizioneHTML">
    <w:name w:val="HTML Definition"/>
    <w:uiPriority w:val="99"/>
    <w:semiHidden/>
    <w:unhideWhenUsed/>
    <w:rsid w:val="00BC5DA0"/>
    <w:rPr>
      <w:i/>
      <w:iCs/>
    </w:rPr>
  </w:style>
  <w:style w:type="character" w:customStyle="1" w:styleId="hps">
    <w:name w:val="hps"/>
    <w:rsid w:val="00BC5DA0"/>
  </w:style>
  <w:style w:type="character" w:customStyle="1" w:styleId="atn">
    <w:name w:val="atn"/>
    <w:rsid w:val="00BC5DA0"/>
  </w:style>
  <w:style w:type="paragraph" w:styleId="Nessunaspaziatura">
    <w:name w:val="No Spacing"/>
    <w:uiPriority w:val="1"/>
    <w:qFormat/>
    <w:rsid w:val="00BC5DA0"/>
    <w:pPr>
      <w:suppressAutoHyphens/>
      <w:spacing w:after="0" w:line="240" w:lineRule="auto"/>
      <w:ind w:firstLine="284"/>
      <w:jc w:val="both"/>
    </w:pPr>
    <w:rPr>
      <w:rFonts w:ascii="Book Antiqua" w:eastAsia="Times New Roman" w:hAnsi="Book Antiqua" w:cs="Times New Roman"/>
      <w:szCs w:val="20"/>
      <w:lang w:eastAsia="ar-SA"/>
    </w:rPr>
  </w:style>
  <w:style w:type="character" w:customStyle="1" w:styleId="ircsu">
    <w:name w:val="irc_su"/>
    <w:rsid w:val="00BC5DA0"/>
  </w:style>
  <w:style w:type="table" w:styleId="Sfondochiaro-Colore5">
    <w:name w:val="Light Shading Accent 5"/>
    <w:basedOn w:val="Tabellanormale"/>
    <w:uiPriority w:val="60"/>
    <w:rsid w:val="00BC5DA0"/>
    <w:pPr>
      <w:spacing w:after="0" w:line="240" w:lineRule="auto"/>
    </w:pPr>
    <w:rPr>
      <w:rFonts w:ascii="Times New Roman" w:eastAsia="Times New Roman" w:hAnsi="Times New Roman" w:cs="Times New Roman"/>
      <w:color w:val="31849B"/>
      <w:sz w:val="20"/>
      <w:szCs w:val="20"/>
      <w:lang w:eastAsia="it-I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BC5DA0"/>
  </w:style>
  <w:style w:type="paragraph" w:styleId="Titolosommario">
    <w:name w:val="TOC Heading"/>
    <w:basedOn w:val="Titolo1"/>
    <w:next w:val="Normale"/>
    <w:uiPriority w:val="39"/>
    <w:unhideWhenUsed/>
    <w:qFormat/>
    <w:rsid w:val="00FA6C45"/>
    <w:pPr>
      <w:widowControl/>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numbering" w:customStyle="1" w:styleId="Nessunelenco3">
    <w:name w:val="Nessun elenco3"/>
    <w:next w:val="Nessunelenco"/>
    <w:uiPriority w:val="99"/>
    <w:semiHidden/>
    <w:unhideWhenUsed/>
    <w:rsid w:val="00167F95"/>
  </w:style>
  <w:style w:type="table" w:customStyle="1" w:styleId="Grigliatabella1">
    <w:name w:val="Griglia tabella1"/>
    <w:basedOn w:val="Tabellanormale"/>
    <w:next w:val="Grigliatabella"/>
    <w:uiPriority w:val="59"/>
    <w:rsid w:val="00167F95"/>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fondochiaro-Colore51">
    <w:name w:val="Sfondo chiaro - Colore 51"/>
    <w:basedOn w:val="Tabellanormale"/>
    <w:next w:val="Sfondochiaro-Colore5"/>
    <w:uiPriority w:val="60"/>
    <w:rsid w:val="00167F95"/>
    <w:pPr>
      <w:spacing w:after="0" w:line="240" w:lineRule="auto"/>
    </w:pPr>
    <w:rPr>
      <w:rFonts w:ascii="Times New Roman" w:eastAsia="Times New Roman" w:hAnsi="Times New Roman" w:cs="Times New Roman"/>
      <w:color w:val="31849B"/>
      <w:sz w:val="20"/>
      <w:szCs w:val="20"/>
      <w:lang w:eastAsia="it-I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converted-space">
    <w:name w:val="apple-converted-space"/>
    <w:rsid w:val="00167F95"/>
  </w:style>
  <w:style w:type="character" w:customStyle="1" w:styleId="highlight">
    <w:name w:val="highlight"/>
    <w:rsid w:val="00167F95"/>
  </w:style>
  <w:style w:type="character" w:customStyle="1" w:styleId="renderedqtext">
    <w:name w:val="rendered_qtext"/>
    <w:rsid w:val="00167F95"/>
  </w:style>
  <w:style w:type="character" w:styleId="CodiceHTML">
    <w:name w:val="HTML Code"/>
    <w:uiPriority w:val="99"/>
    <w:semiHidden/>
    <w:unhideWhenUsed/>
    <w:rsid w:val="00167F95"/>
    <w:rPr>
      <w:rFonts w:ascii="Courier New" w:eastAsia="Times New Roman" w:hAnsi="Courier New" w:cs="Courier New"/>
      <w:sz w:val="20"/>
      <w:szCs w:val="20"/>
    </w:rPr>
  </w:style>
  <w:style w:type="numbering" w:customStyle="1" w:styleId="Nessunelenco13">
    <w:name w:val="Nessun elenco13"/>
    <w:next w:val="Nessunelenco"/>
    <w:uiPriority w:val="99"/>
    <w:semiHidden/>
    <w:unhideWhenUsed/>
    <w:rsid w:val="00167F95"/>
  </w:style>
  <w:style w:type="numbering" w:customStyle="1" w:styleId="Nessunelenco111">
    <w:name w:val="Nessun elenco111"/>
    <w:next w:val="Nessunelenco"/>
    <w:uiPriority w:val="99"/>
    <w:semiHidden/>
    <w:unhideWhenUsed/>
    <w:rsid w:val="00167F95"/>
  </w:style>
  <w:style w:type="numbering" w:customStyle="1" w:styleId="Nessunelenco21">
    <w:name w:val="Nessun elenco21"/>
    <w:next w:val="Nessunelenco"/>
    <w:uiPriority w:val="99"/>
    <w:semiHidden/>
    <w:unhideWhenUsed/>
    <w:rsid w:val="00167F95"/>
  </w:style>
  <w:style w:type="numbering" w:customStyle="1" w:styleId="Nessunelenco121">
    <w:name w:val="Nessun elenco121"/>
    <w:next w:val="Nessunelenco"/>
    <w:uiPriority w:val="99"/>
    <w:semiHidden/>
    <w:unhideWhenUsed/>
    <w:rsid w:val="00167F95"/>
  </w:style>
  <w:style w:type="character" w:customStyle="1" w:styleId="Carattere3">
    <w:name w:val="Carattere3"/>
    <w:rsid w:val="00167F95"/>
    <w:rPr>
      <w:rFonts w:ascii="Arial" w:hAnsi="Arial"/>
      <w:i/>
      <w:lang w:val="it-IT" w:eastAsia="it-IT" w:bidi="ar-SA"/>
    </w:rPr>
  </w:style>
  <w:style w:type="paragraph" w:customStyle="1" w:styleId="TestoPrimoParagrafo">
    <w:name w:val="TestoPrimoParagrafo"/>
    <w:basedOn w:val="Normale"/>
    <w:rsid w:val="00167F95"/>
    <w:pPr>
      <w:autoSpaceDE w:val="0"/>
      <w:autoSpaceDN w:val="0"/>
      <w:adjustRightInd w:val="0"/>
      <w:spacing w:line="288" w:lineRule="auto"/>
      <w:jc w:val="both"/>
      <w:textAlignment w:val="center"/>
    </w:pPr>
    <w:rPr>
      <w:rFonts w:ascii="Elena Regular" w:eastAsia="Times New Roman" w:hAnsi="Elena Regular" w:cs="Elena Regular"/>
      <w:color w:val="000000"/>
      <w:sz w:val="20"/>
      <w:szCs w:val="20"/>
      <w:lang w:bidi="gu-IN"/>
    </w:rPr>
  </w:style>
  <w:style w:type="paragraph" w:customStyle="1" w:styleId="Note">
    <w:name w:val="Note"/>
    <w:basedOn w:val="Normale"/>
    <w:qFormat/>
    <w:rsid w:val="00167F95"/>
    <w:pPr>
      <w:tabs>
        <w:tab w:val="left" w:pos="510"/>
      </w:tabs>
      <w:autoSpaceDE w:val="0"/>
      <w:autoSpaceDN w:val="0"/>
      <w:adjustRightInd w:val="0"/>
      <w:spacing w:line="200" w:lineRule="atLeast"/>
      <w:ind w:firstLine="283"/>
      <w:jc w:val="both"/>
      <w:textAlignment w:val="center"/>
    </w:pPr>
    <w:rPr>
      <w:rFonts w:ascii="Elena Regular" w:eastAsia="Times New Roman" w:hAnsi="Elena Regular" w:cs="Elena Regular"/>
      <w:color w:val="000000"/>
      <w:sz w:val="17"/>
      <w:szCs w:val="17"/>
      <w:lang w:bidi="gu-IN"/>
    </w:rPr>
  </w:style>
  <w:style w:type="character" w:styleId="Testosegnaposto">
    <w:name w:val="Placeholder Text"/>
    <w:basedOn w:val="Carpredefinitoparagrafo"/>
    <w:uiPriority w:val="99"/>
    <w:semiHidden/>
    <w:rsid w:val="00167F95"/>
    <w:rPr>
      <w:color w:val="808080"/>
    </w:rPr>
  </w:style>
  <w:style w:type="character" w:styleId="Rimandocommento">
    <w:name w:val="annotation reference"/>
    <w:basedOn w:val="Carpredefinitoparagrafo"/>
    <w:uiPriority w:val="99"/>
    <w:semiHidden/>
    <w:unhideWhenUsed/>
    <w:rsid w:val="00167F95"/>
    <w:rPr>
      <w:sz w:val="18"/>
      <w:szCs w:val="18"/>
    </w:rPr>
  </w:style>
  <w:style w:type="paragraph" w:styleId="Soggettocommento">
    <w:name w:val="annotation subject"/>
    <w:basedOn w:val="Testocommento"/>
    <w:next w:val="Testocommento"/>
    <w:link w:val="SoggettocommentoCarattere"/>
    <w:uiPriority w:val="99"/>
    <w:semiHidden/>
    <w:unhideWhenUsed/>
    <w:rsid w:val="00167F95"/>
    <w:pPr>
      <w:ind w:firstLine="284"/>
      <w:jc w:val="both"/>
    </w:pPr>
    <w:rPr>
      <w:rFonts w:ascii="Book Antiqua" w:hAnsi="Book Antiqua"/>
      <w:b/>
      <w:bCs/>
      <w:sz w:val="20"/>
      <w:lang w:val="it-IT"/>
    </w:rPr>
  </w:style>
  <w:style w:type="character" w:customStyle="1" w:styleId="SoggettocommentoCarattere">
    <w:name w:val="Soggetto commento Carattere"/>
    <w:basedOn w:val="TestocommentoCarattere"/>
    <w:link w:val="Soggettocommento"/>
    <w:uiPriority w:val="99"/>
    <w:semiHidden/>
    <w:rsid w:val="00167F95"/>
    <w:rPr>
      <w:rFonts w:ascii="Book Antiqua" w:eastAsia="Times New Roman" w:hAnsi="Book Antiqua" w:cs="Times New Roman"/>
      <w:b/>
      <w:bCs/>
      <w:sz w:val="20"/>
      <w:szCs w:val="20"/>
      <w:lang w:val="en-US" w:eastAsia="it-IT"/>
    </w:rPr>
  </w:style>
  <w:style w:type="character" w:customStyle="1" w:styleId="mwe-math-mathml-inline">
    <w:name w:val="mwe-math-mathml-inline"/>
    <w:basedOn w:val="Carpredefinitoparagrafo"/>
    <w:rsid w:val="0016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874">
      <w:bodyDiv w:val="1"/>
      <w:marLeft w:val="0"/>
      <w:marRight w:val="0"/>
      <w:marTop w:val="0"/>
      <w:marBottom w:val="0"/>
      <w:divBdr>
        <w:top w:val="none" w:sz="0" w:space="0" w:color="auto"/>
        <w:left w:val="none" w:sz="0" w:space="0" w:color="auto"/>
        <w:bottom w:val="none" w:sz="0" w:space="0" w:color="auto"/>
        <w:right w:val="none" w:sz="0" w:space="0" w:color="auto"/>
      </w:divBdr>
    </w:div>
    <w:div w:id="233972641">
      <w:bodyDiv w:val="1"/>
      <w:marLeft w:val="0"/>
      <w:marRight w:val="0"/>
      <w:marTop w:val="0"/>
      <w:marBottom w:val="0"/>
      <w:divBdr>
        <w:top w:val="none" w:sz="0" w:space="0" w:color="auto"/>
        <w:left w:val="none" w:sz="0" w:space="0" w:color="auto"/>
        <w:bottom w:val="none" w:sz="0" w:space="0" w:color="auto"/>
        <w:right w:val="none" w:sz="0" w:space="0" w:color="auto"/>
      </w:divBdr>
    </w:div>
    <w:div w:id="541333403">
      <w:bodyDiv w:val="1"/>
      <w:marLeft w:val="0"/>
      <w:marRight w:val="0"/>
      <w:marTop w:val="0"/>
      <w:marBottom w:val="0"/>
      <w:divBdr>
        <w:top w:val="none" w:sz="0" w:space="0" w:color="auto"/>
        <w:left w:val="none" w:sz="0" w:space="0" w:color="auto"/>
        <w:bottom w:val="none" w:sz="0" w:space="0" w:color="auto"/>
        <w:right w:val="none" w:sz="0" w:space="0" w:color="auto"/>
      </w:divBdr>
    </w:div>
    <w:div w:id="20558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oter" Target="footer1.xml"/><Relationship Id="rId21" Type="http://schemas.openxmlformats.org/officeDocument/2006/relationships/image" Target="media/image8.png"/><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oleObject" Target="embeddings/oleObject51.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5.bin"/><Relationship Id="rId87" Type="http://schemas.openxmlformats.org/officeDocument/2006/relationships/oleObject" Target="embeddings/oleObject39.bin"/><Relationship Id="rId102" Type="http://schemas.openxmlformats.org/officeDocument/2006/relationships/image" Target="media/image50.wmf"/><Relationship Id="rId110" Type="http://schemas.openxmlformats.org/officeDocument/2006/relationships/oleObject" Target="embeddings/oleObject50.bin"/><Relationship Id="rId115" Type="http://schemas.openxmlformats.org/officeDocument/2006/relationships/image" Target="media/image57.emf"/><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image" Target="media/image46.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image" Target="media/image32.wmf"/><Relationship Id="rId77" Type="http://schemas.openxmlformats.org/officeDocument/2006/relationships/oleObject" Target="embeddings/oleObject34.bin"/><Relationship Id="rId100" Type="http://schemas.openxmlformats.org/officeDocument/2006/relationships/image" Target="media/image49.wmf"/><Relationship Id="rId105" Type="http://schemas.openxmlformats.org/officeDocument/2006/relationships/oleObject" Target="embeddings/oleObject47.bin"/><Relationship Id="rId113" Type="http://schemas.openxmlformats.org/officeDocument/2006/relationships/image" Target="media/image55.emf"/><Relationship Id="rId118"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e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6.bin"/><Relationship Id="rId108" Type="http://schemas.openxmlformats.org/officeDocument/2006/relationships/oleObject" Target="embeddings/oleObject49.bin"/><Relationship Id="rId116" Type="http://schemas.openxmlformats.org/officeDocument/2006/relationships/image" Target="media/image58.emf"/><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1.bin"/><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oleObject" Target="embeddings/oleObject43.bin"/><Relationship Id="rId111" Type="http://schemas.openxmlformats.org/officeDocument/2006/relationships/image" Target="media/image5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4.bin"/><Relationship Id="rId106" Type="http://schemas.openxmlformats.org/officeDocument/2006/relationships/image" Target="media/image52.wmf"/><Relationship Id="rId114" Type="http://schemas.openxmlformats.org/officeDocument/2006/relationships/image" Target="media/image56.emf"/><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image" Target="media/image34.emf"/><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e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3.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7.png"/><Relationship Id="rId104" Type="http://schemas.openxmlformats.org/officeDocument/2006/relationships/image" Target="media/image51.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EF04F-504B-450C-A554-2842D305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2602</Words>
  <Characters>14836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Landini</dc:creator>
  <cp:lastModifiedBy>utente docenti</cp:lastModifiedBy>
  <cp:revision>15</cp:revision>
  <cp:lastPrinted>2015-09-28T08:24:00Z</cp:lastPrinted>
  <dcterms:created xsi:type="dcterms:W3CDTF">2016-10-17T10:38:00Z</dcterms:created>
  <dcterms:modified xsi:type="dcterms:W3CDTF">2018-11-05T13:36:00Z</dcterms:modified>
</cp:coreProperties>
</file>