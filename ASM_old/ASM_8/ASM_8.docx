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234" w:rsidRPr="00427234" w:rsidRDefault="00427234" w:rsidP="00427234">
      <w:pPr>
        <w:keepNext/>
        <w:keepLines/>
        <w:numPr>
          <w:ilvl w:val="4"/>
          <w:numId w:val="2"/>
        </w:numPr>
        <w:spacing w:before="240" w:line="300" w:lineRule="atLeast"/>
        <w:ind w:left="1009" w:hanging="1009"/>
        <w:jc w:val="both"/>
        <w:outlineLvl w:val="4"/>
        <w:rPr>
          <w:rFonts w:ascii="Book Antiqua" w:eastAsia="Times New Roman" w:hAnsi="Book Antiqua" w:cs="Times New Roman"/>
          <w:i/>
          <w:szCs w:val="20"/>
          <w:lang w:eastAsia="ar-SA"/>
        </w:rPr>
      </w:pPr>
      <w:bookmarkStart w:id="0" w:name="_Toc370244486"/>
      <w:bookmarkStart w:id="1" w:name="_Toc527707777"/>
      <w:r w:rsidRPr="00427234">
        <w:rPr>
          <w:rFonts w:ascii="Book Antiqua" w:eastAsia="Times New Roman" w:hAnsi="Book Antiqua" w:cs="Times New Roman"/>
          <w:i/>
          <w:szCs w:val="20"/>
          <w:lang w:eastAsia="ar-SA"/>
        </w:rPr>
        <w:t xml:space="preserve">Esercitazione n. 3.2: </w:t>
      </w:r>
      <w:bookmarkEnd w:id="0"/>
      <w:r w:rsidRPr="00427234">
        <w:rPr>
          <w:rFonts w:ascii="Book Antiqua" w:eastAsia="Times New Roman" w:hAnsi="Book Antiqua" w:cs="Times New Roman"/>
          <w:i/>
          <w:szCs w:val="20"/>
          <w:lang w:eastAsia="ar-SA"/>
        </w:rPr>
        <w:t>Algoritmo di Mallat</w:t>
      </w:r>
      <w:bookmarkEnd w:id="1"/>
    </w:p>
    <w:p w:rsidR="00427234" w:rsidRPr="00427234" w:rsidRDefault="00427234" w:rsidP="00427234">
      <w:pPr>
        <w:keepNext/>
        <w:keepLines/>
        <w:autoSpaceDE w:val="0"/>
        <w:spacing w:line="300" w:lineRule="atLeast"/>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Partendo dal segnale ECG sperimentale, effettuare i seguenti passi:</w:t>
      </w:r>
    </w:p>
    <w:p w:rsidR="00427234" w:rsidRPr="00427234" w:rsidRDefault="00427234" w:rsidP="00427234">
      <w:pPr>
        <w:keepNext/>
        <w:keepLines/>
        <w:numPr>
          <w:ilvl w:val="0"/>
          <w:numId w:val="9"/>
        </w:numPr>
        <w:tabs>
          <w:tab w:val="num" w:pos="426"/>
        </w:tabs>
        <w:autoSpaceDE w:val="0"/>
        <w:spacing w:line="300" w:lineRule="atLeast"/>
        <w:ind w:left="417"/>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sommare rumore bianco e una sinusoide di ampiezza pari a circa metà dell’ampiezza del segnale ECG e il cui periodo è pari alla lunghezza del segnale ECG, per simulare un artefatto da movimento;</w:t>
      </w:r>
    </w:p>
    <w:p w:rsidR="00427234" w:rsidRPr="00DC5DED" w:rsidRDefault="00DC5DED" w:rsidP="00DC5DED">
      <w:pPr>
        <w:keepNext/>
        <w:keepLines/>
        <w:numPr>
          <w:ilvl w:val="0"/>
          <w:numId w:val="9"/>
        </w:numPr>
        <w:tabs>
          <w:tab w:val="num" w:pos="426"/>
        </w:tabs>
        <w:autoSpaceDE w:val="0"/>
        <w:spacing w:line="300" w:lineRule="atLeast"/>
        <w:ind w:left="417"/>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implementare l’algoritmo di Mallat </w:t>
      </w:r>
      <w:r>
        <w:rPr>
          <w:rFonts w:ascii="Book Antiqua" w:eastAsia="Times New Roman" w:hAnsi="Book Antiqua" w:cs="Times New Roman"/>
          <w:sz w:val="20"/>
          <w:szCs w:val="20"/>
          <w:lang w:eastAsia="ar-SA"/>
        </w:rPr>
        <w:t>sia partendo dalla individuazione dei filtri h e g</w:t>
      </w:r>
      <w:r>
        <w:rPr>
          <w:rFonts w:ascii="Book Antiqua" w:eastAsia="Times New Roman" w:hAnsi="Book Antiqua" w:cs="Times New Roman"/>
          <w:sz w:val="20"/>
          <w:szCs w:val="20"/>
          <w:lang w:eastAsia="ar-SA"/>
        </w:rPr>
        <w:t xml:space="preserve"> </w:t>
      </w:r>
      <w:bookmarkStart w:id="2" w:name="_GoBack"/>
      <w:r>
        <w:rPr>
          <w:rFonts w:ascii="Book Antiqua" w:eastAsia="Times New Roman" w:hAnsi="Book Antiqua" w:cs="Times New Roman"/>
          <w:sz w:val="20"/>
          <w:szCs w:val="20"/>
          <w:lang w:eastAsia="ar-SA"/>
        </w:rPr>
        <w:t>e successivo sottocampionamento del segnale risultante</w:t>
      </w:r>
      <w:bookmarkEnd w:id="2"/>
      <w:r>
        <w:rPr>
          <w:rFonts w:ascii="Book Antiqua" w:eastAsia="Times New Roman" w:hAnsi="Book Antiqua" w:cs="Times New Roman"/>
          <w:sz w:val="20"/>
          <w:szCs w:val="20"/>
          <w:lang w:eastAsia="ar-SA"/>
        </w:rPr>
        <w:t>, sia utilizzando la</w:t>
      </w:r>
      <w:r>
        <w:rPr>
          <w:rFonts w:ascii="Book Antiqua" w:eastAsia="Times New Roman" w:hAnsi="Book Antiqua" w:cs="Times New Roman"/>
          <w:sz w:val="20"/>
          <w:szCs w:val="20"/>
          <w:lang w:eastAsia="ar-SA"/>
        </w:rPr>
        <w:t xml:space="preserve"> funzione matlab ‘dwt’</w:t>
      </w:r>
      <w:r w:rsidR="00427234" w:rsidRPr="00DC5DED">
        <w:rPr>
          <w:rFonts w:ascii="Book Antiqua" w:eastAsia="Times New Roman" w:hAnsi="Book Antiqua" w:cs="Times New Roman"/>
          <w:sz w:val="20"/>
          <w:szCs w:val="20"/>
          <w:lang w:eastAsia="ar-SA"/>
        </w:rPr>
        <w:t>;</w:t>
      </w:r>
    </w:p>
    <w:p w:rsidR="00427234" w:rsidRPr="00427234" w:rsidRDefault="00427234" w:rsidP="00427234">
      <w:pPr>
        <w:keepNext/>
        <w:keepLines/>
        <w:numPr>
          <w:ilvl w:val="0"/>
          <w:numId w:val="9"/>
        </w:numPr>
        <w:tabs>
          <w:tab w:val="num" w:pos="426"/>
        </w:tabs>
        <w:autoSpaceDE w:val="0"/>
        <w:spacing w:line="300" w:lineRule="atLeast"/>
        <w:ind w:left="417"/>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ricostruire il segnale utilizzando la funzione ‘idwt’ dopo aver eliminato l’artefatto da movimento;</w:t>
      </w:r>
    </w:p>
    <w:p w:rsidR="00427234" w:rsidRPr="00427234" w:rsidRDefault="00427234" w:rsidP="00427234">
      <w:pPr>
        <w:keepNext/>
        <w:keepLines/>
        <w:numPr>
          <w:ilvl w:val="0"/>
          <w:numId w:val="9"/>
        </w:numPr>
        <w:tabs>
          <w:tab w:val="num" w:pos="426"/>
        </w:tabs>
        <w:autoSpaceDE w:val="0"/>
        <w:spacing w:line="300" w:lineRule="atLeast"/>
        <w:ind w:left="417"/>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ricostruire il segnale dopo aver eliminato sia l’artefatto da movimento sia la prima semi-banda (si dovrebbe ottenere una importante riduzione del rumore sul segnale ricostruito).</w:t>
      </w:r>
    </w:p>
    <w:p w:rsidR="00427234" w:rsidRPr="00427234" w:rsidRDefault="00427234" w:rsidP="00427234">
      <w:pPr>
        <w:keepNext/>
        <w:keepLines/>
        <w:autoSpaceDE w:val="0"/>
        <w:spacing w:line="300" w:lineRule="atLeast"/>
        <w:ind w:left="426"/>
        <w:jc w:val="both"/>
        <w:rPr>
          <w:rFonts w:ascii="Book Antiqua" w:eastAsia="Times New Roman" w:hAnsi="Book Antiqua" w:cs="Palatino-Roman"/>
          <w:sz w:val="20"/>
          <w:szCs w:val="24"/>
          <w:lang w:eastAsia="ar-SA"/>
        </w:rPr>
      </w:pPr>
    </w:p>
    <w:p w:rsidR="00427234" w:rsidRPr="00427234" w:rsidRDefault="00427234" w:rsidP="00427234">
      <w:pPr>
        <w:keepNext/>
        <w:keepLines/>
        <w:jc w:val="both"/>
        <w:rPr>
          <w:rFonts w:ascii="Book Antiqua" w:hAnsi="Book Antiqua"/>
          <w:i/>
          <w:sz w:val="20"/>
          <w:lang w:eastAsia="ar-SA"/>
        </w:rPr>
      </w:pPr>
      <w:r w:rsidRPr="00427234">
        <w:rPr>
          <w:rFonts w:ascii="Book Antiqua" w:hAnsi="Book Antiqua"/>
          <w:i/>
          <w:sz w:val="20"/>
          <w:lang w:eastAsia="ar-SA"/>
        </w:rPr>
        <w:t>Istruzioni matlab per decomporre e ricostruire un segnale:</w:t>
      </w:r>
    </w:p>
    <w:p w:rsidR="00427234" w:rsidRPr="00427234" w:rsidRDefault="00427234" w:rsidP="00427234">
      <w:pPr>
        <w:keepNext/>
        <w:keepLines/>
        <w:numPr>
          <w:ilvl w:val="0"/>
          <w:numId w:val="9"/>
        </w:numPr>
        <w:tabs>
          <w:tab w:val="clear" w:pos="1724"/>
          <w:tab w:val="num" w:pos="284"/>
        </w:tabs>
        <w:ind w:left="284" w:hanging="284"/>
        <w:jc w:val="both"/>
        <w:rPr>
          <w:rFonts w:ascii="Book Antiqua" w:eastAsia="Calibri" w:hAnsi="Book Antiqua" w:cs="Times New Roman"/>
          <w:sz w:val="20"/>
          <w:lang w:eastAsia="ar-SA"/>
        </w:rPr>
      </w:pPr>
      <w:r w:rsidRPr="00427234">
        <w:rPr>
          <w:rFonts w:ascii="Book Antiqua" w:eastAsia="Calibri" w:hAnsi="Book Antiqua" w:cs="Times New Roman"/>
          <w:sz w:val="20"/>
          <w:lang w:eastAsia="ar-SA"/>
        </w:rPr>
        <w:t xml:space="preserve">‘dwt’ decompone e ‘idwt’ ricostruisce un livello per volta; per analizzare più livelli è necessario richiamare la stessa funzione, con l’accorgimento di aggiornare il vettore di ingresso con il vettore ‘approssimazione’ al precedente livello; questa funzione ha il vantaggio di fornire come vettori di uscita il vettore ‘approssimazione’ e il vettore ‘dettagli’ distinti.  </w:t>
      </w:r>
    </w:p>
    <w:p w:rsidR="00427234" w:rsidRPr="00427234" w:rsidRDefault="00427234" w:rsidP="00427234">
      <w:pPr>
        <w:keepNext/>
        <w:keepLines/>
        <w:numPr>
          <w:ilvl w:val="0"/>
          <w:numId w:val="9"/>
        </w:numPr>
        <w:tabs>
          <w:tab w:val="clear" w:pos="1724"/>
          <w:tab w:val="num" w:pos="284"/>
        </w:tabs>
        <w:ind w:left="284" w:hanging="284"/>
        <w:jc w:val="both"/>
        <w:rPr>
          <w:rFonts w:ascii="Book Antiqua" w:eastAsia="Calibri" w:hAnsi="Book Antiqua" w:cs="Times New Roman"/>
          <w:sz w:val="20"/>
          <w:lang w:eastAsia="ar-SA"/>
        </w:rPr>
      </w:pPr>
      <w:r w:rsidRPr="00427234">
        <w:rPr>
          <w:rFonts w:ascii="Book Antiqua" w:eastAsia="Calibri" w:hAnsi="Book Antiqua" w:cs="Times New Roman"/>
          <w:sz w:val="20"/>
          <w:lang w:eastAsia="ar-SA"/>
        </w:rPr>
        <w:t>‘wavedec’ decompone e ‘waverec’ ricostruisce su un numero arbitrario di livelli:</w:t>
      </w:r>
    </w:p>
    <w:p w:rsidR="00427234" w:rsidRPr="00427234" w:rsidRDefault="00427234" w:rsidP="00427234">
      <w:pPr>
        <w:keepNext/>
        <w:keepLines/>
        <w:numPr>
          <w:ilvl w:val="0"/>
          <w:numId w:val="9"/>
        </w:numPr>
        <w:tabs>
          <w:tab w:val="clear" w:pos="1724"/>
          <w:tab w:val="num" w:pos="567"/>
        </w:tabs>
        <w:autoSpaceDE w:val="0"/>
        <w:autoSpaceDN w:val="0"/>
        <w:adjustRightInd w:val="0"/>
        <w:ind w:left="567" w:hanging="283"/>
        <w:jc w:val="both"/>
        <w:rPr>
          <w:rFonts w:ascii="Book Antiqua" w:eastAsia="Calibri" w:hAnsi="Book Antiqua" w:cs="Courier New"/>
          <w:sz w:val="24"/>
          <w:szCs w:val="24"/>
          <w:lang w:eastAsia="ar-SA"/>
        </w:rPr>
      </w:pPr>
      <w:r w:rsidRPr="00427234">
        <w:rPr>
          <w:rFonts w:ascii="Book Antiqua" w:eastAsia="Calibri" w:hAnsi="Book Antiqua" w:cs="Courier New"/>
          <w:color w:val="000000"/>
          <w:sz w:val="20"/>
          <w:szCs w:val="20"/>
          <w:lang w:eastAsia="ar-SA"/>
        </w:rPr>
        <w:t xml:space="preserve">[xw bv] = wavedec( x, level, </w:t>
      </w:r>
      <w:r w:rsidRPr="00427234">
        <w:rPr>
          <w:rFonts w:ascii="Book Antiqua" w:eastAsia="Calibri" w:hAnsi="Book Antiqua" w:cs="Courier New"/>
          <w:color w:val="A020F0"/>
          <w:sz w:val="20"/>
          <w:szCs w:val="20"/>
          <w:lang w:eastAsia="ar-SA"/>
        </w:rPr>
        <w:t>'wavelet'</w:t>
      </w:r>
      <w:r w:rsidRPr="00427234">
        <w:rPr>
          <w:rFonts w:ascii="Book Antiqua" w:eastAsia="Calibri" w:hAnsi="Book Antiqua" w:cs="Courier New"/>
          <w:color w:val="000000"/>
          <w:sz w:val="20"/>
          <w:szCs w:val="20"/>
          <w:lang w:eastAsia="ar-SA"/>
        </w:rPr>
        <w:t>): ‘xw’ è un vettore che contiene tutti i dettagli e l’ultima approssimazione, organizzati in ordine crescente di livello; ‘bv’ contiene la struttura (la lunghezza) dei singoli dettagli e dell’approssimazione;</w:t>
      </w:r>
    </w:p>
    <w:p w:rsidR="00427234" w:rsidRPr="00427234" w:rsidRDefault="00427234" w:rsidP="00427234">
      <w:pPr>
        <w:keepNext/>
        <w:keepLines/>
        <w:numPr>
          <w:ilvl w:val="0"/>
          <w:numId w:val="9"/>
        </w:numPr>
        <w:tabs>
          <w:tab w:val="clear" w:pos="1724"/>
          <w:tab w:val="num" w:pos="567"/>
        </w:tabs>
        <w:autoSpaceDE w:val="0"/>
        <w:autoSpaceDN w:val="0"/>
        <w:adjustRightInd w:val="0"/>
        <w:ind w:left="567" w:hanging="283"/>
        <w:jc w:val="both"/>
        <w:rPr>
          <w:rFonts w:ascii="Book Antiqua" w:eastAsia="Calibri" w:hAnsi="Book Antiqua" w:cs="Courier New"/>
          <w:sz w:val="24"/>
          <w:szCs w:val="24"/>
          <w:lang w:eastAsia="ar-SA"/>
        </w:rPr>
      </w:pPr>
      <w:r w:rsidRPr="00427234">
        <w:rPr>
          <w:rFonts w:ascii="Courier New" w:eastAsia="Calibri" w:hAnsi="Courier New" w:cs="Courier New"/>
          <w:color w:val="000000"/>
          <w:sz w:val="20"/>
          <w:szCs w:val="20"/>
          <w:lang w:eastAsia="ar-SA"/>
        </w:rPr>
        <w:t xml:space="preserve">x = waverec( xw, bv, </w:t>
      </w:r>
      <w:r w:rsidRPr="00427234">
        <w:rPr>
          <w:rFonts w:ascii="Courier New" w:eastAsia="Calibri" w:hAnsi="Courier New" w:cs="Courier New"/>
          <w:color w:val="A020F0"/>
          <w:sz w:val="20"/>
          <w:szCs w:val="20"/>
          <w:lang w:eastAsia="ar-SA"/>
        </w:rPr>
        <w:t>'wavelet'</w:t>
      </w:r>
      <w:r w:rsidRPr="00427234">
        <w:rPr>
          <w:rFonts w:ascii="Courier New" w:eastAsia="Calibri" w:hAnsi="Courier New" w:cs="Courier New"/>
          <w:color w:val="000000"/>
          <w:sz w:val="20"/>
          <w:szCs w:val="20"/>
          <w:lang w:eastAsia="ar-SA"/>
        </w:rPr>
        <w:t xml:space="preserve">); </w:t>
      </w:r>
      <w:r w:rsidRPr="00427234">
        <w:rPr>
          <w:rFonts w:ascii="Book Antiqua" w:eastAsia="Calibri" w:hAnsi="Book Antiqua" w:cs="Courier New"/>
          <w:color w:val="000000"/>
          <w:sz w:val="20"/>
          <w:szCs w:val="20"/>
          <w:lang w:eastAsia="ar-SA"/>
        </w:rPr>
        <w:t>x è il vettore ricostruito;</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Esempio di uso iterativo della dwt (discrete wavelet transform)</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rPr>
      </w:pPr>
      <w:r w:rsidRPr="00427234">
        <w:rPr>
          <w:rFonts w:ascii="Book Antiqua" w:hAnsi="Book Antiqua" w:cs="Courier New"/>
          <w:color w:val="000000"/>
          <w:sz w:val="20"/>
          <w:szCs w:val="20"/>
        </w:rPr>
        <w:t xml:space="preserve">n=4;    </w:t>
      </w:r>
      <w:r w:rsidRPr="00427234">
        <w:rPr>
          <w:rFonts w:ascii="Book Antiqua" w:hAnsi="Book Antiqua" w:cs="Courier New"/>
          <w:color w:val="228B22"/>
          <w:sz w:val="20"/>
          <w:szCs w:val="20"/>
        </w:rPr>
        <w:t>%numero di livelli</w:t>
      </w:r>
    </w:p>
    <w:p w:rsidR="00427234" w:rsidRPr="00427234" w:rsidRDefault="00427234" w:rsidP="00427234">
      <w:pPr>
        <w:keepNext/>
        <w:keepLines/>
        <w:autoSpaceDE w:val="0"/>
        <w:autoSpaceDN w:val="0"/>
        <w:adjustRightInd w:val="0"/>
        <w:spacing w:line="240" w:lineRule="auto"/>
        <w:rPr>
          <w:rFonts w:ascii="Book Antiqua" w:hAnsi="Book Antiqua" w:cs="Courier New"/>
          <w:color w:val="228B22"/>
          <w:sz w:val="20"/>
          <w:szCs w:val="20"/>
        </w:rPr>
      </w:pPr>
      <w:r w:rsidRPr="00427234">
        <w:rPr>
          <w:rFonts w:ascii="Book Antiqua" w:hAnsi="Book Antiqua" w:cs="Courier New"/>
          <w:color w:val="228B22"/>
          <w:sz w:val="20"/>
          <w:szCs w:val="20"/>
        </w:rPr>
        <w:t xml:space="preserve"> </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rPr>
      </w:pPr>
      <w:r w:rsidRPr="00427234">
        <w:rPr>
          <w:rFonts w:ascii="Book Antiqua" w:hAnsi="Book Antiqua" w:cs="Courier New"/>
          <w:color w:val="000000"/>
          <w:sz w:val="20"/>
          <w:szCs w:val="20"/>
        </w:rPr>
        <w:t>ca=s;  % segnale da decomporre</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Appr=zeros(length(s),n);</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Dett=zeros(length(s),n);</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FF"/>
          <w:sz w:val="20"/>
          <w:szCs w:val="20"/>
          <w:lang w:val="en-US"/>
        </w:rPr>
        <w:t>for</w:t>
      </w:r>
      <w:r w:rsidRPr="00427234">
        <w:rPr>
          <w:rFonts w:ascii="Book Antiqua" w:hAnsi="Book Antiqua" w:cs="Courier New"/>
          <w:color w:val="000000"/>
          <w:sz w:val="20"/>
          <w:szCs w:val="20"/>
          <w:lang w:val="en-US"/>
        </w:rPr>
        <w:t xml:space="preserve"> i=1:n</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[ca,cd]=dwt(ca,</w:t>
      </w:r>
      <w:r w:rsidRPr="00427234">
        <w:rPr>
          <w:rFonts w:ascii="Book Antiqua" w:hAnsi="Book Antiqua" w:cs="Courier New"/>
          <w:color w:val="A020F0"/>
          <w:sz w:val="20"/>
          <w:szCs w:val="20"/>
          <w:lang w:val="en-US"/>
        </w:rPr>
        <w:t>'db2'</w:t>
      </w:r>
      <w:r w:rsidRPr="00427234">
        <w:rPr>
          <w:rFonts w:ascii="Book Antiqua" w:hAnsi="Book Antiqua" w:cs="Courier New"/>
          <w:color w:val="000000"/>
          <w:sz w:val="20"/>
          <w:szCs w:val="20"/>
          <w:lang w:val="en-US"/>
        </w:rPr>
        <w:t>);</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Appr(1:length(ca),i)=ca';</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Dett(1:length(cd),i)=cd';</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figure</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subplot(2,1,1), plot(linspace(0,t(end),length(ca)),Appr(1:length(ca),i)),xlabel(</w:t>
      </w:r>
      <w:r w:rsidRPr="00427234">
        <w:rPr>
          <w:rFonts w:ascii="Book Antiqua" w:hAnsi="Book Antiqua" w:cs="Courier New"/>
          <w:color w:val="A020F0"/>
          <w:sz w:val="20"/>
          <w:szCs w:val="20"/>
          <w:lang w:val="en-US"/>
        </w:rPr>
        <w:t>'t'</w:t>
      </w:r>
      <w:r w:rsidRPr="00427234">
        <w:rPr>
          <w:rFonts w:ascii="Book Antiqua" w:hAnsi="Book Antiqua" w:cs="Courier New"/>
          <w:color w:val="000000"/>
          <w:sz w:val="20"/>
          <w:szCs w:val="20"/>
          <w:lang w:val="en-US"/>
        </w:rPr>
        <w:t>),title([</w:t>
      </w:r>
      <w:r w:rsidRPr="00427234">
        <w:rPr>
          <w:rFonts w:ascii="Book Antiqua" w:hAnsi="Book Antiqua" w:cs="Courier New"/>
          <w:color w:val="A020F0"/>
          <w:sz w:val="20"/>
          <w:szCs w:val="20"/>
          <w:lang w:val="en-US"/>
        </w:rPr>
        <w:t>'approssimazione al livello '</w:t>
      </w:r>
      <w:r w:rsidRPr="00427234">
        <w:rPr>
          <w:rFonts w:ascii="Book Antiqua" w:hAnsi="Book Antiqua" w:cs="Courier New"/>
          <w:color w:val="000000"/>
          <w:sz w:val="20"/>
          <w:szCs w:val="20"/>
          <w:lang w:val="en-US"/>
        </w:rPr>
        <w:t>,num2str(i)]);</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lang w:val="en-US"/>
        </w:rPr>
      </w:pPr>
      <w:r w:rsidRPr="00427234">
        <w:rPr>
          <w:rFonts w:ascii="Book Antiqua" w:hAnsi="Book Antiqua" w:cs="Courier New"/>
          <w:color w:val="000000"/>
          <w:sz w:val="20"/>
          <w:szCs w:val="20"/>
          <w:lang w:val="en-US"/>
        </w:rPr>
        <w:t xml:space="preserve">    subplot(2,1,2), plot(linspace(0,t(end),length(cd)),Dett(1:length(cd),i)),xlabel(</w:t>
      </w:r>
      <w:r w:rsidRPr="00427234">
        <w:rPr>
          <w:rFonts w:ascii="Book Antiqua" w:hAnsi="Book Antiqua" w:cs="Courier New"/>
          <w:color w:val="A020F0"/>
          <w:sz w:val="20"/>
          <w:szCs w:val="20"/>
          <w:lang w:val="en-US"/>
        </w:rPr>
        <w:t>'t'</w:t>
      </w:r>
      <w:r w:rsidRPr="00427234">
        <w:rPr>
          <w:rFonts w:ascii="Book Antiqua" w:hAnsi="Book Antiqua" w:cs="Courier New"/>
          <w:color w:val="000000"/>
          <w:sz w:val="20"/>
          <w:szCs w:val="20"/>
          <w:lang w:val="en-US"/>
        </w:rPr>
        <w:t>),title([</w:t>
      </w:r>
      <w:r w:rsidRPr="00427234">
        <w:rPr>
          <w:rFonts w:ascii="Book Antiqua" w:hAnsi="Book Antiqua" w:cs="Courier New"/>
          <w:color w:val="A020F0"/>
          <w:sz w:val="20"/>
          <w:szCs w:val="20"/>
          <w:lang w:val="en-US"/>
        </w:rPr>
        <w:t>'dettaglio al livello '</w:t>
      </w:r>
      <w:r w:rsidRPr="00427234">
        <w:rPr>
          <w:rFonts w:ascii="Book Antiqua" w:hAnsi="Book Antiqua" w:cs="Courier New"/>
          <w:color w:val="000000"/>
          <w:sz w:val="20"/>
          <w:szCs w:val="20"/>
          <w:lang w:val="en-US"/>
        </w:rPr>
        <w:t>,num2str(i)]);</w:t>
      </w:r>
    </w:p>
    <w:p w:rsidR="00427234" w:rsidRPr="00427234" w:rsidRDefault="00427234" w:rsidP="00427234">
      <w:pPr>
        <w:keepNext/>
        <w:keepLines/>
        <w:autoSpaceDE w:val="0"/>
        <w:autoSpaceDN w:val="0"/>
        <w:adjustRightInd w:val="0"/>
        <w:spacing w:line="240" w:lineRule="auto"/>
        <w:rPr>
          <w:rFonts w:ascii="Book Antiqua" w:hAnsi="Book Antiqua" w:cs="Courier New"/>
          <w:sz w:val="24"/>
          <w:szCs w:val="24"/>
        </w:rPr>
      </w:pPr>
      <w:r w:rsidRPr="00427234">
        <w:rPr>
          <w:rFonts w:ascii="Book Antiqua" w:hAnsi="Book Antiqua" w:cs="Courier New"/>
          <w:color w:val="0000FF"/>
          <w:sz w:val="20"/>
          <w:szCs w:val="20"/>
        </w:rPr>
        <w:t>end</w:t>
      </w:r>
    </w:p>
    <w:p w:rsidR="00427234" w:rsidRPr="00427234" w:rsidRDefault="00427234" w:rsidP="00427234">
      <w:pPr>
        <w:keepNext/>
        <w:keepLines/>
        <w:tabs>
          <w:tab w:val="num" w:pos="567"/>
        </w:tabs>
        <w:autoSpaceDE w:val="0"/>
        <w:autoSpaceDN w:val="0"/>
        <w:adjustRightInd w:val="0"/>
        <w:jc w:val="both"/>
        <w:rPr>
          <w:rFonts w:ascii="Book Antiqua" w:hAnsi="Book Antiqua" w:cs="Courier New"/>
          <w:sz w:val="24"/>
          <w:szCs w:val="24"/>
        </w:rPr>
      </w:pPr>
    </w:p>
    <w:p w:rsidR="00427234" w:rsidRPr="00427234" w:rsidRDefault="00427234" w:rsidP="00427234">
      <w:pPr>
        <w:keepNext/>
        <w:keepLines/>
        <w:tabs>
          <w:tab w:val="num" w:pos="567"/>
        </w:tabs>
        <w:autoSpaceDE w:val="0"/>
        <w:autoSpaceDN w:val="0"/>
        <w:adjustRightInd w:val="0"/>
        <w:jc w:val="center"/>
        <w:rPr>
          <w:rFonts w:ascii="Book Antiqua" w:hAnsi="Book Antiqua" w:cs="Courier New"/>
          <w:sz w:val="24"/>
          <w:szCs w:val="24"/>
        </w:rPr>
      </w:pPr>
      <w:r w:rsidRPr="00427234">
        <w:rPr>
          <w:rFonts w:ascii="Book Antiqua" w:hAnsi="Book Antiqua" w:cs="Courier New"/>
          <w:noProof/>
          <w:sz w:val="24"/>
          <w:szCs w:val="24"/>
          <w:lang w:eastAsia="it-IT"/>
        </w:rPr>
        <w:lastRenderedPageBreak/>
        <w:drawing>
          <wp:inline distT="0" distB="0" distL="0" distR="0" wp14:anchorId="6CA77390" wp14:editId="6F095119">
            <wp:extent cx="5334000" cy="1981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981200"/>
                    </a:xfrm>
                    <a:prstGeom prst="rect">
                      <a:avLst/>
                    </a:prstGeom>
                    <a:noFill/>
                    <a:ln>
                      <a:noFill/>
                    </a:ln>
                  </pic:spPr>
                </pic:pic>
              </a:graphicData>
            </a:graphic>
          </wp:inline>
        </w:drawing>
      </w:r>
      <w:r w:rsidRPr="00427234">
        <w:rPr>
          <w:rFonts w:ascii="Book Antiqua" w:hAnsi="Book Antiqua" w:cs="Courier New"/>
          <w:noProof/>
          <w:sz w:val="24"/>
          <w:szCs w:val="24"/>
          <w:lang w:eastAsia="it-IT"/>
        </w:rPr>
        <w:drawing>
          <wp:inline distT="0" distB="0" distL="0" distR="0" wp14:anchorId="53791A9A" wp14:editId="67FE5CC9">
            <wp:extent cx="2864692" cy="21495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692" cy="2149542"/>
                    </a:xfrm>
                    <a:prstGeom prst="rect">
                      <a:avLst/>
                    </a:prstGeom>
                    <a:noFill/>
                    <a:ln>
                      <a:noFill/>
                    </a:ln>
                  </pic:spPr>
                </pic:pic>
              </a:graphicData>
            </a:graphic>
          </wp:inline>
        </w:drawing>
      </w:r>
      <w:r w:rsidRPr="00427234">
        <w:rPr>
          <w:rFonts w:ascii="Book Antiqua" w:hAnsi="Book Antiqua" w:cs="Courier New"/>
          <w:noProof/>
          <w:sz w:val="24"/>
          <w:szCs w:val="24"/>
          <w:lang w:eastAsia="it-IT"/>
        </w:rPr>
        <w:drawing>
          <wp:inline distT="0" distB="0" distL="0" distR="0" wp14:anchorId="243A78DE" wp14:editId="723B9B10">
            <wp:extent cx="2695074" cy="202226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222" cy="2022379"/>
                    </a:xfrm>
                    <a:prstGeom prst="rect">
                      <a:avLst/>
                    </a:prstGeom>
                    <a:noFill/>
                    <a:ln>
                      <a:noFill/>
                    </a:ln>
                  </pic:spPr>
                </pic:pic>
              </a:graphicData>
            </a:graphic>
          </wp:inline>
        </w:drawing>
      </w:r>
    </w:p>
    <w:p w:rsidR="00427234" w:rsidRPr="00427234" w:rsidRDefault="00427234" w:rsidP="00427234">
      <w:pPr>
        <w:keepNext/>
        <w:keepLines/>
        <w:tabs>
          <w:tab w:val="num" w:pos="567"/>
        </w:tabs>
        <w:autoSpaceDE w:val="0"/>
        <w:autoSpaceDN w:val="0"/>
        <w:adjustRightInd w:val="0"/>
        <w:jc w:val="center"/>
        <w:rPr>
          <w:rFonts w:ascii="Book Antiqua" w:hAnsi="Book Antiqua" w:cs="Courier New"/>
          <w:sz w:val="24"/>
          <w:szCs w:val="24"/>
        </w:rPr>
      </w:pPr>
      <w:r w:rsidRPr="00427234">
        <w:rPr>
          <w:rFonts w:ascii="Book Antiqua" w:hAnsi="Book Antiqua" w:cs="Courier New"/>
          <w:sz w:val="24"/>
          <w:szCs w:val="24"/>
        </w:rPr>
        <w:t>……………………………………………</w:t>
      </w:r>
    </w:p>
    <w:p w:rsidR="00427234" w:rsidRPr="00427234" w:rsidRDefault="00427234" w:rsidP="00427234">
      <w:pPr>
        <w:keepNext/>
        <w:keepLines/>
        <w:tabs>
          <w:tab w:val="num" w:pos="567"/>
        </w:tabs>
        <w:autoSpaceDE w:val="0"/>
        <w:autoSpaceDN w:val="0"/>
        <w:adjustRightInd w:val="0"/>
        <w:jc w:val="center"/>
        <w:rPr>
          <w:rFonts w:ascii="Book Antiqua" w:hAnsi="Book Antiqua" w:cs="Courier New"/>
          <w:sz w:val="24"/>
          <w:szCs w:val="24"/>
        </w:rPr>
      </w:pPr>
      <w:r w:rsidRPr="00427234">
        <w:rPr>
          <w:rFonts w:ascii="Book Antiqua" w:hAnsi="Book Antiqua" w:cs="Courier New"/>
          <w:noProof/>
          <w:sz w:val="24"/>
          <w:szCs w:val="24"/>
          <w:lang w:eastAsia="it-IT"/>
        </w:rPr>
        <w:drawing>
          <wp:inline distT="0" distB="0" distL="0" distR="0" wp14:anchorId="73B89A6A" wp14:editId="0C08BA0A">
            <wp:extent cx="3039979" cy="228107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345" cy="2284347"/>
                    </a:xfrm>
                    <a:prstGeom prst="rect">
                      <a:avLst/>
                    </a:prstGeom>
                    <a:noFill/>
                    <a:ln>
                      <a:noFill/>
                    </a:ln>
                  </pic:spPr>
                </pic:pic>
              </a:graphicData>
            </a:graphic>
          </wp:inline>
        </w:drawing>
      </w:r>
      <w:r w:rsidRPr="00427234">
        <w:rPr>
          <w:rFonts w:ascii="Book Antiqua" w:hAnsi="Book Antiqua" w:cs="Courier New"/>
          <w:noProof/>
          <w:sz w:val="24"/>
          <w:szCs w:val="24"/>
          <w:lang w:eastAsia="it-IT"/>
        </w:rPr>
        <w:drawing>
          <wp:inline distT="0" distB="0" distL="0" distR="0" wp14:anchorId="45D5C9E7" wp14:editId="35AF8C91">
            <wp:extent cx="2855495" cy="214264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91" cy="2145114"/>
                    </a:xfrm>
                    <a:prstGeom prst="rect">
                      <a:avLst/>
                    </a:prstGeom>
                    <a:noFill/>
                    <a:ln>
                      <a:noFill/>
                    </a:ln>
                  </pic:spPr>
                </pic:pic>
              </a:graphicData>
            </a:graphic>
          </wp:inline>
        </w:drawing>
      </w:r>
    </w:p>
    <w:p w:rsidR="00427234" w:rsidRPr="00427234" w:rsidRDefault="00427234" w:rsidP="00427234">
      <w:pPr>
        <w:keepNext/>
        <w:keepLines/>
        <w:tabs>
          <w:tab w:val="num" w:pos="567"/>
        </w:tabs>
        <w:autoSpaceDE w:val="0"/>
        <w:autoSpaceDN w:val="0"/>
        <w:adjustRightInd w:val="0"/>
        <w:jc w:val="center"/>
        <w:rPr>
          <w:rFonts w:ascii="Book Antiqua" w:hAnsi="Book Antiqua" w:cs="Courier New"/>
          <w:sz w:val="24"/>
          <w:szCs w:val="24"/>
        </w:rPr>
      </w:pPr>
    </w:p>
    <w:p w:rsidR="00427234" w:rsidRPr="00427234" w:rsidRDefault="00427234" w:rsidP="00427234">
      <w:pPr>
        <w:keepNext/>
        <w:keepLines/>
        <w:tabs>
          <w:tab w:val="num" w:pos="567"/>
        </w:tabs>
        <w:autoSpaceDE w:val="0"/>
        <w:autoSpaceDN w:val="0"/>
        <w:adjustRightInd w:val="0"/>
        <w:jc w:val="center"/>
        <w:rPr>
          <w:rFonts w:ascii="Book Antiqua" w:hAnsi="Book Antiqua" w:cs="Courier New"/>
          <w:sz w:val="24"/>
          <w:szCs w:val="24"/>
        </w:rPr>
      </w:pPr>
    </w:p>
    <w:p w:rsidR="00427234" w:rsidRPr="00427234" w:rsidRDefault="00427234" w:rsidP="00427234">
      <w:pPr>
        <w:keepNext/>
        <w:keepLines/>
        <w:numPr>
          <w:ilvl w:val="1"/>
          <w:numId w:val="2"/>
        </w:numPr>
        <w:tabs>
          <w:tab w:val="clear" w:pos="576"/>
          <w:tab w:val="num" w:pos="860"/>
        </w:tabs>
        <w:autoSpaceDE w:val="0"/>
        <w:spacing w:before="360" w:after="120" w:line="240" w:lineRule="auto"/>
        <w:ind w:left="860"/>
        <w:outlineLvl w:val="1"/>
        <w:rPr>
          <w:rFonts w:ascii="Arial" w:eastAsia="Times New Roman" w:hAnsi="Arial" w:cs="Times New Roman"/>
          <w:b/>
          <w:sz w:val="24"/>
          <w:szCs w:val="24"/>
          <w:lang w:eastAsia="ar-SA"/>
        </w:rPr>
      </w:pPr>
      <w:bookmarkStart w:id="3" w:name="_Toc370244489"/>
      <w:bookmarkStart w:id="4" w:name="_Toc527707778"/>
      <w:r w:rsidRPr="00427234">
        <w:rPr>
          <w:rFonts w:ascii="Arial" w:eastAsia="Times New Roman" w:hAnsi="Arial" w:cs="Times New Roman"/>
          <w:b/>
          <w:sz w:val="24"/>
          <w:szCs w:val="24"/>
          <w:lang w:eastAsia="ar-SA"/>
        </w:rPr>
        <w:t xml:space="preserve">Algoritmo </w:t>
      </w:r>
      <w:bookmarkEnd w:id="3"/>
      <w:r w:rsidRPr="00427234">
        <w:rPr>
          <w:rFonts w:ascii="Arial" w:eastAsia="Times New Roman" w:hAnsi="Arial" w:cs="Times New Roman"/>
          <w:b/>
          <w:sz w:val="24"/>
          <w:szCs w:val="24"/>
          <w:lang w:eastAsia="ar-SA"/>
        </w:rPr>
        <w:t>senza decimazione temporale</w:t>
      </w:r>
      <w:bookmarkEnd w:id="4"/>
    </w:p>
    <w:p w:rsidR="00427234" w:rsidRPr="00427234" w:rsidRDefault="00427234" w:rsidP="00427234">
      <w:pPr>
        <w:keepNext/>
        <w:keepLines/>
        <w:autoSpaceDE w:val="0"/>
        <w:spacing w:line="300" w:lineRule="atLeast"/>
        <w:ind w:firstLine="284"/>
        <w:jc w:val="both"/>
        <w:rPr>
          <w:rFonts w:ascii="Book Antiqua" w:eastAsia="Times New Roman" w:hAnsi="Book Antiqua" w:cs="Palatino-Roman"/>
          <w:sz w:val="20"/>
          <w:szCs w:val="24"/>
          <w:lang w:eastAsia="ar-SA"/>
        </w:rPr>
      </w:pPr>
      <w:r w:rsidRPr="00427234">
        <w:rPr>
          <w:rFonts w:ascii="Book Antiqua" w:eastAsia="Times New Roman" w:hAnsi="Book Antiqua" w:cs="Palatino-Roman"/>
          <w:sz w:val="20"/>
          <w:szCs w:val="24"/>
          <w:lang w:eastAsia="ar-SA"/>
        </w:rPr>
        <w:t xml:space="preserve">Le operazioni di sottocampionamento presenti nell’algoritmo di Mallat eliminano la ridondanza nella rappresentazione del segnale, </w:t>
      </w:r>
      <w:r w:rsidRPr="00427234">
        <w:rPr>
          <w:rFonts w:ascii="Book Antiqua" w:eastAsia="Times New Roman" w:hAnsi="Book Antiqua" w:cs="Palatino-Roman"/>
          <w:b/>
          <w:sz w:val="20"/>
          <w:szCs w:val="24"/>
          <w:lang w:eastAsia="ar-SA"/>
        </w:rPr>
        <w:t xml:space="preserve">ma causano la diminuzione della risoluzione temporale all’aumentare del livello di decomposizione. </w:t>
      </w:r>
      <w:r w:rsidRPr="00427234">
        <w:rPr>
          <w:rFonts w:ascii="Book Antiqua" w:eastAsia="Times New Roman" w:hAnsi="Book Antiqua" w:cs="Palatino-Roman"/>
          <w:sz w:val="20"/>
          <w:szCs w:val="24"/>
          <w:lang w:eastAsia="ar-SA"/>
        </w:rPr>
        <w:t>In alcune applicazioni può essere importante mantenere la stessa risoluzione temporale su tutti livelli.</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Palatino-Roman"/>
          <w:sz w:val="20"/>
          <w:szCs w:val="24"/>
          <w:lang w:eastAsia="ar-SA"/>
        </w:rPr>
        <w:t xml:space="preserve">Per rispondere a tale esigenza è stato sviluppato un algoritmo di decomposizione senza decimazione nel tempo. </w:t>
      </w:r>
      <w:r w:rsidRPr="00427234">
        <w:rPr>
          <w:rFonts w:ascii="Book Antiqua" w:eastAsia="Times New Roman" w:hAnsi="Book Antiqua" w:cs="Times New Roman"/>
          <w:sz w:val="20"/>
          <w:szCs w:val="24"/>
          <w:lang w:eastAsia="ar-SA"/>
        </w:rPr>
        <w:t>La decomposizione del segnale avviene ancora facendo passare il segnale attraverso due filtri g[n] e h[n], rispettivamente passa-alto e passa-basso.</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b/>
          <w:sz w:val="20"/>
          <w:szCs w:val="24"/>
          <w:lang w:eastAsia="ar-SA"/>
        </w:rPr>
      </w:pPr>
      <w:r w:rsidRPr="00427234">
        <w:rPr>
          <w:rFonts w:ascii="Book Antiqua" w:eastAsia="Times New Roman" w:hAnsi="Book Antiqua" w:cs="Times New Roman"/>
          <w:sz w:val="20"/>
          <w:szCs w:val="24"/>
          <w:lang w:eastAsia="ar-SA"/>
        </w:rPr>
        <w:t>Tuttavia, n</w:t>
      </w:r>
      <w:r w:rsidRPr="00427234">
        <w:rPr>
          <w:rFonts w:ascii="Book Antiqua" w:eastAsia="Times New Roman" w:hAnsi="Book Antiqua" w:cs="Palatino-Roman"/>
          <w:sz w:val="20"/>
          <w:szCs w:val="24"/>
          <w:lang w:eastAsia="ar-SA"/>
        </w:rPr>
        <w:t xml:space="preserve">ell’algoritmo senza decimazione gli stadi di sottocampionamento sono rimossi, mentre le risposte impulsive dei filtri sono interpolate ad ogni livello di decomposizione. </w:t>
      </w:r>
      <w:r w:rsidRPr="00427234">
        <w:rPr>
          <w:rFonts w:ascii="Book Antiqua" w:eastAsia="Times New Roman" w:hAnsi="Book Antiqua" w:cs="Palatino-Roman"/>
          <w:b/>
          <w:sz w:val="20"/>
          <w:szCs w:val="24"/>
          <w:lang w:eastAsia="ar-SA"/>
        </w:rPr>
        <w:t xml:space="preserve">L’interpolazione della risposta impulsiva dei filtri corrisponde alla </w:t>
      </w:r>
      <w:r w:rsidRPr="00427234">
        <w:rPr>
          <w:rFonts w:ascii="Book Antiqua" w:eastAsia="Times New Roman" w:hAnsi="Book Antiqua" w:cs="Times New Roman"/>
          <w:b/>
          <w:sz w:val="20"/>
          <w:szCs w:val="24"/>
          <w:lang w:eastAsia="ar-SA"/>
        </w:rPr>
        <w:t>decimazione dei campioni frequenziali.</w:t>
      </w:r>
    </w:p>
    <w:p w:rsidR="00427234" w:rsidRPr="00427234" w:rsidRDefault="00427234" w:rsidP="00427234">
      <w:pPr>
        <w:keepNext/>
        <w:keepLines/>
        <w:autoSpaceDE w:val="0"/>
        <w:spacing w:line="300" w:lineRule="atLeast"/>
        <w:ind w:firstLine="284"/>
        <w:jc w:val="both"/>
        <w:rPr>
          <w:rFonts w:ascii="Book Antiqua" w:eastAsia="Times New Roman" w:hAnsi="Book Antiqua" w:cs="Palatino-Roman"/>
          <w:sz w:val="20"/>
          <w:szCs w:val="24"/>
          <w:lang w:eastAsia="ar-SA"/>
        </w:rPr>
      </w:pPr>
      <w:r w:rsidRPr="00427234">
        <w:rPr>
          <w:rFonts w:ascii="Book Antiqua" w:eastAsia="Times New Roman" w:hAnsi="Book Antiqua" w:cs="Palatino-Roman"/>
          <w:sz w:val="20"/>
          <w:szCs w:val="24"/>
          <w:lang w:eastAsia="ar-SA"/>
        </w:rPr>
        <w:t>Pertanto, a differenza dell’algoritmo di Mallat, i filtri hanno diversa risposta impulsiva ai diversi livelli di decomposizione, seppur facilmente realizzabili in quanto si possono ottenere mediante interpolazione del filtro allo stadio precedente.</w:t>
      </w:r>
    </w:p>
    <w:p w:rsidR="00427234" w:rsidRPr="00427234" w:rsidRDefault="00427234" w:rsidP="00427234">
      <w:pPr>
        <w:keepNext/>
        <w:keepLines/>
        <w:autoSpaceDE w:val="0"/>
        <w:spacing w:line="300" w:lineRule="atLeast"/>
        <w:ind w:firstLine="284"/>
        <w:jc w:val="both"/>
        <w:rPr>
          <w:rFonts w:ascii="Book Antiqua" w:eastAsia="Times New Roman" w:hAnsi="Book Antiqua" w:cs="Palatino-Roman"/>
          <w:sz w:val="20"/>
          <w:szCs w:val="24"/>
          <w:lang w:eastAsia="ar-SA"/>
        </w:rPr>
      </w:pPr>
      <w:r w:rsidRPr="00427234">
        <w:rPr>
          <w:rFonts w:ascii="Book Antiqua" w:eastAsia="Times New Roman" w:hAnsi="Book Antiqua" w:cs="Palatino-Roman"/>
          <w:sz w:val="20"/>
          <w:szCs w:val="24"/>
          <w:lang w:eastAsia="ar-SA"/>
        </w:rPr>
        <w:t xml:space="preserve">Indicando con </w:t>
      </w:r>
      <w:r w:rsidRPr="00427234">
        <w:rPr>
          <w:rFonts w:ascii="Book Antiqua" w:eastAsia="Times New Roman" w:hAnsi="Book Antiqua" w:cs="Palatino-Italic"/>
          <w:i/>
          <w:iCs/>
          <w:sz w:val="20"/>
          <w:szCs w:val="24"/>
          <w:lang w:eastAsia="ar-SA"/>
        </w:rPr>
        <w:t>h</w:t>
      </w:r>
      <w:r w:rsidRPr="00427234">
        <w:rPr>
          <w:rFonts w:ascii="Book Antiqua" w:eastAsia="Times New Roman" w:hAnsi="Book Antiqua" w:cs="Palatino-Roman"/>
          <w:sz w:val="20"/>
          <w:szCs w:val="24"/>
          <w:lang w:eastAsia="ar-SA"/>
        </w:rPr>
        <w:t>[</w:t>
      </w:r>
      <w:r w:rsidRPr="00427234">
        <w:rPr>
          <w:rFonts w:ascii="Book Antiqua" w:eastAsia="Times New Roman" w:hAnsi="Book Antiqua" w:cs="Palatino-Italic"/>
          <w:i/>
          <w:iCs/>
          <w:sz w:val="20"/>
          <w:szCs w:val="24"/>
          <w:lang w:eastAsia="ar-SA"/>
        </w:rPr>
        <w:t>n</w:t>
      </w:r>
      <w:r w:rsidRPr="00427234">
        <w:rPr>
          <w:rFonts w:ascii="Book Antiqua" w:eastAsia="Times New Roman" w:hAnsi="Book Antiqua" w:cs="Palatino-Roman"/>
          <w:sz w:val="20"/>
          <w:szCs w:val="24"/>
          <w:lang w:eastAsia="ar-SA"/>
        </w:rPr>
        <w:t xml:space="preserve">] la generica risposta impulsiva del filtro passa basso e con n la lunghezza del filtro al primo livello, la risposta impulsiva </w:t>
      </w:r>
      <w:r w:rsidRPr="00427234">
        <w:rPr>
          <w:rFonts w:ascii="Book Antiqua" w:eastAsia="Times New Roman" w:hAnsi="Book Antiqua" w:cs="Palatino-Italic"/>
          <w:i/>
          <w:iCs/>
          <w:sz w:val="20"/>
          <w:szCs w:val="24"/>
          <w:lang w:eastAsia="ar-SA"/>
        </w:rPr>
        <w:t>h</w:t>
      </w:r>
      <w:r w:rsidRPr="00427234">
        <w:rPr>
          <w:rFonts w:ascii="Book Antiqua" w:eastAsia="Times New Roman" w:hAnsi="Book Antiqua" w:cs="Palatino-Italic"/>
          <w:i/>
          <w:iCs/>
          <w:sz w:val="20"/>
          <w:szCs w:val="24"/>
          <w:vertAlign w:val="subscript"/>
          <w:lang w:eastAsia="ar-SA"/>
        </w:rPr>
        <w:t>k</w:t>
      </w:r>
      <w:r w:rsidRPr="00427234">
        <w:rPr>
          <w:rFonts w:ascii="Book Antiqua" w:eastAsia="Times New Roman" w:hAnsi="Book Antiqua" w:cs="Palatino-Roman"/>
          <w:sz w:val="20"/>
          <w:szCs w:val="24"/>
          <w:lang w:eastAsia="ar-SA"/>
        </w:rPr>
        <w:t>[</w:t>
      </w:r>
      <w:r w:rsidRPr="00427234">
        <w:rPr>
          <w:rFonts w:ascii="Book Antiqua" w:eastAsia="Times New Roman" w:hAnsi="Book Antiqua" w:cs="Palatino-Italic"/>
          <w:i/>
          <w:iCs/>
          <w:sz w:val="20"/>
          <w:szCs w:val="24"/>
          <w:lang w:eastAsia="ar-SA"/>
        </w:rPr>
        <w:t>n</w:t>
      </w:r>
      <w:r w:rsidRPr="00427234">
        <w:rPr>
          <w:rFonts w:ascii="Book Antiqua" w:eastAsia="Times New Roman" w:hAnsi="Book Antiqua" w:cs="Palatino-Roman"/>
          <w:sz w:val="20"/>
          <w:szCs w:val="24"/>
          <w:lang w:eastAsia="ar-SA"/>
        </w:rPr>
        <w:t xml:space="preserve">] al livello </w:t>
      </w:r>
      <w:r w:rsidRPr="00427234">
        <w:rPr>
          <w:rFonts w:ascii="Book Antiqua" w:eastAsia="Times New Roman" w:hAnsi="Book Antiqua" w:cs="Palatino-Italic"/>
          <w:i/>
          <w:iCs/>
          <w:sz w:val="20"/>
          <w:szCs w:val="24"/>
          <w:lang w:eastAsia="ar-SA"/>
        </w:rPr>
        <w:t xml:space="preserve">k-esimo  </w:t>
      </w:r>
      <w:r w:rsidRPr="00427234">
        <w:rPr>
          <w:rFonts w:ascii="Book Antiqua" w:eastAsia="Times New Roman" w:hAnsi="Book Antiqua" w:cs="Palatino-Italic"/>
          <w:iCs/>
          <w:sz w:val="20"/>
          <w:szCs w:val="24"/>
          <w:lang w:eastAsia="ar-SA"/>
        </w:rPr>
        <w:t>è</w:t>
      </w:r>
      <w:r w:rsidRPr="00427234">
        <w:rPr>
          <w:rFonts w:ascii="Book Antiqua" w:eastAsia="Times New Roman" w:hAnsi="Book Antiqua" w:cs="Palatino-Roman"/>
          <w:sz w:val="20"/>
          <w:szCs w:val="24"/>
          <w:lang w:eastAsia="ar-SA"/>
        </w:rPr>
        <w:t xml:space="preserve"> ottenuta inserendo (</w:t>
      </w:r>
      <w:r w:rsidRPr="00427234">
        <w:rPr>
          <w:rFonts w:ascii="Arial" w:eastAsia="Times New Roman" w:hAnsi="Arial" w:cs="Times New Roman"/>
          <w:position w:val="-3"/>
          <w:sz w:val="24"/>
          <w:szCs w:val="24"/>
          <w:lang w:eastAsia="ar-SA"/>
        </w:rPr>
        <w:object w:dxaOrig="6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4.4pt" o:ole="" filled="t">
            <v:fill color2="black"/>
            <v:imagedata r:id="rId13" o:title=""/>
          </v:shape>
          <o:OLEObject Type="Embed" ProgID="Equation.3" ShapeID="_x0000_i1025" DrawAspect="Content" ObjectID="_1601724980" r:id="rId14"/>
        </w:object>
      </w:r>
      <w:r w:rsidRPr="00427234">
        <w:rPr>
          <w:rFonts w:ascii="Book Antiqua" w:eastAsia="Times New Roman" w:hAnsi="Book Antiqua" w:cs="Times New Roman"/>
          <w:sz w:val="20"/>
          <w:szCs w:val="24"/>
          <w:lang w:eastAsia="ar-SA"/>
        </w:rPr>
        <w:t xml:space="preserve">) </w:t>
      </w:r>
      <w:r w:rsidRPr="00427234">
        <w:rPr>
          <w:rFonts w:ascii="Book Antiqua" w:eastAsia="Times New Roman" w:hAnsi="Book Antiqua" w:cs="Palatino-Roman"/>
          <w:sz w:val="20"/>
          <w:szCs w:val="24"/>
          <w:lang w:eastAsia="ar-SA"/>
        </w:rPr>
        <w:t>zeri tra ciascuna coppia di coe</w:t>
      </w:r>
      <w:r w:rsidRPr="00427234">
        <w:rPr>
          <w:rFonts w:ascii="Book Antiqua" w:eastAsia="Times New Roman" w:hAnsi="Book Antiqua" w:cs="Rpxr"/>
          <w:sz w:val="20"/>
          <w:szCs w:val="24"/>
          <w:lang w:eastAsia="ar-SA"/>
        </w:rPr>
        <w:t>ffi</w:t>
      </w:r>
      <w:r w:rsidRPr="00427234">
        <w:rPr>
          <w:rFonts w:ascii="Book Antiqua" w:eastAsia="Times New Roman" w:hAnsi="Book Antiqua" w:cs="Palatino-Roman"/>
          <w:sz w:val="20"/>
          <w:szCs w:val="24"/>
          <w:lang w:eastAsia="ar-SA"/>
        </w:rPr>
        <w:t xml:space="preserve">ciente di </w:t>
      </w:r>
      <w:r w:rsidRPr="00427234">
        <w:rPr>
          <w:rFonts w:ascii="Book Antiqua" w:eastAsia="Times New Roman" w:hAnsi="Book Antiqua" w:cs="Palatino-Italic"/>
          <w:i/>
          <w:iCs/>
          <w:sz w:val="20"/>
          <w:szCs w:val="24"/>
          <w:lang w:eastAsia="ar-SA"/>
        </w:rPr>
        <w:t>h</w:t>
      </w:r>
      <w:r w:rsidRPr="00427234">
        <w:rPr>
          <w:rFonts w:ascii="Book Antiqua" w:eastAsia="Times New Roman" w:hAnsi="Book Antiqua" w:cs="Palatino-Roman"/>
          <w:sz w:val="20"/>
          <w:szCs w:val="24"/>
          <w:lang w:eastAsia="ar-SA"/>
        </w:rPr>
        <w:t>[</w:t>
      </w:r>
      <w:r w:rsidRPr="00427234">
        <w:rPr>
          <w:rFonts w:ascii="Book Antiqua" w:eastAsia="Times New Roman" w:hAnsi="Book Antiqua" w:cs="Palatino-Italic"/>
          <w:i/>
          <w:iCs/>
          <w:sz w:val="20"/>
          <w:szCs w:val="24"/>
          <w:lang w:eastAsia="ar-SA"/>
        </w:rPr>
        <w:t>n</w:t>
      </w:r>
      <w:r w:rsidRPr="00427234">
        <w:rPr>
          <w:rFonts w:ascii="Book Antiqua" w:eastAsia="Times New Roman" w:hAnsi="Book Antiqua" w:cs="Palatino-Roman"/>
          <w:sz w:val="20"/>
          <w:szCs w:val="24"/>
          <w:lang w:eastAsia="ar-SA"/>
        </w:rPr>
        <w:t>]:</w:t>
      </w:r>
    </w:p>
    <w:p w:rsidR="00427234" w:rsidRPr="00427234" w:rsidRDefault="00427234" w:rsidP="00427234">
      <w:pPr>
        <w:keepNext/>
        <w:keepLines/>
        <w:autoSpaceDE w:val="0"/>
        <w:spacing w:line="300" w:lineRule="atLeast"/>
        <w:ind w:firstLine="284"/>
        <w:jc w:val="both"/>
        <w:rPr>
          <w:rFonts w:ascii="Book Antiqua" w:eastAsia="Times New Roman" w:hAnsi="Book Antiqua" w:cs="Palatino-Roman"/>
          <w:sz w:val="20"/>
          <w:szCs w:val="24"/>
          <w:lang w:eastAsia="ar-SA"/>
        </w:rPr>
      </w:pP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4"/>
          <w:lang w:eastAsia="ar-SA"/>
        </w:rPr>
      </w:pPr>
      <w:r w:rsidRPr="00427234">
        <w:rPr>
          <w:rFonts w:ascii="Arial" w:eastAsia="Times New Roman" w:hAnsi="Arial" w:cs="Times New Roman"/>
          <w:position w:val="-46"/>
          <w:sz w:val="24"/>
          <w:szCs w:val="24"/>
          <w:lang w:eastAsia="ar-SA"/>
        </w:rPr>
        <w:object w:dxaOrig="3580" w:dyaOrig="1040">
          <v:shape id="_x0000_i1026" type="#_x0000_t75" style="width:2in;height:44.85pt" o:ole="" filled="t">
            <v:fill color2="black"/>
            <v:imagedata r:id="rId15" o:title=""/>
          </v:shape>
          <o:OLEObject Type="Embed" ProgID="Equation.3" ShapeID="_x0000_i1026" DrawAspect="Content" ObjectID="_1601724981" r:id="rId16"/>
        </w:objec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 xml:space="preserve">dove k varia tra 1 e il numero massimo di livelli di decomposizione, L è il numero di coefficienti al primo livello del filtro. Per il secondo livello, la lunghezza del filtro è L2 = 2L e così via. </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La relazione tempo-frequenza porta alla seguente formula:</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4"/>
          <w:lang w:eastAsia="ar-SA"/>
        </w:rPr>
      </w:pPr>
      <w:r w:rsidRPr="00427234">
        <w:rPr>
          <w:rFonts w:ascii="Arial" w:eastAsia="Times New Roman" w:hAnsi="Arial" w:cs="Times New Roman"/>
          <w:position w:val="-36"/>
          <w:sz w:val="24"/>
          <w:szCs w:val="24"/>
          <w:lang w:eastAsia="ar-SA"/>
        </w:rPr>
        <w:object w:dxaOrig="3560" w:dyaOrig="840">
          <v:shape id="_x0000_i1027" type="#_x0000_t75" style="width:193.3pt;height:36pt" o:ole="" filled="t">
            <v:fill color2="black"/>
            <v:imagedata r:id="rId17" o:title=""/>
          </v:shape>
          <o:OLEObject Type="Embed" ProgID="Equation.3" ShapeID="_x0000_i1027" DrawAspect="Content" ObjectID="_1601724982" r:id="rId18"/>
        </w:object>
      </w: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4"/>
          <w:lang w:eastAsia="ar-SA"/>
        </w:rPr>
        <w:t>dove l’argomento ‘</w:t>
      </w:r>
      <w:r w:rsidRPr="00427234">
        <w:rPr>
          <w:rFonts w:ascii="Symbol" w:eastAsia="Times New Roman" w:hAnsi="Symbol" w:cs="Times New Roman"/>
          <w:sz w:val="20"/>
          <w:szCs w:val="24"/>
          <w:lang w:eastAsia="ar-SA"/>
        </w:rPr>
        <w:t></w:t>
      </w:r>
      <w:r w:rsidRPr="00427234">
        <w:rPr>
          <w:rFonts w:ascii="Book Antiqua" w:eastAsia="Times New Roman" w:hAnsi="Book Antiqua" w:cs="Times New Roman"/>
          <w:sz w:val="20"/>
          <w:szCs w:val="24"/>
          <w:lang w:eastAsia="ar-SA"/>
        </w:rPr>
        <w:t>’ di H è stato sostituito con l’argomento ‘</w:t>
      </w:r>
      <w:r w:rsidRPr="00427234">
        <w:rPr>
          <w:rFonts w:ascii="Arial" w:eastAsia="Times New Roman" w:hAnsi="Arial" w:cs="Times New Roman"/>
          <w:position w:val="-8"/>
          <w:sz w:val="24"/>
          <w:szCs w:val="24"/>
          <w:lang w:eastAsia="ar-SA"/>
        </w:rPr>
        <w:object w:dxaOrig="420" w:dyaOrig="360">
          <v:shape id="_x0000_i1028" type="#_x0000_t75" style="width:21.6pt;height:21.6pt" o:ole="" filled="t">
            <v:fill color2="black"/>
            <v:imagedata r:id="rId19" o:title=""/>
          </v:shape>
          <o:OLEObject Type="Embed" ProgID="Equation.3" ShapeID="_x0000_i1028" DrawAspect="Content" ObjectID="_1601724983" r:id="rId20"/>
        </w:object>
      </w:r>
      <w:r w:rsidRPr="00427234">
        <w:rPr>
          <w:rFonts w:ascii="Book Antiqua" w:eastAsia="Times New Roman" w:hAnsi="Book Antiqua" w:cs="Times New Roman"/>
          <w:sz w:val="20"/>
          <w:szCs w:val="20"/>
          <w:lang w:eastAsia="ar-SA"/>
        </w:rPr>
        <w:t>’, formalismo utilizzato nelle rappresentazioni discrete. In modo analogo si procede per realizzare il filtro passa-alto.</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 xml:space="preserve">La risposta impulsiva di h corrisponde alla semi-banda del segnale da decomporre. Quindi al primo livello, essendo k = 1, la risposta in frequenza del filtro </w:t>
      </w:r>
      <w:r w:rsidRPr="00427234">
        <w:rPr>
          <w:rFonts w:ascii="Book Antiqua" w:eastAsia="Times New Roman" w:hAnsi="Book Antiqua" w:cs="Times New Roman"/>
          <w:i/>
          <w:sz w:val="20"/>
          <w:szCs w:val="20"/>
          <w:lang w:eastAsia="ar-SA"/>
        </w:rPr>
        <w:t>h</w:t>
      </w:r>
      <w:r w:rsidRPr="00427234">
        <w:rPr>
          <w:rFonts w:ascii="Book Antiqua" w:eastAsia="Times New Roman" w:hAnsi="Book Antiqua" w:cs="Times New Roman"/>
          <w:sz w:val="20"/>
          <w:szCs w:val="20"/>
          <w:lang w:eastAsia="ar-SA"/>
        </w:rPr>
        <w:t xml:space="preserve"> è pari a metà della banda del segnale. Quando k = 2 raddoppia la risposta temporale e la risposta in frequenza si dimezza e così di seguito.</w:t>
      </w:r>
    </w:p>
    <w:p w:rsidR="00427234" w:rsidRPr="00427234" w:rsidRDefault="00427234" w:rsidP="00427234">
      <w:pPr>
        <w:keepNext/>
        <w:keepLines/>
        <w:tabs>
          <w:tab w:val="left" w:pos="3885"/>
        </w:tab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Lo schema di funzionamento dell’algoritmo di decimazione in frequenza è riportato in Fig. 24. Il filtro g(n) ha banda complementare ad h(n).</w:t>
      </w:r>
    </w:p>
    <w:p w:rsidR="00427234" w:rsidRPr="00427234" w:rsidRDefault="00427234" w:rsidP="00427234">
      <w:pPr>
        <w:keepNext/>
        <w:keepLines/>
        <w:tabs>
          <w:tab w:val="left" w:pos="3885"/>
        </w:tab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0"/>
          <w:lang w:eastAsia="ar-SA"/>
        </w:rPr>
      </w:pPr>
      <w:r w:rsidRPr="00427234">
        <w:rPr>
          <w:rFonts w:ascii="Book Antiqua" w:eastAsia="Times New Roman" w:hAnsi="Book Antiqua" w:cs="Times New Roman"/>
          <w:noProof/>
          <w:sz w:val="20"/>
          <w:szCs w:val="20"/>
          <w:lang w:eastAsia="it-IT"/>
        </w:rPr>
        <mc:AlternateContent>
          <mc:Choice Requires="wpg">
            <w:drawing>
              <wp:inline distT="0" distB="0" distL="0" distR="0" wp14:anchorId="2AB074DD" wp14:editId="4E800220">
                <wp:extent cx="2871470" cy="2593340"/>
                <wp:effectExtent l="0" t="4445" r="0" b="2540"/>
                <wp:docPr id="57" name="Gruppo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1470" cy="2593340"/>
                          <a:chOff x="2488" y="43"/>
                          <a:chExt cx="4521" cy="4083"/>
                        </a:xfrm>
                      </wpg:grpSpPr>
                      <wps:wsp>
                        <wps:cNvPr id="58" name="Text Box 948"/>
                        <wps:cNvSpPr txBox="1">
                          <a:spLocks noChangeArrowheads="1"/>
                        </wps:cNvSpPr>
                        <wps:spPr bwMode="auto">
                          <a:xfrm>
                            <a:off x="3812" y="43"/>
                            <a:ext cx="968" cy="4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x[n]</w:t>
                              </w:r>
                            </w:p>
                          </w:txbxContent>
                        </wps:txbx>
                        <wps:bodyPr rot="0" vert="horz" wrap="square" lIns="91440" tIns="45720" rIns="91440" bIns="45720" anchor="t" anchorCtr="0">
                          <a:noAutofit/>
                        </wps:bodyPr>
                      </wps:wsp>
                      <wpg:grpSp>
                        <wpg:cNvPr id="59" name="Group 949"/>
                        <wpg:cNvGrpSpPr>
                          <a:grpSpLocks/>
                        </wpg:cNvGrpSpPr>
                        <wpg:grpSpPr bwMode="auto">
                          <a:xfrm>
                            <a:off x="2980" y="419"/>
                            <a:ext cx="2282" cy="1057"/>
                            <a:chOff x="2980" y="419"/>
                            <a:chExt cx="2282" cy="1057"/>
                          </a:xfrm>
                        </wpg:grpSpPr>
                        <wps:wsp>
                          <wps:cNvPr id="60" name="Rectangle 950"/>
                          <wps:cNvSpPr>
                            <a:spLocks noChangeArrowheads="1"/>
                          </wps:cNvSpPr>
                          <wps:spPr bwMode="auto">
                            <a:xfrm>
                              <a:off x="2980" y="1081"/>
                              <a:ext cx="828"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Rectangle 951"/>
                          <wps:cNvSpPr>
                            <a:spLocks noChangeArrowheads="1"/>
                          </wps:cNvSpPr>
                          <wps:spPr bwMode="auto">
                            <a:xfrm>
                              <a:off x="4435" y="1081"/>
                              <a:ext cx="828"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Line 952"/>
                          <wps:cNvCnPr/>
                          <wps:spPr bwMode="auto">
                            <a:xfrm>
                              <a:off x="3394" y="750"/>
                              <a:ext cx="1451"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3"/>
                          <wps:cNvCnPr/>
                          <wps:spPr bwMode="auto">
                            <a:xfrm>
                              <a:off x="3394" y="750"/>
                              <a:ext cx="0" cy="32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54"/>
                          <wps:cNvCnPr/>
                          <wps:spPr bwMode="auto">
                            <a:xfrm>
                              <a:off x="4850" y="750"/>
                              <a:ext cx="0" cy="32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55"/>
                          <wps:cNvCnPr/>
                          <wps:spPr bwMode="auto">
                            <a:xfrm>
                              <a:off x="4156" y="419"/>
                              <a:ext cx="0" cy="32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6" name="Text Box 956"/>
                        <wps:cNvSpPr txBox="1">
                          <a:spLocks noChangeArrowheads="1"/>
                        </wps:cNvSpPr>
                        <wps:spPr bwMode="auto">
                          <a:xfrm>
                            <a:off x="3084" y="1058"/>
                            <a:ext cx="759" cy="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w:t>
                              </w:r>
                            </w:p>
                          </w:txbxContent>
                        </wps:txbx>
                        <wps:bodyPr rot="0" vert="horz" wrap="square" lIns="91440" tIns="45720" rIns="91440" bIns="45720" anchor="t" anchorCtr="0">
                          <a:noAutofit/>
                        </wps:bodyPr>
                      </wps:wsp>
                      <wps:wsp>
                        <wps:cNvPr id="67" name="Text Box 957"/>
                        <wps:cNvSpPr txBox="1">
                          <a:spLocks noChangeArrowheads="1"/>
                        </wps:cNvSpPr>
                        <wps:spPr bwMode="auto">
                          <a:xfrm>
                            <a:off x="4572" y="1058"/>
                            <a:ext cx="751" cy="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w:t>
                              </w:r>
                            </w:p>
                          </w:txbxContent>
                        </wps:txbx>
                        <wps:bodyPr rot="0" vert="horz" wrap="square" lIns="91440" tIns="45720" rIns="91440" bIns="45720" anchor="ctr" anchorCtr="0">
                          <a:noAutofit/>
                        </wps:bodyPr>
                      </wps:wsp>
                      <wps:wsp>
                        <wps:cNvPr id="68" name="Rectangle 958"/>
                        <wps:cNvSpPr>
                          <a:spLocks noChangeArrowheads="1"/>
                        </wps:cNvSpPr>
                        <wps:spPr bwMode="auto">
                          <a:xfrm>
                            <a:off x="3672" y="1990"/>
                            <a:ext cx="830" cy="393"/>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Rectangle 959"/>
                        <wps:cNvSpPr>
                          <a:spLocks noChangeArrowheads="1"/>
                        </wps:cNvSpPr>
                        <wps:spPr bwMode="auto">
                          <a:xfrm>
                            <a:off x="5127" y="1990"/>
                            <a:ext cx="830" cy="393"/>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Line 960"/>
                        <wps:cNvCnPr/>
                        <wps:spPr bwMode="auto">
                          <a:xfrm>
                            <a:off x="4088" y="1686"/>
                            <a:ext cx="1452"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961"/>
                        <wps:cNvCnPr/>
                        <wps:spPr bwMode="auto">
                          <a:xfrm>
                            <a:off x="4088" y="1686"/>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962"/>
                        <wps:cNvCnPr/>
                        <wps:spPr bwMode="auto">
                          <a:xfrm>
                            <a:off x="5543" y="1686"/>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963"/>
                        <wps:cNvCnPr/>
                        <wps:spPr bwMode="auto">
                          <a:xfrm>
                            <a:off x="4850" y="1492"/>
                            <a:ext cx="0" cy="207"/>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Text Box 964"/>
                        <wps:cNvSpPr txBox="1">
                          <a:spLocks noChangeArrowheads="1"/>
                        </wps:cNvSpPr>
                        <wps:spPr bwMode="auto">
                          <a:xfrm>
                            <a:off x="3716" y="1966"/>
                            <a:ext cx="867" cy="5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g[n/2]</w:t>
                              </w:r>
                            </w:p>
                          </w:txbxContent>
                        </wps:txbx>
                        <wps:bodyPr rot="0" vert="horz" wrap="square" lIns="91440" tIns="45720" rIns="91440" bIns="45720" anchor="t" anchorCtr="0">
                          <a:noAutofit/>
                        </wps:bodyPr>
                      </wps:wsp>
                      <wps:wsp>
                        <wps:cNvPr id="75" name="Text Box 965"/>
                        <wps:cNvSpPr txBox="1">
                          <a:spLocks noChangeArrowheads="1"/>
                        </wps:cNvSpPr>
                        <wps:spPr bwMode="auto">
                          <a:xfrm>
                            <a:off x="5143" y="1975"/>
                            <a:ext cx="876" cy="6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h[n/2]</w:t>
                              </w:r>
                            </w:p>
                          </w:txbxContent>
                        </wps:txbx>
                        <wps:bodyPr rot="0" vert="horz" wrap="square" lIns="91440" tIns="45720" rIns="91440" bIns="45720" anchor="ctr" anchorCtr="0">
                          <a:noAutofit/>
                        </wps:bodyPr>
                      </wps:wsp>
                      <wps:wsp>
                        <wps:cNvPr id="76" name="Rectangle 966"/>
                        <wps:cNvSpPr>
                          <a:spLocks noChangeArrowheads="1"/>
                        </wps:cNvSpPr>
                        <wps:spPr bwMode="auto">
                          <a:xfrm>
                            <a:off x="4366" y="3014"/>
                            <a:ext cx="830"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7" name="Rectangle 967"/>
                        <wps:cNvSpPr>
                          <a:spLocks noChangeArrowheads="1"/>
                        </wps:cNvSpPr>
                        <wps:spPr bwMode="auto">
                          <a:xfrm>
                            <a:off x="5820" y="3014"/>
                            <a:ext cx="830"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8" name="Line 968"/>
                        <wps:cNvCnPr/>
                        <wps:spPr bwMode="auto">
                          <a:xfrm>
                            <a:off x="4781" y="2682"/>
                            <a:ext cx="1453"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969"/>
                        <wps:cNvCnPr/>
                        <wps:spPr bwMode="auto">
                          <a:xfrm>
                            <a:off x="4781" y="2682"/>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970"/>
                        <wps:cNvCnPr/>
                        <wps:spPr bwMode="auto">
                          <a:xfrm>
                            <a:off x="6237" y="2682"/>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971"/>
                        <wps:cNvCnPr/>
                        <wps:spPr bwMode="auto">
                          <a:xfrm>
                            <a:off x="5543" y="2385"/>
                            <a:ext cx="0" cy="294"/>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Text Box 972"/>
                        <wps:cNvSpPr txBox="1">
                          <a:spLocks noChangeArrowheads="1"/>
                        </wps:cNvSpPr>
                        <wps:spPr bwMode="auto">
                          <a:xfrm>
                            <a:off x="4368" y="2993"/>
                            <a:ext cx="963" cy="6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g[n/4]</w:t>
                              </w:r>
                            </w:p>
                          </w:txbxContent>
                        </wps:txbx>
                        <wps:bodyPr rot="0" vert="horz" wrap="square" lIns="91440" tIns="45720" rIns="91440" bIns="45720" anchor="t" anchorCtr="0">
                          <a:noAutofit/>
                        </wps:bodyPr>
                      </wps:wsp>
                      <wps:wsp>
                        <wps:cNvPr id="83" name="Text Box 973"/>
                        <wps:cNvSpPr txBox="1">
                          <a:spLocks noChangeArrowheads="1"/>
                        </wps:cNvSpPr>
                        <wps:spPr bwMode="auto">
                          <a:xfrm>
                            <a:off x="5795" y="2965"/>
                            <a:ext cx="971" cy="6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h[n/4]</w:t>
                              </w:r>
                            </w:p>
                          </w:txbxContent>
                        </wps:txbx>
                        <wps:bodyPr rot="0" vert="horz" wrap="square" lIns="91440" tIns="45720" rIns="91440" bIns="45720" anchor="ctr" anchorCtr="0">
                          <a:noAutofit/>
                        </wps:bodyPr>
                      </wps:wsp>
                      <wps:wsp>
                        <wps:cNvPr id="84" name="Line 974"/>
                        <wps:cNvCnPr/>
                        <wps:spPr bwMode="auto">
                          <a:xfrm>
                            <a:off x="3395" y="1507"/>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975"/>
                        <wps:cNvCnPr/>
                        <wps:spPr bwMode="auto">
                          <a:xfrm>
                            <a:off x="4101" y="236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976"/>
                        <wps:cNvCnPr/>
                        <wps:spPr bwMode="auto">
                          <a:xfrm>
                            <a:off x="4767" y="342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977"/>
                        <wps:cNvCnPr/>
                        <wps:spPr bwMode="auto">
                          <a:xfrm>
                            <a:off x="6237" y="342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Text Box 978"/>
                        <wps:cNvSpPr txBox="1">
                          <a:spLocks noChangeArrowheads="1"/>
                        </wps:cNvSpPr>
                        <wps:spPr bwMode="auto">
                          <a:xfrm>
                            <a:off x="5708" y="3626"/>
                            <a:ext cx="1301" cy="4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36"/>
                                  <w:szCs w:val="36"/>
                                </w:rPr>
                              </w:pPr>
                              <w:r>
                                <w:rPr>
                                  <w:color w:val="000000"/>
                                  <w:sz w:val="16"/>
                                  <w:szCs w:val="16"/>
                                </w:rPr>
                                <w:t>Coeff_A3 _3</w:t>
                              </w:r>
                              <w:r>
                                <w:rPr>
                                  <w:color w:val="000000"/>
                                  <w:sz w:val="36"/>
                                  <w:szCs w:val="36"/>
                                </w:rPr>
                                <w:t>……</w:t>
                              </w:r>
                            </w:p>
                          </w:txbxContent>
                        </wps:txbx>
                        <wps:bodyPr rot="0" vert="horz" wrap="square" lIns="91440" tIns="45720" rIns="91440" bIns="45720" anchor="t" anchorCtr="0">
                          <a:noAutofit/>
                        </wps:bodyPr>
                      </wps:wsp>
                      <wps:wsp>
                        <wps:cNvPr id="89" name="Text Box 979"/>
                        <wps:cNvSpPr txBox="1">
                          <a:spLocks noChangeArrowheads="1"/>
                        </wps:cNvSpPr>
                        <wps:spPr bwMode="auto">
                          <a:xfrm>
                            <a:off x="2488" y="1727"/>
                            <a:ext cx="1411" cy="4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Coeff_D1</w:t>
                              </w:r>
                            </w:p>
                          </w:txbxContent>
                        </wps:txbx>
                        <wps:bodyPr rot="0" vert="horz" wrap="square" lIns="91440" tIns="45720" rIns="91440" bIns="45720" anchor="t" anchorCtr="0">
                          <a:noAutofit/>
                        </wps:bodyPr>
                      </wps:wsp>
                      <wps:wsp>
                        <wps:cNvPr id="90" name="Text Box 980"/>
                        <wps:cNvSpPr txBox="1">
                          <a:spLocks noChangeArrowheads="1"/>
                        </wps:cNvSpPr>
                        <wps:spPr bwMode="auto">
                          <a:xfrm>
                            <a:off x="3355" y="2619"/>
                            <a:ext cx="1384" cy="4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Coeff_D2</w:t>
                              </w:r>
                            </w:p>
                          </w:txbxContent>
                        </wps:txbx>
                        <wps:bodyPr rot="0" vert="horz" wrap="square" lIns="91440" tIns="45720" rIns="91440" bIns="45720" anchor="t" anchorCtr="0">
                          <a:noAutofit/>
                        </wps:bodyPr>
                      </wps:wsp>
                      <wps:wsp>
                        <wps:cNvPr id="91" name="Text Box 981"/>
                        <wps:cNvSpPr txBox="1">
                          <a:spLocks noChangeArrowheads="1"/>
                        </wps:cNvSpPr>
                        <wps:spPr bwMode="auto">
                          <a:xfrm>
                            <a:off x="3966" y="3717"/>
                            <a:ext cx="1640"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Coeff_D3</w:t>
                              </w:r>
                            </w:p>
                          </w:txbxContent>
                        </wps:txbx>
                        <wps:bodyPr rot="0" vert="horz" wrap="square" lIns="91440" tIns="45720" rIns="91440" bIns="45720" anchor="t" anchorCtr="0">
                          <a:noAutofit/>
                        </wps:bodyPr>
                      </wps:wsp>
                    </wpg:wgp>
                  </a:graphicData>
                </a:graphic>
              </wp:inline>
            </w:drawing>
          </mc:Choice>
          <mc:Fallback>
            <w:pict>
              <v:group w14:anchorId="2AB074DD" id="Gruppo 57" o:spid="_x0000_s1026" style="width:226.1pt;height:204.2pt;mso-position-horizontal-relative:char;mso-position-vertical-relative:line" coordorigin="2488,43" coordsize="4521,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">
                <v:shapetype id="_x0000_t202" coordsize="21600,21600" o:spt="202" path="m,l,21600r21600,l21600,xe">
                  <v:stroke joinstyle="miter"/>
                  <v:path gradientshapeok="t" o:connecttype="rect"/>
                </v:shapetype>
                <v:shape id="Text Box 948" o:spid="_x0000_s1027" type="#_x0000_t202" style="position:absolute;left:3812;top:43;width:96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stroke joinstyle="round"/>
                  <v:textbox>
                    <w:txbxContent>
                      <w:p w:rsidR="00427234" w:rsidRDefault="00427234" w:rsidP="00427234">
                        <w:pPr>
                          <w:rPr>
                            <w:color w:val="000000"/>
                            <w:sz w:val="16"/>
                            <w:szCs w:val="16"/>
                          </w:rPr>
                        </w:pPr>
                        <w:r>
                          <w:rPr>
                            <w:color w:val="000000"/>
                            <w:sz w:val="16"/>
                            <w:szCs w:val="16"/>
                          </w:rPr>
                          <w:t>x[n]</w:t>
                        </w:r>
                      </w:p>
                    </w:txbxContent>
                  </v:textbox>
                </v:shape>
                <v:group id="Group 949" o:spid="_x0000_s1028" style="position:absolute;left:2980;top:419;width:2282;height:1057" coordorigin="2980,419" coordsize="2282,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950" o:spid="_x0000_s1029" style="position:absolute;left:2980;top:1081;width:828;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" filled="f" strokeweight=".26mm"/>
                  <v:rect id="Rectangle 951" o:spid="_x0000_s1030" style="position:absolute;left:4435;top:1081;width:828;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" filled="f" strokeweight=".26mm"/>
                  <v:line id="Line 952" o:spid="_x0000_s1031" style="position:absolute;visibility:visible;mso-wrap-style:square" from="3394,750" to="484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" strokeweight=".26mm">
                    <v:stroke joinstyle="miter"/>
                  </v:line>
                  <v:line id="Line 953" o:spid="_x0000_s1032" style="position:absolute;visibility:visible;mso-wrap-style:square" from="3394,750" to="3394,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" strokeweight=".26mm">
                    <v:stroke endarrow="block" joinstyle="miter"/>
                  </v:line>
                  <v:line id="Line 954" o:spid="_x0000_s1033" style="position:absolute;visibility:visible;mso-wrap-style:square" from="4850,750" to="485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" strokeweight=".26mm">
                    <v:stroke endarrow="block" joinstyle="miter"/>
                  </v:line>
                  <v:line id="Line 955" o:spid="_x0000_s1034" style="position:absolute;visibility:visible;mso-wrap-style:square" from="4156,419" to="4156,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" strokeweight=".26mm">
                    <v:stroke joinstyle="miter"/>
                  </v:line>
                </v:group>
                <v:shape id="Text Box 956" o:spid="_x0000_s1035" type="#_x0000_t202" style="position:absolute;left:3084;top:1058;width:759;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g[n]</w:t>
                        </w:r>
                      </w:p>
                    </w:txbxContent>
                  </v:textbox>
                </v:shape>
                <v:shape id="Text Box 957" o:spid="_x0000_s1036" type="#_x0000_t202" style="position:absolute;left:4572;top:1058;width:751;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" filled="f" stroked="f">
                  <v:stroke joinstyle="round"/>
                  <v:textbox>
                    <w:txbxContent>
                      <w:p w:rsidR="00427234" w:rsidRDefault="00427234" w:rsidP="00427234">
                        <w:pPr>
                          <w:rPr>
                            <w:color w:val="000000"/>
                            <w:sz w:val="16"/>
                            <w:szCs w:val="16"/>
                          </w:rPr>
                        </w:pPr>
                        <w:r>
                          <w:rPr>
                            <w:color w:val="000000"/>
                            <w:sz w:val="16"/>
                            <w:szCs w:val="16"/>
                          </w:rPr>
                          <w:t>h[n]</w:t>
                        </w:r>
                      </w:p>
                    </w:txbxContent>
                  </v:textbox>
                </v:shape>
                <v:rect id="Rectangle 958" o:spid="_x0000_s1037" style="position:absolute;left:3672;top:1990;width:830;height:3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" filled="f" strokeweight=".26mm"/>
                <v:rect id="Rectangle 959" o:spid="_x0000_s1038" style="position:absolute;left:5127;top:1990;width:830;height:3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" filled="f" strokeweight=".26mm"/>
                <v:line id="Line 960" o:spid="_x0000_s1039" style="position:absolute;visibility:visible;mso-wrap-style:square" from="4088,1686" to="5540,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" strokeweight=".26mm">
                  <v:stroke joinstyle="miter"/>
                </v:line>
                <v:line id="Line 961" o:spid="_x0000_s1040" style="position:absolute;visibility:visible;mso-wrap-style:square" from="4088,1686" to="4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" strokeweight=".26mm">
                  <v:stroke endarrow="block" joinstyle="miter"/>
                </v:line>
                <v:line id="Line 962" o:spid="_x0000_s1041" style="position:absolute;visibility:visible;mso-wrap-style:square" from="5543,1686" to="5543,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" strokeweight=".26mm">
                  <v:stroke endarrow="block" joinstyle="miter"/>
                </v:line>
                <v:line id="Line 963" o:spid="_x0000_s1042" style="position:absolute;visibility:visible;mso-wrap-style:square" from="4850,1492" to="4850,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" strokeweight=".26mm">
                  <v:stroke joinstyle="miter"/>
                </v:line>
                <v:shape id="Text Box 964" o:spid="_x0000_s1043" type="#_x0000_t202" style="position:absolute;left:3716;top:1966;width:8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stroke joinstyle="round"/>
                  <v:textbox>
                    <w:txbxContent>
                      <w:p w:rsidR="00427234" w:rsidRDefault="00427234" w:rsidP="00427234">
                        <w:pPr>
                          <w:rPr>
                            <w:color w:val="000000"/>
                            <w:sz w:val="16"/>
                            <w:szCs w:val="16"/>
                          </w:rPr>
                        </w:pPr>
                        <w:r>
                          <w:rPr>
                            <w:color w:val="000000"/>
                            <w:sz w:val="16"/>
                            <w:szCs w:val="16"/>
                          </w:rPr>
                          <w:t>g[n/2]</w:t>
                        </w:r>
                      </w:p>
                    </w:txbxContent>
                  </v:textbox>
                </v:shape>
                <v:shape id="Text Box 965" o:spid="_x0000_s1044" type="#_x0000_t202" style="position:absolute;left:5143;top:1975;width:876;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" filled="f" stroked="f">
                  <v:stroke joinstyle="round"/>
                  <v:textbox>
                    <w:txbxContent>
                      <w:p w:rsidR="00427234" w:rsidRDefault="00427234" w:rsidP="00427234">
                        <w:pPr>
                          <w:rPr>
                            <w:color w:val="000000"/>
                            <w:sz w:val="16"/>
                            <w:szCs w:val="16"/>
                          </w:rPr>
                        </w:pPr>
                        <w:r>
                          <w:rPr>
                            <w:color w:val="000000"/>
                            <w:sz w:val="16"/>
                            <w:szCs w:val="16"/>
                          </w:rPr>
                          <w:t>h[n/2]</w:t>
                        </w:r>
                      </w:p>
                    </w:txbxContent>
                  </v:textbox>
                </v:shape>
                <v:rect id="Rectangle 966" o:spid="_x0000_s1045" style="position:absolute;left:4366;top:3014;width:830;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" filled="f" strokeweight=".26mm"/>
                <v:rect id="Rectangle 967" o:spid="_x0000_s1046" style="position:absolute;left:5820;top:3014;width:830;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" filled="f" strokeweight=".26mm"/>
                <v:line id="Line 968" o:spid="_x0000_s1047" style="position:absolute;visibility:visible;mso-wrap-style:square" from="4781,2682" to="6234,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" strokeweight=".26mm">
                  <v:stroke joinstyle="miter"/>
                </v:line>
                <v:line id="Line 969" o:spid="_x0000_s1048" style="position:absolute;visibility:visible;mso-wrap-style:square" from="4781,2682" to="4781,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" strokeweight=".26mm">
                  <v:stroke endarrow="block" joinstyle="miter"/>
                </v:line>
                <v:line id="Line 970" o:spid="_x0000_s1049" style="position:absolute;visibility:visible;mso-wrap-style:square" from="6237,2682" to="6237,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" strokeweight=".26mm">
                  <v:stroke endarrow="block" joinstyle="miter"/>
                </v:line>
                <v:line id="Line 971" o:spid="_x0000_s1050" style="position:absolute;visibility:visible;mso-wrap-style:square" from="5543,2385" to="5543,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" strokeweight=".26mm">
                  <v:stroke joinstyle="miter"/>
                </v:line>
                <v:shape id="Text Box 972" o:spid="_x0000_s1051" type="#_x0000_t202" style="position:absolute;left:4368;top:2993;width:963;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g[n/4]</w:t>
                        </w:r>
                      </w:p>
                    </w:txbxContent>
                  </v:textbox>
                </v:shape>
                <v:shape id="Text Box 973" o:spid="_x0000_s1052" type="#_x0000_t202" style="position:absolute;left:5795;top:2965;width:971;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bUwwAAANsAAAAPAAAAZHJzL2Rvd25yZXYueG1sRI/RasJA&#10;FETfC/7DcgVfim7agk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sOym1MMAAADb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h[n/4]</w:t>
                        </w:r>
                      </w:p>
                    </w:txbxContent>
                  </v:textbox>
                </v:shape>
                <v:line id="Line 974" o:spid="_x0000_s1053" style="position:absolute;visibility:visible;mso-wrap-style:square" from="3395,1507" to="3395,1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" strokeweight=".26mm">
                  <v:stroke endarrow="block" joinstyle="miter"/>
                </v:line>
                <v:line id="Line 975" o:spid="_x0000_s1054" style="position:absolute;visibility:visible;mso-wrap-style:square" from="4101,2365" to="4101,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" strokeweight=".26mm">
                  <v:stroke endarrow="block" joinstyle="miter"/>
                </v:line>
                <v:line id="Line 976" o:spid="_x0000_s1055" style="position:absolute;visibility:visible;mso-wrap-style:square" from="4767,3425" to="4767,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" strokeweight=".26mm">
                  <v:stroke endarrow="block" joinstyle="miter"/>
                </v:line>
                <v:line id="Line 977" o:spid="_x0000_s1056" style="position:absolute;visibility:visible;mso-wrap-style:square" from="6237,3425" to="6237,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" strokeweight=".26mm">
                  <v:stroke endarrow="block" joinstyle="miter"/>
                </v:line>
                <v:shape id="Text Box 978" o:spid="_x0000_s1057" type="#_x0000_t202" style="position:absolute;left:5708;top:3626;width:1301;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stroke joinstyle="round"/>
                  <v:textbox>
                    <w:txbxContent>
                      <w:p w:rsidR="00427234" w:rsidRDefault="00427234" w:rsidP="00427234">
                        <w:pPr>
                          <w:rPr>
                            <w:color w:val="000000"/>
                            <w:sz w:val="36"/>
                            <w:szCs w:val="36"/>
                          </w:rPr>
                        </w:pPr>
                        <w:r>
                          <w:rPr>
                            <w:color w:val="000000"/>
                            <w:sz w:val="16"/>
                            <w:szCs w:val="16"/>
                          </w:rPr>
                          <w:t>Coeff_A3 _3</w:t>
                        </w:r>
                        <w:r>
                          <w:rPr>
                            <w:color w:val="000000"/>
                            <w:sz w:val="36"/>
                            <w:szCs w:val="36"/>
                          </w:rPr>
                          <w:t>……</w:t>
                        </w:r>
                      </w:p>
                    </w:txbxContent>
                  </v:textbox>
                </v:shape>
                <v:shape id="Text Box 979" o:spid="_x0000_s1058" type="#_x0000_t202" style="position:absolute;left:2488;top:1727;width:141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stroke joinstyle="round"/>
                  <v:textbox>
                    <w:txbxContent>
                      <w:p w:rsidR="00427234" w:rsidRDefault="00427234" w:rsidP="00427234">
                        <w:pPr>
                          <w:jc w:val="center"/>
                          <w:rPr>
                            <w:color w:val="000000"/>
                            <w:sz w:val="16"/>
                            <w:szCs w:val="16"/>
                          </w:rPr>
                        </w:pPr>
                        <w:r>
                          <w:rPr>
                            <w:color w:val="000000"/>
                            <w:sz w:val="16"/>
                            <w:szCs w:val="16"/>
                          </w:rPr>
                          <w:t>Coeff_D1</w:t>
                        </w:r>
                      </w:p>
                    </w:txbxContent>
                  </v:textbox>
                </v:shape>
                <v:shape id="Text Box 980" o:spid="_x0000_s1059" type="#_x0000_t202" style="position:absolute;left:3355;top:2619;width:1384;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stroke joinstyle="round"/>
                  <v:textbox>
                    <w:txbxContent>
                      <w:p w:rsidR="00427234" w:rsidRDefault="00427234" w:rsidP="00427234">
                        <w:pPr>
                          <w:jc w:val="center"/>
                          <w:rPr>
                            <w:color w:val="000000"/>
                            <w:sz w:val="16"/>
                            <w:szCs w:val="16"/>
                          </w:rPr>
                        </w:pPr>
                        <w:r>
                          <w:rPr>
                            <w:color w:val="000000"/>
                            <w:sz w:val="16"/>
                            <w:szCs w:val="16"/>
                          </w:rPr>
                          <w:t>Coeff_D2</w:t>
                        </w:r>
                      </w:p>
                    </w:txbxContent>
                  </v:textbox>
                </v:shape>
                <v:shape id="Text Box 981" o:spid="_x0000_s1060" type="#_x0000_t202" style="position:absolute;left:3966;top:3717;width:164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stroke joinstyle="round"/>
                  <v:textbox>
                    <w:txbxContent>
                      <w:p w:rsidR="00427234" w:rsidRDefault="00427234" w:rsidP="00427234">
                        <w:pPr>
                          <w:jc w:val="center"/>
                          <w:rPr>
                            <w:color w:val="000000"/>
                            <w:sz w:val="16"/>
                            <w:szCs w:val="16"/>
                          </w:rPr>
                        </w:pPr>
                        <w:r>
                          <w:rPr>
                            <w:color w:val="000000"/>
                            <w:sz w:val="16"/>
                            <w:szCs w:val="16"/>
                          </w:rPr>
                          <w:t>Coeff_D3</w:t>
                        </w:r>
                      </w:p>
                    </w:txbxContent>
                  </v:textbox>
                </v:shape>
                <w10:anchorlock/>
              </v:group>
            </w:pict>
          </mc:Fallback>
        </mc:AlternateContent>
      </w:r>
    </w:p>
    <w:p w:rsidR="00427234" w:rsidRPr="00427234" w:rsidRDefault="00427234" w:rsidP="00427234">
      <w:pPr>
        <w:keepNext/>
        <w:keepLines/>
        <w:autoSpaceDE w:val="0"/>
        <w:spacing w:line="300" w:lineRule="atLeast"/>
        <w:jc w:val="center"/>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Fig. 24</w:t>
      </w:r>
    </w:p>
    <w:p w:rsidR="00427234" w:rsidRPr="00427234" w:rsidRDefault="00427234" w:rsidP="00427234">
      <w:pPr>
        <w:keepNext/>
        <w:keepLines/>
        <w:autoSpaceDE w:val="0"/>
        <w:spacing w:line="300" w:lineRule="atLeast"/>
        <w:jc w:val="center"/>
        <w:rPr>
          <w:rFonts w:ascii="Book Antiqua" w:eastAsia="Times New Roman" w:hAnsi="Book Antiqua" w:cs="Times New Roman"/>
          <w:sz w:val="20"/>
          <w:szCs w:val="24"/>
          <w:lang w:eastAsia="ar-SA"/>
        </w:rPr>
      </w:pPr>
    </w:p>
    <w:p w:rsidR="00427234" w:rsidRPr="00427234" w:rsidRDefault="00427234" w:rsidP="00427234">
      <w:pPr>
        <w:keepNext/>
        <w:keepLines/>
        <w:tabs>
          <w:tab w:val="left" w:pos="3885"/>
        </w:tabs>
        <w:autoSpaceDE w:val="0"/>
        <w:spacing w:line="300" w:lineRule="atLeast"/>
        <w:ind w:firstLine="284"/>
        <w:jc w:val="both"/>
        <w:rPr>
          <w:rFonts w:ascii="Book Antiqua" w:eastAsia="Times New Roman" w:hAnsi="Book Antiqua" w:cs="Palatino-Roman"/>
          <w:sz w:val="20"/>
          <w:szCs w:val="24"/>
          <w:lang w:eastAsia="ar-SA"/>
        </w:rPr>
      </w:pPr>
      <w:r w:rsidRPr="00427234">
        <w:rPr>
          <w:rFonts w:ascii="Book Antiqua" w:eastAsia="Times New Roman" w:hAnsi="Book Antiqua" w:cs="Times New Roman"/>
          <w:b/>
          <w:sz w:val="20"/>
          <w:szCs w:val="24"/>
          <w:lang w:eastAsia="ar-SA"/>
        </w:rPr>
        <w:t>Con tale algoritmo è necessario tener conto del diverso ritardo introdotto dai filtri ai vari livelli di decomposizione a causa della diversa durata temporale della risposta impulsiva.</w:t>
      </w:r>
      <w:r w:rsidRPr="00427234">
        <w:rPr>
          <w:rFonts w:ascii="Book Antiqua" w:eastAsia="Times New Roman" w:hAnsi="Book Antiqua" w:cs="Times New Roman"/>
          <w:sz w:val="20"/>
          <w:szCs w:val="24"/>
          <w:lang w:eastAsia="ar-SA"/>
        </w:rPr>
        <w:t xml:space="preserve"> </w:t>
      </w:r>
      <w:r w:rsidRPr="00427234">
        <w:rPr>
          <w:rFonts w:ascii="Book Antiqua" w:eastAsia="Times New Roman" w:hAnsi="Book Antiqua" w:cs="Palatino-Roman"/>
          <w:sz w:val="20"/>
          <w:szCs w:val="24"/>
          <w:lang w:eastAsia="ar-SA"/>
        </w:rPr>
        <w:t>All’aumentare del livello di decomposizione il ritardo temporale introdotto dai filtri aumenta e di ciò bisogna tenere conto nella localizzazione temporale di un evento.</w:t>
      </w:r>
    </w:p>
    <w:p w:rsidR="00427234" w:rsidRPr="00427234" w:rsidRDefault="00427234" w:rsidP="00427234">
      <w:pPr>
        <w:keepNext/>
        <w:keepLines/>
        <w:tabs>
          <w:tab w:val="left" w:pos="3885"/>
        </w:tab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Palatino-Roman"/>
          <w:sz w:val="20"/>
          <w:szCs w:val="24"/>
          <w:lang w:eastAsia="ar-SA"/>
        </w:rPr>
        <w:t>Una delle applicazioni più importanti della decomposizione senza decimazione è nella progettazione di filtri dedicati all’uso in sistemi real-time. A questo proposito si faccia r</w:t>
      </w:r>
      <w:r w:rsidRPr="00427234">
        <w:rPr>
          <w:rFonts w:ascii="Book Antiqua" w:eastAsia="Times New Roman" w:hAnsi="Book Antiqua" w:cs="Times New Roman"/>
          <w:sz w:val="20"/>
          <w:szCs w:val="24"/>
          <w:lang w:eastAsia="ar-SA"/>
        </w:rPr>
        <w:t xml:space="preserve">iferimento allo schema a blocchi di Fig. 24. Si può facilmente dimostrare che la risposta in frequenza </w:t>
      </w:r>
      <w:r w:rsidRPr="00427234">
        <w:rPr>
          <w:rFonts w:ascii="Arial" w:eastAsia="Times New Roman" w:hAnsi="Arial" w:cs="Times New Roman"/>
          <w:position w:val="-8"/>
          <w:sz w:val="24"/>
          <w:szCs w:val="24"/>
          <w:lang w:eastAsia="ar-SA"/>
        </w:rPr>
        <w:object w:dxaOrig="840" w:dyaOrig="420">
          <v:shape id="_x0000_i1029" type="#_x0000_t75" style="width:44.3pt;height:21.6pt" o:ole="" filled="t">
            <v:fill color2="black"/>
            <v:imagedata r:id="rId21" o:title=""/>
          </v:shape>
          <o:OLEObject Type="Embed" ProgID="Equation.3" ShapeID="_x0000_i1029" DrawAspect="Content" ObjectID="_1601724984" r:id="rId22"/>
        </w:object>
      </w:r>
      <w:r w:rsidRPr="00427234">
        <w:rPr>
          <w:rFonts w:ascii="Book Antiqua" w:eastAsia="Times New Roman" w:hAnsi="Book Antiqua" w:cs="Times New Roman"/>
          <w:sz w:val="20"/>
          <w:szCs w:val="24"/>
          <w:lang w:eastAsia="ar-SA"/>
        </w:rPr>
        <w:t xml:space="preserve"> che compete al dettaglio del k-esimo livello di decomposizione è data da:</w:t>
      </w:r>
    </w:p>
    <w:p w:rsidR="00427234" w:rsidRPr="00427234" w:rsidRDefault="00427234" w:rsidP="00427234">
      <w:pPr>
        <w:keepNext/>
        <w:keepLines/>
        <w:autoSpaceDE w:val="0"/>
        <w:spacing w:line="300" w:lineRule="atLeast"/>
        <w:ind w:firstLine="284"/>
        <w:jc w:val="center"/>
        <w:rPr>
          <w:rFonts w:ascii="Arial" w:eastAsia="Times New Roman" w:hAnsi="Arial" w:cs="Times New Roman"/>
          <w:sz w:val="24"/>
          <w:szCs w:val="24"/>
          <w:lang w:eastAsia="ar-SA"/>
        </w:rPr>
      </w:pP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4"/>
          <w:lang w:eastAsia="ar-SA"/>
        </w:rPr>
      </w:pPr>
      <w:r w:rsidRPr="00427234">
        <w:rPr>
          <w:rFonts w:ascii="Arial" w:eastAsia="Times New Roman" w:hAnsi="Arial" w:cs="Times New Roman"/>
          <w:position w:val="-52"/>
          <w:sz w:val="24"/>
          <w:szCs w:val="24"/>
          <w:lang w:eastAsia="ar-SA"/>
        </w:rPr>
        <w:object w:dxaOrig="4900" w:dyaOrig="1160">
          <v:shape id="_x0000_i1030" type="#_x0000_t75" style="width:180.55pt;height:44.3pt" o:ole="" filled="t">
            <v:fill color2="black"/>
            <v:imagedata r:id="rId23" o:title=""/>
          </v:shape>
          <o:OLEObject Type="Embed" ProgID="Equation.3" ShapeID="_x0000_i1030" DrawAspect="Content" ObjectID="_1601724985" r:id="rId24"/>
        </w:object>
      </w: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 xml:space="preserve">essendo </w:t>
      </w:r>
      <w:r w:rsidRPr="00427234">
        <w:rPr>
          <w:rFonts w:ascii="Book Antiqua" w:eastAsia="Times New Roman" w:hAnsi="Book Antiqua" w:cs="Times New Roman"/>
          <w:position w:val="-10"/>
          <w:szCs w:val="20"/>
          <w:lang w:eastAsia="ar-SA"/>
        </w:rPr>
        <w:object w:dxaOrig="840" w:dyaOrig="460">
          <v:shape id="_x0000_i1031" type="#_x0000_t75" style="width:27.15pt;height:21.6pt" o:ole="" filled="t">
            <v:fill color2="black"/>
            <v:imagedata r:id="rId25" o:title=""/>
          </v:shape>
          <o:OLEObject Type="Embed" ProgID="Equation.3" ShapeID="_x0000_i1031" DrawAspect="Content" ObjectID="_1601724986" r:id="rId26"/>
        </w:object>
      </w:r>
      <w:r w:rsidRPr="00427234">
        <w:rPr>
          <w:rFonts w:ascii="Book Antiqua" w:eastAsia="Times New Roman" w:hAnsi="Book Antiqua" w:cs="Times New Roman"/>
          <w:sz w:val="20"/>
          <w:szCs w:val="20"/>
          <w:lang w:eastAsia="ar-SA"/>
        </w:rPr>
        <w:t xml:space="preserve"> la risposta in frequenza del filtro g. In particolare: per k = 1, la sequenza di dettaglio (Coeff_D1) viene filtrata solo con il filtro </w:t>
      </w:r>
      <w:r w:rsidRPr="00427234">
        <w:rPr>
          <w:rFonts w:ascii="Book Antiqua" w:eastAsia="Times New Roman" w:hAnsi="Book Antiqua" w:cs="Times New Roman"/>
          <w:position w:val="-10"/>
          <w:szCs w:val="20"/>
          <w:lang w:eastAsia="ar-SA"/>
        </w:rPr>
        <w:object w:dxaOrig="840" w:dyaOrig="460">
          <v:shape id="_x0000_i1032" type="#_x0000_t75" style="width:27.15pt;height:21.6pt" o:ole="" filled="t">
            <v:fill color2="black"/>
            <v:imagedata r:id="rId25" o:title=""/>
          </v:shape>
          <o:OLEObject Type="Embed" ProgID="Equation.3" ShapeID="_x0000_i1032" DrawAspect="Content" ObjectID="_1601724987" r:id="rId27"/>
        </w:object>
      </w:r>
      <w:r w:rsidRPr="00427234">
        <w:rPr>
          <w:rFonts w:ascii="Book Antiqua" w:eastAsia="Times New Roman" w:hAnsi="Book Antiqua" w:cs="Times New Roman"/>
          <w:szCs w:val="20"/>
          <w:lang w:eastAsia="ar-SA"/>
        </w:rPr>
        <w:t xml:space="preserve">, </w:t>
      </w:r>
      <w:r w:rsidRPr="00427234">
        <w:rPr>
          <w:rFonts w:ascii="Book Antiqua" w:eastAsia="Times New Roman" w:hAnsi="Book Antiqua" w:cs="Times New Roman"/>
          <w:sz w:val="20"/>
          <w:szCs w:val="20"/>
          <w:lang w:eastAsia="ar-SA"/>
        </w:rPr>
        <w:t xml:space="preserve">senza decimazione in frequenza essendo la prima semi-banda del filtro passa alto; quando k = 2, la sequenza di dettaglio (Coeff_D2) viene filtrata con </w:t>
      </w:r>
      <w:r w:rsidRPr="00427234">
        <w:rPr>
          <w:rFonts w:ascii="Book Antiqua" w:eastAsia="Times New Roman" w:hAnsi="Book Antiqua" w:cs="Times New Roman"/>
          <w:position w:val="-10"/>
          <w:szCs w:val="20"/>
          <w:lang w:eastAsia="ar-SA"/>
        </w:rPr>
        <w:object w:dxaOrig="880" w:dyaOrig="460">
          <v:shape id="_x0000_i1033" type="#_x0000_t75" style="width:27.15pt;height:21.6pt" o:ole="" filled="t">
            <v:fill color2="black"/>
            <v:imagedata r:id="rId28" o:title=""/>
          </v:shape>
          <o:OLEObject Type="Embed" ProgID="Equation.3" ShapeID="_x0000_i1033" DrawAspect="Content" ObjectID="_1601724988" r:id="rId29"/>
        </w:object>
      </w:r>
      <w:r w:rsidRPr="00427234">
        <w:rPr>
          <w:rFonts w:ascii="Book Antiqua" w:eastAsia="Times New Roman" w:hAnsi="Book Antiqua" w:cs="Times New Roman"/>
          <w:sz w:val="20"/>
          <w:szCs w:val="20"/>
          <w:lang w:eastAsia="ar-SA"/>
        </w:rPr>
        <w:t xml:space="preserve"> senza decimazione in frequenza (essendo la prima semi-banda del filtro passa-basso al I livello) e con il filtro </w:t>
      </w:r>
      <w:r w:rsidRPr="00427234">
        <w:rPr>
          <w:rFonts w:ascii="Book Antiqua" w:eastAsia="Times New Roman" w:hAnsi="Book Antiqua" w:cs="Times New Roman"/>
          <w:position w:val="-10"/>
          <w:szCs w:val="20"/>
          <w:lang w:eastAsia="ar-SA"/>
        </w:rPr>
        <w:object w:dxaOrig="960" w:dyaOrig="460">
          <v:shape id="_x0000_i1034" type="#_x0000_t75" style="width:27.15pt;height:21.6pt" o:ole="" filled="t">
            <v:fill color2="black"/>
            <v:imagedata r:id="rId30" o:title=""/>
          </v:shape>
          <o:OLEObject Type="Embed" ProgID="Equation.3" ShapeID="_x0000_i1034" DrawAspect="Content" ObjectID="_1601724989" r:id="rId31"/>
        </w:object>
      </w:r>
      <w:r w:rsidRPr="00427234">
        <w:rPr>
          <w:rFonts w:ascii="Book Antiqua" w:eastAsia="Times New Roman" w:hAnsi="Book Antiqua" w:cs="Times New Roman"/>
          <w:szCs w:val="20"/>
          <w:lang w:eastAsia="ar-SA"/>
        </w:rPr>
        <w:t xml:space="preserve">, </w:t>
      </w:r>
      <w:r w:rsidRPr="00427234">
        <w:rPr>
          <w:rFonts w:ascii="Book Antiqua" w:eastAsia="Times New Roman" w:hAnsi="Book Antiqua" w:cs="Times New Roman"/>
          <w:sz w:val="20"/>
          <w:szCs w:val="20"/>
          <w:lang w:eastAsia="ar-SA"/>
        </w:rPr>
        <w:t>che ha subito una prima decimazione in frequenza. Proseguendo con k crescenti si completa la decomposizione.</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 xml:space="preserve">Quindi la risposta in frequenza </w:t>
      </w:r>
      <w:r w:rsidRPr="00427234">
        <w:rPr>
          <w:rFonts w:ascii="Arial" w:eastAsia="Times New Roman" w:hAnsi="Arial" w:cs="Times New Roman"/>
          <w:position w:val="-8"/>
          <w:sz w:val="24"/>
          <w:szCs w:val="24"/>
          <w:lang w:eastAsia="ar-SA"/>
        </w:rPr>
        <w:object w:dxaOrig="840" w:dyaOrig="420">
          <v:shape id="_x0000_i1035" type="#_x0000_t75" style="width:44.3pt;height:21.6pt" o:ole="" filled="t">
            <v:fill color2="black"/>
            <v:imagedata r:id="rId21" o:title=""/>
          </v:shape>
          <o:OLEObject Type="Embed" ProgID="Equation.3" ShapeID="_x0000_i1035" DrawAspect="Content" ObjectID="_1601724990" r:id="rId32"/>
        </w:object>
      </w:r>
      <w:r w:rsidRPr="00427234">
        <w:rPr>
          <w:rFonts w:ascii="Book Antiqua" w:eastAsia="Times New Roman" w:hAnsi="Book Antiqua" w:cs="Times New Roman"/>
          <w:sz w:val="20"/>
          <w:szCs w:val="20"/>
          <w:lang w:eastAsia="ar-SA"/>
        </w:rPr>
        <w:t xml:space="preserve"> del filtro risultante è il prodotto tra la risposta in frequenza al k-esimo livello e le k-1 risposte in frequenza riferibili alle approssimazioni precedenti (vedi blocchi grigi di Fig. 24.1 per k = 3).</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0"/>
          <w:lang w:eastAsia="ar-SA"/>
        </w:rPr>
      </w:pPr>
      <w:r w:rsidRPr="00427234">
        <w:rPr>
          <w:rFonts w:ascii="Book Antiqua" w:eastAsia="Times New Roman" w:hAnsi="Book Antiqua" w:cs="Times New Roman"/>
          <w:noProof/>
          <w:sz w:val="20"/>
          <w:szCs w:val="20"/>
          <w:lang w:eastAsia="it-IT"/>
        </w:rPr>
        <mc:AlternateContent>
          <mc:Choice Requires="wpg">
            <w:drawing>
              <wp:inline distT="0" distB="0" distL="0" distR="0" wp14:anchorId="1FDE562D" wp14:editId="2F9CB9F1">
                <wp:extent cx="2871470" cy="2593340"/>
                <wp:effectExtent l="0" t="0" r="0" b="0"/>
                <wp:docPr id="194" name="Gruppo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1470" cy="2593340"/>
                          <a:chOff x="2488" y="43"/>
                          <a:chExt cx="4521" cy="4083"/>
                        </a:xfrm>
                      </wpg:grpSpPr>
                      <wps:wsp>
                        <wps:cNvPr id="197" name="Text Box 948"/>
                        <wps:cNvSpPr txBox="1">
                          <a:spLocks noChangeArrowheads="1"/>
                        </wps:cNvSpPr>
                        <wps:spPr bwMode="auto">
                          <a:xfrm>
                            <a:off x="3812" y="43"/>
                            <a:ext cx="968" cy="4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x[n]</w:t>
                              </w:r>
                            </w:p>
                          </w:txbxContent>
                        </wps:txbx>
                        <wps:bodyPr rot="0" vert="horz" wrap="square" lIns="91440" tIns="45720" rIns="91440" bIns="45720" anchor="t" anchorCtr="0">
                          <a:noAutofit/>
                        </wps:bodyPr>
                      </wps:wsp>
                      <wpg:grpSp>
                        <wpg:cNvPr id="198" name="Group 949"/>
                        <wpg:cNvGrpSpPr>
                          <a:grpSpLocks/>
                        </wpg:cNvGrpSpPr>
                        <wpg:grpSpPr bwMode="auto">
                          <a:xfrm>
                            <a:off x="2980" y="419"/>
                            <a:ext cx="2282" cy="1057"/>
                            <a:chOff x="2980" y="419"/>
                            <a:chExt cx="2282" cy="1057"/>
                          </a:xfrm>
                        </wpg:grpSpPr>
                        <wps:wsp>
                          <wps:cNvPr id="199" name="Rectangle 950"/>
                          <wps:cNvSpPr>
                            <a:spLocks noChangeArrowheads="1"/>
                          </wps:cNvSpPr>
                          <wps:spPr bwMode="auto">
                            <a:xfrm>
                              <a:off x="2980" y="1081"/>
                              <a:ext cx="828"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 name="Rectangle 951"/>
                          <wps:cNvSpPr>
                            <a:spLocks noChangeArrowheads="1"/>
                          </wps:cNvSpPr>
                          <wps:spPr bwMode="auto">
                            <a:xfrm>
                              <a:off x="4435" y="1081"/>
                              <a:ext cx="828" cy="395"/>
                            </a:xfrm>
                            <a:prstGeom prst="rect">
                              <a:avLst/>
                            </a:prstGeom>
                            <a:solidFill>
                              <a:sysClr val="window" lastClr="FFFFFF">
                                <a:lumMod val="85000"/>
                                <a:alpha val="47000"/>
                              </a:sysClr>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1" name="Line 952"/>
                          <wps:cNvCnPr/>
                          <wps:spPr bwMode="auto">
                            <a:xfrm>
                              <a:off x="3394" y="750"/>
                              <a:ext cx="1451"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953"/>
                          <wps:cNvCnPr/>
                          <wps:spPr bwMode="auto">
                            <a:xfrm>
                              <a:off x="3394" y="750"/>
                              <a:ext cx="0" cy="32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954"/>
                          <wps:cNvCnPr/>
                          <wps:spPr bwMode="auto">
                            <a:xfrm>
                              <a:off x="4850" y="750"/>
                              <a:ext cx="0" cy="32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955"/>
                          <wps:cNvCnPr/>
                          <wps:spPr bwMode="auto">
                            <a:xfrm>
                              <a:off x="4156" y="419"/>
                              <a:ext cx="0" cy="32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5" name="Text Box 956"/>
                        <wps:cNvSpPr txBox="1">
                          <a:spLocks noChangeArrowheads="1"/>
                        </wps:cNvSpPr>
                        <wps:spPr bwMode="auto">
                          <a:xfrm>
                            <a:off x="3084" y="1058"/>
                            <a:ext cx="759" cy="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w:t>
                              </w:r>
                            </w:p>
                          </w:txbxContent>
                        </wps:txbx>
                        <wps:bodyPr rot="0" vert="horz" wrap="square" lIns="91440" tIns="45720" rIns="91440" bIns="45720" anchor="t" anchorCtr="0">
                          <a:noAutofit/>
                        </wps:bodyPr>
                      </wps:wsp>
                      <wps:wsp>
                        <wps:cNvPr id="206" name="Text Box 957"/>
                        <wps:cNvSpPr txBox="1">
                          <a:spLocks noChangeArrowheads="1"/>
                        </wps:cNvSpPr>
                        <wps:spPr bwMode="auto">
                          <a:xfrm>
                            <a:off x="4572" y="1058"/>
                            <a:ext cx="751" cy="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w:t>
                              </w:r>
                            </w:p>
                          </w:txbxContent>
                        </wps:txbx>
                        <wps:bodyPr rot="0" vert="horz" wrap="square" lIns="91440" tIns="45720" rIns="91440" bIns="45720" anchor="ctr" anchorCtr="0">
                          <a:noAutofit/>
                        </wps:bodyPr>
                      </wps:wsp>
                      <wps:wsp>
                        <wps:cNvPr id="207" name="Rectangle 958"/>
                        <wps:cNvSpPr>
                          <a:spLocks noChangeArrowheads="1"/>
                        </wps:cNvSpPr>
                        <wps:spPr bwMode="auto">
                          <a:xfrm>
                            <a:off x="3672" y="1990"/>
                            <a:ext cx="830" cy="393"/>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8" name="Rectangle 959"/>
                        <wps:cNvSpPr>
                          <a:spLocks noChangeArrowheads="1"/>
                        </wps:cNvSpPr>
                        <wps:spPr bwMode="auto">
                          <a:xfrm>
                            <a:off x="5127" y="1990"/>
                            <a:ext cx="830" cy="393"/>
                          </a:xfrm>
                          <a:prstGeom prst="rect">
                            <a:avLst/>
                          </a:prstGeom>
                          <a:solidFill>
                            <a:sysClr val="window" lastClr="FFFFFF">
                              <a:lumMod val="85000"/>
                            </a:sysClr>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49" name="Line 960"/>
                        <wps:cNvCnPr/>
                        <wps:spPr bwMode="auto">
                          <a:xfrm>
                            <a:off x="4088" y="1686"/>
                            <a:ext cx="1452"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88" name="Line 961"/>
                        <wps:cNvCnPr/>
                        <wps:spPr bwMode="auto">
                          <a:xfrm>
                            <a:off x="4088" y="1686"/>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89" name="Line 962"/>
                        <wps:cNvCnPr/>
                        <wps:spPr bwMode="auto">
                          <a:xfrm>
                            <a:off x="5543" y="1686"/>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0" name="Line 963"/>
                        <wps:cNvCnPr/>
                        <wps:spPr bwMode="auto">
                          <a:xfrm>
                            <a:off x="4850" y="1492"/>
                            <a:ext cx="0" cy="207"/>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1" name="Text Box 964"/>
                        <wps:cNvSpPr txBox="1">
                          <a:spLocks noChangeArrowheads="1"/>
                        </wps:cNvSpPr>
                        <wps:spPr bwMode="auto">
                          <a:xfrm>
                            <a:off x="3716" y="1966"/>
                            <a:ext cx="867" cy="5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g[n/2]</w:t>
                              </w:r>
                            </w:p>
                          </w:txbxContent>
                        </wps:txbx>
                        <wps:bodyPr rot="0" vert="horz" wrap="square" lIns="91440" tIns="45720" rIns="91440" bIns="45720" anchor="t" anchorCtr="0">
                          <a:noAutofit/>
                        </wps:bodyPr>
                      </wps:wsp>
                      <wps:wsp>
                        <wps:cNvPr id="1120292" name="Text Box 965"/>
                        <wps:cNvSpPr txBox="1">
                          <a:spLocks noChangeArrowheads="1"/>
                        </wps:cNvSpPr>
                        <wps:spPr bwMode="auto">
                          <a:xfrm>
                            <a:off x="5196" y="1930"/>
                            <a:ext cx="876" cy="6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h[n/2]</w:t>
                              </w:r>
                            </w:p>
                          </w:txbxContent>
                        </wps:txbx>
                        <wps:bodyPr rot="0" vert="horz" wrap="square" lIns="91440" tIns="45720" rIns="91440" bIns="45720" anchor="ctr" anchorCtr="0">
                          <a:noAutofit/>
                        </wps:bodyPr>
                      </wps:wsp>
                      <wps:wsp>
                        <wps:cNvPr id="1120293" name="Rectangle 966"/>
                        <wps:cNvSpPr>
                          <a:spLocks noChangeArrowheads="1"/>
                        </wps:cNvSpPr>
                        <wps:spPr bwMode="auto">
                          <a:xfrm>
                            <a:off x="4366" y="3014"/>
                            <a:ext cx="830" cy="395"/>
                          </a:xfrm>
                          <a:prstGeom prst="rect">
                            <a:avLst/>
                          </a:prstGeom>
                          <a:solidFill>
                            <a:sysClr val="window" lastClr="FFFFFF">
                              <a:lumMod val="85000"/>
                            </a:sysClr>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0294" name="Rectangle 967"/>
                        <wps:cNvSpPr>
                          <a:spLocks noChangeArrowheads="1"/>
                        </wps:cNvSpPr>
                        <wps:spPr bwMode="auto">
                          <a:xfrm>
                            <a:off x="5820" y="3014"/>
                            <a:ext cx="830" cy="395"/>
                          </a:xfrm>
                          <a:prstGeom prst="rect">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20295" name="Line 968"/>
                        <wps:cNvCnPr/>
                        <wps:spPr bwMode="auto">
                          <a:xfrm>
                            <a:off x="4781" y="2682"/>
                            <a:ext cx="1453"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6" name="Line 969"/>
                        <wps:cNvCnPr/>
                        <wps:spPr bwMode="auto">
                          <a:xfrm>
                            <a:off x="4781" y="2682"/>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7" name="Line 970"/>
                        <wps:cNvCnPr/>
                        <wps:spPr bwMode="auto">
                          <a:xfrm>
                            <a:off x="6237" y="2682"/>
                            <a:ext cx="0" cy="33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8" name="Line 971"/>
                        <wps:cNvCnPr/>
                        <wps:spPr bwMode="auto">
                          <a:xfrm>
                            <a:off x="5543" y="2385"/>
                            <a:ext cx="0" cy="294"/>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299" name="Text Box 972"/>
                        <wps:cNvSpPr txBox="1">
                          <a:spLocks noChangeArrowheads="1"/>
                        </wps:cNvSpPr>
                        <wps:spPr bwMode="auto">
                          <a:xfrm>
                            <a:off x="4390" y="3068"/>
                            <a:ext cx="806" cy="4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g[n/4]</w:t>
                              </w:r>
                            </w:p>
                          </w:txbxContent>
                        </wps:txbx>
                        <wps:bodyPr rot="0" vert="horz" wrap="square" lIns="91440" tIns="45720" rIns="91440" bIns="45720" anchor="t" anchorCtr="0">
                          <a:noAutofit/>
                        </wps:bodyPr>
                      </wps:wsp>
                      <wps:wsp>
                        <wps:cNvPr id="1120300" name="Text Box 973"/>
                        <wps:cNvSpPr txBox="1">
                          <a:spLocks noChangeArrowheads="1"/>
                        </wps:cNvSpPr>
                        <wps:spPr bwMode="auto">
                          <a:xfrm>
                            <a:off x="5795" y="2965"/>
                            <a:ext cx="971" cy="6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16"/>
                                  <w:szCs w:val="16"/>
                                </w:rPr>
                              </w:pPr>
                              <w:r>
                                <w:rPr>
                                  <w:color w:val="000000"/>
                                  <w:sz w:val="16"/>
                                  <w:szCs w:val="16"/>
                                </w:rPr>
                                <w:t>h[n/4]</w:t>
                              </w:r>
                            </w:p>
                          </w:txbxContent>
                        </wps:txbx>
                        <wps:bodyPr rot="0" vert="horz" wrap="square" lIns="91440" tIns="45720" rIns="91440" bIns="45720" anchor="ctr" anchorCtr="0">
                          <a:noAutofit/>
                        </wps:bodyPr>
                      </wps:wsp>
                      <wps:wsp>
                        <wps:cNvPr id="1120301" name="Line 974"/>
                        <wps:cNvCnPr/>
                        <wps:spPr bwMode="auto">
                          <a:xfrm>
                            <a:off x="3395" y="1507"/>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302" name="Line 975"/>
                        <wps:cNvCnPr/>
                        <wps:spPr bwMode="auto">
                          <a:xfrm>
                            <a:off x="4101" y="236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303" name="Line 976"/>
                        <wps:cNvCnPr/>
                        <wps:spPr bwMode="auto">
                          <a:xfrm>
                            <a:off x="4767" y="342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306" name="Line 977"/>
                        <wps:cNvCnPr/>
                        <wps:spPr bwMode="auto">
                          <a:xfrm>
                            <a:off x="6237" y="3425"/>
                            <a:ext cx="0" cy="262"/>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307" name="Text Box 978"/>
                        <wps:cNvSpPr txBox="1">
                          <a:spLocks noChangeArrowheads="1"/>
                        </wps:cNvSpPr>
                        <wps:spPr bwMode="auto">
                          <a:xfrm>
                            <a:off x="5708" y="3626"/>
                            <a:ext cx="1301" cy="4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rPr>
                                  <w:color w:val="000000"/>
                                  <w:sz w:val="36"/>
                                  <w:szCs w:val="36"/>
                                </w:rPr>
                              </w:pPr>
                              <w:r>
                                <w:rPr>
                                  <w:color w:val="000000"/>
                                  <w:sz w:val="16"/>
                                  <w:szCs w:val="16"/>
                                </w:rPr>
                                <w:t>Coeff_A3 _3</w:t>
                              </w:r>
                              <w:r>
                                <w:rPr>
                                  <w:color w:val="000000"/>
                                  <w:sz w:val="36"/>
                                  <w:szCs w:val="36"/>
                                </w:rPr>
                                <w:t>……</w:t>
                              </w:r>
                            </w:p>
                          </w:txbxContent>
                        </wps:txbx>
                        <wps:bodyPr rot="0" vert="horz" wrap="square" lIns="91440" tIns="45720" rIns="91440" bIns="45720" anchor="t" anchorCtr="0">
                          <a:noAutofit/>
                        </wps:bodyPr>
                      </wps:wsp>
                      <wps:wsp>
                        <wps:cNvPr id="1120308" name="Text Box 979"/>
                        <wps:cNvSpPr txBox="1">
                          <a:spLocks noChangeArrowheads="1"/>
                        </wps:cNvSpPr>
                        <wps:spPr bwMode="auto">
                          <a:xfrm>
                            <a:off x="2488" y="1727"/>
                            <a:ext cx="1411" cy="4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Coeff_D1</w:t>
                              </w:r>
                            </w:p>
                          </w:txbxContent>
                        </wps:txbx>
                        <wps:bodyPr rot="0" vert="horz" wrap="square" lIns="91440" tIns="45720" rIns="91440" bIns="45720" anchor="t" anchorCtr="0">
                          <a:noAutofit/>
                        </wps:bodyPr>
                      </wps:wsp>
                      <wps:wsp>
                        <wps:cNvPr id="1120309" name="Text Box 980"/>
                        <wps:cNvSpPr txBox="1">
                          <a:spLocks noChangeArrowheads="1"/>
                        </wps:cNvSpPr>
                        <wps:spPr bwMode="auto">
                          <a:xfrm>
                            <a:off x="3355" y="2619"/>
                            <a:ext cx="1384" cy="4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Coeff_D2</w:t>
                              </w:r>
                            </w:p>
                          </w:txbxContent>
                        </wps:txbx>
                        <wps:bodyPr rot="0" vert="horz" wrap="square" lIns="91440" tIns="45720" rIns="91440" bIns="45720" anchor="t" anchorCtr="0">
                          <a:noAutofit/>
                        </wps:bodyPr>
                      </wps:wsp>
                      <wps:wsp>
                        <wps:cNvPr id="1120311" name="Text Box 981"/>
                        <wps:cNvSpPr txBox="1">
                          <a:spLocks noChangeArrowheads="1"/>
                        </wps:cNvSpPr>
                        <wps:spPr bwMode="auto">
                          <a:xfrm>
                            <a:off x="3966" y="3717"/>
                            <a:ext cx="1640" cy="4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27234" w:rsidRDefault="00427234" w:rsidP="00427234">
                              <w:pPr>
                                <w:jc w:val="center"/>
                                <w:rPr>
                                  <w:color w:val="000000"/>
                                  <w:sz w:val="16"/>
                                  <w:szCs w:val="16"/>
                                </w:rPr>
                              </w:pPr>
                              <w:r>
                                <w:rPr>
                                  <w:color w:val="000000"/>
                                  <w:sz w:val="16"/>
                                  <w:szCs w:val="16"/>
                                </w:rPr>
                                <w:t>Coeff_D3</w:t>
                              </w:r>
                            </w:p>
                          </w:txbxContent>
                        </wps:txbx>
                        <wps:bodyPr rot="0" vert="horz" wrap="square" lIns="91440" tIns="45720" rIns="91440" bIns="45720" anchor="t" anchorCtr="0">
                          <a:noAutofit/>
                        </wps:bodyPr>
                      </wps:wsp>
                    </wpg:wgp>
                  </a:graphicData>
                </a:graphic>
              </wp:inline>
            </w:drawing>
          </mc:Choice>
          <mc:Fallback>
            <w:pict>
              <v:group w14:anchorId="1FDE562D" id="Gruppo 194" o:spid="_x0000_s1061" style="width:226.1pt;height:204.2pt;mso-position-horizontal-relative:char;mso-position-vertical-relative:line" coordorigin="2488,43" coordsize="4521,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">
                <v:shape id="Text Box 948" o:spid="_x0000_s1062" type="#_x0000_t202" style="position:absolute;left:3812;top:43;width:96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stroke joinstyle="round"/>
                  <v:textbox>
                    <w:txbxContent>
                      <w:p w:rsidR="00427234" w:rsidRDefault="00427234" w:rsidP="00427234">
                        <w:pPr>
                          <w:rPr>
                            <w:color w:val="000000"/>
                            <w:sz w:val="16"/>
                            <w:szCs w:val="16"/>
                          </w:rPr>
                        </w:pPr>
                        <w:r>
                          <w:rPr>
                            <w:color w:val="000000"/>
                            <w:sz w:val="16"/>
                            <w:szCs w:val="16"/>
                          </w:rPr>
                          <w:t>x[n]</w:t>
                        </w:r>
                      </w:p>
                    </w:txbxContent>
                  </v:textbox>
                </v:shape>
                <v:group id="Group 949" o:spid="_x0000_s1063" style="position:absolute;left:2980;top:419;width:2282;height:1057" coordorigin="2980,419" coordsize="2282,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950" o:spid="_x0000_s1064" style="position:absolute;left:2980;top:1081;width:828;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" filled="f" strokeweight=".26mm"/>
                  <v:rect id="Rectangle 951" o:spid="_x0000_s1065" style="position:absolute;left:4435;top:1081;width:828;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" fillcolor="#d9d9d9" strokeweight=".26mm">
                    <v:fill opacity="30840f"/>
                  </v:rect>
                  <v:line id="Line 952" o:spid="_x0000_s1066" style="position:absolute;visibility:visible;mso-wrap-style:square" from="3394,750" to="484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" strokeweight=".26mm">
                    <v:stroke joinstyle="miter"/>
                  </v:line>
                  <v:line id="Line 953" o:spid="_x0000_s1067" style="position:absolute;visibility:visible;mso-wrap-style:square" from="3394,750" to="3394,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" strokeweight=".26mm">
                    <v:stroke endarrow="block" joinstyle="miter"/>
                  </v:line>
                  <v:line id="Line 954" o:spid="_x0000_s1068" style="position:absolute;visibility:visible;mso-wrap-style:square" from="4850,750" to="485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" strokeweight=".26mm">
                    <v:stroke endarrow="block" joinstyle="miter"/>
                  </v:line>
                  <v:line id="Line 955" o:spid="_x0000_s1069" style="position:absolute;visibility:visible;mso-wrap-style:square" from="4156,419" to="4156,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" strokeweight=".26mm">
                    <v:stroke joinstyle="miter"/>
                  </v:line>
                </v:group>
                <v:shape id="Text Box 956" o:spid="_x0000_s1070" type="#_x0000_t202" style="position:absolute;left:3084;top:1058;width:759;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stroke joinstyle="round"/>
                  <v:textbox>
                    <w:txbxContent>
                      <w:p w:rsidR="00427234" w:rsidRDefault="00427234" w:rsidP="00427234">
                        <w:pPr>
                          <w:rPr>
                            <w:color w:val="000000"/>
                            <w:sz w:val="16"/>
                            <w:szCs w:val="16"/>
                          </w:rPr>
                        </w:pPr>
                        <w:r>
                          <w:rPr>
                            <w:color w:val="000000"/>
                            <w:sz w:val="16"/>
                            <w:szCs w:val="16"/>
                          </w:rPr>
                          <w:t>g[n]</w:t>
                        </w:r>
                      </w:p>
                    </w:txbxContent>
                  </v:textbox>
                </v:shape>
                <v:shape id="Text Box 957" o:spid="_x0000_s1071" type="#_x0000_t202" style="position:absolute;left:4572;top:1058;width:751;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h[n]</w:t>
                        </w:r>
                      </w:p>
                    </w:txbxContent>
                  </v:textbox>
                </v:shape>
                <v:rect id="Rectangle 958" o:spid="_x0000_s1072" style="position:absolute;left:3672;top:1990;width:830;height:3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" filled="f" strokeweight=".26mm"/>
                <v:rect id="Rectangle 959" o:spid="_x0000_s1073" style="position:absolute;left:5127;top:1990;width:830;height:3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" fillcolor="#d9d9d9" strokeweight=".26mm"/>
                <v:line id="Line 960" o:spid="_x0000_s1074" style="position:absolute;visibility:visible;mso-wrap-style:square" from="4088,1686" to="5540,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" strokeweight=".26mm">
                  <v:stroke joinstyle="miter"/>
                </v:line>
                <v:line id="Line 961" o:spid="_x0000_s1075" style="position:absolute;visibility:visible;mso-wrap-style:square" from="4088,1686" to="4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" strokeweight=".26mm">
                  <v:stroke endarrow="block" joinstyle="miter"/>
                </v:line>
                <v:line id="Line 962" o:spid="_x0000_s1076" style="position:absolute;visibility:visible;mso-wrap-style:square" from="5543,1686" to="5543,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" strokeweight=".26mm">
                  <v:stroke endarrow="block" joinstyle="miter"/>
                </v:line>
                <v:line id="Line 963" o:spid="_x0000_s1077" style="position:absolute;visibility:visible;mso-wrap-style:square" from="4850,1492" to="4850,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" strokeweight=".26mm">
                  <v:stroke joinstyle="miter"/>
                </v:line>
                <v:shape id="Text Box 964" o:spid="_x0000_s1078" type="#_x0000_t202" style="position:absolute;left:3716;top:1966;width:8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g[n/2]</w:t>
                        </w:r>
                      </w:p>
                    </w:txbxContent>
                  </v:textbox>
                </v:shape>
                <v:shape id="Text Box 965" o:spid="_x0000_s1079" type="#_x0000_t202" style="position:absolute;left:5196;top:1930;width:876;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" filled="f" stroked="f">
                  <v:stroke joinstyle="round"/>
                  <v:textbox>
                    <w:txbxContent>
                      <w:p w:rsidR="00427234" w:rsidRDefault="00427234" w:rsidP="00427234">
                        <w:pPr>
                          <w:rPr>
                            <w:color w:val="000000"/>
                            <w:sz w:val="16"/>
                            <w:szCs w:val="16"/>
                          </w:rPr>
                        </w:pPr>
                        <w:r>
                          <w:rPr>
                            <w:color w:val="000000"/>
                            <w:sz w:val="16"/>
                            <w:szCs w:val="16"/>
                          </w:rPr>
                          <w:t>h[n/2]</w:t>
                        </w:r>
                      </w:p>
                    </w:txbxContent>
                  </v:textbox>
                </v:shape>
                <v:rect id="Rectangle 966" o:spid="_x0000_s1080" style="position:absolute;left:4366;top:3014;width:830;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" fillcolor="#d9d9d9" strokeweight=".26mm"/>
                <v:rect id="Rectangle 967" o:spid="_x0000_s1081" style="position:absolute;left:5820;top:3014;width:830;height: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" filled="f" strokeweight=".26mm"/>
                <v:line id="Line 968" o:spid="_x0000_s1082" style="position:absolute;visibility:visible;mso-wrap-style:square" from="4781,2682" to="6234,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" strokeweight=".26mm">
                  <v:stroke joinstyle="miter"/>
                </v:line>
                <v:line id="Line 969" o:spid="_x0000_s1083" style="position:absolute;visibility:visible;mso-wrap-style:square" from="4781,2682" to="4781,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" strokeweight=".26mm">
                  <v:stroke endarrow="block" joinstyle="miter"/>
                </v:line>
                <v:line id="Line 970" o:spid="_x0000_s1084" style="position:absolute;visibility:visible;mso-wrap-style:square" from="6237,2682" to="6237,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" strokeweight=".26mm">
                  <v:stroke endarrow="block" joinstyle="miter"/>
                </v:line>
                <v:line id="Line 971" o:spid="_x0000_s1085" style="position:absolute;visibility:visible;mso-wrap-style:square" from="5543,2385" to="5543,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" strokeweight=".26mm">
                  <v:stroke joinstyle="miter"/>
                </v:line>
                <v:shape id="Text Box 972" o:spid="_x0000_s1086" type="#_x0000_t202" style="position:absolute;left:4390;top:3068;width:806;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g[n/4]</w:t>
                        </w:r>
                      </w:p>
                    </w:txbxContent>
                  </v:textbox>
                </v:shape>
                <v:shape id="Text Box 973" o:spid="_x0000_s1087" type="#_x0000_t202" style="position:absolute;left:5795;top:2965;width:971;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h[n/4]</w:t>
                        </w:r>
                      </w:p>
                    </w:txbxContent>
                  </v:textbox>
                </v:shape>
                <v:line id="Line 974" o:spid="_x0000_s1088" style="position:absolute;visibility:visible;mso-wrap-style:square" from="3395,1507" to="3395,1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" strokeweight=".26mm">
                  <v:stroke endarrow="block" joinstyle="miter"/>
                </v:line>
                <v:line id="Line 975" o:spid="_x0000_s1089" style="position:absolute;visibility:visible;mso-wrap-style:square" from="4101,2365" to="4101,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" strokeweight=".26mm">
                  <v:stroke endarrow="block" joinstyle="miter"/>
                </v:line>
                <v:line id="Line 976" o:spid="_x0000_s1090" style="position:absolute;visibility:visible;mso-wrap-style:square" from="4767,3425" to="4767,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" strokeweight=".26mm">
                  <v:stroke endarrow="block" joinstyle="miter"/>
                </v:line>
                <v:line id="Line 977" o:spid="_x0000_s1091" style="position:absolute;visibility:visible;mso-wrap-style:square" from="6237,3425" to="6237,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" strokeweight=".26mm">
                  <v:stroke endarrow="block" joinstyle="miter"/>
                </v:line>
                <v:shape id="Text Box 978" o:spid="_x0000_s1092" type="#_x0000_t202" style="position:absolute;left:5708;top:3626;width:1301;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" filled="f" stroked="f">
                  <v:stroke joinstyle="round"/>
                  <v:textbox>
                    <w:txbxContent>
                      <w:p w:rsidR="00427234" w:rsidRDefault="00427234" w:rsidP="00427234">
                        <w:pPr>
                          <w:rPr>
                            <w:color w:val="000000"/>
                            <w:sz w:val="36"/>
                            <w:szCs w:val="36"/>
                          </w:rPr>
                        </w:pPr>
                        <w:r>
                          <w:rPr>
                            <w:color w:val="000000"/>
                            <w:sz w:val="16"/>
                            <w:szCs w:val="16"/>
                          </w:rPr>
                          <w:t>Coeff_A3 _3</w:t>
                        </w:r>
                        <w:r>
                          <w:rPr>
                            <w:color w:val="000000"/>
                            <w:sz w:val="36"/>
                            <w:szCs w:val="36"/>
                          </w:rPr>
                          <w:t>……</w:t>
                        </w:r>
                      </w:p>
                    </w:txbxContent>
                  </v:textbox>
                </v:shape>
                <v:shape id="Text Box 979" o:spid="_x0000_s1093" type="#_x0000_t202" style="position:absolute;left:2488;top:1727;width:141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" filled="f" stroked="f">
                  <v:stroke joinstyle="round"/>
                  <v:textbox>
                    <w:txbxContent>
                      <w:p w:rsidR="00427234" w:rsidRDefault="00427234" w:rsidP="00427234">
                        <w:pPr>
                          <w:jc w:val="center"/>
                          <w:rPr>
                            <w:color w:val="000000"/>
                            <w:sz w:val="16"/>
                            <w:szCs w:val="16"/>
                          </w:rPr>
                        </w:pPr>
                        <w:r>
                          <w:rPr>
                            <w:color w:val="000000"/>
                            <w:sz w:val="16"/>
                            <w:szCs w:val="16"/>
                          </w:rPr>
                          <w:t>Coeff_D1</w:t>
                        </w:r>
                      </w:p>
                    </w:txbxContent>
                  </v:textbox>
                </v:shape>
                <v:shape id="Text Box 980" o:spid="_x0000_s1094" type="#_x0000_t202" style="position:absolute;left:3355;top:2619;width:1384;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" filled="f" stroked="f">
                  <v:stroke joinstyle="round"/>
                  <v:textbox>
                    <w:txbxContent>
                      <w:p w:rsidR="00427234" w:rsidRDefault="00427234" w:rsidP="00427234">
                        <w:pPr>
                          <w:jc w:val="center"/>
                          <w:rPr>
                            <w:color w:val="000000"/>
                            <w:sz w:val="16"/>
                            <w:szCs w:val="16"/>
                          </w:rPr>
                        </w:pPr>
                        <w:r>
                          <w:rPr>
                            <w:color w:val="000000"/>
                            <w:sz w:val="16"/>
                            <w:szCs w:val="16"/>
                          </w:rPr>
                          <w:t>Coeff_D2</w:t>
                        </w:r>
                      </w:p>
                    </w:txbxContent>
                  </v:textbox>
                </v:shape>
                <v:shape id="Text Box 981" o:spid="_x0000_s1095" type="#_x0000_t202" style="position:absolute;left:3966;top:3717;width:164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" filled="f" stroked="f">
                  <v:stroke joinstyle="round"/>
                  <v:textbox>
                    <w:txbxContent>
                      <w:p w:rsidR="00427234" w:rsidRDefault="00427234" w:rsidP="00427234">
                        <w:pPr>
                          <w:jc w:val="center"/>
                          <w:rPr>
                            <w:color w:val="000000"/>
                            <w:sz w:val="16"/>
                            <w:szCs w:val="16"/>
                          </w:rPr>
                        </w:pPr>
                        <w:r>
                          <w:rPr>
                            <w:color w:val="000000"/>
                            <w:sz w:val="16"/>
                            <w:szCs w:val="16"/>
                          </w:rPr>
                          <w:t>Coeff_D3</w:t>
                        </w:r>
                      </w:p>
                    </w:txbxContent>
                  </v:textbox>
                </v:shape>
                <w10:anchorlock/>
              </v:group>
            </w:pict>
          </mc:Fallback>
        </mc:AlternateContent>
      </w:r>
    </w:p>
    <w:p w:rsidR="00427234" w:rsidRPr="00427234" w:rsidRDefault="00427234" w:rsidP="00427234">
      <w:pPr>
        <w:keepNext/>
        <w:keepLines/>
        <w:autoSpaceDE w:val="0"/>
        <w:spacing w:line="300" w:lineRule="atLeast"/>
        <w:ind w:firstLine="284"/>
        <w:jc w:val="center"/>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Fig. 24.1</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Nel caso interessi la risposta del filtro ‘approssimazione’ al livello k, essa è il prodotto delle risposte in frequenza dei filtri k a tutti i livelli da 1 a k.</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0"/>
          <w:lang w:eastAsia="ar-SA"/>
        </w:rPr>
      </w:pPr>
      <w:r w:rsidRPr="00427234">
        <w:rPr>
          <w:rFonts w:ascii="Book Antiqua" w:eastAsia="Times New Roman" w:hAnsi="Book Antiqua" w:cs="Times New Roman"/>
          <w:sz w:val="20"/>
          <w:szCs w:val="20"/>
          <w:lang w:eastAsia="ar-SA"/>
        </w:rPr>
        <w:t>Quindi il principale vantaggio di questo metodo è che viene conservata la risoluzione temporale del segnale decomposto. Inoltra per progettare il filtro richiesto si parte dalla massima estensione della banda del segnale da filtrare (che può essere individuata mediante trasformata di fourier) e si ottengono filtri che riflettono le proprietà della decomposizione wavelet (scalabilità, invarianza, ecc.). La risposta impulsiva del filtro è direttamente implementabile su circuiti elettronici, producendo filtri su misura per determinate applicazione..</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 xml:space="preserve">Tipiche risposte in frequenza per diversi valori di k sono riportate in Fig. 25. </w:t>
      </w:r>
    </w:p>
    <w:p w:rsidR="00427234" w:rsidRPr="00427234" w:rsidRDefault="00427234" w:rsidP="00427234">
      <w:pPr>
        <w:keepNext/>
        <w:keepLines/>
        <w:autoSpaceDE w:val="0"/>
        <w:spacing w:line="300" w:lineRule="atLeast"/>
        <w:ind w:firstLine="284"/>
        <w:jc w:val="both"/>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jc w:val="center"/>
        <w:rPr>
          <w:rFonts w:ascii="Arial" w:eastAsia="Times New Roman" w:hAnsi="Arial" w:cs="Times New Roman"/>
          <w:sz w:val="20"/>
          <w:szCs w:val="24"/>
          <w:lang w:eastAsia="ar-SA"/>
        </w:rPr>
      </w:pPr>
      <w:r w:rsidRPr="00427234">
        <w:rPr>
          <w:rFonts w:ascii="Calibri" w:eastAsia="Calibri" w:hAnsi="Calibri" w:cs="Times New Roman"/>
          <w:noProof/>
          <w:lang w:eastAsia="it-IT"/>
        </w:rPr>
        <mc:AlternateContent>
          <mc:Choice Requires="wpg">
            <w:drawing>
              <wp:anchor distT="0" distB="0" distL="0" distR="0" simplePos="0" relativeHeight="251659264" behindDoc="0" locked="0" layoutInCell="1" allowOverlap="1" wp14:anchorId="2A9611DE" wp14:editId="5A3837C8">
                <wp:simplePos x="0" y="0"/>
                <wp:positionH relativeFrom="column">
                  <wp:posOffset>2374265</wp:posOffset>
                </wp:positionH>
                <wp:positionV relativeFrom="paragraph">
                  <wp:posOffset>221615</wp:posOffset>
                </wp:positionV>
                <wp:extent cx="1294765" cy="807720"/>
                <wp:effectExtent l="0" t="0" r="1905" b="4445"/>
                <wp:wrapNone/>
                <wp:docPr id="52" name="Grup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765" cy="807720"/>
                          <a:chOff x="3739" y="349"/>
                          <a:chExt cx="2038" cy="1271"/>
                        </a:xfrm>
                      </wpg:grpSpPr>
                      <wps:wsp>
                        <wps:cNvPr id="53" name="Text Box 466"/>
                        <wps:cNvSpPr txBox="1">
                          <a:spLocks noChangeArrowheads="1"/>
                        </wps:cNvSpPr>
                        <wps:spPr bwMode="auto">
                          <a:xfrm>
                            <a:off x="4198" y="698"/>
                            <a:ext cx="21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54" name="Text Box 467"/>
                        <wps:cNvSpPr txBox="1">
                          <a:spLocks noChangeArrowheads="1"/>
                        </wps:cNvSpPr>
                        <wps:spPr bwMode="auto">
                          <a:xfrm>
                            <a:off x="5083" y="349"/>
                            <a:ext cx="69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427234" w:rsidRDefault="00427234" w:rsidP="00427234">
                              <w:pPr>
                                <w:rPr>
                                  <w:color w:val="000000"/>
                                  <w:sz w:val="16"/>
                                  <w:szCs w:val="16"/>
                                </w:rPr>
                              </w:pPr>
                              <w:r>
                                <w:rPr>
                                  <w:color w:val="000000"/>
                                  <w:sz w:val="16"/>
                                  <w:szCs w:val="16"/>
                                </w:rPr>
                                <w:t>g[n]</w:t>
                              </w:r>
                            </w:p>
                          </w:txbxContent>
                        </wps:txbx>
                        <wps:bodyPr rot="0" vert="horz" wrap="square" lIns="91440" tIns="45720" rIns="91440" bIns="45720" anchor="t" anchorCtr="0" upright="1">
                          <a:noAutofit/>
                        </wps:bodyPr>
                      </wps:wsp>
                      <wps:wsp>
                        <wps:cNvPr id="55" name="Text Box 468"/>
                        <wps:cNvSpPr txBox="1">
                          <a:spLocks noChangeArrowheads="1"/>
                        </wps:cNvSpPr>
                        <wps:spPr bwMode="auto">
                          <a:xfrm>
                            <a:off x="4466" y="1005"/>
                            <a:ext cx="916"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427234" w:rsidRDefault="00427234" w:rsidP="00427234">
                              <w:pPr>
                                <w:rPr>
                                  <w:color w:val="000000"/>
                                  <w:sz w:val="16"/>
                                  <w:szCs w:val="16"/>
                                </w:rPr>
                              </w:pPr>
                              <w:r>
                                <w:rPr>
                                  <w:color w:val="000000"/>
                                  <w:sz w:val="16"/>
                                  <w:szCs w:val="16"/>
                                </w:rPr>
                                <w:t>h[n]</w:t>
                              </w:r>
                            </w:p>
                          </w:txbxContent>
                        </wps:txbx>
                        <wps:bodyPr rot="0" vert="horz" wrap="square" lIns="91440" tIns="45720" rIns="91440" bIns="45720" anchor="t" anchorCtr="0" upright="1">
                          <a:noAutofit/>
                        </wps:bodyPr>
                      </wps:wsp>
                      <wps:wsp>
                        <wps:cNvPr id="56" name="Text Box 469"/>
                        <wps:cNvSpPr txBox="1">
                          <a:spLocks noChangeArrowheads="1"/>
                        </wps:cNvSpPr>
                        <wps:spPr bwMode="auto">
                          <a:xfrm>
                            <a:off x="3739" y="705"/>
                            <a:ext cx="773"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427234" w:rsidRDefault="00427234" w:rsidP="00427234">
                              <w:pPr>
                                <w:rPr>
                                  <w:color w:val="000000"/>
                                  <w:sz w:val="16"/>
                                  <w:szCs w:val="16"/>
                                </w:rPr>
                              </w:pPr>
                              <w:r>
                                <w:rPr>
                                  <w:color w:val="000000"/>
                                  <w:sz w:val="16"/>
                                  <w:szCs w:val="16"/>
                                </w:rPr>
                                <w:t>g[n/2]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611DE" id="Gruppo 52" o:spid="_x0000_s1096" style="position:absolute;left:0;text-align:left;margin-left:186.95pt;margin-top:17.45pt;width:101.95pt;height:63.6pt;z-index:251659264;mso-wrap-distance-left:0;mso-wrap-distance-right:0;mso-position-horizontal-relative:text;mso-position-vertical-relative:text" coordorigin="3739,349" coordsize="2038,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">
                <v:shape id="Text Box 466" o:spid="_x0000_s1097" type="#_x0000_t202" style="position:absolute;left:4198;top:698;width:219;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" filled="f" stroked="f">
                  <v:stroke joinstyle="round"/>
                </v:shape>
                <v:shape id="Text Box 467" o:spid="_x0000_s1098" type="#_x0000_t202" style="position:absolute;left:5083;top:349;width:694;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stroke joinstyle="round"/>
                  <v:textbox>
                    <w:txbxContent>
                      <w:p w:rsidR="00427234" w:rsidRDefault="00427234" w:rsidP="00427234">
                        <w:pPr>
                          <w:rPr>
                            <w:color w:val="000000"/>
                            <w:sz w:val="16"/>
                            <w:szCs w:val="16"/>
                          </w:rPr>
                        </w:pPr>
                        <w:r>
                          <w:rPr>
                            <w:color w:val="000000"/>
                            <w:sz w:val="16"/>
                            <w:szCs w:val="16"/>
                          </w:rPr>
                          <w:t>g[n]</w:t>
                        </w:r>
                      </w:p>
                    </w:txbxContent>
                  </v:textbox>
                </v:shape>
                <v:shape id="Text Box 468" o:spid="_x0000_s1099" type="#_x0000_t202" style="position:absolute;left:4466;top:1005;width:91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stroke joinstyle="round"/>
                  <v:textbox>
                    <w:txbxContent>
                      <w:p w:rsidR="00427234" w:rsidRDefault="00427234" w:rsidP="00427234">
                        <w:pPr>
                          <w:rPr>
                            <w:color w:val="000000"/>
                            <w:sz w:val="16"/>
                            <w:szCs w:val="16"/>
                          </w:rPr>
                        </w:pPr>
                        <w:r>
                          <w:rPr>
                            <w:color w:val="000000"/>
                            <w:sz w:val="16"/>
                            <w:szCs w:val="16"/>
                          </w:rPr>
                          <w:t>h[n]</w:t>
                        </w:r>
                      </w:p>
                    </w:txbxContent>
                  </v:textbox>
                </v:shape>
                <v:shape id="Text Box 469" o:spid="_x0000_s1100" type="#_x0000_t202" style="position:absolute;left:3739;top:705;width:773;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stroke joinstyle="round"/>
                  <v:textbox>
                    <w:txbxContent>
                      <w:p w:rsidR="00427234" w:rsidRDefault="00427234" w:rsidP="00427234">
                        <w:pPr>
                          <w:rPr>
                            <w:color w:val="000000"/>
                            <w:sz w:val="16"/>
                            <w:szCs w:val="16"/>
                          </w:rPr>
                        </w:pPr>
                        <w:r>
                          <w:rPr>
                            <w:color w:val="000000"/>
                            <w:sz w:val="16"/>
                            <w:szCs w:val="16"/>
                          </w:rPr>
                          <w:t>g[n/2]</w:t>
                        </w:r>
                      </w:p>
                    </w:txbxContent>
                  </v:textbox>
                </v:shape>
              </v:group>
            </w:pict>
          </mc:Fallback>
        </mc:AlternateContent>
      </w:r>
      <w:r w:rsidRPr="00427234">
        <w:rPr>
          <w:rFonts w:ascii="Arial" w:eastAsia="Times New Roman" w:hAnsi="Arial" w:cs="Times New Roman"/>
          <w:noProof/>
          <w:sz w:val="20"/>
          <w:szCs w:val="24"/>
          <w:lang w:eastAsia="it-IT"/>
        </w:rPr>
        <w:drawing>
          <wp:inline distT="0" distB="0" distL="0" distR="0" wp14:anchorId="39C0CE18" wp14:editId="34AF51C6">
            <wp:extent cx="1972945" cy="149161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72945" cy="1491615"/>
                    </a:xfrm>
                    <a:prstGeom prst="rect">
                      <a:avLst/>
                    </a:prstGeom>
                    <a:solidFill>
                      <a:srgbClr val="FFFFFF"/>
                    </a:solidFill>
                    <a:ln>
                      <a:noFill/>
                    </a:ln>
                  </pic:spPr>
                </pic:pic>
              </a:graphicData>
            </a:graphic>
          </wp:inline>
        </w:drawing>
      </w:r>
    </w:p>
    <w:p w:rsidR="00427234" w:rsidRPr="00427234" w:rsidRDefault="00427234" w:rsidP="00427234">
      <w:pPr>
        <w:keepNext/>
        <w:keepLines/>
        <w:autoSpaceDE w:val="0"/>
        <w:spacing w:line="300" w:lineRule="atLeast"/>
        <w:jc w:val="center"/>
        <w:rPr>
          <w:rFonts w:ascii="Book Antiqua" w:eastAsia="Times New Roman" w:hAnsi="Book Antiqua" w:cs="Times New Roman"/>
          <w:sz w:val="20"/>
          <w:szCs w:val="24"/>
          <w:lang w:eastAsia="ar-SA"/>
        </w:rPr>
      </w:pPr>
    </w:p>
    <w:p w:rsidR="00427234" w:rsidRPr="00427234" w:rsidRDefault="00427234" w:rsidP="00427234">
      <w:pPr>
        <w:keepNext/>
        <w:keepLines/>
        <w:autoSpaceDE w:val="0"/>
        <w:spacing w:line="300" w:lineRule="atLeast"/>
        <w:jc w:val="center"/>
        <w:rPr>
          <w:rFonts w:ascii="Book Antiqua" w:eastAsia="Times New Roman" w:hAnsi="Book Antiqua" w:cs="Times New Roman"/>
          <w:sz w:val="20"/>
          <w:szCs w:val="24"/>
          <w:lang w:eastAsia="ar-SA"/>
        </w:rPr>
      </w:pPr>
      <w:r w:rsidRPr="00427234">
        <w:rPr>
          <w:rFonts w:ascii="Book Antiqua" w:eastAsia="Times New Roman" w:hAnsi="Book Antiqua" w:cs="Times New Roman"/>
          <w:sz w:val="20"/>
          <w:szCs w:val="24"/>
          <w:lang w:eastAsia="ar-SA"/>
        </w:rPr>
        <w:t>Fig. 25</w:t>
      </w:r>
    </w:p>
    <w:p w:rsidR="00427234" w:rsidRPr="00427234" w:rsidRDefault="00427234" w:rsidP="00427234">
      <w:pPr>
        <w:keepNext/>
        <w:keepLines/>
        <w:autoSpaceDE w:val="0"/>
        <w:spacing w:line="300" w:lineRule="atLeast"/>
        <w:jc w:val="center"/>
        <w:rPr>
          <w:rFonts w:ascii="Book Antiqua" w:eastAsia="Times New Roman" w:hAnsi="Book Antiqua" w:cs="Times New Roman"/>
          <w:sz w:val="20"/>
          <w:szCs w:val="24"/>
          <w:lang w:eastAsia="ar-SA"/>
        </w:rPr>
      </w:pPr>
    </w:p>
    <w:p w:rsidR="00E959B8" w:rsidRPr="00427234" w:rsidRDefault="00E959B8" w:rsidP="00427234"/>
    <w:sectPr w:rsidR="00E959B8" w:rsidRPr="00427234">
      <w:footerReference w:type="even" r:id="rId34"/>
      <w:footerReference w:type="defaul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97" w:rsidRDefault="004C6497">
      <w:pPr>
        <w:spacing w:line="240" w:lineRule="auto"/>
      </w:pPr>
      <w:r>
        <w:separator/>
      </w:r>
    </w:p>
  </w:endnote>
  <w:endnote w:type="continuationSeparator" w:id="0">
    <w:p w:rsidR="004C6497" w:rsidRDefault="004C6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Std"/>
    <w:panose1 w:val="00000400000000000000"/>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onotype Sorts">
    <w:panose1 w:val="00000000000000000000"/>
    <w:charset w:val="02"/>
    <w:family w:val="auto"/>
    <w:notTrueType/>
    <w:pitch w:val="default"/>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DAMGAD+TimesNewRoman">
    <w:altName w:val="Times New Roman"/>
    <w:panose1 w:val="00000000000000000000"/>
    <w:charset w:val="00"/>
    <w:family w:val="roman"/>
    <w:notTrueType/>
    <w:pitch w:val="default"/>
    <w:sig w:usb0="00000003" w:usb1="00000000" w:usb2="00000000" w:usb3="00000000" w:csb0="0000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Roman">
    <w:charset w:val="00"/>
    <w:family w:val="roman"/>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Rpx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F6" w:rsidRDefault="00410DF6" w:rsidP="00B61E7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410DF6" w:rsidRDefault="00410DF6" w:rsidP="00B61E79">
    <w:pPr>
      <w:pStyle w:val="Pidipa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3414"/>
      <w:docPartObj>
        <w:docPartGallery w:val="Page Numbers (Bottom of Page)"/>
        <w:docPartUnique/>
      </w:docPartObj>
    </w:sdtPr>
    <w:sdtEndPr/>
    <w:sdtContent>
      <w:p w:rsidR="00410DF6" w:rsidRDefault="00410DF6">
        <w:pPr>
          <w:pStyle w:val="Pidipagina"/>
          <w:jc w:val="center"/>
        </w:pPr>
        <w:r>
          <w:fldChar w:fldCharType="begin"/>
        </w:r>
        <w:r>
          <w:instrText>PAGE   \* MERGEFORMAT</w:instrText>
        </w:r>
        <w:r>
          <w:fldChar w:fldCharType="separate"/>
        </w:r>
        <w:r w:rsidR="00DC5DED">
          <w:rPr>
            <w:noProof/>
          </w:rPr>
          <w:t>1</w:t>
        </w:r>
        <w:r>
          <w:fldChar w:fldCharType="end"/>
        </w:r>
      </w:p>
    </w:sdtContent>
  </w:sdt>
  <w:p w:rsidR="00410DF6" w:rsidRDefault="00410DF6">
    <w:pPr>
      <w:pStyle w:val="Pidipa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97" w:rsidRDefault="004C6497">
      <w:pPr>
        <w:spacing w:line="240" w:lineRule="auto"/>
      </w:pPr>
      <w:r>
        <w:separator/>
      </w:r>
    </w:p>
  </w:footnote>
  <w:footnote w:type="continuationSeparator" w:id="0">
    <w:p w:rsidR="004C6497" w:rsidRDefault="004C64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B629460"/>
    <w:lvl w:ilvl="0">
      <w:start w:val="1"/>
      <w:numFmt w:val="decimal"/>
      <w:pStyle w:val="Tito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olo4"/>
      <w:lvlText w:val="%2.%3.%4"/>
      <w:lvlJc w:val="left"/>
      <w:pPr>
        <w:tabs>
          <w:tab w:val="num" w:pos="864"/>
        </w:tabs>
        <w:ind w:left="864" w:hanging="864"/>
      </w:pPr>
    </w:lvl>
    <w:lvl w:ilvl="4">
      <w:start w:val="1"/>
      <w:numFmt w:val="decimal"/>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6042C0C"/>
    <w:name w:val="WW8Num2"/>
    <w:lvl w:ilvl="0">
      <w:start w:val="1"/>
      <w:numFmt w:val="decimal"/>
      <w:pStyle w:val="StileTitolo410ptNonGrasset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644"/>
        </w:tabs>
        <w:ind w:left="644" w:hanging="360"/>
      </w:pPr>
    </w:lvl>
  </w:abstractNum>
  <w:abstractNum w:abstractNumId="3" w15:restartNumberingAfterBreak="0">
    <w:nsid w:val="00000004"/>
    <w:multiLevelType w:val="singleLevel"/>
    <w:tmpl w:val="7CAC7406"/>
    <w:name w:val="WW8Num4"/>
    <w:lvl w:ilvl="0">
      <w:start w:val="1"/>
      <w:numFmt w:val="decimal"/>
      <w:lvlText w:val="%1."/>
      <w:lvlJc w:val="left"/>
      <w:pPr>
        <w:tabs>
          <w:tab w:val="num" w:pos="284"/>
        </w:tabs>
        <w:ind w:left="284" w:firstLine="0"/>
      </w:pPr>
      <w:rPr>
        <w:rFonts w:ascii="Courier New" w:eastAsia="Times New Roman" w:hAnsi="Courier New" w:cs="Courier New"/>
        <w:b/>
      </w:rPr>
    </w:lvl>
  </w:abstractNum>
  <w:abstractNum w:abstractNumId="4" w15:restartNumberingAfterBreak="0">
    <w:nsid w:val="00000005"/>
    <w:multiLevelType w:val="singleLevel"/>
    <w:tmpl w:val="00000005"/>
    <w:name w:val="WW8Num5"/>
    <w:lvl w:ilvl="0">
      <w:start w:val="1"/>
      <w:numFmt w:val="bullet"/>
      <w:lvlText w:val="-"/>
      <w:lvlJc w:val="left"/>
      <w:pPr>
        <w:tabs>
          <w:tab w:val="num" w:pos="1174"/>
        </w:tabs>
        <w:ind w:left="1174" w:hanging="397"/>
      </w:pPr>
      <w:rPr>
        <w:rFonts w:ascii="Times New Roman" w:hAnsi="Times New Roman" w:cs="Courier New"/>
      </w:rPr>
    </w:lvl>
  </w:abstractNum>
  <w:abstractNum w:abstractNumId="5" w15:restartNumberingAfterBreak="0">
    <w:nsid w:val="00000006"/>
    <w:multiLevelType w:val="singleLevel"/>
    <w:tmpl w:val="00000006"/>
    <w:name w:val="WW8Num6"/>
    <w:lvl w:ilvl="0">
      <w:numFmt w:val="bullet"/>
      <w:lvlText w:val="-"/>
      <w:lvlJc w:val="left"/>
      <w:pPr>
        <w:tabs>
          <w:tab w:val="num" w:pos="644"/>
        </w:tabs>
        <w:ind w:left="644" w:hanging="360"/>
      </w:pPr>
      <w:rPr>
        <w:rFonts w:ascii="Book Antiqua" w:hAnsi="Book Antiqua" w:cs="Courier New"/>
      </w:rPr>
    </w:lvl>
  </w:abstractNum>
  <w:abstractNum w:abstractNumId="6" w15:restartNumberingAfterBreak="0">
    <w:nsid w:val="00000007"/>
    <w:multiLevelType w:val="multilevel"/>
    <w:tmpl w:val="00000007"/>
    <w:name w:val="WW8Num7"/>
    <w:lvl w:ilvl="0">
      <w:start w:val="7"/>
      <w:numFmt w:val="bullet"/>
      <w:lvlText w:val="-"/>
      <w:lvlJc w:val="left"/>
      <w:pPr>
        <w:tabs>
          <w:tab w:val="num" w:pos="644"/>
        </w:tabs>
        <w:ind w:left="644"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0A"/>
    <w:multiLevelType w:val="singleLevel"/>
    <w:tmpl w:val="0000000A"/>
    <w:name w:val="WW8Num10"/>
    <w:lvl w:ilvl="0">
      <w:numFmt w:val="bullet"/>
      <w:lvlText w:val="-"/>
      <w:lvlJc w:val="left"/>
      <w:pPr>
        <w:tabs>
          <w:tab w:val="num" w:pos="2008"/>
        </w:tabs>
        <w:ind w:left="2008" w:hanging="360"/>
      </w:pPr>
      <w:rPr>
        <w:rFonts w:ascii="Book Antiqua" w:hAnsi="Book Antiqua" w:cs="Courier New"/>
      </w:rPr>
    </w:lvl>
  </w:abstractNum>
  <w:abstractNum w:abstractNumId="10" w15:restartNumberingAfterBreak="0">
    <w:nsid w:val="0000000B"/>
    <w:multiLevelType w:val="multilevel"/>
    <w:tmpl w:val="0000000B"/>
    <w:name w:val="WW8Num11"/>
    <w:lvl w:ilvl="0">
      <w:start w:val="1"/>
      <w:numFmt w:val="decimal"/>
      <w:pStyle w:val="StileTitolo2GrassettoGiustificatoprima12ptdopo3pt"/>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rFonts w:ascii="Symbol" w:hAnsi="Symbol"/>
      </w:rPr>
    </w:lvl>
  </w:abstractNum>
  <w:abstractNum w:abstractNumId="13" w15:restartNumberingAfterBreak="0">
    <w:nsid w:val="052E5DC6"/>
    <w:multiLevelType w:val="hybridMultilevel"/>
    <w:tmpl w:val="E65026E0"/>
    <w:lvl w:ilvl="0" w:tplc="DECE22F2">
      <w:start w:val="1"/>
      <w:numFmt w:val="decimal"/>
      <w:pStyle w:val="Stile9"/>
      <w:lvlText w:val="%1."/>
      <w:lvlJc w:val="left"/>
      <w:pPr>
        <w:tabs>
          <w:tab w:val="num" w:pos="1004"/>
        </w:tabs>
        <w:ind w:left="1004" w:hanging="360"/>
      </w:pPr>
    </w:lvl>
    <w:lvl w:ilvl="1" w:tplc="04100019" w:tentative="1">
      <w:start w:val="1"/>
      <w:numFmt w:val="lowerLetter"/>
      <w:lvlText w:val="%2."/>
      <w:lvlJc w:val="left"/>
      <w:pPr>
        <w:tabs>
          <w:tab w:val="num" w:pos="1724"/>
        </w:tabs>
        <w:ind w:left="1724" w:hanging="360"/>
      </w:pPr>
    </w:lvl>
    <w:lvl w:ilvl="2" w:tplc="0410001B" w:tentative="1">
      <w:start w:val="1"/>
      <w:numFmt w:val="lowerRoman"/>
      <w:lvlText w:val="%3."/>
      <w:lvlJc w:val="right"/>
      <w:pPr>
        <w:tabs>
          <w:tab w:val="num" w:pos="2444"/>
        </w:tabs>
        <w:ind w:left="2444" w:hanging="180"/>
      </w:pPr>
    </w:lvl>
    <w:lvl w:ilvl="3" w:tplc="0410000F" w:tentative="1">
      <w:start w:val="1"/>
      <w:numFmt w:val="decimal"/>
      <w:lvlText w:val="%4."/>
      <w:lvlJc w:val="left"/>
      <w:pPr>
        <w:tabs>
          <w:tab w:val="num" w:pos="3164"/>
        </w:tabs>
        <w:ind w:left="3164" w:hanging="360"/>
      </w:pPr>
    </w:lvl>
    <w:lvl w:ilvl="4" w:tplc="04100019" w:tentative="1">
      <w:start w:val="1"/>
      <w:numFmt w:val="lowerLetter"/>
      <w:lvlText w:val="%5."/>
      <w:lvlJc w:val="left"/>
      <w:pPr>
        <w:tabs>
          <w:tab w:val="num" w:pos="3884"/>
        </w:tabs>
        <w:ind w:left="3884" w:hanging="360"/>
      </w:pPr>
    </w:lvl>
    <w:lvl w:ilvl="5" w:tplc="0410001B" w:tentative="1">
      <w:start w:val="1"/>
      <w:numFmt w:val="lowerRoman"/>
      <w:lvlText w:val="%6."/>
      <w:lvlJc w:val="right"/>
      <w:pPr>
        <w:tabs>
          <w:tab w:val="num" w:pos="4604"/>
        </w:tabs>
        <w:ind w:left="4604" w:hanging="180"/>
      </w:pPr>
    </w:lvl>
    <w:lvl w:ilvl="6" w:tplc="0410000F" w:tentative="1">
      <w:start w:val="1"/>
      <w:numFmt w:val="decimal"/>
      <w:lvlText w:val="%7."/>
      <w:lvlJc w:val="left"/>
      <w:pPr>
        <w:tabs>
          <w:tab w:val="num" w:pos="5324"/>
        </w:tabs>
        <w:ind w:left="5324" w:hanging="360"/>
      </w:pPr>
    </w:lvl>
    <w:lvl w:ilvl="7" w:tplc="04100019" w:tentative="1">
      <w:start w:val="1"/>
      <w:numFmt w:val="lowerLetter"/>
      <w:lvlText w:val="%8."/>
      <w:lvlJc w:val="left"/>
      <w:pPr>
        <w:tabs>
          <w:tab w:val="num" w:pos="6044"/>
        </w:tabs>
        <w:ind w:left="6044" w:hanging="360"/>
      </w:pPr>
    </w:lvl>
    <w:lvl w:ilvl="8" w:tplc="0410001B" w:tentative="1">
      <w:start w:val="1"/>
      <w:numFmt w:val="lowerRoman"/>
      <w:lvlText w:val="%9."/>
      <w:lvlJc w:val="right"/>
      <w:pPr>
        <w:tabs>
          <w:tab w:val="num" w:pos="6764"/>
        </w:tabs>
        <w:ind w:left="6764" w:hanging="180"/>
      </w:pPr>
    </w:lvl>
  </w:abstractNum>
  <w:abstractNum w:abstractNumId="14" w15:restartNumberingAfterBreak="0">
    <w:nsid w:val="0F8A47BB"/>
    <w:multiLevelType w:val="multilevel"/>
    <w:tmpl w:val="0310C44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15:restartNumberingAfterBreak="0">
    <w:nsid w:val="10C51144"/>
    <w:multiLevelType w:val="hybridMultilevel"/>
    <w:tmpl w:val="F6FA85DA"/>
    <w:lvl w:ilvl="0" w:tplc="A90CD1B8">
      <w:start w:val="1"/>
      <w:numFmt w:val="lowerLetter"/>
      <w:lvlText w:val="(%1)"/>
      <w:lvlJc w:val="left"/>
      <w:pPr>
        <w:ind w:left="5316" w:hanging="360"/>
      </w:pPr>
      <w:rPr>
        <w:rFonts w:hint="default"/>
      </w:rPr>
    </w:lvl>
    <w:lvl w:ilvl="1" w:tplc="04100019" w:tentative="1">
      <w:start w:val="1"/>
      <w:numFmt w:val="lowerLetter"/>
      <w:lvlText w:val="%2."/>
      <w:lvlJc w:val="left"/>
      <w:pPr>
        <w:ind w:left="6036" w:hanging="360"/>
      </w:pPr>
    </w:lvl>
    <w:lvl w:ilvl="2" w:tplc="0410001B" w:tentative="1">
      <w:start w:val="1"/>
      <w:numFmt w:val="lowerRoman"/>
      <w:lvlText w:val="%3."/>
      <w:lvlJc w:val="right"/>
      <w:pPr>
        <w:ind w:left="6756" w:hanging="180"/>
      </w:pPr>
    </w:lvl>
    <w:lvl w:ilvl="3" w:tplc="0410000F" w:tentative="1">
      <w:start w:val="1"/>
      <w:numFmt w:val="decimal"/>
      <w:lvlText w:val="%4."/>
      <w:lvlJc w:val="left"/>
      <w:pPr>
        <w:ind w:left="7476" w:hanging="360"/>
      </w:pPr>
    </w:lvl>
    <w:lvl w:ilvl="4" w:tplc="04100019" w:tentative="1">
      <w:start w:val="1"/>
      <w:numFmt w:val="lowerLetter"/>
      <w:lvlText w:val="%5."/>
      <w:lvlJc w:val="left"/>
      <w:pPr>
        <w:ind w:left="8196" w:hanging="360"/>
      </w:pPr>
    </w:lvl>
    <w:lvl w:ilvl="5" w:tplc="0410001B" w:tentative="1">
      <w:start w:val="1"/>
      <w:numFmt w:val="lowerRoman"/>
      <w:lvlText w:val="%6."/>
      <w:lvlJc w:val="right"/>
      <w:pPr>
        <w:ind w:left="8916" w:hanging="180"/>
      </w:pPr>
    </w:lvl>
    <w:lvl w:ilvl="6" w:tplc="0410000F" w:tentative="1">
      <w:start w:val="1"/>
      <w:numFmt w:val="decimal"/>
      <w:lvlText w:val="%7."/>
      <w:lvlJc w:val="left"/>
      <w:pPr>
        <w:ind w:left="9636" w:hanging="360"/>
      </w:pPr>
    </w:lvl>
    <w:lvl w:ilvl="7" w:tplc="04100019" w:tentative="1">
      <w:start w:val="1"/>
      <w:numFmt w:val="lowerLetter"/>
      <w:lvlText w:val="%8."/>
      <w:lvlJc w:val="left"/>
      <w:pPr>
        <w:ind w:left="10356" w:hanging="360"/>
      </w:pPr>
    </w:lvl>
    <w:lvl w:ilvl="8" w:tplc="0410001B" w:tentative="1">
      <w:start w:val="1"/>
      <w:numFmt w:val="lowerRoman"/>
      <w:lvlText w:val="%9."/>
      <w:lvlJc w:val="right"/>
      <w:pPr>
        <w:ind w:left="11076" w:hanging="180"/>
      </w:pPr>
    </w:lvl>
  </w:abstractNum>
  <w:abstractNum w:abstractNumId="16" w15:restartNumberingAfterBreak="0">
    <w:nsid w:val="12101E62"/>
    <w:multiLevelType w:val="hybridMultilevel"/>
    <w:tmpl w:val="16AC01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5F763A0"/>
    <w:multiLevelType w:val="hybridMultilevel"/>
    <w:tmpl w:val="465CAC16"/>
    <w:lvl w:ilvl="0" w:tplc="01FED8F2">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9" w15:restartNumberingAfterBreak="0">
    <w:nsid w:val="19AF0AAC"/>
    <w:multiLevelType w:val="hybridMultilevel"/>
    <w:tmpl w:val="F4143F36"/>
    <w:lvl w:ilvl="0" w:tplc="E9BC5A94">
      <w:start w:val="1"/>
      <w:numFmt w:val="bullet"/>
      <w:lvlText w:val="-"/>
      <w:lvlJc w:val="left"/>
      <w:pPr>
        <w:ind w:left="720" w:hanging="360"/>
      </w:pPr>
      <w:rPr>
        <w:rFonts w:ascii="Book Antiqua" w:hAnsi="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283029"/>
    <w:multiLevelType w:val="hybridMultilevel"/>
    <w:tmpl w:val="0F6AC3EE"/>
    <w:lvl w:ilvl="0" w:tplc="C85C0C7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5D22609"/>
    <w:multiLevelType w:val="hybridMultilevel"/>
    <w:tmpl w:val="4B766FE4"/>
    <w:lvl w:ilvl="0" w:tplc="FFFFFFFF">
      <w:start w:val="1"/>
      <w:numFmt w:val="bullet"/>
      <w:lvlText w:val="-"/>
      <w:lvlJc w:val="left"/>
      <w:pPr>
        <w:tabs>
          <w:tab w:val="num" w:pos="1724"/>
        </w:tabs>
        <w:ind w:left="1724" w:hanging="360"/>
      </w:pPr>
      <w:rPr>
        <w:rFonts w:ascii="Book Antiqua" w:eastAsia="Times New Roman" w:hAnsi="Book Antiqua" w:cs="Book Antiqua" w:hint="default"/>
        <w:color w:val="auto"/>
        <w:sz w:val="22"/>
        <w:szCs w:val="22"/>
      </w:rPr>
    </w:lvl>
    <w:lvl w:ilvl="1" w:tplc="E9BC5A94">
      <w:start w:val="1"/>
      <w:numFmt w:val="bullet"/>
      <w:lvlText w:val="-"/>
      <w:lvlJc w:val="left"/>
      <w:pPr>
        <w:tabs>
          <w:tab w:val="num" w:pos="1724"/>
        </w:tabs>
        <w:ind w:left="1724" w:hanging="360"/>
      </w:pPr>
      <w:rPr>
        <w:rFonts w:ascii="Book Antiqua" w:hAnsi="Book Antiqua" w:hint="default"/>
      </w:rPr>
    </w:lvl>
    <w:lvl w:ilvl="2" w:tplc="04100005">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6C50B98"/>
    <w:multiLevelType w:val="hybridMultilevel"/>
    <w:tmpl w:val="C2DC179A"/>
    <w:name w:val="WW8Num38"/>
    <w:lvl w:ilvl="0" w:tplc="FFFFFFFF">
      <w:start w:val="1"/>
      <w:numFmt w:val="decimal"/>
      <w:lvlText w:val="%1)"/>
      <w:lvlJc w:val="left"/>
      <w:pPr>
        <w:tabs>
          <w:tab w:val="num" w:pos="786"/>
        </w:tabs>
        <w:ind w:left="786"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3" w15:restartNumberingAfterBreak="0">
    <w:nsid w:val="2EB75967"/>
    <w:multiLevelType w:val="hybridMultilevel"/>
    <w:tmpl w:val="9F702F9C"/>
    <w:lvl w:ilvl="0" w:tplc="75B4FFF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22581E"/>
    <w:multiLevelType w:val="multilevel"/>
    <w:tmpl w:val="A4445690"/>
    <w:lvl w:ilvl="0">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5" w15:restartNumberingAfterBreak="0">
    <w:nsid w:val="38C9415B"/>
    <w:multiLevelType w:val="multilevel"/>
    <w:tmpl w:val="19120580"/>
    <w:lvl w:ilvl="0">
      <w:start w:val="1"/>
      <w:numFmt w:val="decimal"/>
      <w:pStyle w:val="StileTitolo410ptNonGrassettoInterlineaminima15pt"/>
      <w:lvlText w:val="%1"/>
      <w:lvlJc w:val="left"/>
      <w:pPr>
        <w:tabs>
          <w:tab w:val="num" w:pos="2592"/>
        </w:tabs>
        <w:ind w:left="2592" w:hanging="432"/>
      </w:pPr>
      <w:rPr>
        <w:rFonts w:hint="default"/>
      </w:rPr>
    </w:lvl>
    <w:lvl w:ilvl="1">
      <w:start w:val="1"/>
      <w:numFmt w:val="decimal"/>
      <w:lvlText w:val="%1.%2"/>
      <w:lvlJc w:val="left"/>
      <w:pPr>
        <w:tabs>
          <w:tab w:val="num" w:pos="2736"/>
        </w:tabs>
        <w:ind w:left="2736" w:hanging="576"/>
      </w:pPr>
      <w:rPr>
        <w:rFonts w:hint="default"/>
      </w:rPr>
    </w:lvl>
    <w:lvl w:ilvl="2">
      <w:start w:val="1"/>
      <w:numFmt w:val="decimal"/>
      <w:lvlText w:val="%1.%2.%3"/>
      <w:lvlJc w:val="left"/>
      <w:pPr>
        <w:tabs>
          <w:tab w:val="num" w:pos="2880"/>
        </w:tabs>
        <w:ind w:left="2880" w:hanging="720"/>
      </w:pPr>
      <w:rPr>
        <w:rFonts w:hint="default"/>
      </w:rPr>
    </w:lvl>
    <w:lvl w:ilvl="3">
      <w:start w:val="1"/>
      <w:numFmt w:val="decimal"/>
      <w:pStyle w:val="StileTitolo410ptNonGrassettoInterlineaminima15pt"/>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26" w15:restartNumberingAfterBreak="0">
    <w:nsid w:val="43B35CD5"/>
    <w:multiLevelType w:val="hybridMultilevel"/>
    <w:tmpl w:val="714AC4BE"/>
    <w:lvl w:ilvl="0" w:tplc="23A48EE8">
      <w:start w:val="1"/>
      <w:numFmt w:val="decimal"/>
      <w:pStyle w:val="Stile11"/>
      <w:lvlText w:val="1.1.1.%1"/>
      <w:lvlJc w:val="left"/>
      <w:pPr>
        <w:ind w:left="1364" w:hanging="360"/>
      </w:pPr>
      <w:rPr>
        <w:rFonts w:ascii="Courier New" w:eastAsia="Times New Roman" w:hAnsi="Courier New" w:cs="Courier New" w:hint="default"/>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27" w15:restartNumberingAfterBreak="0">
    <w:nsid w:val="441E6FF2"/>
    <w:multiLevelType w:val="hybridMultilevel"/>
    <w:tmpl w:val="AD88CF54"/>
    <w:lvl w:ilvl="0" w:tplc="FFFFFFFF">
      <w:start w:val="1"/>
      <w:numFmt w:val="bullet"/>
      <w:lvlText w:val="-"/>
      <w:lvlJc w:val="left"/>
      <w:pPr>
        <w:ind w:left="720" w:hanging="360"/>
      </w:pPr>
      <w:rPr>
        <w:rFonts w:ascii="Book Antiqua" w:eastAsia="Times New Roman" w:hAnsi="Book Antiqua" w:cs="Book Antiqua" w:hint="default"/>
        <w:color w:val="auto"/>
        <w:sz w:val="22"/>
        <w:szCs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B32553"/>
    <w:multiLevelType w:val="hybridMultilevel"/>
    <w:tmpl w:val="A6DE0468"/>
    <w:lvl w:ilvl="0" w:tplc="D4E277CE">
      <w:numFmt w:val="bullet"/>
      <w:lvlText w:val="-"/>
      <w:lvlJc w:val="left"/>
      <w:pPr>
        <w:ind w:left="644" w:hanging="360"/>
      </w:pPr>
      <w:rPr>
        <w:rFonts w:ascii="Book Antiqua" w:eastAsia="Times New Roman" w:hAnsi="Book Antiqua"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9" w15:restartNumberingAfterBreak="0">
    <w:nsid w:val="4B5844C2"/>
    <w:multiLevelType w:val="hybridMultilevel"/>
    <w:tmpl w:val="023AD30C"/>
    <w:lvl w:ilvl="0" w:tplc="42926BE2">
      <w:start w:val="7"/>
      <w:numFmt w:val="bullet"/>
      <w:lvlText w:val="-"/>
      <w:lvlJc w:val="left"/>
      <w:pPr>
        <w:tabs>
          <w:tab w:val="num" w:pos="644"/>
        </w:tabs>
        <w:ind w:left="644" w:hanging="360"/>
      </w:pPr>
      <w:rPr>
        <w:rFonts w:ascii="Courier New" w:eastAsia="Times New Roman" w:hAnsi="Courier New" w:cs="Courier New"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0A33B9"/>
    <w:multiLevelType w:val="hybridMultilevel"/>
    <w:tmpl w:val="C8A4C3EC"/>
    <w:lvl w:ilvl="0" w:tplc="9E34C5AA">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1" w15:restartNumberingAfterBreak="0">
    <w:nsid w:val="511A1B04"/>
    <w:multiLevelType w:val="multilevel"/>
    <w:tmpl w:val="CE04EA68"/>
    <w:lvl w:ilvl="0">
      <w:start w:val="1"/>
      <w:numFmt w:val="decimal"/>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5D4141DE"/>
    <w:multiLevelType w:val="multilevel"/>
    <w:tmpl w:val="5420DA7E"/>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F657993"/>
    <w:multiLevelType w:val="multilevel"/>
    <w:tmpl w:val="A9500994"/>
    <w:lvl w:ilvl="0">
      <w:numFmt w:val="bullet"/>
      <w:lvlText w:val="-"/>
      <w:lvlJc w:val="left"/>
      <w:pPr>
        <w:tabs>
          <w:tab w:val="num" w:pos="720"/>
        </w:tabs>
        <w:ind w:left="720" w:hanging="360"/>
      </w:pPr>
      <w:rPr>
        <w:rFonts w:ascii="Book Antiqua" w:hAnsi="Book Antiqua"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4" w15:restartNumberingAfterBreak="0">
    <w:nsid w:val="64D75BFE"/>
    <w:multiLevelType w:val="multilevel"/>
    <w:tmpl w:val="E19CA8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5" w15:restartNumberingAfterBreak="0">
    <w:nsid w:val="67445C24"/>
    <w:multiLevelType w:val="hybridMultilevel"/>
    <w:tmpl w:val="DB8E6340"/>
    <w:lvl w:ilvl="0" w:tplc="3C3C1E82">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6" w15:restartNumberingAfterBreak="0">
    <w:nsid w:val="67697135"/>
    <w:multiLevelType w:val="multilevel"/>
    <w:tmpl w:val="E19CA8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7" w15:restartNumberingAfterBreak="0">
    <w:nsid w:val="6AC842A3"/>
    <w:multiLevelType w:val="hybridMultilevel"/>
    <w:tmpl w:val="6B087102"/>
    <w:lvl w:ilvl="0" w:tplc="E9BC5A94">
      <w:start w:val="1"/>
      <w:numFmt w:val="bullet"/>
      <w:lvlText w:val="-"/>
      <w:lvlJc w:val="left"/>
      <w:pPr>
        <w:ind w:left="1004" w:hanging="360"/>
      </w:pPr>
      <w:rPr>
        <w:rFonts w:ascii="Book Antiqua" w:hAnsi="Book Antiqua"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8" w15:restartNumberingAfterBreak="0">
    <w:nsid w:val="6B171DEF"/>
    <w:multiLevelType w:val="hybridMultilevel"/>
    <w:tmpl w:val="28DE4004"/>
    <w:name w:val="WW8Num22"/>
    <w:lvl w:ilvl="0" w:tplc="46F6E0A0">
      <w:start w:val="1"/>
      <w:numFmt w:val="decimal"/>
      <w:pStyle w:val="Stile6"/>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F5E1F"/>
    <w:multiLevelType w:val="hybridMultilevel"/>
    <w:tmpl w:val="32AEB0A0"/>
    <w:lvl w:ilvl="0" w:tplc="6EC629F0">
      <w:start w:val="1"/>
      <w:numFmt w:val="lowerLetter"/>
      <w:lvlText w:val="(%1)"/>
      <w:lvlJc w:val="left"/>
      <w:pPr>
        <w:ind w:left="5316" w:hanging="360"/>
      </w:pPr>
      <w:rPr>
        <w:rFonts w:hint="default"/>
      </w:rPr>
    </w:lvl>
    <w:lvl w:ilvl="1" w:tplc="04100019" w:tentative="1">
      <w:start w:val="1"/>
      <w:numFmt w:val="lowerLetter"/>
      <w:lvlText w:val="%2."/>
      <w:lvlJc w:val="left"/>
      <w:pPr>
        <w:ind w:left="6036" w:hanging="360"/>
      </w:pPr>
    </w:lvl>
    <w:lvl w:ilvl="2" w:tplc="0410001B" w:tentative="1">
      <w:start w:val="1"/>
      <w:numFmt w:val="lowerRoman"/>
      <w:lvlText w:val="%3."/>
      <w:lvlJc w:val="right"/>
      <w:pPr>
        <w:ind w:left="6756" w:hanging="180"/>
      </w:pPr>
    </w:lvl>
    <w:lvl w:ilvl="3" w:tplc="0410000F" w:tentative="1">
      <w:start w:val="1"/>
      <w:numFmt w:val="decimal"/>
      <w:lvlText w:val="%4."/>
      <w:lvlJc w:val="left"/>
      <w:pPr>
        <w:ind w:left="7476" w:hanging="360"/>
      </w:pPr>
    </w:lvl>
    <w:lvl w:ilvl="4" w:tplc="04100019" w:tentative="1">
      <w:start w:val="1"/>
      <w:numFmt w:val="lowerLetter"/>
      <w:lvlText w:val="%5."/>
      <w:lvlJc w:val="left"/>
      <w:pPr>
        <w:ind w:left="8196" w:hanging="360"/>
      </w:pPr>
    </w:lvl>
    <w:lvl w:ilvl="5" w:tplc="0410001B" w:tentative="1">
      <w:start w:val="1"/>
      <w:numFmt w:val="lowerRoman"/>
      <w:lvlText w:val="%6."/>
      <w:lvlJc w:val="right"/>
      <w:pPr>
        <w:ind w:left="8916" w:hanging="180"/>
      </w:pPr>
    </w:lvl>
    <w:lvl w:ilvl="6" w:tplc="0410000F" w:tentative="1">
      <w:start w:val="1"/>
      <w:numFmt w:val="decimal"/>
      <w:lvlText w:val="%7."/>
      <w:lvlJc w:val="left"/>
      <w:pPr>
        <w:ind w:left="9636" w:hanging="360"/>
      </w:pPr>
    </w:lvl>
    <w:lvl w:ilvl="7" w:tplc="04100019" w:tentative="1">
      <w:start w:val="1"/>
      <w:numFmt w:val="lowerLetter"/>
      <w:lvlText w:val="%8."/>
      <w:lvlJc w:val="left"/>
      <w:pPr>
        <w:ind w:left="10356" w:hanging="360"/>
      </w:pPr>
    </w:lvl>
    <w:lvl w:ilvl="8" w:tplc="0410001B" w:tentative="1">
      <w:start w:val="1"/>
      <w:numFmt w:val="lowerRoman"/>
      <w:lvlText w:val="%9."/>
      <w:lvlJc w:val="right"/>
      <w:pPr>
        <w:ind w:left="11076" w:hanging="180"/>
      </w:pPr>
    </w:lvl>
  </w:abstractNum>
  <w:abstractNum w:abstractNumId="40" w15:restartNumberingAfterBreak="0">
    <w:nsid w:val="753B1BF9"/>
    <w:multiLevelType w:val="hybridMultilevel"/>
    <w:tmpl w:val="C0425526"/>
    <w:lvl w:ilvl="0" w:tplc="E9BC5A94">
      <w:start w:val="1"/>
      <w:numFmt w:val="bullet"/>
      <w:lvlText w:val="-"/>
      <w:lvlJc w:val="left"/>
      <w:pPr>
        <w:tabs>
          <w:tab w:val="num" w:pos="644"/>
        </w:tabs>
        <w:ind w:left="644" w:hanging="360"/>
      </w:pPr>
      <w:rPr>
        <w:rFonts w:ascii="Book Antiqua" w:hAnsi="Book Antiqu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115BF2"/>
    <w:multiLevelType w:val="hybridMultilevel"/>
    <w:tmpl w:val="259AEC90"/>
    <w:name w:val="WW8Num32"/>
    <w:lvl w:ilvl="0" w:tplc="194262CE">
      <w:start w:val="1"/>
      <w:numFmt w:val="lowerLetter"/>
      <w:lvlText w:val="%1)"/>
      <w:lvlJc w:val="left"/>
      <w:pPr>
        <w:tabs>
          <w:tab w:val="num" w:pos="644"/>
        </w:tabs>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BA1B06"/>
    <w:multiLevelType w:val="multilevel"/>
    <w:tmpl w:val="FB46320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B264418"/>
    <w:multiLevelType w:val="hybridMultilevel"/>
    <w:tmpl w:val="3544CB72"/>
    <w:lvl w:ilvl="0" w:tplc="FFFFFFFF">
      <w:start w:val="1"/>
      <w:numFmt w:val="bullet"/>
      <w:lvlText w:val="-"/>
      <w:lvlJc w:val="left"/>
      <w:pPr>
        <w:ind w:left="1004" w:hanging="360"/>
      </w:pPr>
      <w:rPr>
        <w:rFonts w:ascii="Book Antiqua" w:eastAsia="Times New Roman" w:hAnsi="Book Antiqua" w:cs="Book Antiqua" w:hint="default"/>
        <w:color w:val="auto"/>
        <w:sz w:val="22"/>
        <w:szCs w:val="22"/>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4" w15:restartNumberingAfterBreak="0">
    <w:nsid w:val="7BCE63F7"/>
    <w:multiLevelType w:val="hybridMultilevel"/>
    <w:tmpl w:val="83EC84C4"/>
    <w:lvl w:ilvl="0" w:tplc="A83237AA">
      <w:start w:val="1"/>
      <w:numFmt w:val="decimal"/>
      <w:pStyle w:val="Stile13"/>
      <w:lvlText w:val="1.1.1.%1"/>
      <w:lvlJc w:val="left"/>
      <w:pPr>
        <w:ind w:left="1364" w:hanging="360"/>
      </w:pPr>
      <w:rPr>
        <w:rFonts w:ascii="Courier New" w:eastAsia="Times New Roman" w:hAnsi="Courier New" w:cs="Courier New" w:hint="default"/>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5" w15:restartNumberingAfterBreak="0">
    <w:nsid w:val="7C662B62"/>
    <w:multiLevelType w:val="hybridMultilevel"/>
    <w:tmpl w:val="9AE6D6E0"/>
    <w:lvl w:ilvl="0" w:tplc="46EA0F1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F93CE1"/>
    <w:multiLevelType w:val="hybridMultilevel"/>
    <w:tmpl w:val="FEDE1D66"/>
    <w:lvl w:ilvl="0" w:tplc="FEA25590">
      <w:numFmt w:val="decimal"/>
      <w:lvlText w:val="%1"/>
      <w:lvlJc w:val="left"/>
      <w:pPr>
        <w:ind w:left="855" w:hanging="360"/>
      </w:pPr>
      <w:rPr>
        <w:rFonts w:hint="default"/>
      </w:rPr>
    </w:lvl>
    <w:lvl w:ilvl="1" w:tplc="04100019" w:tentative="1">
      <w:start w:val="1"/>
      <w:numFmt w:val="lowerLetter"/>
      <w:lvlText w:val="%2."/>
      <w:lvlJc w:val="left"/>
      <w:pPr>
        <w:ind w:left="1575" w:hanging="360"/>
      </w:pPr>
    </w:lvl>
    <w:lvl w:ilvl="2" w:tplc="0410001B" w:tentative="1">
      <w:start w:val="1"/>
      <w:numFmt w:val="lowerRoman"/>
      <w:lvlText w:val="%3."/>
      <w:lvlJc w:val="right"/>
      <w:pPr>
        <w:ind w:left="2295" w:hanging="180"/>
      </w:pPr>
    </w:lvl>
    <w:lvl w:ilvl="3" w:tplc="0410000F" w:tentative="1">
      <w:start w:val="1"/>
      <w:numFmt w:val="decimal"/>
      <w:lvlText w:val="%4."/>
      <w:lvlJc w:val="left"/>
      <w:pPr>
        <w:ind w:left="3015" w:hanging="360"/>
      </w:pPr>
    </w:lvl>
    <w:lvl w:ilvl="4" w:tplc="04100019" w:tentative="1">
      <w:start w:val="1"/>
      <w:numFmt w:val="lowerLetter"/>
      <w:lvlText w:val="%5."/>
      <w:lvlJc w:val="left"/>
      <w:pPr>
        <w:ind w:left="3735" w:hanging="360"/>
      </w:pPr>
    </w:lvl>
    <w:lvl w:ilvl="5" w:tplc="0410001B" w:tentative="1">
      <w:start w:val="1"/>
      <w:numFmt w:val="lowerRoman"/>
      <w:lvlText w:val="%6."/>
      <w:lvlJc w:val="right"/>
      <w:pPr>
        <w:ind w:left="4455" w:hanging="180"/>
      </w:pPr>
    </w:lvl>
    <w:lvl w:ilvl="6" w:tplc="0410000F" w:tentative="1">
      <w:start w:val="1"/>
      <w:numFmt w:val="decimal"/>
      <w:lvlText w:val="%7."/>
      <w:lvlJc w:val="left"/>
      <w:pPr>
        <w:ind w:left="5175" w:hanging="360"/>
      </w:pPr>
    </w:lvl>
    <w:lvl w:ilvl="7" w:tplc="04100019" w:tentative="1">
      <w:start w:val="1"/>
      <w:numFmt w:val="lowerLetter"/>
      <w:lvlText w:val="%8."/>
      <w:lvlJc w:val="left"/>
      <w:pPr>
        <w:ind w:left="5895" w:hanging="360"/>
      </w:pPr>
    </w:lvl>
    <w:lvl w:ilvl="8" w:tplc="0410001B" w:tentative="1">
      <w:start w:val="1"/>
      <w:numFmt w:val="lowerRoman"/>
      <w:lvlText w:val="%9."/>
      <w:lvlJc w:val="right"/>
      <w:pPr>
        <w:ind w:left="6615" w:hanging="180"/>
      </w:pPr>
    </w:lvl>
  </w:abstractNum>
  <w:num w:numId="1">
    <w:abstractNumId w:val="17"/>
  </w:num>
  <w:num w:numId="2">
    <w:abstractNumId w:val="31"/>
  </w:num>
  <w:num w:numId="3">
    <w:abstractNumId w:val="1"/>
  </w:num>
  <w:num w:numId="4">
    <w:abstractNumId w:val="4"/>
  </w:num>
  <w:num w:numId="5">
    <w:abstractNumId w:val="5"/>
  </w:num>
  <w:num w:numId="6">
    <w:abstractNumId w:val="8"/>
  </w:num>
  <w:num w:numId="7">
    <w:abstractNumId w:val="10"/>
  </w:num>
  <w:num w:numId="8">
    <w:abstractNumId w:val="38"/>
  </w:num>
  <w:num w:numId="9">
    <w:abstractNumId w:val="21"/>
  </w:num>
  <w:num w:numId="10">
    <w:abstractNumId w:val="25"/>
  </w:num>
  <w:num w:numId="11">
    <w:abstractNumId w:val="13"/>
  </w:num>
  <w:num w:numId="12">
    <w:abstractNumId w:val="26"/>
  </w:num>
  <w:num w:numId="13">
    <w:abstractNumId w:val="44"/>
  </w:num>
  <w:num w:numId="14">
    <w:abstractNumId w:val="41"/>
  </w:num>
  <w:num w:numId="15">
    <w:abstractNumId w:val="23"/>
  </w:num>
  <w:num w:numId="16">
    <w:abstractNumId w:val="37"/>
  </w:num>
  <w:num w:numId="17">
    <w:abstractNumId w:val="30"/>
  </w:num>
  <w:num w:numId="18">
    <w:abstractNumId w:val="19"/>
  </w:num>
  <w:num w:numId="19">
    <w:abstractNumId w:val="16"/>
  </w:num>
  <w:num w:numId="20">
    <w:abstractNumId w:val="45"/>
  </w:num>
  <w:num w:numId="21">
    <w:abstractNumId w:val="20"/>
  </w:num>
  <w:num w:numId="22">
    <w:abstractNumId w:val="18"/>
  </w:num>
  <w:num w:numId="23">
    <w:abstractNumId w:val="46"/>
  </w:num>
  <w:num w:numId="24">
    <w:abstractNumId w:val="0"/>
  </w:num>
  <w:num w:numId="25">
    <w:abstractNumId w:val="33"/>
  </w:num>
  <w:num w:numId="26">
    <w:abstractNumId w:val="40"/>
  </w:num>
  <w:num w:numId="27">
    <w:abstractNumId w:val="39"/>
  </w:num>
  <w:num w:numId="28">
    <w:abstractNumId w:val="15"/>
  </w:num>
  <w:num w:numId="29">
    <w:abstractNumId w:val="35"/>
  </w:num>
  <w:num w:numId="30">
    <w:abstractNumId w:val="29"/>
  </w:num>
  <w:num w:numId="31">
    <w:abstractNumId w:val="42"/>
  </w:num>
  <w:num w:numId="32">
    <w:abstractNumId w:val="32"/>
  </w:num>
  <w:num w:numId="33">
    <w:abstractNumId w:val="28"/>
  </w:num>
  <w:num w:numId="34">
    <w:abstractNumId w:val="24"/>
  </w:num>
  <w:num w:numId="35">
    <w:abstractNumId w:val="14"/>
  </w:num>
  <w:num w:numId="36">
    <w:abstractNumId w:val="43"/>
  </w:num>
  <w:num w:numId="37">
    <w:abstractNumId w:val="31"/>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pStyle w:val="Titolo2"/>
        <w:lvlText w:val="%1.%2"/>
        <w:lvlJc w:val="left"/>
        <w:pPr>
          <w:tabs>
            <w:tab w:val="num" w:pos="576"/>
          </w:tabs>
          <w:ind w:left="576" w:hanging="576"/>
        </w:pPr>
        <w:rPr>
          <w:rFonts w:hint="default"/>
        </w:rPr>
      </w:lvl>
    </w:lvlOverride>
    <w:lvlOverride w:ilvl="2">
      <w:lvl w:ilvl="2">
        <w:start w:val="1"/>
        <w:numFmt w:val="decimal"/>
        <w:pStyle w:val="Titolo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pStyle w:val="Titolo5"/>
        <w:lvlText w:val="%1.%2.%3.%4.%5"/>
        <w:lvlJc w:val="left"/>
        <w:pPr>
          <w:tabs>
            <w:tab w:val="num" w:pos="1008"/>
          </w:tabs>
          <w:ind w:left="1008" w:hanging="1008"/>
        </w:pPr>
        <w:rPr>
          <w:rFonts w:hint="default"/>
        </w:rPr>
      </w:lvl>
    </w:lvlOverride>
    <w:lvlOverride w:ilvl="5">
      <w:lvl w:ilvl="5">
        <w:start w:val="1"/>
        <w:numFmt w:val="decimal"/>
        <w:pStyle w:val="Titolo6"/>
        <w:lvlText w:val="%1.%2.%3.%4.%5.%6"/>
        <w:lvlJc w:val="left"/>
        <w:pPr>
          <w:tabs>
            <w:tab w:val="num" w:pos="1152"/>
          </w:tabs>
          <w:ind w:left="1152" w:hanging="1152"/>
        </w:pPr>
        <w:rPr>
          <w:rFonts w:hint="default"/>
        </w:rPr>
      </w:lvl>
    </w:lvlOverride>
    <w:lvlOverride w:ilvl="6">
      <w:lvl w:ilvl="6">
        <w:start w:val="1"/>
        <w:numFmt w:val="decimal"/>
        <w:pStyle w:val="Titolo7"/>
        <w:lvlText w:val="%1.%2.%3.%4.%5.%6.%7"/>
        <w:lvlJc w:val="left"/>
        <w:pPr>
          <w:tabs>
            <w:tab w:val="num" w:pos="1296"/>
          </w:tabs>
          <w:ind w:left="1296" w:hanging="1296"/>
        </w:pPr>
        <w:rPr>
          <w:rFonts w:hint="default"/>
        </w:rPr>
      </w:lvl>
    </w:lvlOverride>
    <w:lvlOverride w:ilvl="7">
      <w:lvl w:ilvl="7">
        <w:start w:val="1"/>
        <w:numFmt w:val="decimal"/>
        <w:pStyle w:val="Titolo8"/>
        <w:lvlText w:val="%1.%2.%3.%4.%5.%6.%7.%8"/>
        <w:lvlJc w:val="left"/>
        <w:pPr>
          <w:tabs>
            <w:tab w:val="num" w:pos="1440"/>
          </w:tabs>
          <w:ind w:left="1440" w:hanging="1440"/>
        </w:pPr>
        <w:rPr>
          <w:rFonts w:hint="default"/>
        </w:rPr>
      </w:lvl>
    </w:lvlOverride>
    <w:lvlOverride w:ilvl="8">
      <w:lvl w:ilvl="8">
        <w:start w:val="1"/>
        <w:numFmt w:val="decimal"/>
        <w:pStyle w:val="Titolo9"/>
        <w:lvlText w:val="%1.%2.%3.%4.%5.%6.%7.%8.%9"/>
        <w:lvlJc w:val="left"/>
        <w:pPr>
          <w:tabs>
            <w:tab w:val="num" w:pos="1584"/>
          </w:tabs>
          <w:ind w:left="1584" w:hanging="1584"/>
        </w:pPr>
        <w:rPr>
          <w:rFonts w:hint="default"/>
        </w:rPr>
      </w:lvl>
    </w:lvlOverride>
  </w:num>
  <w:num w:numId="38">
    <w:abstractNumId w:val="34"/>
  </w:num>
  <w:num w:numId="39">
    <w:abstractNumId w:val="36"/>
  </w:num>
  <w:num w:numId="40">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0"/>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BD"/>
    <w:rsid w:val="00000C76"/>
    <w:rsid w:val="00001421"/>
    <w:rsid w:val="00004E02"/>
    <w:rsid w:val="00011C42"/>
    <w:rsid w:val="00014C35"/>
    <w:rsid w:val="000152AB"/>
    <w:rsid w:val="0001554B"/>
    <w:rsid w:val="000176BE"/>
    <w:rsid w:val="0002080B"/>
    <w:rsid w:val="00020CA7"/>
    <w:rsid w:val="00020F94"/>
    <w:rsid w:val="000228FD"/>
    <w:rsid w:val="00022D2D"/>
    <w:rsid w:val="00023FE1"/>
    <w:rsid w:val="00024D15"/>
    <w:rsid w:val="0002567E"/>
    <w:rsid w:val="000271D7"/>
    <w:rsid w:val="00034FA8"/>
    <w:rsid w:val="0003781B"/>
    <w:rsid w:val="00041437"/>
    <w:rsid w:val="00045A9E"/>
    <w:rsid w:val="00047594"/>
    <w:rsid w:val="000522C9"/>
    <w:rsid w:val="00053135"/>
    <w:rsid w:val="00057091"/>
    <w:rsid w:val="00057120"/>
    <w:rsid w:val="000601AB"/>
    <w:rsid w:val="00061EEC"/>
    <w:rsid w:val="00063A95"/>
    <w:rsid w:val="00065DF7"/>
    <w:rsid w:val="00065F4C"/>
    <w:rsid w:val="0007021C"/>
    <w:rsid w:val="00070868"/>
    <w:rsid w:val="00071E35"/>
    <w:rsid w:val="00072D7F"/>
    <w:rsid w:val="0007306B"/>
    <w:rsid w:val="000775C9"/>
    <w:rsid w:val="000775E5"/>
    <w:rsid w:val="000834FE"/>
    <w:rsid w:val="00083C93"/>
    <w:rsid w:val="00094433"/>
    <w:rsid w:val="000946EC"/>
    <w:rsid w:val="000A10BE"/>
    <w:rsid w:val="000A2300"/>
    <w:rsid w:val="000A6945"/>
    <w:rsid w:val="000B413D"/>
    <w:rsid w:val="000B49B5"/>
    <w:rsid w:val="000B5A71"/>
    <w:rsid w:val="000B5AB0"/>
    <w:rsid w:val="000C024B"/>
    <w:rsid w:val="000C24AF"/>
    <w:rsid w:val="000C306E"/>
    <w:rsid w:val="000C40B3"/>
    <w:rsid w:val="000C42FD"/>
    <w:rsid w:val="000D2369"/>
    <w:rsid w:val="000D33D3"/>
    <w:rsid w:val="000D39C0"/>
    <w:rsid w:val="000D472A"/>
    <w:rsid w:val="000D480C"/>
    <w:rsid w:val="000D5B6F"/>
    <w:rsid w:val="000E1375"/>
    <w:rsid w:val="000E2026"/>
    <w:rsid w:val="000E5ECB"/>
    <w:rsid w:val="000E7E63"/>
    <w:rsid w:val="000E7F04"/>
    <w:rsid w:val="000F0B82"/>
    <w:rsid w:val="000F1273"/>
    <w:rsid w:val="000F639E"/>
    <w:rsid w:val="0010082D"/>
    <w:rsid w:val="0010163F"/>
    <w:rsid w:val="001036D4"/>
    <w:rsid w:val="00105026"/>
    <w:rsid w:val="00114863"/>
    <w:rsid w:val="00114FF6"/>
    <w:rsid w:val="0011525B"/>
    <w:rsid w:val="0012190C"/>
    <w:rsid w:val="00123B1D"/>
    <w:rsid w:val="00127A31"/>
    <w:rsid w:val="00127BC4"/>
    <w:rsid w:val="001302BF"/>
    <w:rsid w:val="00130F12"/>
    <w:rsid w:val="001312DA"/>
    <w:rsid w:val="00132896"/>
    <w:rsid w:val="001333AB"/>
    <w:rsid w:val="00133EA5"/>
    <w:rsid w:val="00134C74"/>
    <w:rsid w:val="001357CF"/>
    <w:rsid w:val="00142AF5"/>
    <w:rsid w:val="00145649"/>
    <w:rsid w:val="00146941"/>
    <w:rsid w:val="0015348C"/>
    <w:rsid w:val="00153B69"/>
    <w:rsid w:val="00157A72"/>
    <w:rsid w:val="001605C8"/>
    <w:rsid w:val="0016340E"/>
    <w:rsid w:val="00167BBA"/>
    <w:rsid w:val="00170091"/>
    <w:rsid w:val="00170F4F"/>
    <w:rsid w:val="00172459"/>
    <w:rsid w:val="00172DBD"/>
    <w:rsid w:val="001754FC"/>
    <w:rsid w:val="001804D5"/>
    <w:rsid w:val="00181474"/>
    <w:rsid w:val="001850A9"/>
    <w:rsid w:val="00186E5B"/>
    <w:rsid w:val="00187CC2"/>
    <w:rsid w:val="00187EC8"/>
    <w:rsid w:val="00190E86"/>
    <w:rsid w:val="00190F98"/>
    <w:rsid w:val="0019120C"/>
    <w:rsid w:val="00191903"/>
    <w:rsid w:val="00192393"/>
    <w:rsid w:val="00195B90"/>
    <w:rsid w:val="00196423"/>
    <w:rsid w:val="001967CF"/>
    <w:rsid w:val="00196C0D"/>
    <w:rsid w:val="001A256F"/>
    <w:rsid w:val="001A4195"/>
    <w:rsid w:val="001A5566"/>
    <w:rsid w:val="001A7031"/>
    <w:rsid w:val="001A70C3"/>
    <w:rsid w:val="001A7850"/>
    <w:rsid w:val="001A7E80"/>
    <w:rsid w:val="001B051C"/>
    <w:rsid w:val="001B6198"/>
    <w:rsid w:val="001B7D6B"/>
    <w:rsid w:val="001C1CF5"/>
    <w:rsid w:val="001C1E82"/>
    <w:rsid w:val="001C5BE6"/>
    <w:rsid w:val="001C6D16"/>
    <w:rsid w:val="001D59BB"/>
    <w:rsid w:val="001D601F"/>
    <w:rsid w:val="001E136B"/>
    <w:rsid w:val="001E422C"/>
    <w:rsid w:val="001E5125"/>
    <w:rsid w:val="001F1DDF"/>
    <w:rsid w:val="001F2B84"/>
    <w:rsid w:val="001F3A71"/>
    <w:rsid w:val="00200D95"/>
    <w:rsid w:val="00201C21"/>
    <w:rsid w:val="00203390"/>
    <w:rsid w:val="00203D05"/>
    <w:rsid w:val="002048CB"/>
    <w:rsid w:val="002161A3"/>
    <w:rsid w:val="00217677"/>
    <w:rsid w:val="0022149F"/>
    <w:rsid w:val="00222489"/>
    <w:rsid w:val="00225288"/>
    <w:rsid w:val="00231D1A"/>
    <w:rsid w:val="00233CEC"/>
    <w:rsid w:val="00235A70"/>
    <w:rsid w:val="00236282"/>
    <w:rsid w:val="00237E66"/>
    <w:rsid w:val="0024242A"/>
    <w:rsid w:val="00244B10"/>
    <w:rsid w:val="00246586"/>
    <w:rsid w:val="0025412E"/>
    <w:rsid w:val="002552AF"/>
    <w:rsid w:val="002564D9"/>
    <w:rsid w:val="0026147C"/>
    <w:rsid w:val="00266145"/>
    <w:rsid w:val="00266446"/>
    <w:rsid w:val="00267D3C"/>
    <w:rsid w:val="00280B83"/>
    <w:rsid w:val="00282CF1"/>
    <w:rsid w:val="00283B85"/>
    <w:rsid w:val="00284E4C"/>
    <w:rsid w:val="00294F5B"/>
    <w:rsid w:val="00297A33"/>
    <w:rsid w:val="002A02D7"/>
    <w:rsid w:val="002A363F"/>
    <w:rsid w:val="002A44EC"/>
    <w:rsid w:val="002A4548"/>
    <w:rsid w:val="002A4A6C"/>
    <w:rsid w:val="002A5B7B"/>
    <w:rsid w:val="002A607B"/>
    <w:rsid w:val="002B04A6"/>
    <w:rsid w:val="002C2F09"/>
    <w:rsid w:val="002C5430"/>
    <w:rsid w:val="002C65FC"/>
    <w:rsid w:val="002C6694"/>
    <w:rsid w:val="002C7FD5"/>
    <w:rsid w:val="002D066A"/>
    <w:rsid w:val="002D15A5"/>
    <w:rsid w:val="002D7B47"/>
    <w:rsid w:val="002E11C2"/>
    <w:rsid w:val="002E124E"/>
    <w:rsid w:val="002E52A9"/>
    <w:rsid w:val="002F0DE7"/>
    <w:rsid w:val="002F172B"/>
    <w:rsid w:val="002F2FB0"/>
    <w:rsid w:val="002F365E"/>
    <w:rsid w:val="002F5DAA"/>
    <w:rsid w:val="002F5F68"/>
    <w:rsid w:val="003037C8"/>
    <w:rsid w:val="0030407B"/>
    <w:rsid w:val="00306423"/>
    <w:rsid w:val="00316989"/>
    <w:rsid w:val="003172A9"/>
    <w:rsid w:val="00321ADC"/>
    <w:rsid w:val="003223B1"/>
    <w:rsid w:val="00323489"/>
    <w:rsid w:val="00323966"/>
    <w:rsid w:val="00323A69"/>
    <w:rsid w:val="00324842"/>
    <w:rsid w:val="0032689D"/>
    <w:rsid w:val="003303A7"/>
    <w:rsid w:val="00331BED"/>
    <w:rsid w:val="00332477"/>
    <w:rsid w:val="00335137"/>
    <w:rsid w:val="0033581E"/>
    <w:rsid w:val="0033695B"/>
    <w:rsid w:val="00340727"/>
    <w:rsid w:val="0034209F"/>
    <w:rsid w:val="00350818"/>
    <w:rsid w:val="00351090"/>
    <w:rsid w:val="0035291E"/>
    <w:rsid w:val="003543B0"/>
    <w:rsid w:val="00356014"/>
    <w:rsid w:val="0036155C"/>
    <w:rsid w:val="0036631F"/>
    <w:rsid w:val="00367CD2"/>
    <w:rsid w:val="0037099D"/>
    <w:rsid w:val="00372307"/>
    <w:rsid w:val="003730B0"/>
    <w:rsid w:val="00374CA7"/>
    <w:rsid w:val="00382F45"/>
    <w:rsid w:val="00385BBB"/>
    <w:rsid w:val="0038716E"/>
    <w:rsid w:val="003911B2"/>
    <w:rsid w:val="00392AE8"/>
    <w:rsid w:val="003940B8"/>
    <w:rsid w:val="00395076"/>
    <w:rsid w:val="00397349"/>
    <w:rsid w:val="00397D8B"/>
    <w:rsid w:val="003A4CB1"/>
    <w:rsid w:val="003A60FE"/>
    <w:rsid w:val="003A7C7C"/>
    <w:rsid w:val="003B03F3"/>
    <w:rsid w:val="003B16DD"/>
    <w:rsid w:val="003B1CC7"/>
    <w:rsid w:val="003B35BF"/>
    <w:rsid w:val="003B4E5D"/>
    <w:rsid w:val="003C0EC0"/>
    <w:rsid w:val="003C45C6"/>
    <w:rsid w:val="003C6764"/>
    <w:rsid w:val="003C6C4E"/>
    <w:rsid w:val="003D09B2"/>
    <w:rsid w:val="003D1931"/>
    <w:rsid w:val="003D1CA6"/>
    <w:rsid w:val="003D38EF"/>
    <w:rsid w:val="003D4398"/>
    <w:rsid w:val="003D4D1E"/>
    <w:rsid w:val="003D591D"/>
    <w:rsid w:val="003D7319"/>
    <w:rsid w:val="003D7324"/>
    <w:rsid w:val="003D7833"/>
    <w:rsid w:val="003D7A71"/>
    <w:rsid w:val="003E0F0D"/>
    <w:rsid w:val="003E2E98"/>
    <w:rsid w:val="003E72D9"/>
    <w:rsid w:val="003F1E13"/>
    <w:rsid w:val="003F2269"/>
    <w:rsid w:val="003F2354"/>
    <w:rsid w:val="003F3259"/>
    <w:rsid w:val="003F50BE"/>
    <w:rsid w:val="003F5DC6"/>
    <w:rsid w:val="003F7765"/>
    <w:rsid w:val="003F7B1F"/>
    <w:rsid w:val="004039BD"/>
    <w:rsid w:val="00403C42"/>
    <w:rsid w:val="0040446F"/>
    <w:rsid w:val="004057E5"/>
    <w:rsid w:val="00406EB6"/>
    <w:rsid w:val="00406ED0"/>
    <w:rsid w:val="00406F59"/>
    <w:rsid w:val="00407E18"/>
    <w:rsid w:val="004101EF"/>
    <w:rsid w:val="0041069F"/>
    <w:rsid w:val="00410DF6"/>
    <w:rsid w:val="00411071"/>
    <w:rsid w:val="004121AA"/>
    <w:rsid w:val="0041222A"/>
    <w:rsid w:val="00414E7B"/>
    <w:rsid w:val="00417D2D"/>
    <w:rsid w:val="00417FE9"/>
    <w:rsid w:val="00422442"/>
    <w:rsid w:val="00422F10"/>
    <w:rsid w:val="004237B0"/>
    <w:rsid w:val="0042439A"/>
    <w:rsid w:val="00427234"/>
    <w:rsid w:val="0042743F"/>
    <w:rsid w:val="004313B9"/>
    <w:rsid w:val="004321CC"/>
    <w:rsid w:val="004322E0"/>
    <w:rsid w:val="00432712"/>
    <w:rsid w:val="00433260"/>
    <w:rsid w:val="00434F9F"/>
    <w:rsid w:val="00437E4C"/>
    <w:rsid w:val="00441C5B"/>
    <w:rsid w:val="00444A69"/>
    <w:rsid w:val="00446E61"/>
    <w:rsid w:val="00451174"/>
    <w:rsid w:val="00461F5A"/>
    <w:rsid w:val="004664F7"/>
    <w:rsid w:val="00467059"/>
    <w:rsid w:val="00467251"/>
    <w:rsid w:val="00470788"/>
    <w:rsid w:val="004709AD"/>
    <w:rsid w:val="004729F1"/>
    <w:rsid w:val="00474608"/>
    <w:rsid w:val="0047519C"/>
    <w:rsid w:val="0047758F"/>
    <w:rsid w:val="00480D2F"/>
    <w:rsid w:val="00483AD0"/>
    <w:rsid w:val="00484787"/>
    <w:rsid w:val="004901F4"/>
    <w:rsid w:val="00492444"/>
    <w:rsid w:val="0049589A"/>
    <w:rsid w:val="004A35DA"/>
    <w:rsid w:val="004A3705"/>
    <w:rsid w:val="004A4351"/>
    <w:rsid w:val="004A4652"/>
    <w:rsid w:val="004A4CA1"/>
    <w:rsid w:val="004A5D03"/>
    <w:rsid w:val="004A653A"/>
    <w:rsid w:val="004B11B4"/>
    <w:rsid w:val="004B1B0C"/>
    <w:rsid w:val="004B438E"/>
    <w:rsid w:val="004B64F7"/>
    <w:rsid w:val="004B675E"/>
    <w:rsid w:val="004B7D3E"/>
    <w:rsid w:val="004C0EED"/>
    <w:rsid w:val="004C4A62"/>
    <w:rsid w:val="004C52D4"/>
    <w:rsid w:val="004C6497"/>
    <w:rsid w:val="004C76D1"/>
    <w:rsid w:val="004C7D7B"/>
    <w:rsid w:val="004D1326"/>
    <w:rsid w:val="004D6A71"/>
    <w:rsid w:val="004E2B61"/>
    <w:rsid w:val="004E37AB"/>
    <w:rsid w:val="004E6582"/>
    <w:rsid w:val="004F0804"/>
    <w:rsid w:val="004F1397"/>
    <w:rsid w:val="004F7AB8"/>
    <w:rsid w:val="005013F0"/>
    <w:rsid w:val="00502840"/>
    <w:rsid w:val="00504863"/>
    <w:rsid w:val="00506028"/>
    <w:rsid w:val="0050626B"/>
    <w:rsid w:val="0051061D"/>
    <w:rsid w:val="00510733"/>
    <w:rsid w:val="00512044"/>
    <w:rsid w:val="005158C3"/>
    <w:rsid w:val="005163F1"/>
    <w:rsid w:val="0052053F"/>
    <w:rsid w:val="00520994"/>
    <w:rsid w:val="00521F55"/>
    <w:rsid w:val="005226D1"/>
    <w:rsid w:val="00523090"/>
    <w:rsid w:val="0052320E"/>
    <w:rsid w:val="005272DF"/>
    <w:rsid w:val="00527C02"/>
    <w:rsid w:val="00527D5A"/>
    <w:rsid w:val="00532AAF"/>
    <w:rsid w:val="005354DE"/>
    <w:rsid w:val="005360B1"/>
    <w:rsid w:val="00541615"/>
    <w:rsid w:val="00547148"/>
    <w:rsid w:val="0055186A"/>
    <w:rsid w:val="00553C01"/>
    <w:rsid w:val="0055744C"/>
    <w:rsid w:val="00560B89"/>
    <w:rsid w:val="00560F06"/>
    <w:rsid w:val="00564426"/>
    <w:rsid w:val="00564C22"/>
    <w:rsid w:val="005667AF"/>
    <w:rsid w:val="00566DFE"/>
    <w:rsid w:val="00573322"/>
    <w:rsid w:val="00573712"/>
    <w:rsid w:val="00584B58"/>
    <w:rsid w:val="00585719"/>
    <w:rsid w:val="00592D03"/>
    <w:rsid w:val="00594CDF"/>
    <w:rsid w:val="005959E3"/>
    <w:rsid w:val="005A057B"/>
    <w:rsid w:val="005A0F52"/>
    <w:rsid w:val="005A1F80"/>
    <w:rsid w:val="005A2541"/>
    <w:rsid w:val="005A2808"/>
    <w:rsid w:val="005A2EA3"/>
    <w:rsid w:val="005A44FF"/>
    <w:rsid w:val="005A6239"/>
    <w:rsid w:val="005B3AE0"/>
    <w:rsid w:val="005B695D"/>
    <w:rsid w:val="005C5B63"/>
    <w:rsid w:val="005D0197"/>
    <w:rsid w:val="005D0240"/>
    <w:rsid w:val="005D1109"/>
    <w:rsid w:val="005D2B9D"/>
    <w:rsid w:val="005D54EB"/>
    <w:rsid w:val="005D72CF"/>
    <w:rsid w:val="005E308B"/>
    <w:rsid w:val="005E443C"/>
    <w:rsid w:val="005E4445"/>
    <w:rsid w:val="005E609C"/>
    <w:rsid w:val="005E622A"/>
    <w:rsid w:val="005F34A8"/>
    <w:rsid w:val="005F3862"/>
    <w:rsid w:val="005F3D3C"/>
    <w:rsid w:val="005F5861"/>
    <w:rsid w:val="006013B9"/>
    <w:rsid w:val="00602FB3"/>
    <w:rsid w:val="00603506"/>
    <w:rsid w:val="00605114"/>
    <w:rsid w:val="0060799B"/>
    <w:rsid w:val="006079E7"/>
    <w:rsid w:val="0061092A"/>
    <w:rsid w:val="006141D1"/>
    <w:rsid w:val="00614A42"/>
    <w:rsid w:val="00614CBC"/>
    <w:rsid w:val="00615089"/>
    <w:rsid w:val="0061600C"/>
    <w:rsid w:val="00616471"/>
    <w:rsid w:val="00616C6B"/>
    <w:rsid w:val="00616D55"/>
    <w:rsid w:val="00622DDD"/>
    <w:rsid w:val="0062422F"/>
    <w:rsid w:val="006318DD"/>
    <w:rsid w:val="00632529"/>
    <w:rsid w:val="00632E72"/>
    <w:rsid w:val="006359D8"/>
    <w:rsid w:val="006363E3"/>
    <w:rsid w:val="00636A96"/>
    <w:rsid w:val="00637511"/>
    <w:rsid w:val="00640F8F"/>
    <w:rsid w:val="006414C3"/>
    <w:rsid w:val="00642977"/>
    <w:rsid w:val="006462AB"/>
    <w:rsid w:val="00651D2F"/>
    <w:rsid w:val="0065450F"/>
    <w:rsid w:val="00655875"/>
    <w:rsid w:val="00656494"/>
    <w:rsid w:val="00657291"/>
    <w:rsid w:val="00661677"/>
    <w:rsid w:val="00661A0E"/>
    <w:rsid w:val="00662F58"/>
    <w:rsid w:val="0066431A"/>
    <w:rsid w:val="006651BF"/>
    <w:rsid w:val="0066568C"/>
    <w:rsid w:val="00667535"/>
    <w:rsid w:val="00671418"/>
    <w:rsid w:val="00672410"/>
    <w:rsid w:val="00675518"/>
    <w:rsid w:val="0067708B"/>
    <w:rsid w:val="0068437D"/>
    <w:rsid w:val="00685FC3"/>
    <w:rsid w:val="00692ECB"/>
    <w:rsid w:val="006938EA"/>
    <w:rsid w:val="006947BB"/>
    <w:rsid w:val="0069592D"/>
    <w:rsid w:val="00696671"/>
    <w:rsid w:val="006A00BD"/>
    <w:rsid w:val="006A09E5"/>
    <w:rsid w:val="006A1B3C"/>
    <w:rsid w:val="006A26D4"/>
    <w:rsid w:val="006A3030"/>
    <w:rsid w:val="006A3063"/>
    <w:rsid w:val="006A69FD"/>
    <w:rsid w:val="006A7DD4"/>
    <w:rsid w:val="006B47EE"/>
    <w:rsid w:val="006B5631"/>
    <w:rsid w:val="006B7189"/>
    <w:rsid w:val="006C1513"/>
    <w:rsid w:val="006C5B64"/>
    <w:rsid w:val="006D0FC6"/>
    <w:rsid w:val="006D145B"/>
    <w:rsid w:val="006D2602"/>
    <w:rsid w:val="006D29C8"/>
    <w:rsid w:val="006D5C8F"/>
    <w:rsid w:val="006E0428"/>
    <w:rsid w:val="006E0CD5"/>
    <w:rsid w:val="006E106E"/>
    <w:rsid w:val="006E22BD"/>
    <w:rsid w:val="006E361E"/>
    <w:rsid w:val="006F196E"/>
    <w:rsid w:val="006F6A05"/>
    <w:rsid w:val="006F6A44"/>
    <w:rsid w:val="00701FD3"/>
    <w:rsid w:val="007032FD"/>
    <w:rsid w:val="007047AF"/>
    <w:rsid w:val="007060D4"/>
    <w:rsid w:val="00706E90"/>
    <w:rsid w:val="00713184"/>
    <w:rsid w:val="00713C3C"/>
    <w:rsid w:val="00717C1E"/>
    <w:rsid w:val="00722B49"/>
    <w:rsid w:val="0072427B"/>
    <w:rsid w:val="00724C66"/>
    <w:rsid w:val="007310B5"/>
    <w:rsid w:val="007321F6"/>
    <w:rsid w:val="0073318E"/>
    <w:rsid w:val="007354A7"/>
    <w:rsid w:val="00737E98"/>
    <w:rsid w:val="007408D1"/>
    <w:rsid w:val="007413B3"/>
    <w:rsid w:val="007433E3"/>
    <w:rsid w:val="00751F09"/>
    <w:rsid w:val="00752BB7"/>
    <w:rsid w:val="007603A4"/>
    <w:rsid w:val="00760EAC"/>
    <w:rsid w:val="00761561"/>
    <w:rsid w:val="00761AC8"/>
    <w:rsid w:val="007641BE"/>
    <w:rsid w:val="00764E1D"/>
    <w:rsid w:val="007651B8"/>
    <w:rsid w:val="00765BE0"/>
    <w:rsid w:val="0076742B"/>
    <w:rsid w:val="00770E22"/>
    <w:rsid w:val="00771584"/>
    <w:rsid w:val="007727ED"/>
    <w:rsid w:val="0077296C"/>
    <w:rsid w:val="00773698"/>
    <w:rsid w:val="00773D1D"/>
    <w:rsid w:val="0077795D"/>
    <w:rsid w:val="007815B4"/>
    <w:rsid w:val="007816A4"/>
    <w:rsid w:val="007821C6"/>
    <w:rsid w:val="0078678A"/>
    <w:rsid w:val="00791566"/>
    <w:rsid w:val="00792A47"/>
    <w:rsid w:val="007955ED"/>
    <w:rsid w:val="007A0B9A"/>
    <w:rsid w:val="007A1898"/>
    <w:rsid w:val="007A7F6D"/>
    <w:rsid w:val="007B2499"/>
    <w:rsid w:val="007B30A1"/>
    <w:rsid w:val="007B349A"/>
    <w:rsid w:val="007B3E72"/>
    <w:rsid w:val="007B4751"/>
    <w:rsid w:val="007B5F13"/>
    <w:rsid w:val="007B6FD3"/>
    <w:rsid w:val="007C372D"/>
    <w:rsid w:val="007C73A5"/>
    <w:rsid w:val="007C7FA5"/>
    <w:rsid w:val="007D1777"/>
    <w:rsid w:val="007D2A5A"/>
    <w:rsid w:val="007D5559"/>
    <w:rsid w:val="007D5D2C"/>
    <w:rsid w:val="007D7A5B"/>
    <w:rsid w:val="007E3155"/>
    <w:rsid w:val="007E5192"/>
    <w:rsid w:val="007E56E6"/>
    <w:rsid w:val="007E7403"/>
    <w:rsid w:val="007F15EA"/>
    <w:rsid w:val="007F1A17"/>
    <w:rsid w:val="007F609F"/>
    <w:rsid w:val="00800890"/>
    <w:rsid w:val="008041C2"/>
    <w:rsid w:val="0080576D"/>
    <w:rsid w:val="00806EA8"/>
    <w:rsid w:val="00810A65"/>
    <w:rsid w:val="00812105"/>
    <w:rsid w:val="008123B3"/>
    <w:rsid w:val="00814966"/>
    <w:rsid w:val="00814FDC"/>
    <w:rsid w:val="00815D37"/>
    <w:rsid w:val="00816D5E"/>
    <w:rsid w:val="0082189C"/>
    <w:rsid w:val="00822ACE"/>
    <w:rsid w:val="008269A7"/>
    <w:rsid w:val="0083001C"/>
    <w:rsid w:val="00831692"/>
    <w:rsid w:val="008339F5"/>
    <w:rsid w:val="00834AD2"/>
    <w:rsid w:val="00835CC0"/>
    <w:rsid w:val="00840B95"/>
    <w:rsid w:val="00841CAC"/>
    <w:rsid w:val="00842D24"/>
    <w:rsid w:val="00844A44"/>
    <w:rsid w:val="00845545"/>
    <w:rsid w:val="008505C1"/>
    <w:rsid w:val="00850C2E"/>
    <w:rsid w:val="00852A46"/>
    <w:rsid w:val="00855090"/>
    <w:rsid w:val="00860085"/>
    <w:rsid w:val="0086046B"/>
    <w:rsid w:val="00862276"/>
    <w:rsid w:val="008623DC"/>
    <w:rsid w:val="0086727E"/>
    <w:rsid w:val="00867539"/>
    <w:rsid w:val="0087329D"/>
    <w:rsid w:val="008753FC"/>
    <w:rsid w:val="008853C4"/>
    <w:rsid w:val="008866CC"/>
    <w:rsid w:val="00890211"/>
    <w:rsid w:val="00890C65"/>
    <w:rsid w:val="00892C9B"/>
    <w:rsid w:val="008948C5"/>
    <w:rsid w:val="00895527"/>
    <w:rsid w:val="008A3252"/>
    <w:rsid w:val="008A49E5"/>
    <w:rsid w:val="008A7887"/>
    <w:rsid w:val="008B2D33"/>
    <w:rsid w:val="008B4A22"/>
    <w:rsid w:val="008B65F5"/>
    <w:rsid w:val="008B69A1"/>
    <w:rsid w:val="008B7861"/>
    <w:rsid w:val="008B7BE7"/>
    <w:rsid w:val="008C0C7D"/>
    <w:rsid w:val="008C146F"/>
    <w:rsid w:val="008C5B9F"/>
    <w:rsid w:val="008D03DE"/>
    <w:rsid w:val="008D2F87"/>
    <w:rsid w:val="008D39DB"/>
    <w:rsid w:val="008D3EE2"/>
    <w:rsid w:val="008D4303"/>
    <w:rsid w:val="008D4C77"/>
    <w:rsid w:val="008D57BD"/>
    <w:rsid w:val="008E5DF2"/>
    <w:rsid w:val="008E5F63"/>
    <w:rsid w:val="008F3134"/>
    <w:rsid w:val="008F4C9C"/>
    <w:rsid w:val="008F76B3"/>
    <w:rsid w:val="008F7CDD"/>
    <w:rsid w:val="00900764"/>
    <w:rsid w:val="009015C7"/>
    <w:rsid w:val="00901CF5"/>
    <w:rsid w:val="009047B5"/>
    <w:rsid w:val="009079AB"/>
    <w:rsid w:val="009079F6"/>
    <w:rsid w:val="00907D38"/>
    <w:rsid w:val="00910716"/>
    <w:rsid w:val="00913D78"/>
    <w:rsid w:val="00914209"/>
    <w:rsid w:val="0091446B"/>
    <w:rsid w:val="00914E17"/>
    <w:rsid w:val="00915265"/>
    <w:rsid w:val="0091549C"/>
    <w:rsid w:val="00916A54"/>
    <w:rsid w:val="00916A90"/>
    <w:rsid w:val="0092163D"/>
    <w:rsid w:val="00922B12"/>
    <w:rsid w:val="00922BA6"/>
    <w:rsid w:val="00924A72"/>
    <w:rsid w:val="00927F47"/>
    <w:rsid w:val="00930CC6"/>
    <w:rsid w:val="00930CDD"/>
    <w:rsid w:val="009341C9"/>
    <w:rsid w:val="00936431"/>
    <w:rsid w:val="00937721"/>
    <w:rsid w:val="00940B9D"/>
    <w:rsid w:val="0094411B"/>
    <w:rsid w:val="00945A6B"/>
    <w:rsid w:val="00953654"/>
    <w:rsid w:val="009602A5"/>
    <w:rsid w:val="009620B7"/>
    <w:rsid w:val="0096380A"/>
    <w:rsid w:val="009654A5"/>
    <w:rsid w:val="009679BA"/>
    <w:rsid w:val="00970E08"/>
    <w:rsid w:val="00971FA9"/>
    <w:rsid w:val="00972647"/>
    <w:rsid w:val="00974B9D"/>
    <w:rsid w:val="009773CD"/>
    <w:rsid w:val="0097755C"/>
    <w:rsid w:val="00977C72"/>
    <w:rsid w:val="00982C2B"/>
    <w:rsid w:val="00983F1F"/>
    <w:rsid w:val="00984FA6"/>
    <w:rsid w:val="00986EDD"/>
    <w:rsid w:val="009900D1"/>
    <w:rsid w:val="00992C29"/>
    <w:rsid w:val="00992F03"/>
    <w:rsid w:val="0099677A"/>
    <w:rsid w:val="0099697D"/>
    <w:rsid w:val="00997ACB"/>
    <w:rsid w:val="009A0193"/>
    <w:rsid w:val="009A1680"/>
    <w:rsid w:val="009A1CCA"/>
    <w:rsid w:val="009A3B4A"/>
    <w:rsid w:val="009A3F98"/>
    <w:rsid w:val="009A41BB"/>
    <w:rsid w:val="009A4910"/>
    <w:rsid w:val="009A5445"/>
    <w:rsid w:val="009A73E2"/>
    <w:rsid w:val="009B20D6"/>
    <w:rsid w:val="009B6064"/>
    <w:rsid w:val="009B71AE"/>
    <w:rsid w:val="009C11E3"/>
    <w:rsid w:val="009C57DE"/>
    <w:rsid w:val="009D38F9"/>
    <w:rsid w:val="009D3EE2"/>
    <w:rsid w:val="009D466F"/>
    <w:rsid w:val="009D5C72"/>
    <w:rsid w:val="009E0945"/>
    <w:rsid w:val="009E1098"/>
    <w:rsid w:val="009E1EE9"/>
    <w:rsid w:val="009F2BEC"/>
    <w:rsid w:val="009F36F0"/>
    <w:rsid w:val="009F3777"/>
    <w:rsid w:val="009F39A8"/>
    <w:rsid w:val="009F6355"/>
    <w:rsid w:val="00A00533"/>
    <w:rsid w:val="00A02090"/>
    <w:rsid w:val="00A02754"/>
    <w:rsid w:val="00A0285D"/>
    <w:rsid w:val="00A036A1"/>
    <w:rsid w:val="00A07067"/>
    <w:rsid w:val="00A12DAC"/>
    <w:rsid w:val="00A12F3B"/>
    <w:rsid w:val="00A1380F"/>
    <w:rsid w:val="00A13C17"/>
    <w:rsid w:val="00A14618"/>
    <w:rsid w:val="00A171E4"/>
    <w:rsid w:val="00A2775C"/>
    <w:rsid w:val="00A308BD"/>
    <w:rsid w:val="00A30FDA"/>
    <w:rsid w:val="00A4082A"/>
    <w:rsid w:val="00A40B6A"/>
    <w:rsid w:val="00A417DA"/>
    <w:rsid w:val="00A43808"/>
    <w:rsid w:val="00A51151"/>
    <w:rsid w:val="00A55CDC"/>
    <w:rsid w:val="00A6106F"/>
    <w:rsid w:val="00A6635B"/>
    <w:rsid w:val="00A67C6F"/>
    <w:rsid w:val="00A7111D"/>
    <w:rsid w:val="00A80B4C"/>
    <w:rsid w:val="00A8316C"/>
    <w:rsid w:val="00A83997"/>
    <w:rsid w:val="00A92906"/>
    <w:rsid w:val="00A965AB"/>
    <w:rsid w:val="00AA3310"/>
    <w:rsid w:val="00AA60B1"/>
    <w:rsid w:val="00AA72C6"/>
    <w:rsid w:val="00AB089E"/>
    <w:rsid w:val="00AB5406"/>
    <w:rsid w:val="00AB630E"/>
    <w:rsid w:val="00AB65AA"/>
    <w:rsid w:val="00AB716B"/>
    <w:rsid w:val="00AB7470"/>
    <w:rsid w:val="00AC10F1"/>
    <w:rsid w:val="00AC3D1B"/>
    <w:rsid w:val="00AC3E06"/>
    <w:rsid w:val="00AC542C"/>
    <w:rsid w:val="00AC55D4"/>
    <w:rsid w:val="00AD26D8"/>
    <w:rsid w:val="00AD2DEC"/>
    <w:rsid w:val="00AD4241"/>
    <w:rsid w:val="00AD493F"/>
    <w:rsid w:val="00AD5F86"/>
    <w:rsid w:val="00AD6A32"/>
    <w:rsid w:val="00AD7534"/>
    <w:rsid w:val="00AE0296"/>
    <w:rsid w:val="00AE0E7F"/>
    <w:rsid w:val="00AE2B3C"/>
    <w:rsid w:val="00AE383C"/>
    <w:rsid w:val="00AE40F3"/>
    <w:rsid w:val="00AE54DA"/>
    <w:rsid w:val="00AE7F67"/>
    <w:rsid w:val="00AF0588"/>
    <w:rsid w:val="00AF0D58"/>
    <w:rsid w:val="00AF1545"/>
    <w:rsid w:val="00AF168D"/>
    <w:rsid w:val="00AF28AD"/>
    <w:rsid w:val="00AF354F"/>
    <w:rsid w:val="00AF5F14"/>
    <w:rsid w:val="00AF6B1C"/>
    <w:rsid w:val="00AF7919"/>
    <w:rsid w:val="00B04CEC"/>
    <w:rsid w:val="00B04CF5"/>
    <w:rsid w:val="00B052D7"/>
    <w:rsid w:val="00B05E0A"/>
    <w:rsid w:val="00B06775"/>
    <w:rsid w:val="00B111EB"/>
    <w:rsid w:val="00B118F9"/>
    <w:rsid w:val="00B12C8B"/>
    <w:rsid w:val="00B13EE0"/>
    <w:rsid w:val="00B1759C"/>
    <w:rsid w:val="00B23693"/>
    <w:rsid w:val="00B250E7"/>
    <w:rsid w:val="00B30D75"/>
    <w:rsid w:val="00B329FD"/>
    <w:rsid w:val="00B32AE1"/>
    <w:rsid w:val="00B32CF2"/>
    <w:rsid w:val="00B348C9"/>
    <w:rsid w:val="00B365B3"/>
    <w:rsid w:val="00B372C9"/>
    <w:rsid w:val="00B4010D"/>
    <w:rsid w:val="00B4682C"/>
    <w:rsid w:val="00B50DF8"/>
    <w:rsid w:val="00B51C3D"/>
    <w:rsid w:val="00B55160"/>
    <w:rsid w:val="00B56E3F"/>
    <w:rsid w:val="00B57760"/>
    <w:rsid w:val="00B60AF5"/>
    <w:rsid w:val="00B61E79"/>
    <w:rsid w:val="00B6586A"/>
    <w:rsid w:val="00B700D7"/>
    <w:rsid w:val="00B7296C"/>
    <w:rsid w:val="00B74D4B"/>
    <w:rsid w:val="00B800E2"/>
    <w:rsid w:val="00B937DA"/>
    <w:rsid w:val="00B93F1E"/>
    <w:rsid w:val="00B94589"/>
    <w:rsid w:val="00B94B09"/>
    <w:rsid w:val="00B94F9B"/>
    <w:rsid w:val="00B978D7"/>
    <w:rsid w:val="00B978D9"/>
    <w:rsid w:val="00B97DD5"/>
    <w:rsid w:val="00BA0489"/>
    <w:rsid w:val="00BA0ECD"/>
    <w:rsid w:val="00BA1470"/>
    <w:rsid w:val="00BA3498"/>
    <w:rsid w:val="00BA67DD"/>
    <w:rsid w:val="00BA7EE2"/>
    <w:rsid w:val="00BB2E70"/>
    <w:rsid w:val="00BB4CC9"/>
    <w:rsid w:val="00BB511C"/>
    <w:rsid w:val="00BB7F13"/>
    <w:rsid w:val="00BC24C3"/>
    <w:rsid w:val="00BC5DA0"/>
    <w:rsid w:val="00BC6DFF"/>
    <w:rsid w:val="00BC74BD"/>
    <w:rsid w:val="00BD20CA"/>
    <w:rsid w:val="00BD2860"/>
    <w:rsid w:val="00BD32A2"/>
    <w:rsid w:val="00BD42F4"/>
    <w:rsid w:val="00BD4E9B"/>
    <w:rsid w:val="00BD7769"/>
    <w:rsid w:val="00BE01F3"/>
    <w:rsid w:val="00BE0AD1"/>
    <w:rsid w:val="00BE226F"/>
    <w:rsid w:val="00BE353F"/>
    <w:rsid w:val="00BE6CB4"/>
    <w:rsid w:val="00BE7474"/>
    <w:rsid w:val="00BE7855"/>
    <w:rsid w:val="00BF0537"/>
    <w:rsid w:val="00BF0839"/>
    <w:rsid w:val="00BF24F6"/>
    <w:rsid w:val="00BF250E"/>
    <w:rsid w:val="00BF2DD3"/>
    <w:rsid w:val="00BF3756"/>
    <w:rsid w:val="00BF56DB"/>
    <w:rsid w:val="00C035E7"/>
    <w:rsid w:val="00C036B3"/>
    <w:rsid w:val="00C100D4"/>
    <w:rsid w:val="00C1173A"/>
    <w:rsid w:val="00C12D56"/>
    <w:rsid w:val="00C16DAC"/>
    <w:rsid w:val="00C17FA6"/>
    <w:rsid w:val="00C2303A"/>
    <w:rsid w:val="00C30AF1"/>
    <w:rsid w:val="00C330EC"/>
    <w:rsid w:val="00C34AAD"/>
    <w:rsid w:val="00C34B77"/>
    <w:rsid w:val="00C417A1"/>
    <w:rsid w:val="00C43837"/>
    <w:rsid w:val="00C4722F"/>
    <w:rsid w:val="00C5020F"/>
    <w:rsid w:val="00C50B51"/>
    <w:rsid w:val="00C5378D"/>
    <w:rsid w:val="00C539CE"/>
    <w:rsid w:val="00C56331"/>
    <w:rsid w:val="00C621AE"/>
    <w:rsid w:val="00C639CA"/>
    <w:rsid w:val="00C64737"/>
    <w:rsid w:val="00C66125"/>
    <w:rsid w:val="00C67E9B"/>
    <w:rsid w:val="00C70EF1"/>
    <w:rsid w:val="00C72F3C"/>
    <w:rsid w:val="00C73103"/>
    <w:rsid w:val="00C743D6"/>
    <w:rsid w:val="00C74887"/>
    <w:rsid w:val="00C76E6B"/>
    <w:rsid w:val="00C803F5"/>
    <w:rsid w:val="00C82D48"/>
    <w:rsid w:val="00C831C9"/>
    <w:rsid w:val="00C837A4"/>
    <w:rsid w:val="00C84F89"/>
    <w:rsid w:val="00C850A6"/>
    <w:rsid w:val="00C90A2C"/>
    <w:rsid w:val="00C90EB7"/>
    <w:rsid w:val="00C91059"/>
    <w:rsid w:val="00C91911"/>
    <w:rsid w:val="00C945CE"/>
    <w:rsid w:val="00CA056D"/>
    <w:rsid w:val="00CA0ECF"/>
    <w:rsid w:val="00CA1B49"/>
    <w:rsid w:val="00CA5B08"/>
    <w:rsid w:val="00CA63B5"/>
    <w:rsid w:val="00CB02D6"/>
    <w:rsid w:val="00CB142F"/>
    <w:rsid w:val="00CB29A6"/>
    <w:rsid w:val="00CB5400"/>
    <w:rsid w:val="00CB54E3"/>
    <w:rsid w:val="00CB6EEC"/>
    <w:rsid w:val="00CC1DAD"/>
    <w:rsid w:val="00CC1EB9"/>
    <w:rsid w:val="00CC2380"/>
    <w:rsid w:val="00CC5A4C"/>
    <w:rsid w:val="00CC6872"/>
    <w:rsid w:val="00CC6B28"/>
    <w:rsid w:val="00CC705F"/>
    <w:rsid w:val="00CD0961"/>
    <w:rsid w:val="00CD0FF0"/>
    <w:rsid w:val="00CD21E7"/>
    <w:rsid w:val="00CD2CD9"/>
    <w:rsid w:val="00CD69DE"/>
    <w:rsid w:val="00CD78CD"/>
    <w:rsid w:val="00CE389D"/>
    <w:rsid w:val="00CE4349"/>
    <w:rsid w:val="00CE4E0D"/>
    <w:rsid w:val="00CE5816"/>
    <w:rsid w:val="00CF1F2B"/>
    <w:rsid w:val="00CF1F53"/>
    <w:rsid w:val="00CF7C0A"/>
    <w:rsid w:val="00CF7D11"/>
    <w:rsid w:val="00CF7D99"/>
    <w:rsid w:val="00CF7F52"/>
    <w:rsid w:val="00D001C6"/>
    <w:rsid w:val="00D01C95"/>
    <w:rsid w:val="00D10F5A"/>
    <w:rsid w:val="00D12448"/>
    <w:rsid w:val="00D147B4"/>
    <w:rsid w:val="00D22381"/>
    <w:rsid w:val="00D229C0"/>
    <w:rsid w:val="00D244C1"/>
    <w:rsid w:val="00D26827"/>
    <w:rsid w:val="00D26F95"/>
    <w:rsid w:val="00D32599"/>
    <w:rsid w:val="00D328F4"/>
    <w:rsid w:val="00D32B94"/>
    <w:rsid w:val="00D3584C"/>
    <w:rsid w:val="00D37CA0"/>
    <w:rsid w:val="00D40423"/>
    <w:rsid w:val="00D41F8A"/>
    <w:rsid w:val="00D4312D"/>
    <w:rsid w:val="00D47B23"/>
    <w:rsid w:val="00D47DE0"/>
    <w:rsid w:val="00D51DD0"/>
    <w:rsid w:val="00D52338"/>
    <w:rsid w:val="00D5291F"/>
    <w:rsid w:val="00D52C68"/>
    <w:rsid w:val="00D54725"/>
    <w:rsid w:val="00D54D10"/>
    <w:rsid w:val="00D569A3"/>
    <w:rsid w:val="00D57096"/>
    <w:rsid w:val="00D60192"/>
    <w:rsid w:val="00D63427"/>
    <w:rsid w:val="00D6421A"/>
    <w:rsid w:val="00D64645"/>
    <w:rsid w:val="00D659F4"/>
    <w:rsid w:val="00D65B62"/>
    <w:rsid w:val="00D70258"/>
    <w:rsid w:val="00D706BE"/>
    <w:rsid w:val="00D74CC8"/>
    <w:rsid w:val="00D81AE0"/>
    <w:rsid w:val="00D831F3"/>
    <w:rsid w:val="00D83F6B"/>
    <w:rsid w:val="00D84FD4"/>
    <w:rsid w:val="00D85EA7"/>
    <w:rsid w:val="00D87438"/>
    <w:rsid w:val="00D90345"/>
    <w:rsid w:val="00D9180E"/>
    <w:rsid w:val="00D92F05"/>
    <w:rsid w:val="00D976DE"/>
    <w:rsid w:val="00DA0752"/>
    <w:rsid w:val="00DA3680"/>
    <w:rsid w:val="00DA3FAD"/>
    <w:rsid w:val="00DA4006"/>
    <w:rsid w:val="00DA4C43"/>
    <w:rsid w:val="00DA58AF"/>
    <w:rsid w:val="00DA6860"/>
    <w:rsid w:val="00DA7746"/>
    <w:rsid w:val="00DB3693"/>
    <w:rsid w:val="00DB53B9"/>
    <w:rsid w:val="00DC207E"/>
    <w:rsid w:val="00DC38B6"/>
    <w:rsid w:val="00DC4327"/>
    <w:rsid w:val="00DC5DED"/>
    <w:rsid w:val="00DC77D1"/>
    <w:rsid w:val="00DD6F57"/>
    <w:rsid w:val="00DD7382"/>
    <w:rsid w:val="00DD7BFA"/>
    <w:rsid w:val="00DE0C29"/>
    <w:rsid w:val="00DE39CC"/>
    <w:rsid w:val="00DE473B"/>
    <w:rsid w:val="00DE4F89"/>
    <w:rsid w:val="00DF3CCE"/>
    <w:rsid w:val="00DF6260"/>
    <w:rsid w:val="00DF70C7"/>
    <w:rsid w:val="00DF7749"/>
    <w:rsid w:val="00DF7A87"/>
    <w:rsid w:val="00E0018D"/>
    <w:rsid w:val="00E023C0"/>
    <w:rsid w:val="00E04B83"/>
    <w:rsid w:val="00E05834"/>
    <w:rsid w:val="00E06B60"/>
    <w:rsid w:val="00E07A3C"/>
    <w:rsid w:val="00E108C7"/>
    <w:rsid w:val="00E10C6D"/>
    <w:rsid w:val="00E10DAD"/>
    <w:rsid w:val="00E12BE6"/>
    <w:rsid w:val="00E14B7A"/>
    <w:rsid w:val="00E168AB"/>
    <w:rsid w:val="00E16D8A"/>
    <w:rsid w:val="00E1709E"/>
    <w:rsid w:val="00E1760A"/>
    <w:rsid w:val="00E20F1C"/>
    <w:rsid w:val="00E217EB"/>
    <w:rsid w:val="00E21E03"/>
    <w:rsid w:val="00E31D48"/>
    <w:rsid w:val="00E348B5"/>
    <w:rsid w:val="00E34F97"/>
    <w:rsid w:val="00E352D5"/>
    <w:rsid w:val="00E35726"/>
    <w:rsid w:val="00E401EF"/>
    <w:rsid w:val="00E4492B"/>
    <w:rsid w:val="00E4568C"/>
    <w:rsid w:val="00E559E9"/>
    <w:rsid w:val="00E56102"/>
    <w:rsid w:val="00E56532"/>
    <w:rsid w:val="00E57356"/>
    <w:rsid w:val="00E576D6"/>
    <w:rsid w:val="00E57AD9"/>
    <w:rsid w:val="00E63C22"/>
    <w:rsid w:val="00E65D6C"/>
    <w:rsid w:val="00E65F29"/>
    <w:rsid w:val="00E701C0"/>
    <w:rsid w:val="00E723EF"/>
    <w:rsid w:val="00E740BA"/>
    <w:rsid w:val="00E77B59"/>
    <w:rsid w:val="00E842FA"/>
    <w:rsid w:val="00E852D1"/>
    <w:rsid w:val="00E91A52"/>
    <w:rsid w:val="00E92B84"/>
    <w:rsid w:val="00E939C7"/>
    <w:rsid w:val="00E9473B"/>
    <w:rsid w:val="00E959B8"/>
    <w:rsid w:val="00EA1706"/>
    <w:rsid w:val="00EA172F"/>
    <w:rsid w:val="00EA47F9"/>
    <w:rsid w:val="00EA4F3D"/>
    <w:rsid w:val="00EA7DA3"/>
    <w:rsid w:val="00EB5D75"/>
    <w:rsid w:val="00EB6B88"/>
    <w:rsid w:val="00EC1D4C"/>
    <w:rsid w:val="00EC1E1F"/>
    <w:rsid w:val="00EC21D2"/>
    <w:rsid w:val="00EC3948"/>
    <w:rsid w:val="00EC4C43"/>
    <w:rsid w:val="00EC6F21"/>
    <w:rsid w:val="00EC7E79"/>
    <w:rsid w:val="00EC7F6B"/>
    <w:rsid w:val="00ED38E4"/>
    <w:rsid w:val="00ED410E"/>
    <w:rsid w:val="00ED421E"/>
    <w:rsid w:val="00ED6A62"/>
    <w:rsid w:val="00ED6C8F"/>
    <w:rsid w:val="00EE18D0"/>
    <w:rsid w:val="00EE1FF6"/>
    <w:rsid w:val="00EE2E6C"/>
    <w:rsid w:val="00EE4FAF"/>
    <w:rsid w:val="00EE5940"/>
    <w:rsid w:val="00EE7DD2"/>
    <w:rsid w:val="00EF0114"/>
    <w:rsid w:val="00EF0F74"/>
    <w:rsid w:val="00EF13D7"/>
    <w:rsid w:val="00EF2E57"/>
    <w:rsid w:val="00F00538"/>
    <w:rsid w:val="00F01180"/>
    <w:rsid w:val="00F01415"/>
    <w:rsid w:val="00F023E4"/>
    <w:rsid w:val="00F07F6E"/>
    <w:rsid w:val="00F1367F"/>
    <w:rsid w:val="00F139D4"/>
    <w:rsid w:val="00F147D1"/>
    <w:rsid w:val="00F14DC4"/>
    <w:rsid w:val="00F24133"/>
    <w:rsid w:val="00F25013"/>
    <w:rsid w:val="00F31FCA"/>
    <w:rsid w:val="00F33D45"/>
    <w:rsid w:val="00F449A6"/>
    <w:rsid w:val="00F47BDB"/>
    <w:rsid w:val="00F510EE"/>
    <w:rsid w:val="00F51DB9"/>
    <w:rsid w:val="00F542DF"/>
    <w:rsid w:val="00F61054"/>
    <w:rsid w:val="00F62470"/>
    <w:rsid w:val="00F629B8"/>
    <w:rsid w:val="00F667A0"/>
    <w:rsid w:val="00F67959"/>
    <w:rsid w:val="00F67E41"/>
    <w:rsid w:val="00F74CDA"/>
    <w:rsid w:val="00F75AAC"/>
    <w:rsid w:val="00F77000"/>
    <w:rsid w:val="00F7751D"/>
    <w:rsid w:val="00F83F60"/>
    <w:rsid w:val="00F8602F"/>
    <w:rsid w:val="00F87F0C"/>
    <w:rsid w:val="00F90726"/>
    <w:rsid w:val="00F911BB"/>
    <w:rsid w:val="00F917C8"/>
    <w:rsid w:val="00F94C48"/>
    <w:rsid w:val="00F94E79"/>
    <w:rsid w:val="00FA100D"/>
    <w:rsid w:val="00FA10D1"/>
    <w:rsid w:val="00FA6C45"/>
    <w:rsid w:val="00FB53C3"/>
    <w:rsid w:val="00FB5467"/>
    <w:rsid w:val="00FB6327"/>
    <w:rsid w:val="00FC107C"/>
    <w:rsid w:val="00FC15C8"/>
    <w:rsid w:val="00FC42AB"/>
    <w:rsid w:val="00FC5D59"/>
    <w:rsid w:val="00FC641E"/>
    <w:rsid w:val="00FC68D5"/>
    <w:rsid w:val="00FC777E"/>
    <w:rsid w:val="00FC7A26"/>
    <w:rsid w:val="00FD252E"/>
    <w:rsid w:val="00FD2E66"/>
    <w:rsid w:val="00FD4B04"/>
    <w:rsid w:val="00FD680C"/>
    <w:rsid w:val="00FD718F"/>
    <w:rsid w:val="00FD7AFE"/>
    <w:rsid w:val="00FE2980"/>
    <w:rsid w:val="00FE4475"/>
    <w:rsid w:val="00FE748A"/>
    <w:rsid w:val="00FF0C88"/>
    <w:rsid w:val="00FF0D22"/>
    <w:rsid w:val="00FF0EE8"/>
    <w:rsid w:val="00FF1D2C"/>
    <w:rsid w:val="00FF5BD9"/>
    <w:rsid w:val="00FF6C2E"/>
    <w:rsid w:val="00FF6DD8"/>
    <w:rsid w:val="00FF7A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119286"/>
  <w15:docId w15:val="{748BE12A-DCBF-4D31-9DF9-CA8EBB7C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8602F"/>
    <w:pPr>
      <w:spacing w:after="0"/>
    </w:pPr>
  </w:style>
  <w:style w:type="paragraph" w:styleId="Titolo1">
    <w:name w:val="heading 1"/>
    <w:basedOn w:val="Normale"/>
    <w:next w:val="Normale"/>
    <w:link w:val="Titolo1Carattere"/>
    <w:autoRedefine/>
    <w:qFormat/>
    <w:rsid w:val="00713184"/>
    <w:pPr>
      <w:keepNext/>
      <w:keepLines/>
      <w:widowControl w:val="0"/>
      <w:numPr>
        <w:numId w:val="24"/>
      </w:numPr>
      <w:suppressAutoHyphens/>
      <w:spacing w:before="240" w:after="60" w:line="300" w:lineRule="atLeast"/>
      <w:jc w:val="both"/>
      <w:outlineLvl w:val="0"/>
    </w:pPr>
    <w:rPr>
      <w:rFonts w:ascii="Arial" w:eastAsia="Times New Roman" w:hAnsi="Arial" w:cs="Times New Roman"/>
      <w:b/>
      <w:sz w:val="28"/>
      <w:szCs w:val="24"/>
      <w:lang w:eastAsia="ar-SA"/>
    </w:rPr>
  </w:style>
  <w:style w:type="paragraph" w:styleId="Titolo2">
    <w:name w:val="heading 2"/>
    <w:aliases w:val="Titolo 2 Carattere Carattere Carattere,Titolo 2 Carattere Carattere"/>
    <w:basedOn w:val="Normale"/>
    <w:next w:val="Normale"/>
    <w:link w:val="Titolo2Carattere"/>
    <w:qFormat/>
    <w:rsid w:val="00422F10"/>
    <w:pPr>
      <w:widowControl w:val="0"/>
      <w:numPr>
        <w:ilvl w:val="1"/>
        <w:numId w:val="2"/>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47758F"/>
    <w:pPr>
      <w:keepNext/>
      <w:keepLines/>
      <w:widowControl w:val="0"/>
      <w:numPr>
        <w:ilvl w:val="2"/>
        <w:numId w:val="2"/>
      </w:numPr>
      <w:autoSpaceDE w:val="0"/>
      <w:autoSpaceDN w:val="0"/>
      <w:adjustRightInd w:val="0"/>
      <w:spacing w:before="240" w:after="24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qFormat/>
    <w:rsid w:val="005A2541"/>
    <w:pPr>
      <w:keepNext/>
      <w:keepLines/>
      <w:widowControl w:val="0"/>
      <w:numPr>
        <w:ilvl w:val="3"/>
        <w:numId w:val="24"/>
      </w:numPr>
      <w:autoSpaceDE w:val="0"/>
      <w:autoSpaceDN w:val="0"/>
      <w:adjustRightInd w:val="0"/>
      <w:spacing w:before="240" w:after="120" w:line="300" w:lineRule="atLeast"/>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AE54DA"/>
    <w:pPr>
      <w:numPr>
        <w:ilvl w:val="4"/>
        <w:numId w:val="2"/>
      </w:numPr>
      <w:suppressAutoHyphens/>
      <w:spacing w:before="240" w:after="120" w:line="300" w:lineRule="atLeast"/>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qFormat/>
    <w:rsid w:val="00AE54DA"/>
    <w:pPr>
      <w:numPr>
        <w:ilvl w:val="5"/>
        <w:numId w:val="2"/>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AE54DA"/>
    <w:pPr>
      <w:numPr>
        <w:ilvl w:val="6"/>
        <w:numId w:val="2"/>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AE54DA"/>
    <w:pPr>
      <w:numPr>
        <w:ilvl w:val="7"/>
        <w:numId w:val="2"/>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AE54DA"/>
    <w:pPr>
      <w:numPr>
        <w:ilvl w:val="8"/>
        <w:numId w:val="2"/>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link w:val="DidascaliaCarattere"/>
    <w:unhideWhenUsed/>
    <w:qFormat/>
    <w:rsid w:val="00AE54DA"/>
    <w:pPr>
      <w:spacing w:line="240" w:lineRule="auto"/>
    </w:pPr>
    <w:rPr>
      <w:b/>
      <w:bCs/>
      <w:color w:val="4F81BD" w:themeColor="accent1"/>
      <w:sz w:val="18"/>
      <w:szCs w:val="18"/>
    </w:rPr>
  </w:style>
  <w:style w:type="character" w:customStyle="1" w:styleId="Titolo1Carattere">
    <w:name w:val="Titolo 1 Carattere"/>
    <w:basedOn w:val="Carpredefinitoparagrafo"/>
    <w:link w:val="Titolo1"/>
    <w:rsid w:val="00713184"/>
    <w:rPr>
      <w:rFonts w:ascii="Arial" w:eastAsia="Times New Roman" w:hAnsi="Arial" w:cs="Times New Roman"/>
      <w:b/>
      <w:sz w:val="28"/>
      <w:szCs w:val="24"/>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422F10"/>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47758F"/>
    <w:rPr>
      <w:rFonts w:ascii="Arial" w:eastAsia="Times New Roman" w:hAnsi="Arial" w:cs="Arial"/>
      <w:b/>
      <w:szCs w:val="26"/>
      <w:lang w:eastAsia="ar-SA"/>
    </w:rPr>
  </w:style>
  <w:style w:type="character" w:customStyle="1" w:styleId="Titolo4Carattere">
    <w:name w:val="Titolo 4 Carattere"/>
    <w:basedOn w:val="Carpredefinitoparagrafo"/>
    <w:link w:val="Titolo4"/>
    <w:rsid w:val="005A2541"/>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rsid w:val="00AE54DA"/>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rsid w:val="00AE54DA"/>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rsid w:val="00AE54DA"/>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rsid w:val="00AE54DA"/>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rsid w:val="00AE54DA"/>
    <w:rPr>
      <w:rFonts w:ascii="Times New Roman" w:eastAsia="Times New Roman" w:hAnsi="Times New Roman" w:cs="Times New Roman"/>
      <w:i/>
      <w:sz w:val="20"/>
      <w:szCs w:val="20"/>
      <w:lang w:eastAsia="ar-SA"/>
    </w:rPr>
  </w:style>
  <w:style w:type="paragraph" w:customStyle="1" w:styleId="BodyText21">
    <w:name w:val="Body Text 21"/>
    <w:basedOn w:val="Normale"/>
    <w:rsid w:val="00AE54DA"/>
    <w:pPr>
      <w:suppressAutoHyphens/>
      <w:spacing w:line="360" w:lineRule="auto"/>
      <w:jc w:val="both"/>
    </w:pPr>
    <w:rPr>
      <w:rFonts w:ascii="Times New Roman" w:eastAsia="Times New Roman" w:hAnsi="Times New Roman" w:cs="Times New Roman"/>
      <w:szCs w:val="20"/>
      <w:lang w:eastAsia="ar-SA"/>
    </w:rPr>
  </w:style>
  <w:style w:type="paragraph" w:styleId="Testofumetto">
    <w:name w:val="Balloon Text"/>
    <w:basedOn w:val="Normale"/>
    <w:link w:val="TestofumettoCarattere"/>
    <w:unhideWhenUsed/>
    <w:rsid w:val="00AE54D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AE54DA"/>
    <w:rPr>
      <w:rFonts w:ascii="Tahoma" w:hAnsi="Tahoma" w:cs="Tahoma"/>
      <w:sz w:val="16"/>
      <w:szCs w:val="16"/>
    </w:rPr>
  </w:style>
  <w:style w:type="numbering" w:customStyle="1" w:styleId="Nessunelenco1">
    <w:name w:val="Nessun elenco1"/>
    <w:next w:val="Nessunelenco"/>
    <w:uiPriority w:val="99"/>
    <w:semiHidden/>
    <w:unhideWhenUsed/>
    <w:rsid w:val="00422F10"/>
  </w:style>
  <w:style w:type="paragraph" w:customStyle="1" w:styleId="Rientronormale2">
    <w:name w:val="Rientro normale2"/>
    <w:basedOn w:val="Normale"/>
    <w:rsid w:val="00422F10"/>
    <w:pPr>
      <w:suppressAutoHyphens/>
      <w:spacing w:before="120" w:after="120" w:line="280" w:lineRule="atLeast"/>
      <w:ind w:left="737"/>
      <w:jc w:val="both"/>
    </w:pPr>
    <w:rPr>
      <w:rFonts w:ascii="Book Antiqua" w:eastAsia="Times New Roman" w:hAnsi="Book Antiqua" w:cs="Times New Roman"/>
      <w:i/>
      <w:szCs w:val="20"/>
      <w:lang w:eastAsia="ar-SA"/>
    </w:rPr>
  </w:style>
  <w:style w:type="character" w:customStyle="1" w:styleId="WW8Num4z0">
    <w:name w:val="WW8Num4z0"/>
    <w:rsid w:val="00422F10"/>
    <w:rPr>
      <w:rFonts w:ascii="Courier New" w:eastAsia="Times New Roman" w:hAnsi="Courier New" w:cs="Courier New"/>
    </w:rPr>
  </w:style>
  <w:style w:type="character" w:customStyle="1" w:styleId="WW8Num5z0">
    <w:name w:val="WW8Num5z0"/>
    <w:rsid w:val="00422F10"/>
    <w:rPr>
      <w:rFonts w:ascii="Courier New" w:eastAsia="Times New Roman" w:hAnsi="Courier New" w:cs="Courier New"/>
    </w:rPr>
  </w:style>
  <w:style w:type="character" w:customStyle="1" w:styleId="WW8Num6z0">
    <w:name w:val="WW8Num6z0"/>
    <w:rsid w:val="00422F10"/>
    <w:rPr>
      <w:rFonts w:ascii="Courier New" w:eastAsia="Times New Roman" w:hAnsi="Courier New" w:cs="Courier New"/>
    </w:rPr>
  </w:style>
  <w:style w:type="character" w:customStyle="1" w:styleId="WW8Num7z0">
    <w:name w:val="WW8Num7z0"/>
    <w:rsid w:val="00422F10"/>
    <w:rPr>
      <w:rFonts w:ascii="Times New Roman" w:hAnsi="Times New Roman"/>
    </w:rPr>
  </w:style>
  <w:style w:type="character" w:customStyle="1" w:styleId="WW8Num7z2">
    <w:name w:val="WW8Num7z2"/>
    <w:rsid w:val="00422F10"/>
    <w:rPr>
      <w:rFonts w:ascii="Symbol" w:hAnsi="Symbol"/>
    </w:rPr>
  </w:style>
  <w:style w:type="character" w:customStyle="1" w:styleId="WW8Num7z5">
    <w:name w:val="WW8Num7z5"/>
    <w:rsid w:val="00422F10"/>
    <w:rPr>
      <w:rFonts w:ascii="Wingdings" w:hAnsi="Wingdings"/>
    </w:rPr>
  </w:style>
  <w:style w:type="character" w:customStyle="1" w:styleId="WW8Num8z0">
    <w:name w:val="WW8Num8z0"/>
    <w:rsid w:val="00422F10"/>
    <w:rPr>
      <w:rFonts w:ascii="Symbol" w:hAnsi="Symbol"/>
    </w:rPr>
  </w:style>
  <w:style w:type="character" w:customStyle="1" w:styleId="WW8Num8z1">
    <w:name w:val="WW8Num8z1"/>
    <w:rsid w:val="00422F10"/>
    <w:rPr>
      <w:rFonts w:ascii="OpenSymbol" w:hAnsi="OpenSymbol" w:cs="OpenSymbol"/>
    </w:rPr>
  </w:style>
  <w:style w:type="character" w:customStyle="1" w:styleId="WW8Num9z0">
    <w:name w:val="WW8Num9z0"/>
    <w:rsid w:val="00422F10"/>
    <w:rPr>
      <w:rFonts w:ascii="Book Antiqua" w:hAnsi="Book Antiqua" w:cs="Times New Roman"/>
    </w:rPr>
  </w:style>
  <w:style w:type="character" w:customStyle="1" w:styleId="WW8Num9z1">
    <w:name w:val="WW8Num9z1"/>
    <w:rsid w:val="00422F10"/>
    <w:rPr>
      <w:rFonts w:ascii="OpenSymbol" w:hAnsi="OpenSymbol" w:cs="Courier New"/>
    </w:rPr>
  </w:style>
  <w:style w:type="character" w:customStyle="1" w:styleId="WW8Num10z0">
    <w:name w:val="WW8Num10z0"/>
    <w:rsid w:val="00422F10"/>
    <w:rPr>
      <w:rFonts w:ascii="Symbol" w:hAnsi="Symbol" w:cs="Courier New"/>
    </w:rPr>
  </w:style>
  <w:style w:type="character" w:customStyle="1" w:styleId="WW8Num13z0">
    <w:name w:val="WW8Num13z0"/>
    <w:rsid w:val="00422F10"/>
    <w:rPr>
      <w:rFonts w:ascii="Symbol" w:hAnsi="Symbol"/>
    </w:rPr>
  </w:style>
  <w:style w:type="character" w:customStyle="1" w:styleId="WW8Num14z0">
    <w:name w:val="WW8Num14z0"/>
    <w:rsid w:val="00422F10"/>
    <w:rPr>
      <w:rFonts w:ascii="Courier New" w:hAnsi="Courier New" w:cs="Courier New"/>
    </w:rPr>
  </w:style>
  <w:style w:type="character" w:customStyle="1" w:styleId="Caratterepredefinitoparagrafo7">
    <w:name w:val="Carattere predefinito paragrafo7"/>
    <w:rsid w:val="00422F10"/>
  </w:style>
  <w:style w:type="character" w:customStyle="1" w:styleId="WW8Num3z0">
    <w:name w:val="WW8Num3z0"/>
    <w:rsid w:val="00422F10"/>
    <w:rPr>
      <w:rFonts w:ascii="Courier New" w:eastAsia="Times New Roman" w:hAnsi="Courier New" w:cs="Courier New"/>
    </w:rPr>
  </w:style>
  <w:style w:type="character" w:customStyle="1" w:styleId="WW8Num12z0">
    <w:name w:val="WW8Num12z0"/>
    <w:rsid w:val="00422F10"/>
    <w:rPr>
      <w:rFonts w:ascii="Courier New" w:eastAsia="Times New Roman" w:hAnsi="Courier New" w:cs="Courier New"/>
    </w:rPr>
  </w:style>
  <w:style w:type="character" w:customStyle="1" w:styleId="WW8Num12z2">
    <w:name w:val="WW8Num12z2"/>
    <w:rsid w:val="00422F10"/>
    <w:rPr>
      <w:rFonts w:ascii="Wingdings" w:hAnsi="Wingdings"/>
    </w:rPr>
  </w:style>
  <w:style w:type="character" w:customStyle="1" w:styleId="WW8Num12z5">
    <w:name w:val="WW8Num12z5"/>
    <w:rsid w:val="00422F10"/>
    <w:rPr>
      <w:rFonts w:ascii="Wingdings" w:hAnsi="Wingdings"/>
    </w:rPr>
  </w:style>
  <w:style w:type="character" w:customStyle="1" w:styleId="WW8Num15z0">
    <w:name w:val="WW8Num15z0"/>
    <w:rsid w:val="00422F10"/>
    <w:rPr>
      <w:rFonts w:ascii="Courier New" w:eastAsia="Times New Roman" w:hAnsi="Courier New" w:cs="Courier New"/>
    </w:rPr>
  </w:style>
  <w:style w:type="character" w:customStyle="1" w:styleId="WW8Num17z0">
    <w:name w:val="WW8Num17z0"/>
    <w:rsid w:val="00422F10"/>
    <w:rPr>
      <w:rFonts w:ascii="Courier New" w:hAnsi="Courier New" w:cs="Courier New"/>
    </w:rPr>
  </w:style>
  <w:style w:type="character" w:customStyle="1" w:styleId="WW8Num17z1">
    <w:name w:val="WW8Num17z1"/>
    <w:rsid w:val="00422F10"/>
    <w:rPr>
      <w:rFonts w:ascii="Courier New" w:hAnsi="Courier New" w:cs="Courier New"/>
    </w:rPr>
  </w:style>
  <w:style w:type="character" w:customStyle="1" w:styleId="WW8Num17z2">
    <w:name w:val="WW8Num17z2"/>
    <w:rsid w:val="00422F10"/>
    <w:rPr>
      <w:rFonts w:ascii="Symbol" w:hAnsi="Symbol"/>
      <w:color w:val="auto"/>
      <w:sz w:val="22"/>
      <w:szCs w:val="22"/>
    </w:rPr>
  </w:style>
  <w:style w:type="character" w:customStyle="1" w:styleId="WW8Num17z3">
    <w:name w:val="WW8Num17z3"/>
    <w:rsid w:val="00422F10"/>
    <w:rPr>
      <w:rFonts w:ascii="Symbol" w:hAnsi="Symbol"/>
    </w:rPr>
  </w:style>
  <w:style w:type="character" w:customStyle="1" w:styleId="WW8Num19z0">
    <w:name w:val="WW8Num19z0"/>
    <w:rsid w:val="00422F10"/>
    <w:rPr>
      <w:rFonts w:ascii="Courier New" w:eastAsia="Times New Roman" w:hAnsi="Courier New" w:cs="Courier New"/>
    </w:rPr>
  </w:style>
  <w:style w:type="character" w:customStyle="1" w:styleId="WW8Num20z0">
    <w:name w:val="WW8Num20z0"/>
    <w:rsid w:val="00422F10"/>
    <w:rPr>
      <w:rFonts w:ascii="Courier New" w:hAnsi="Courier New" w:cs="Courier New"/>
    </w:rPr>
  </w:style>
  <w:style w:type="character" w:customStyle="1" w:styleId="WW8Num22z0">
    <w:name w:val="WW8Num22z0"/>
    <w:rsid w:val="00422F10"/>
    <w:rPr>
      <w:rFonts w:ascii="Courier New" w:eastAsia="Times New Roman" w:hAnsi="Courier New" w:cs="Courier New"/>
    </w:rPr>
  </w:style>
  <w:style w:type="character" w:customStyle="1" w:styleId="WW8Num23z0">
    <w:name w:val="WW8Num23z0"/>
    <w:rsid w:val="00422F10"/>
    <w:rPr>
      <w:rFonts w:ascii="Book Antiqua" w:hAnsi="Book Antiqua"/>
    </w:rPr>
  </w:style>
  <w:style w:type="character" w:customStyle="1" w:styleId="WW8Num23z1">
    <w:name w:val="WW8Num23z1"/>
    <w:rsid w:val="00422F10"/>
    <w:rPr>
      <w:rFonts w:ascii="OpenSymbol" w:hAnsi="OpenSymbol" w:cs="OpenSymbol"/>
    </w:rPr>
  </w:style>
  <w:style w:type="character" w:customStyle="1" w:styleId="WW8Num24z0">
    <w:name w:val="WW8Num24z0"/>
    <w:rsid w:val="00422F10"/>
    <w:rPr>
      <w:rFonts w:ascii="Symbol" w:hAnsi="Symbol"/>
    </w:rPr>
  </w:style>
  <w:style w:type="character" w:customStyle="1" w:styleId="WW8Num24z1">
    <w:name w:val="WW8Num24z1"/>
    <w:rsid w:val="00422F10"/>
    <w:rPr>
      <w:rFonts w:ascii="Courier New" w:hAnsi="Courier New" w:cs="Courier New"/>
    </w:rPr>
  </w:style>
  <w:style w:type="character" w:customStyle="1" w:styleId="WW8Num25z0">
    <w:name w:val="WW8Num25z0"/>
    <w:rsid w:val="00422F10"/>
    <w:rPr>
      <w:rFonts w:ascii="Courier New" w:eastAsia="Times New Roman" w:hAnsi="Courier New" w:cs="Courier New"/>
    </w:rPr>
  </w:style>
  <w:style w:type="character" w:customStyle="1" w:styleId="WW8Num26z0">
    <w:name w:val="WW8Num26z0"/>
    <w:rsid w:val="00422F10"/>
    <w:rPr>
      <w:rFonts w:ascii="Book Antiqua" w:eastAsia="Times New Roman" w:hAnsi="Book Antiqua" w:cs="Times New Roman"/>
      <w:i/>
      <w:sz w:val="22"/>
    </w:rPr>
  </w:style>
  <w:style w:type="character" w:customStyle="1" w:styleId="WW8Num27z0">
    <w:name w:val="WW8Num27z0"/>
    <w:rsid w:val="00422F10"/>
    <w:rPr>
      <w:rFonts w:ascii="Symbol" w:hAnsi="Symbol"/>
    </w:rPr>
  </w:style>
  <w:style w:type="character" w:customStyle="1" w:styleId="WW8Num28z0">
    <w:name w:val="WW8Num28z0"/>
    <w:rsid w:val="00422F10"/>
    <w:rPr>
      <w:rFonts w:ascii="Times New Roman" w:hAnsi="Times New Roman" w:cs="Times New Roman"/>
    </w:rPr>
  </w:style>
  <w:style w:type="character" w:customStyle="1" w:styleId="WW8Num29z0">
    <w:name w:val="WW8Num29z0"/>
    <w:rsid w:val="00422F10"/>
    <w:rPr>
      <w:rFonts w:ascii="Symbol" w:hAnsi="Symbol"/>
    </w:rPr>
  </w:style>
  <w:style w:type="character" w:customStyle="1" w:styleId="WW8Num30z0">
    <w:name w:val="WW8Num30z0"/>
    <w:rsid w:val="00422F10"/>
    <w:rPr>
      <w:rFonts w:ascii="Book Antiqua" w:eastAsia="Times New Roman" w:hAnsi="Book Antiqua" w:cs="Book Antiqua"/>
    </w:rPr>
  </w:style>
  <w:style w:type="character" w:customStyle="1" w:styleId="WW8Num30z1">
    <w:name w:val="WW8Num30z1"/>
    <w:rsid w:val="00422F10"/>
    <w:rPr>
      <w:rFonts w:ascii="Courier New" w:hAnsi="Courier New" w:cs="Courier New"/>
    </w:rPr>
  </w:style>
  <w:style w:type="character" w:customStyle="1" w:styleId="WW8Num30z2">
    <w:name w:val="WW8Num30z2"/>
    <w:rsid w:val="00422F10"/>
    <w:rPr>
      <w:rFonts w:ascii="Wingdings" w:hAnsi="Wingdings"/>
    </w:rPr>
  </w:style>
  <w:style w:type="character" w:customStyle="1" w:styleId="WW8Num32z2">
    <w:name w:val="WW8Num32z2"/>
    <w:rsid w:val="00422F10"/>
    <w:rPr>
      <w:rFonts w:ascii="Wingdings" w:hAnsi="Wingdings"/>
    </w:rPr>
  </w:style>
  <w:style w:type="character" w:customStyle="1" w:styleId="WW8Num33z0">
    <w:name w:val="WW8Num33z0"/>
    <w:rsid w:val="00422F10"/>
    <w:rPr>
      <w:rFonts w:ascii="Symbol" w:hAnsi="Symbol"/>
    </w:rPr>
  </w:style>
  <w:style w:type="character" w:customStyle="1" w:styleId="WW8Num33z1">
    <w:name w:val="WW8Num33z1"/>
    <w:rsid w:val="00422F10"/>
    <w:rPr>
      <w:rFonts w:ascii="Courier New" w:hAnsi="Courier New" w:cs="Courier New"/>
    </w:rPr>
  </w:style>
  <w:style w:type="character" w:customStyle="1" w:styleId="WW8Num33z2">
    <w:name w:val="WW8Num33z2"/>
    <w:rsid w:val="00422F10"/>
    <w:rPr>
      <w:rFonts w:ascii="Wingdings" w:hAnsi="Wingdings"/>
    </w:rPr>
  </w:style>
  <w:style w:type="character" w:customStyle="1" w:styleId="WW8Num34z0">
    <w:name w:val="WW8Num34z0"/>
    <w:rsid w:val="00422F10"/>
    <w:rPr>
      <w:rFonts w:ascii="Symbol" w:hAnsi="Symbol"/>
    </w:rPr>
  </w:style>
  <w:style w:type="character" w:customStyle="1" w:styleId="WW8Num34z1">
    <w:name w:val="WW8Num34z1"/>
    <w:rsid w:val="00422F10"/>
    <w:rPr>
      <w:rFonts w:ascii="Courier New" w:hAnsi="Courier New" w:cs="Courier New"/>
    </w:rPr>
  </w:style>
  <w:style w:type="character" w:customStyle="1" w:styleId="WW8Num34z2">
    <w:name w:val="WW8Num34z2"/>
    <w:rsid w:val="00422F10"/>
    <w:rPr>
      <w:rFonts w:ascii="Wingdings" w:hAnsi="Wingdings"/>
    </w:rPr>
  </w:style>
  <w:style w:type="character" w:customStyle="1" w:styleId="WW8Num43z0">
    <w:name w:val="WW8Num43z0"/>
    <w:rsid w:val="00422F10"/>
    <w:rPr>
      <w:rFonts w:ascii="Book Antiqua" w:eastAsia="Times New Roman" w:hAnsi="Book Antiqua" w:cs="Times New Roman"/>
    </w:rPr>
  </w:style>
  <w:style w:type="character" w:customStyle="1" w:styleId="WW8Num43z1">
    <w:name w:val="WW8Num43z1"/>
    <w:rsid w:val="00422F10"/>
    <w:rPr>
      <w:rFonts w:ascii="Courier New" w:hAnsi="Courier New" w:cs="Courier New"/>
    </w:rPr>
  </w:style>
  <w:style w:type="character" w:customStyle="1" w:styleId="WW8Num43z2">
    <w:name w:val="WW8Num43z2"/>
    <w:rsid w:val="00422F10"/>
    <w:rPr>
      <w:rFonts w:ascii="Wingdings" w:hAnsi="Wingdings"/>
    </w:rPr>
  </w:style>
  <w:style w:type="character" w:customStyle="1" w:styleId="WW8Num44z0">
    <w:name w:val="WW8Num44z0"/>
    <w:rsid w:val="00422F10"/>
    <w:rPr>
      <w:rFonts w:eastAsia="Times New Roman"/>
    </w:rPr>
  </w:style>
  <w:style w:type="character" w:customStyle="1" w:styleId="WW8Num45z0">
    <w:name w:val="WW8Num45z0"/>
    <w:rsid w:val="00422F10"/>
    <w:rPr>
      <w:rFonts w:ascii="Courier New" w:hAnsi="Courier New"/>
    </w:rPr>
  </w:style>
  <w:style w:type="character" w:customStyle="1" w:styleId="WW8Num45z1">
    <w:name w:val="WW8Num45z1"/>
    <w:rsid w:val="00422F10"/>
    <w:rPr>
      <w:rFonts w:ascii="Courier New" w:hAnsi="Courier New" w:cs="Courier New"/>
    </w:rPr>
  </w:style>
  <w:style w:type="character" w:customStyle="1" w:styleId="WW8Num45z2">
    <w:name w:val="WW8Num45z2"/>
    <w:rsid w:val="00422F10"/>
    <w:rPr>
      <w:rFonts w:ascii="Wingdings" w:hAnsi="Wingdings"/>
    </w:rPr>
  </w:style>
  <w:style w:type="character" w:customStyle="1" w:styleId="WW8Num45z3">
    <w:name w:val="WW8Num45z3"/>
    <w:rsid w:val="00422F10"/>
    <w:rPr>
      <w:rFonts w:ascii="Symbol" w:hAnsi="Symbol"/>
    </w:rPr>
  </w:style>
  <w:style w:type="character" w:customStyle="1" w:styleId="WW8Num50z0">
    <w:name w:val="WW8Num50z0"/>
    <w:rsid w:val="00422F10"/>
    <w:rPr>
      <w:rFonts w:ascii="Symbol" w:hAnsi="Symbol"/>
    </w:rPr>
  </w:style>
  <w:style w:type="character" w:customStyle="1" w:styleId="WW8Num50z1">
    <w:name w:val="WW8Num50z1"/>
    <w:rsid w:val="00422F10"/>
    <w:rPr>
      <w:rFonts w:ascii="Courier New" w:hAnsi="Courier New" w:cs="Courier New"/>
    </w:rPr>
  </w:style>
  <w:style w:type="character" w:customStyle="1" w:styleId="WW8Num50z2">
    <w:name w:val="WW8Num50z2"/>
    <w:rsid w:val="00422F10"/>
    <w:rPr>
      <w:rFonts w:ascii="Wingdings" w:hAnsi="Wingdings"/>
    </w:rPr>
  </w:style>
  <w:style w:type="character" w:customStyle="1" w:styleId="Caratterepredefinitoparagrafo6">
    <w:name w:val="Carattere predefinito paragrafo6"/>
    <w:rsid w:val="00422F10"/>
  </w:style>
  <w:style w:type="character" w:customStyle="1" w:styleId="WW8Num31z2">
    <w:name w:val="WW8Num31z2"/>
    <w:rsid w:val="00422F10"/>
    <w:rPr>
      <w:rFonts w:ascii="Wingdings" w:hAnsi="Wingdings"/>
    </w:rPr>
  </w:style>
  <w:style w:type="character" w:customStyle="1" w:styleId="Caratterepredefinitoparagrafo5">
    <w:name w:val="Carattere predefinito paragrafo5"/>
    <w:rsid w:val="00422F10"/>
  </w:style>
  <w:style w:type="character" w:customStyle="1" w:styleId="WW8Num11z0">
    <w:name w:val="WW8Num11z0"/>
    <w:rsid w:val="00422F10"/>
    <w:rPr>
      <w:rFonts w:ascii="Courier New" w:hAnsi="Courier New" w:cs="Courier New"/>
    </w:rPr>
  </w:style>
  <w:style w:type="character" w:customStyle="1" w:styleId="WW8Num14z2">
    <w:name w:val="WW8Num14z2"/>
    <w:rsid w:val="00422F10"/>
    <w:rPr>
      <w:rFonts w:ascii="Symbol" w:hAnsi="Symbol"/>
    </w:rPr>
  </w:style>
  <w:style w:type="character" w:customStyle="1" w:styleId="WW8Num14z5">
    <w:name w:val="WW8Num14z5"/>
    <w:rsid w:val="00422F10"/>
    <w:rPr>
      <w:rFonts w:ascii="Wingdings" w:hAnsi="Wingdings"/>
    </w:rPr>
  </w:style>
  <w:style w:type="character" w:customStyle="1" w:styleId="WW8Num16z0">
    <w:name w:val="WW8Num16z0"/>
    <w:rsid w:val="00422F10"/>
    <w:rPr>
      <w:rFonts w:ascii="Courier New" w:eastAsia="Times New Roman" w:hAnsi="Courier New" w:cs="Courier New"/>
    </w:rPr>
  </w:style>
  <w:style w:type="character" w:customStyle="1" w:styleId="WW8Num19z1">
    <w:name w:val="WW8Num19z1"/>
    <w:rsid w:val="00422F10"/>
    <w:rPr>
      <w:rFonts w:ascii="Courier New" w:hAnsi="Courier New" w:cs="Courier New"/>
    </w:rPr>
  </w:style>
  <w:style w:type="character" w:customStyle="1" w:styleId="WW8Num19z2">
    <w:name w:val="WW8Num19z2"/>
    <w:rsid w:val="00422F10"/>
    <w:rPr>
      <w:rFonts w:ascii="Symbol" w:hAnsi="Symbol"/>
      <w:color w:val="auto"/>
      <w:sz w:val="22"/>
      <w:szCs w:val="22"/>
    </w:rPr>
  </w:style>
  <w:style w:type="character" w:customStyle="1" w:styleId="WW8Num19z3">
    <w:name w:val="WW8Num19z3"/>
    <w:rsid w:val="00422F10"/>
    <w:rPr>
      <w:rFonts w:ascii="Symbol" w:hAnsi="Symbol"/>
    </w:rPr>
  </w:style>
  <w:style w:type="character" w:customStyle="1" w:styleId="WW8Num21z0">
    <w:name w:val="WW8Num21z0"/>
    <w:rsid w:val="00422F10"/>
    <w:rPr>
      <w:rFonts w:ascii="Courier New" w:hAnsi="Courier New" w:cs="Courier New"/>
    </w:rPr>
  </w:style>
  <w:style w:type="character" w:customStyle="1" w:styleId="WW8Num25z1">
    <w:name w:val="WW8Num25z1"/>
    <w:rsid w:val="00422F10"/>
    <w:rPr>
      <w:rFonts w:ascii="Courier New" w:hAnsi="Courier New" w:cs="Courier New"/>
    </w:rPr>
  </w:style>
  <w:style w:type="character" w:customStyle="1" w:styleId="WW8Num26z1">
    <w:name w:val="WW8Num26z1"/>
    <w:rsid w:val="00422F10"/>
    <w:rPr>
      <w:rFonts w:ascii="Courier New" w:hAnsi="Courier New" w:cs="Courier New"/>
    </w:rPr>
  </w:style>
  <w:style w:type="character" w:customStyle="1" w:styleId="WW8Num27z1">
    <w:name w:val="WW8Num27z1"/>
    <w:rsid w:val="00422F10"/>
    <w:rPr>
      <w:rFonts w:ascii="OpenSymbol" w:hAnsi="OpenSymbol" w:cs="OpenSymbol"/>
    </w:rPr>
  </w:style>
  <w:style w:type="character" w:customStyle="1" w:styleId="WW8Num28z1">
    <w:name w:val="WW8Num28z1"/>
    <w:rsid w:val="00422F10"/>
    <w:rPr>
      <w:rFonts w:ascii="Courier New" w:hAnsi="Courier New"/>
    </w:rPr>
  </w:style>
  <w:style w:type="character" w:customStyle="1" w:styleId="WW8Num29z1">
    <w:name w:val="WW8Num29z1"/>
    <w:rsid w:val="00422F10"/>
    <w:rPr>
      <w:rFonts w:ascii="Courier New" w:hAnsi="Courier New" w:cs="Courier New"/>
    </w:rPr>
  </w:style>
  <w:style w:type="character" w:customStyle="1" w:styleId="WW8Num31z0">
    <w:name w:val="WW8Num31z0"/>
    <w:rsid w:val="00422F10"/>
    <w:rPr>
      <w:rFonts w:ascii="Book Antiqua" w:eastAsia="Times New Roman" w:hAnsi="Book Antiqua" w:cs="Times New Roman"/>
    </w:rPr>
  </w:style>
  <w:style w:type="character" w:customStyle="1" w:styleId="WW8Num31z1">
    <w:name w:val="WW8Num31z1"/>
    <w:rsid w:val="00422F10"/>
    <w:rPr>
      <w:rFonts w:ascii="Courier New" w:hAnsi="Courier New" w:cs="Courier New"/>
    </w:rPr>
  </w:style>
  <w:style w:type="character" w:customStyle="1" w:styleId="WW8Num31z3">
    <w:name w:val="WW8Num31z3"/>
    <w:rsid w:val="00422F10"/>
    <w:rPr>
      <w:rFonts w:ascii="Symbol" w:hAnsi="Symbol"/>
    </w:rPr>
  </w:style>
  <w:style w:type="character" w:customStyle="1" w:styleId="WW8Num32z0">
    <w:name w:val="WW8Num32z0"/>
    <w:rsid w:val="00422F10"/>
    <w:rPr>
      <w:rFonts w:ascii="Times New Roman" w:eastAsia="Times New Roman" w:hAnsi="Times New Roman" w:cs="Times New Roman"/>
    </w:rPr>
  </w:style>
  <w:style w:type="character" w:customStyle="1" w:styleId="WW8Num32z1">
    <w:name w:val="WW8Num32z1"/>
    <w:rsid w:val="00422F10"/>
    <w:rPr>
      <w:rFonts w:ascii="Courier New" w:hAnsi="Courier New"/>
    </w:rPr>
  </w:style>
  <w:style w:type="character" w:customStyle="1" w:styleId="WW8Num32z3">
    <w:name w:val="WW8Num32z3"/>
    <w:rsid w:val="00422F10"/>
    <w:rPr>
      <w:rFonts w:ascii="Symbol" w:hAnsi="Symbol"/>
    </w:rPr>
  </w:style>
  <w:style w:type="character" w:customStyle="1" w:styleId="WW8Num33z3">
    <w:name w:val="WW8Num33z3"/>
    <w:rsid w:val="00422F10"/>
    <w:rPr>
      <w:rFonts w:ascii="Symbol" w:hAnsi="Symbol"/>
    </w:rPr>
  </w:style>
  <w:style w:type="character" w:customStyle="1" w:styleId="WW8Num35z0">
    <w:name w:val="WW8Num35z0"/>
    <w:rsid w:val="00422F10"/>
    <w:rPr>
      <w:rFonts w:ascii="Symbol" w:hAnsi="Symbol" w:cs="Courier New"/>
    </w:rPr>
  </w:style>
  <w:style w:type="character" w:customStyle="1" w:styleId="WW8Num35z1">
    <w:name w:val="WW8Num35z1"/>
    <w:rsid w:val="00422F10"/>
    <w:rPr>
      <w:rFonts w:ascii="Courier New" w:hAnsi="Courier New" w:cs="Courier New"/>
    </w:rPr>
  </w:style>
  <w:style w:type="character" w:customStyle="1" w:styleId="WW8Num35z2">
    <w:name w:val="WW8Num35z2"/>
    <w:rsid w:val="00422F10"/>
    <w:rPr>
      <w:rFonts w:ascii="Wingdings" w:hAnsi="Wingdings"/>
    </w:rPr>
  </w:style>
  <w:style w:type="character" w:customStyle="1" w:styleId="WW8Num36z0">
    <w:name w:val="WW8Num36z0"/>
    <w:rsid w:val="00422F10"/>
    <w:rPr>
      <w:rFonts w:ascii="Book Antiqua" w:eastAsia="Times New Roman" w:hAnsi="Book Antiqua" w:cs="Times New Roman"/>
    </w:rPr>
  </w:style>
  <w:style w:type="character" w:customStyle="1" w:styleId="WW8Num36z1">
    <w:name w:val="WW8Num36z1"/>
    <w:rsid w:val="00422F10"/>
    <w:rPr>
      <w:rFonts w:ascii="Courier New" w:hAnsi="Courier New" w:cs="Courier New"/>
    </w:rPr>
  </w:style>
  <w:style w:type="character" w:customStyle="1" w:styleId="WW8Num36z2">
    <w:name w:val="WW8Num36z2"/>
    <w:rsid w:val="00422F10"/>
    <w:rPr>
      <w:rFonts w:ascii="Wingdings" w:hAnsi="Wingdings"/>
    </w:rPr>
  </w:style>
  <w:style w:type="character" w:customStyle="1" w:styleId="WW8Num36z3">
    <w:name w:val="WW8Num36z3"/>
    <w:rsid w:val="00422F10"/>
    <w:rPr>
      <w:rFonts w:ascii="Symbol" w:hAnsi="Symbol"/>
    </w:rPr>
  </w:style>
  <w:style w:type="character" w:customStyle="1" w:styleId="WW8Num37z0">
    <w:name w:val="WW8Num37z0"/>
    <w:rsid w:val="00422F10"/>
    <w:rPr>
      <w:rFonts w:ascii="Symbol" w:hAnsi="Symbol"/>
    </w:rPr>
  </w:style>
  <w:style w:type="character" w:customStyle="1" w:styleId="WW8Num37z1">
    <w:name w:val="WW8Num37z1"/>
    <w:rsid w:val="00422F10"/>
    <w:rPr>
      <w:rFonts w:ascii="Courier New" w:hAnsi="Courier New" w:cs="Courier New"/>
    </w:rPr>
  </w:style>
  <w:style w:type="character" w:customStyle="1" w:styleId="WW8Num37z2">
    <w:name w:val="WW8Num37z2"/>
    <w:rsid w:val="00422F10"/>
    <w:rPr>
      <w:rFonts w:ascii="Wingdings" w:hAnsi="Wingdings"/>
    </w:rPr>
  </w:style>
  <w:style w:type="character" w:customStyle="1" w:styleId="WW8Num37z3">
    <w:name w:val="WW8Num37z3"/>
    <w:rsid w:val="00422F10"/>
    <w:rPr>
      <w:rFonts w:ascii="Symbol" w:hAnsi="Symbol"/>
    </w:rPr>
  </w:style>
  <w:style w:type="character" w:customStyle="1" w:styleId="WW8Num38z0">
    <w:name w:val="WW8Num38z0"/>
    <w:rsid w:val="00422F10"/>
    <w:rPr>
      <w:rFonts w:ascii="Book Antiqua" w:eastAsia="Times New Roman" w:hAnsi="Book Antiqua" w:cs="Times New Roman"/>
    </w:rPr>
  </w:style>
  <w:style w:type="character" w:customStyle="1" w:styleId="WW8Num38z1">
    <w:name w:val="WW8Num38z1"/>
    <w:rsid w:val="00422F10"/>
    <w:rPr>
      <w:rFonts w:ascii="Courier New" w:hAnsi="Courier New" w:cs="Courier New"/>
    </w:rPr>
  </w:style>
  <w:style w:type="character" w:customStyle="1" w:styleId="WW8Num38z2">
    <w:name w:val="WW8Num38z2"/>
    <w:rsid w:val="00422F10"/>
    <w:rPr>
      <w:rFonts w:ascii="Wingdings" w:hAnsi="Wingdings"/>
    </w:rPr>
  </w:style>
  <w:style w:type="character" w:customStyle="1" w:styleId="WW8Num38z3">
    <w:name w:val="WW8Num38z3"/>
    <w:rsid w:val="00422F10"/>
    <w:rPr>
      <w:rFonts w:ascii="Symbol" w:hAnsi="Symbol"/>
    </w:rPr>
  </w:style>
  <w:style w:type="character" w:customStyle="1" w:styleId="WW8Num39z0">
    <w:name w:val="WW8Num39z0"/>
    <w:rsid w:val="00422F10"/>
    <w:rPr>
      <w:rFonts w:ascii="Book Antiqua" w:eastAsia="Times New Roman" w:hAnsi="Book Antiqua" w:cs="Times New Roman"/>
    </w:rPr>
  </w:style>
  <w:style w:type="character" w:customStyle="1" w:styleId="WW8Num39z1">
    <w:name w:val="WW8Num39z1"/>
    <w:rsid w:val="00422F10"/>
    <w:rPr>
      <w:rFonts w:ascii="Courier New" w:hAnsi="Courier New" w:cs="Courier New"/>
    </w:rPr>
  </w:style>
  <w:style w:type="character" w:customStyle="1" w:styleId="WW8Num39z2">
    <w:name w:val="WW8Num39z2"/>
    <w:rsid w:val="00422F10"/>
    <w:rPr>
      <w:rFonts w:ascii="Wingdings" w:hAnsi="Wingdings"/>
    </w:rPr>
  </w:style>
  <w:style w:type="character" w:customStyle="1" w:styleId="WW8Num39z3">
    <w:name w:val="WW8Num39z3"/>
    <w:rsid w:val="00422F10"/>
    <w:rPr>
      <w:rFonts w:ascii="Symbol" w:hAnsi="Symbol"/>
    </w:rPr>
  </w:style>
  <w:style w:type="character" w:customStyle="1" w:styleId="WW8Num40z0">
    <w:name w:val="WW8Num40z0"/>
    <w:rsid w:val="00422F10"/>
    <w:rPr>
      <w:rFonts w:ascii="Symbol" w:hAnsi="Symbol"/>
    </w:rPr>
  </w:style>
  <w:style w:type="character" w:customStyle="1" w:styleId="WW8Num40z1">
    <w:name w:val="WW8Num40z1"/>
    <w:rsid w:val="00422F10"/>
    <w:rPr>
      <w:rFonts w:ascii="Courier New" w:hAnsi="Courier New" w:cs="Courier New"/>
    </w:rPr>
  </w:style>
  <w:style w:type="character" w:customStyle="1" w:styleId="WW8Num40z2">
    <w:name w:val="WW8Num40z2"/>
    <w:rsid w:val="00422F10"/>
    <w:rPr>
      <w:rFonts w:ascii="Wingdings" w:hAnsi="Wingdings"/>
    </w:rPr>
  </w:style>
  <w:style w:type="character" w:customStyle="1" w:styleId="WW8Num41z0">
    <w:name w:val="WW8Num41z0"/>
    <w:rsid w:val="00422F10"/>
    <w:rPr>
      <w:rFonts w:ascii="Book Antiqua" w:eastAsia="Times New Roman" w:hAnsi="Book Antiqua" w:cs="Times New Roman"/>
    </w:rPr>
  </w:style>
  <w:style w:type="character" w:customStyle="1" w:styleId="WW8Num41z1">
    <w:name w:val="WW8Num41z1"/>
    <w:rsid w:val="00422F10"/>
    <w:rPr>
      <w:rFonts w:ascii="Courier New" w:hAnsi="Courier New" w:cs="Courier New"/>
    </w:rPr>
  </w:style>
  <w:style w:type="character" w:customStyle="1" w:styleId="WW8Num41z2">
    <w:name w:val="WW8Num41z2"/>
    <w:rsid w:val="00422F10"/>
    <w:rPr>
      <w:rFonts w:ascii="Wingdings" w:hAnsi="Wingdings"/>
    </w:rPr>
  </w:style>
  <w:style w:type="character" w:customStyle="1" w:styleId="WW8Num41z3">
    <w:name w:val="WW8Num41z3"/>
    <w:rsid w:val="00422F10"/>
    <w:rPr>
      <w:rFonts w:ascii="Symbol" w:hAnsi="Symbol"/>
    </w:rPr>
  </w:style>
  <w:style w:type="character" w:customStyle="1" w:styleId="WW8Num42z0">
    <w:name w:val="WW8Num42z0"/>
    <w:rsid w:val="00422F10"/>
    <w:rPr>
      <w:rFonts w:ascii="Symbol" w:hAnsi="Symbol"/>
    </w:rPr>
  </w:style>
  <w:style w:type="character" w:customStyle="1" w:styleId="WW8Num42z1">
    <w:name w:val="WW8Num42z1"/>
    <w:rsid w:val="00422F10"/>
    <w:rPr>
      <w:rFonts w:ascii="Courier New" w:hAnsi="Courier New" w:cs="Courier New"/>
    </w:rPr>
  </w:style>
  <w:style w:type="character" w:customStyle="1" w:styleId="WW8Num42z2">
    <w:name w:val="WW8Num42z2"/>
    <w:rsid w:val="00422F10"/>
    <w:rPr>
      <w:rFonts w:ascii="Wingdings" w:hAnsi="Wingdings"/>
    </w:rPr>
  </w:style>
  <w:style w:type="character" w:customStyle="1" w:styleId="WW8Num43z3">
    <w:name w:val="WW8Num43z3"/>
    <w:rsid w:val="00422F10"/>
    <w:rPr>
      <w:rFonts w:ascii="Symbol" w:hAnsi="Symbol"/>
    </w:rPr>
  </w:style>
  <w:style w:type="character" w:customStyle="1" w:styleId="Caratterepredefinitoparagrafo4">
    <w:name w:val="Carattere predefinito paragrafo4"/>
    <w:rsid w:val="00422F10"/>
  </w:style>
  <w:style w:type="character" w:customStyle="1" w:styleId="WW8Num16z2">
    <w:name w:val="WW8Num16z2"/>
    <w:rsid w:val="00422F10"/>
    <w:rPr>
      <w:rFonts w:ascii="Wingdings" w:hAnsi="Wingdings"/>
    </w:rPr>
  </w:style>
  <w:style w:type="character" w:customStyle="1" w:styleId="WW8Num16z3">
    <w:name w:val="WW8Num16z3"/>
    <w:rsid w:val="00422F10"/>
    <w:rPr>
      <w:rFonts w:ascii="Symbol" w:hAnsi="Symbol"/>
    </w:rPr>
  </w:style>
  <w:style w:type="character" w:customStyle="1" w:styleId="WW8Num16z5">
    <w:name w:val="WW8Num16z5"/>
    <w:rsid w:val="00422F10"/>
    <w:rPr>
      <w:rFonts w:ascii="Wingdings" w:hAnsi="Wingdings"/>
    </w:rPr>
  </w:style>
  <w:style w:type="character" w:customStyle="1" w:styleId="WW8Num18z0">
    <w:name w:val="WW8Num18z0"/>
    <w:rsid w:val="00422F10"/>
    <w:rPr>
      <w:rFonts w:ascii="Book Antiqua" w:hAnsi="Book Antiqua"/>
    </w:rPr>
  </w:style>
  <w:style w:type="character" w:customStyle="1" w:styleId="WW8Num21z1">
    <w:name w:val="WW8Num21z1"/>
    <w:rsid w:val="00422F10"/>
    <w:rPr>
      <w:rFonts w:ascii="Courier New" w:hAnsi="Courier New"/>
    </w:rPr>
  </w:style>
  <w:style w:type="character" w:customStyle="1" w:styleId="WW8Num21z2">
    <w:name w:val="WW8Num21z2"/>
    <w:rsid w:val="00422F10"/>
    <w:rPr>
      <w:rFonts w:ascii="Wingdings" w:hAnsi="Wingdings"/>
    </w:rPr>
  </w:style>
  <w:style w:type="character" w:customStyle="1" w:styleId="WW8Num21z3">
    <w:name w:val="WW8Num21z3"/>
    <w:rsid w:val="00422F10"/>
    <w:rPr>
      <w:rFonts w:ascii="Symbol" w:hAnsi="Symbol"/>
    </w:rPr>
  </w:style>
  <w:style w:type="character" w:customStyle="1" w:styleId="Caratterepredefinitoparagrafo3">
    <w:name w:val="Carattere predefinito paragrafo3"/>
    <w:rsid w:val="00422F10"/>
  </w:style>
  <w:style w:type="character" w:customStyle="1" w:styleId="WW8Num27z2">
    <w:name w:val="WW8Num27z2"/>
    <w:rsid w:val="00422F10"/>
    <w:rPr>
      <w:rFonts w:ascii="Symbol" w:hAnsi="Symbol"/>
      <w:color w:val="auto"/>
      <w:sz w:val="22"/>
      <w:szCs w:val="22"/>
    </w:rPr>
  </w:style>
  <w:style w:type="character" w:customStyle="1" w:styleId="WW8Num27z3">
    <w:name w:val="WW8Num27z3"/>
    <w:rsid w:val="00422F10"/>
    <w:rPr>
      <w:rFonts w:ascii="Symbol" w:hAnsi="Symbol"/>
    </w:rPr>
  </w:style>
  <w:style w:type="character" w:customStyle="1" w:styleId="WW8Num27z5">
    <w:name w:val="WW8Num27z5"/>
    <w:rsid w:val="00422F10"/>
    <w:rPr>
      <w:rFonts w:ascii="Wingdings" w:hAnsi="Wingdings"/>
    </w:rPr>
  </w:style>
  <w:style w:type="character" w:customStyle="1" w:styleId="Caratterepredefinitoparagrafo2">
    <w:name w:val="Carattere predefinito paragrafo2"/>
    <w:rsid w:val="00422F10"/>
  </w:style>
  <w:style w:type="character" w:customStyle="1" w:styleId="WW8Num17z5">
    <w:name w:val="WW8Num17z5"/>
    <w:rsid w:val="00422F10"/>
    <w:rPr>
      <w:rFonts w:ascii="Wingdings" w:hAnsi="Wingdings"/>
    </w:rPr>
  </w:style>
  <w:style w:type="character" w:customStyle="1" w:styleId="WW8Num22z1">
    <w:name w:val="WW8Num22z1"/>
    <w:rsid w:val="00422F10"/>
    <w:rPr>
      <w:rFonts w:ascii="Courier New" w:hAnsi="Courier New" w:cs="Courier New"/>
    </w:rPr>
  </w:style>
  <w:style w:type="character" w:customStyle="1" w:styleId="WW8Num22z2">
    <w:name w:val="WW8Num22z2"/>
    <w:rsid w:val="00422F10"/>
    <w:rPr>
      <w:rFonts w:ascii="Wingdings" w:hAnsi="Wingdings"/>
    </w:rPr>
  </w:style>
  <w:style w:type="character" w:customStyle="1" w:styleId="WW8Num22z3">
    <w:name w:val="WW8Num22z3"/>
    <w:rsid w:val="00422F10"/>
    <w:rPr>
      <w:rFonts w:ascii="Symbol" w:hAnsi="Symbol"/>
    </w:rPr>
  </w:style>
  <w:style w:type="character" w:customStyle="1" w:styleId="Absatz-Standardschriftart">
    <w:name w:val="Absatz-Standardschriftart"/>
    <w:rsid w:val="00422F10"/>
  </w:style>
  <w:style w:type="character" w:customStyle="1" w:styleId="WW8Num12z1">
    <w:name w:val="WW8Num12z1"/>
    <w:rsid w:val="00422F10"/>
    <w:rPr>
      <w:rFonts w:ascii="Courier New" w:hAnsi="Courier New" w:cs="Courier New"/>
    </w:rPr>
  </w:style>
  <w:style w:type="character" w:customStyle="1" w:styleId="WW8Num12z3">
    <w:name w:val="WW8Num12z3"/>
    <w:rsid w:val="00422F10"/>
    <w:rPr>
      <w:rFonts w:ascii="Symbol" w:hAnsi="Symbol"/>
    </w:rPr>
  </w:style>
  <w:style w:type="character" w:customStyle="1" w:styleId="WW8Num13z1">
    <w:name w:val="WW8Num13z1"/>
    <w:rsid w:val="00422F10"/>
    <w:rPr>
      <w:rFonts w:ascii="Courier New" w:hAnsi="Courier New" w:cs="Courier New"/>
    </w:rPr>
  </w:style>
  <w:style w:type="character" w:customStyle="1" w:styleId="WW8Num13z2">
    <w:name w:val="WW8Num13z2"/>
    <w:rsid w:val="00422F10"/>
    <w:rPr>
      <w:rFonts w:ascii="Wingdings" w:hAnsi="Wingdings"/>
    </w:rPr>
  </w:style>
  <w:style w:type="character" w:customStyle="1" w:styleId="WW8Num16z1">
    <w:name w:val="WW8Num16z1"/>
    <w:rsid w:val="00422F10"/>
    <w:rPr>
      <w:rFonts w:ascii="Courier New" w:hAnsi="Courier New" w:cs="Courier New"/>
    </w:rPr>
  </w:style>
  <w:style w:type="character" w:customStyle="1" w:styleId="WW8Num19z5">
    <w:name w:val="WW8Num19z5"/>
    <w:rsid w:val="00422F10"/>
    <w:rPr>
      <w:rFonts w:ascii="Wingdings" w:hAnsi="Wingdings"/>
    </w:rPr>
  </w:style>
  <w:style w:type="character" w:customStyle="1" w:styleId="WW8Num24z2">
    <w:name w:val="WW8Num24z2"/>
    <w:rsid w:val="00422F10"/>
    <w:rPr>
      <w:rFonts w:ascii="Wingdings" w:hAnsi="Wingdings"/>
    </w:rPr>
  </w:style>
  <w:style w:type="character" w:customStyle="1" w:styleId="WW8Num25z2">
    <w:name w:val="WW8Num25z2"/>
    <w:rsid w:val="00422F10"/>
    <w:rPr>
      <w:rFonts w:ascii="Wingdings" w:hAnsi="Wingdings"/>
    </w:rPr>
  </w:style>
  <w:style w:type="character" w:customStyle="1" w:styleId="WW8Num25z3">
    <w:name w:val="WW8Num25z3"/>
    <w:rsid w:val="00422F10"/>
    <w:rPr>
      <w:rFonts w:ascii="Symbol" w:hAnsi="Symbol"/>
    </w:rPr>
  </w:style>
  <w:style w:type="character" w:customStyle="1" w:styleId="WW8Num26z2">
    <w:name w:val="WW8Num26z2"/>
    <w:rsid w:val="00422F10"/>
    <w:rPr>
      <w:rFonts w:ascii="Wingdings" w:hAnsi="Wingdings"/>
    </w:rPr>
  </w:style>
  <w:style w:type="character" w:customStyle="1" w:styleId="WW8Num26z3">
    <w:name w:val="WW8Num26z3"/>
    <w:rsid w:val="00422F10"/>
    <w:rPr>
      <w:rFonts w:ascii="Symbol" w:hAnsi="Symbol"/>
    </w:rPr>
  </w:style>
  <w:style w:type="character" w:customStyle="1" w:styleId="WW8Num28z2">
    <w:name w:val="WW8Num28z2"/>
    <w:rsid w:val="00422F10"/>
    <w:rPr>
      <w:rFonts w:ascii="Wingdings" w:hAnsi="Wingdings"/>
    </w:rPr>
  </w:style>
  <w:style w:type="character" w:customStyle="1" w:styleId="WW8Num28z3">
    <w:name w:val="WW8Num28z3"/>
    <w:rsid w:val="00422F10"/>
    <w:rPr>
      <w:rFonts w:ascii="Symbol" w:hAnsi="Symbol"/>
    </w:rPr>
  </w:style>
  <w:style w:type="character" w:customStyle="1" w:styleId="WW8Num29z2">
    <w:name w:val="WW8Num29z2"/>
    <w:rsid w:val="00422F10"/>
    <w:rPr>
      <w:rFonts w:ascii="Wingdings" w:hAnsi="Wingdings"/>
    </w:rPr>
  </w:style>
  <w:style w:type="character" w:customStyle="1" w:styleId="WW8Num30z3">
    <w:name w:val="WW8Num30z3"/>
    <w:rsid w:val="00422F10"/>
    <w:rPr>
      <w:rFonts w:ascii="Symbol" w:hAnsi="Symbol"/>
    </w:rPr>
  </w:style>
  <w:style w:type="character" w:customStyle="1" w:styleId="WW8NumSt2z0">
    <w:name w:val="WW8NumSt2z0"/>
    <w:rsid w:val="00422F10"/>
    <w:rPr>
      <w:rFonts w:ascii="Symbol" w:hAnsi="Symbol"/>
    </w:rPr>
  </w:style>
  <w:style w:type="character" w:customStyle="1" w:styleId="WW8NumSt20z0">
    <w:name w:val="WW8NumSt20z0"/>
    <w:rsid w:val="00422F10"/>
    <w:rPr>
      <w:rFonts w:ascii="Book Antiqua" w:hAnsi="Book Antiqua"/>
    </w:rPr>
  </w:style>
  <w:style w:type="character" w:customStyle="1" w:styleId="Caratterepredefinitoparagrafo1">
    <w:name w:val="Carattere predefinito paragrafo1"/>
    <w:rsid w:val="00422F10"/>
  </w:style>
  <w:style w:type="character" w:customStyle="1" w:styleId="Carattere1">
    <w:name w:val="Carattere1"/>
    <w:basedOn w:val="Caratterepredefinitoparagrafo1"/>
    <w:rsid w:val="00422F10"/>
    <w:rPr>
      <w:rFonts w:ascii="Arial" w:hAnsi="Arial"/>
      <w:i/>
      <w:sz w:val="22"/>
      <w:lang w:val="it-IT" w:eastAsia="ar-SA" w:bidi="ar-SA"/>
    </w:rPr>
  </w:style>
  <w:style w:type="character" w:customStyle="1" w:styleId="Carattere">
    <w:name w:val="Carattere"/>
    <w:basedOn w:val="Caratterepredefinitoparagrafo1"/>
    <w:rsid w:val="00422F10"/>
    <w:rPr>
      <w:rFonts w:ascii="Book Antiqua" w:hAnsi="Book Antiqua"/>
      <w:i/>
      <w:sz w:val="22"/>
      <w:lang w:val="it-IT" w:eastAsia="ar-SA" w:bidi="ar-SA"/>
    </w:rPr>
  </w:style>
  <w:style w:type="character" w:customStyle="1" w:styleId="Titolo2CarattereCarattereCarattereCarattere1">
    <w:name w:val="Titolo 2 Carattere Carattere Carattere Carattere1"/>
    <w:basedOn w:val="Caratterepredefinitoparagrafo1"/>
    <w:rsid w:val="00422F10"/>
    <w:rPr>
      <w:rFonts w:ascii="Arial" w:hAnsi="Arial"/>
      <w:b/>
      <w:sz w:val="24"/>
      <w:lang w:val="it-IT" w:eastAsia="ar-SA" w:bidi="ar-SA"/>
    </w:rPr>
  </w:style>
  <w:style w:type="character" w:customStyle="1" w:styleId="Caratteredellanota">
    <w:name w:val="Carattere della nota"/>
    <w:basedOn w:val="Caratterepredefinitoparagrafo1"/>
    <w:rsid w:val="00422F10"/>
    <w:rPr>
      <w:position w:val="1"/>
      <w:sz w:val="16"/>
    </w:rPr>
  </w:style>
  <w:style w:type="character" w:styleId="Collegamentoipertestuale">
    <w:name w:val="Hyperlink"/>
    <w:basedOn w:val="Caratterepredefinitoparagrafo1"/>
    <w:uiPriority w:val="99"/>
    <w:rsid w:val="00422F10"/>
    <w:rPr>
      <w:color w:val="0000FF"/>
      <w:u w:val="single"/>
    </w:rPr>
  </w:style>
  <w:style w:type="character" w:styleId="Collegamentovisitato">
    <w:name w:val="FollowedHyperlink"/>
    <w:basedOn w:val="Caratterepredefinitoparagrafo1"/>
    <w:rsid w:val="00422F10"/>
    <w:rPr>
      <w:color w:val="800080"/>
      <w:u w:val="single"/>
    </w:rPr>
  </w:style>
  <w:style w:type="character" w:customStyle="1" w:styleId="CarattereCarattere">
    <w:name w:val="Carattere Carattere"/>
    <w:basedOn w:val="Caratterepredefinitoparagrafo1"/>
    <w:rsid w:val="00422F10"/>
    <w:rPr>
      <w:rFonts w:ascii="Book Antiqua" w:hAnsi="Book Antiqua"/>
      <w:b/>
      <w:sz w:val="16"/>
      <w:lang w:val="it-IT" w:eastAsia="ar-SA" w:bidi="ar-SA"/>
    </w:rPr>
  </w:style>
  <w:style w:type="character" w:customStyle="1" w:styleId="googqs-tidbit-0">
    <w:name w:val="goog_qs-tidbit-0"/>
    <w:basedOn w:val="Caratterepredefinitoparagrafo1"/>
    <w:rsid w:val="00422F10"/>
  </w:style>
  <w:style w:type="character" w:customStyle="1" w:styleId="StyleCarattereCarattereBookAntiqua10ptNotBold">
    <w:name w:val="Style  Carattere Carattere + Book Antiqua 10 pt Not Bold"/>
    <w:basedOn w:val="CarattereCarattere"/>
    <w:rsid w:val="00422F10"/>
    <w:rPr>
      <w:rFonts w:ascii="Book Antiqua" w:hAnsi="Book Antiqua"/>
      <w:b/>
      <w:sz w:val="18"/>
      <w:lang w:val="it-IT" w:eastAsia="ar-SA" w:bidi="ar-SA"/>
    </w:rPr>
  </w:style>
  <w:style w:type="character" w:styleId="Numeropagina">
    <w:name w:val="page number"/>
    <w:basedOn w:val="Caratterepredefinitoparagrafo1"/>
    <w:rsid w:val="00422F10"/>
  </w:style>
  <w:style w:type="character" w:customStyle="1" w:styleId="mw-headline">
    <w:name w:val="mw-headline"/>
    <w:basedOn w:val="Caratterepredefinitoparagrafo1"/>
    <w:rsid w:val="00422F10"/>
  </w:style>
  <w:style w:type="character" w:customStyle="1" w:styleId="googqs-tidbitgoogqs-tidbit-0">
    <w:name w:val="goog_qs-tidbit goog_qs-tidbit-0"/>
    <w:basedOn w:val="Caratterepredefinitoparagrafo1"/>
    <w:rsid w:val="00422F10"/>
  </w:style>
  <w:style w:type="character" w:customStyle="1" w:styleId="a">
    <w:name w:val="a"/>
    <w:basedOn w:val="Caratterepredefinitoparagrafo1"/>
    <w:rsid w:val="00422F10"/>
  </w:style>
  <w:style w:type="character" w:customStyle="1" w:styleId="Rimandonotaapidipagina1">
    <w:name w:val="Rimando nota a piè di pagina1"/>
    <w:rsid w:val="00422F10"/>
    <w:rPr>
      <w:vertAlign w:val="superscript"/>
    </w:rPr>
  </w:style>
  <w:style w:type="character" w:customStyle="1" w:styleId="Caratterenotadichiusura">
    <w:name w:val="Carattere nota di chiusura"/>
    <w:rsid w:val="00422F10"/>
    <w:rPr>
      <w:vertAlign w:val="superscript"/>
    </w:rPr>
  </w:style>
  <w:style w:type="character" w:customStyle="1" w:styleId="WW-Caratterenotadichiusura">
    <w:name w:val="WW-Carattere nota di chiusura"/>
    <w:rsid w:val="00422F10"/>
  </w:style>
  <w:style w:type="character" w:customStyle="1" w:styleId="Rimandonotadichiusura1">
    <w:name w:val="Rimando nota di chiusura1"/>
    <w:rsid w:val="00422F10"/>
    <w:rPr>
      <w:vertAlign w:val="superscript"/>
    </w:rPr>
  </w:style>
  <w:style w:type="character" w:customStyle="1" w:styleId="Rimandonotaapidipagina2">
    <w:name w:val="Rimando nota a piè di pagina2"/>
    <w:rsid w:val="00422F10"/>
    <w:rPr>
      <w:vertAlign w:val="superscript"/>
    </w:rPr>
  </w:style>
  <w:style w:type="character" w:customStyle="1" w:styleId="Rimandonotadichiusura2">
    <w:name w:val="Rimando nota di chiusura2"/>
    <w:rsid w:val="00422F10"/>
    <w:rPr>
      <w:vertAlign w:val="superscript"/>
    </w:rPr>
  </w:style>
  <w:style w:type="character" w:customStyle="1" w:styleId="Rimandonotaapidipagina3">
    <w:name w:val="Rimando nota a piè di pagina3"/>
    <w:rsid w:val="00422F10"/>
    <w:rPr>
      <w:vertAlign w:val="superscript"/>
    </w:rPr>
  </w:style>
  <w:style w:type="character" w:customStyle="1" w:styleId="Punti">
    <w:name w:val="Punti"/>
    <w:rsid w:val="00422F10"/>
    <w:rPr>
      <w:rFonts w:ascii="OpenSymbol" w:eastAsia="OpenSymbol" w:hAnsi="OpenSymbol" w:cs="OpenSymbol"/>
    </w:rPr>
  </w:style>
  <w:style w:type="character" w:customStyle="1" w:styleId="Rimandonotadichiusura3">
    <w:name w:val="Rimando nota di chiusura3"/>
    <w:rsid w:val="00422F10"/>
    <w:rPr>
      <w:vertAlign w:val="superscript"/>
    </w:rPr>
  </w:style>
  <w:style w:type="character" w:customStyle="1" w:styleId="Rimandonotaapidipagina4">
    <w:name w:val="Rimando nota a piè di pagina4"/>
    <w:rsid w:val="00422F10"/>
    <w:rPr>
      <w:vertAlign w:val="superscript"/>
    </w:rPr>
  </w:style>
  <w:style w:type="character" w:customStyle="1" w:styleId="Rimandonotadichiusura4">
    <w:name w:val="Rimando nota di chiusura4"/>
    <w:rsid w:val="00422F10"/>
    <w:rPr>
      <w:vertAlign w:val="superscript"/>
    </w:rPr>
  </w:style>
  <w:style w:type="character" w:customStyle="1" w:styleId="Rimandonotaapidipagina5">
    <w:name w:val="Rimando nota a piè di pagina5"/>
    <w:rsid w:val="00422F10"/>
    <w:rPr>
      <w:vertAlign w:val="superscript"/>
    </w:rPr>
  </w:style>
  <w:style w:type="character" w:customStyle="1" w:styleId="Rimandonotadichiusura5">
    <w:name w:val="Rimando nota di chiusura5"/>
    <w:rsid w:val="00422F10"/>
    <w:rPr>
      <w:vertAlign w:val="superscript"/>
    </w:rPr>
  </w:style>
  <w:style w:type="character" w:customStyle="1" w:styleId="Carattere2">
    <w:name w:val="Carattere2"/>
    <w:basedOn w:val="Caratterepredefinitoparagrafo6"/>
    <w:rsid w:val="00422F10"/>
    <w:rPr>
      <w:rFonts w:ascii="Tahoma" w:hAnsi="Tahoma" w:cs="Tahoma"/>
      <w:sz w:val="16"/>
      <w:szCs w:val="16"/>
      <w:lang w:val="it-IT" w:eastAsia="ar-SA" w:bidi="ar-SA"/>
    </w:rPr>
  </w:style>
  <w:style w:type="character" w:customStyle="1" w:styleId="Rimandonotaapidipagina6">
    <w:name w:val="Rimando nota a piè di pagina6"/>
    <w:rsid w:val="00422F10"/>
    <w:rPr>
      <w:vertAlign w:val="superscript"/>
    </w:rPr>
  </w:style>
  <w:style w:type="character" w:customStyle="1" w:styleId="Rimandonotadichiusura6">
    <w:name w:val="Rimando nota di chiusura6"/>
    <w:rsid w:val="00422F10"/>
    <w:rPr>
      <w:vertAlign w:val="superscript"/>
    </w:rPr>
  </w:style>
  <w:style w:type="character" w:styleId="Rimandonotaapidipagina">
    <w:name w:val="footnote reference"/>
    <w:rsid w:val="00422F10"/>
    <w:rPr>
      <w:vertAlign w:val="superscript"/>
    </w:rPr>
  </w:style>
  <w:style w:type="character" w:styleId="Rimandonotadichiusura">
    <w:name w:val="endnote reference"/>
    <w:uiPriority w:val="99"/>
    <w:rsid w:val="00422F10"/>
    <w:rPr>
      <w:vertAlign w:val="superscript"/>
    </w:rPr>
  </w:style>
  <w:style w:type="paragraph" w:customStyle="1" w:styleId="Intestazione7">
    <w:name w:val="Intestazione7"/>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styleId="Corpotesto">
    <w:name w:val="Body Text"/>
    <w:basedOn w:val="Normale"/>
    <w:link w:val="CorpotestoCarattere"/>
    <w:rsid w:val="00422F10"/>
    <w:pPr>
      <w:widowControl w:val="0"/>
      <w:suppressAutoHyphens/>
      <w:spacing w:line="240" w:lineRule="auto"/>
      <w:jc w:val="both"/>
    </w:pPr>
    <w:rPr>
      <w:rFonts w:ascii="Times New Roman" w:eastAsia="Times New Roman" w:hAnsi="Times New Roman" w:cs="Times New Roman"/>
      <w:sz w:val="24"/>
      <w:szCs w:val="20"/>
      <w:lang w:eastAsia="ar-SA"/>
    </w:rPr>
  </w:style>
  <w:style w:type="character" w:customStyle="1" w:styleId="CorpotestoCarattere">
    <w:name w:val="Corpo testo Carattere"/>
    <w:basedOn w:val="Carpredefinitoparagrafo"/>
    <w:link w:val="Corpotesto"/>
    <w:rsid w:val="00422F10"/>
    <w:rPr>
      <w:rFonts w:ascii="Times New Roman" w:eastAsia="Times New Roman" w:hAnsi="Times New Roman" w:cs="Times New Roman"/>
      <w:sz w:val="24"/>
      <w:szCs w:val="20"/>
      <w:lang w:eastAsia="ar-SA"/>
    </w:rPr>
  </w:style>
  <w:style w:type="paragraph" w:styleId="Elenco">
    <w:name w:val="List"/>
    <w:basedOn w:val="Corpotesto"/>
    <w:rsid w:val="00422F10"/>
    <w:rPr>
      <w:rFonts w:cs="Mangal"/>
    </w:rPr>
  </w:style>
  <w:style w:type="paragraph" w:customStyle="1" w:styleId="Didascalia7">
    <w:name w:val="Didascalia7"/>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dice">
    <w:name w:val="Indice"/>
    <w:basedOn w:val="Normale"/>
    <w:rsid w:val="00422F10"/>
    <w:pPr>
      <w:suppressLineNumbers/>
      <w:suppressAutoHyphens/>
      <w:spacing w:line="300" w:lineRule="atLeast"/>
      <w:ind w:firstLine="284"/>
      <w:jc w:val="both"/>
    </w:pPr>
    <w:rPr>
      <w:rFonts w:ascii="Book Antiqua" w:eastAsia="Times New Roman" w:hAnsi="Book Antiqua" w:cs="Mangal"/>
      <w:szCs w:val="20"/>
      <w:lang w:eastAsia="ar-SA"/>
    </w:rPr>
  </w:style>
  <w:style w:type="paragraph" w:customStyle="1" w:styleId="Intestazione6">
    <w:name w:val="Intestazione6"/>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6">
    <w:name w:val="Didascalia6"/>
    <w:basedOn w:val="Normale"/>
    <w:next w:val="Normale"/>
    <w:rsid w:val="00422F10"/>
    <w:pPr>
      <w:spacing w:line="240" w:lineRule="auto"/>
    </w:pPr>
    <w:rPr>
      <w:rFonts w:ascii="Calibri" w:eastAsia="Calibri" w:hAnsi="Calibri" w:cs="Times New Roman"/>
      <w:b/>
      <w:bCs/>
      <w:color w:val="4F81BD"/>
      <w:sz w:val="18"/>
      <w:szCs w:val="18"/>
      <w:lang w:eastAsia="ar-SA"/>
    </w:rPr>
  </w:style>
  <w:style w:type="paragraph" w:customStyle="1" w:styleId="Intestazione5">
    <w:name w:val="Intestazione5"/>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5">
    <w:name w:val="Didascalia5"/>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4">
    <w:name w:val="Intestazione4"/>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4">
    <w:name w:val="Didascalia4"/>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3">
    <w:name w:val="Intestazione3"/>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3">
    <w:name w:val="Didascalia3"/>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2">
    <w:name w:val="Intestazione2"/>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2">
    <w:name w:val="Didascalia2"/>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1">
    <w:name w:val="Intestazione1"/>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1">
    <w:name w:val="Didascalia1"/>
    <w:basedOn w:val="Normale"/>
    <w:next w:val="Normale"/>
    <w:rsid w:val="00422F10"/>
    <w:pPr>
      <w:suppressAutoHyphens/>
      <w:spacing w:line="240" w:lineRule="auto"/>
    </w:pPr>
    <w:rPr>
      <w:rFonts w:ascii="Times New Roman" w:eastAsia="Times New Roman" w:hAnsi="Times New Roman" w:cs="Times New Roman"/>
      <w:b/>
      <w:bCs/>
      <w:sz w:val="20"/>
      <w:szCs w:val="20"/>
      <w:lang w:eastAsia="ar-SA"/>
    </w:rPr>
  </w:style>
  <w:style w:type="paragraph" w:styleId="Pidipagina">
    <w:name w:val="footer"/>
    <w:basedOn w:val="Normale"/>
    <w:link w:val="PidipaginaCarattere"/>
    <w:uiPriority w:val="99"/>
    <w:rsid w:val="00422F10"/>
    <w:pPr>
      <w:tabs>
        <w:tab w:val="center" w:pos="4819"/>
        <w:tab w:val="right" w:pos="9071"/>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PidipaginaCarattere">
    <w:name w:val="Piè di pagina Carattere"/>
    <w:basedOn w:val="Carpredefinitoparagrafo"/>
    <w:link w:val="Pidipagina"/>
    <w:uiPriority w:val="99"/>
    <w:rsid w:val="00422F10"/>
    <w:rPr>
      <w:rFonts w:ascii="Book Antiqua" w:eastAsia="Times New Roman" w:hAnsi="Book Antiqua" w:cs="Times New Roman"/>
      <w:szCs w:val="20"/>
      <w:lang w:eastAsia="ar-SA"/>
    </w:rPr>
  </w:style>
  <w:style w:type="paragraph" w:styleId="Testonotaapidipagina">
    <w:name w:val="footnote text"/>
    <w:basedOn w:val="Normale"/>
    <w:link w:val="TestonotaapidipaginaCarattere"/>
    <w:rsid w:val="00422F10"/>
    <w:pPr>
      <w:suppressAutoHyphens/>
      <w:spacing w:line="300" w:lineRule="atLeast"/>
      <w:ind w:firstLine="284"/>
      <w:jc w:val="both"/>
    </w:pPr>
    <w:rPr>
      <w:rFonts w:ascii="Book Antiqua" w:eastAsia="Times New Roman" w:hAnsi="Book Antiqua" w:cs="Times New Roman"/>
      <w:sz w:val="20"/>
      <w:szCs w:val="20"/>
      <w:lang w:eastAsia="ar-SA"/>
    </w:rPr>
  </w:style>
  <w:style w:type="character" w:customStyle="1" w:styleId="TestonotaapidipaginaCarattere">
    <w:name w:val="Testo nota a piè di pagina Carattere"/>
    <w:basedOn w:val="Carpredefinitoparagrafo"/>
    <w:link w:val="Testonotaapidipagina"/>
    <w:rsid w:val="00422F10"/>
    <w:rPr>
      <w:rFonts w:ascii="Book Antiqua" w:eastAsia="Times New Roman" w:hAnsi="Book Antiqua" w:cs="Times New Roman"/>
      <w:sz w:val="20"/>
      <w:szCs w:val="20"/>
      <w:lang w:eastAsia="ar-SA"/>
    </w:rPr>
  </w:style>
  <w:style w:type="paragraph" w:styleId="Sommario1">
    <w:name w:val="toc 1"/>
    <w:basedOn w:val="Normale"/>
    <w:next w:val="Normale"/>
    <w:uiPriority w:val="39"/>
    <w:rsid w:val="00422F10"/>
    <w:pPr>
      <w:spacing w:before="240" w:after="120"/>
    </w:pPr>
    <w:rPr>
      <w:b/>
      <w:bCs/>
      <w:sz w:val="20"/>
      <w:szCs w:val="20"/>
    </w:rPr>
  </w:style>
  <w:style w:type="paragraph" w:styleId="Sommario2">
    <w:name w:val="toc 2"/>
    <w:basedOn w:val="Normale"/>
    <w:next w:val="Normale"/>
    <w:uiPriority w:val="39"/>
    <w:rsid w:val="00422F10"/>
    <w:pPr>
      <w:spacing w:before="120"/>
      <w:ind w:left="220"/>
    </w:pPr>
    <w:rPr>
      <w:i/>
      <w:iCs/>
      <w:sz w:val="20"/>
      <w:szCs w:val="20"/>
    </w:rPr>
  </w:style>
  <w:style w:type="paragraph" w:styleId="Sommario3">
    <w:name w:val="toc 3"/>
    <w:basedOn w:val="Normale"/>
    <w:next w:val="Normale"/>
    <w:uiPriority w:val="39"/>
    <w:rsid w:val="00422F10"/>
    <w:pPr>
      <w:ind w:left="440"/>
    </w:pPr>
    <w:rPr>
      <w:sz w:val="20"/>
      <w:szCs w:val="20"/>
    </w:rPr>
  </w:style>
  <w:style w:type="paragraph" w:styleId="Sommario4">
    <w:name w:val="toc 4"/>
    <w:basedOn w:val="Normale"/>
    <w:next w:val="Normale"/>
    <w:uiPriority w:val="39"/>
    <w:rsid w:val="00422F10"/>
    <w:pPr>
      <w:ind w:left="660"/>
    </w:pPr>
    <w:rPr>
      <w:sz w:val="20"/>
      <w:szCs w:val="20"/>
    </w:rPr>
  </w:style>
  <w:style w:type="paragraph" w:styleId="Rientrocorpodeltesto">
    <w:name w:val="Body Text Indent"/>
    <w:basedOn w:val="Normale"/>
    <w:link w:val="RientrocorpodeltestoCarattere"/>
    <w:rsid w:val="00422F10"/>
    <w:pPr>
      <w:suppressAutoHyphens/>
      <w:spacing w:line="360" w:lineRule="auto"/>
      <w:ind w:firstLine="284"/>
      <w:jc w:val="both"/>
    </w:pPr>
    <w:rPr>
      <w:rFonts w:ascii="Book Antiqua" w:eastAsia="Times New Roman" w:hAnsi="Book Antiqua" w:cs="Times New Roman"/>
      <w:szCs w:val="20"/>
      <w:lang w:eastAsia="ar-SA"/>
    </w:rPr>
  </w:style>
  <w:style w:type="character" w:customStyle="1" w:styleId="RientrocorpodeltestoCarattere">
    <w:name w:val="Rientro corpo del testo Carattere"/>
    <w:basedOn w:val="Carpredefinitoparagrafo"/>
    <w:link w:val="Rientrocorpodeltesto"/>
    <w:rsid w:val="00422F10"/>
    <w:rPr>
      <w:rFonts w:ascii="Book Antiqua" w:eastAsia="Times New Roman" w:hAnsi="Book Antiqua" w:cs="Times New Roman"/>
      <w:szCs w:val="20"/>
      <w:lang w:eastAsia="ar-SA"/>
    </w:rPr>
  </w:style>
  <w:style w:type="paragraph" w:customStyle="1" w:styleId="Testonormale2">
    <w:name w:val="Testo normale2"/>
    <w:basedOn w:val="Normale"/>
    <w:rsid w:val="00422F10"/>
    <w:pPr>
      <w:widowControl w:val="0"/>
      <w:suppressAutoHyphens/>
      <w:spacing w:line="240" w:lineRule="auto"/>
    </w:pPr>
    <w:rPr>
      <w:rFonts w:ascii="Courier New" w:eastAsia="Times New Roman" w:hAnsi="Courier New" w:cs="Times New Roman"/>
      <w:szCs w:val="20"/>
      <w:lang w:eastAsia="ar-SA"/>
    </w:rPr>
  </w:style>
  <w:style w:type="paragraph" w:customStyle="1" w:styleId="Corpodeltesto32">
    <w:name w:val="Corpo del testo 32"/>
    <w:basedOn w:val="Normale"/>
    <w:rsid w:val="00422F10"/>
    <w:pPr>
      <w:suppressAutoHyphens/>
      <w:spacing w:line="300" w:lineRule="atLeast"/>
      <w:ind w:right="-1"/>
      <w:jc w:val="both"/>
    </w:pPr>
    <w:rPr>
      <w:rFonts w:ascii="Book Antiqua" w:eastAsia="Times New Roman" w:hAnsi="Book Antiqua" w:cs="Times New Roman"/>
      <w:szCs w:val="20"/>
      <w:lang w:eastAsia="ar-SA"/>
    </w:rPr>
  </w:style>
  <w:style w:type="paragraph" w:styleId="Titolo">
    <w:name w:val="Title"/>
    <w:basedOn w:val="Normale"/>
    <w:next w:val="Sottotitolo"/>
    <w:link w:val="TitoloCarattere"/>
    <w:qFormat/>
    <w:rsid w:val="00422F10"/>
    <w:pPr>
      <w:suppressAutoHyphens/>
      <w:spacing w:before="120" w:after="720" w:line="300" w:lineRule="atLeast"/>
      <w:ind w:firstLine="284"/>
      <w:jc w:val="center"/>
    </w:pPr>
    <w:rPr>
      <w:rFonts w:ascii="Arial" w:eastAsia="Times New Roman" w:hAnsi="Arial" w:cs="Arial"/>
      <w:b/>
      <w:bCs/>
      <w:kern w:val="1"/>
      <w:sz w:val="32"/>
      <w:szCs w:val="32"/>
      <w:lang w:eastAsia="ar-SA"/>
    </w:rPr>
  </w:style>
  <w:style w:type="character" w:customStyle="1" w:styleId="TitoloCarattere">
    <w:name w:val="Titolo Carattere"/>
    <w:basedOn w:val="Carpredefinitoparagrafo"/>
    <w:link w:val="Titolo"/>
    <w:rsid w:val="00422F10"/>
    <w:rPr>
      <w:rFonts w:ascii="Arial" w:eastAsia="Times New Roman" w:hAnsi="Arial" w:cs="Arial"/>
      <w:b/>
      <w:bCs/>
      <w:kern w:val="1"/>
      <w:sz w:val="32"/>
      <w:szCs w:val="32"/>
      <w:lang w:eastAsia="ar-SA"/>
    </w:rPr>
  </w:style>
  <w:style w:type="paragraph" w:styleId="Sottotitolo">
    <w:name w:val="Subtitle"/>
    <w:basedOn w:val="Intestazione1"/>
    <w:next w:val="Corpotesto"/>
    <w:link w:val="SottotitoloCarattere"/>
    <w:qFormat/>
    <w:rsid w:val="00422F10"/>
    <w:pPr>
      <w:jc w:val="center"/>
    </w:pPr>
    <w:rPr>
      <w:i/>
      <w:iCs/>
    </w:rPr>
  </w:style>
  <w:style w:type="character" w:customStyle="1" w:styleId="SottotitoloCarattere">
    <w:name w:val="Sottotitolo Carattere"/>
    <w:basedOn w:val="Carpredefinitoparagrafo"/>
    <w:link w:val="Sottotitolo"/>
    <w:rsid w:val="00422F10"/>
    <w:rPr>
      <w:rFonts w:ascii="Arial" w:eastAsia="Lucida Sans Unicode" w:hAnsi="Arial" w:cs="Mangal"/>
      <w:i/>
      <w:iCs/>
      <w:sz w:val="28"/>
      <w:szCs w:val="28"/>
      <w:lang w:eastAsia="ar-SA"/>
    </w:rPr>
  </w:style>
  <w:style w:type="paragraph" w:customStyle="1" w:styleId="Testocommento2">
    <w:name w:val="Testo commento2"/>
    <w:basedOn w:val="Normale"/>
    <w:rsid w:val="00422F10"/>
    <w:pPr>
      <w:suppressAutoHyphens/>
      <w:spacing w:line="240" w:lineRule="auto"/>
      <w:jc w:val="center"/>
    </w:pPr>
    <w:rPr>
      <w:rFonts w:ascii="Times" w:eastAsia="Times New Roman" w:hAnsi="Times" w:cs="Times New Roman"/>
      <w:szCs w:val="20"/>
      <w:lang w:val="en-US" w:eastAsia="ar-SA"/>
    </w:rPr>
  </w:style>
  <w:style w:type="paragraph" w:styleId="NormaleWeb">
    <w:name w:val="Normal (Web)"/>
    <w:basedOn w:val="Normale"/>
    <w:uiPriority w:val="99"/>
    <w:rsid w:val="00422F10"/>
    <w:pPr>
      <w:suppressAutoHyphens/>
      <w:spacing w:before="280" w:after="280" w:line="240" w:lineRule="auto"/>
    </w:pPr>
    <w:rPr>
      <w:rFonts w:ascii="Arial Unicode MS" w:eastAsia="Arial Unicode MS" w:hAnsi="Arial Unicode MS" w:cs="Arial Unicode MS"/>
      <w:sz w:val="24"/>
      <w:szCs w:val="24"/>
      <w:lang w:eastAsia="ar-SA"/>
    </w:rPr>
  </w:style>
  <w:style w:type="paragraph" w:styleId="Sommario5">
    <w:name w:val="toc 5"/>
    <w:basedOn w:val="Normale"/>
    <w:next w:val="Normale"/>
    <w:uiPriority w:val="39"/>
    <w:rsid w:val="00422F10"/>
    <w:pPr>
      <w:ind w:left="880"/>
    </w:pPr>
    <w:rPr>
      <w:sz w:val="20"/>
      <w:szCs w:val="20"/>
    </w:rPr>
  </w:style>
  <w:style w:type="paragraph" w:styleId="Sommario6">
    <w:name w:val="toc 6"/>
    <w:basedOn w:val="Normale"/>
    <w:next w:val="Normale"/>
    <w:uiPriority w:val="39"/>
    <w:rsid w:val="00422F10"/>
    <w:pPr>
      <w:ind w:left="1100"/>
    </w:pPr>
    <w:rPr>
      <w:sz w:val="20"/>
      <w:szCs w:val="20"/>
    </w:rPr>
  </w:style>
  <w:style w:type="paragraph" w:styleId="Sommario7">
    <w:name w:val="toc 7"/>
    <w:basedOn w:val="Normale"/>
    <w:next w:val="Normale"/>
    <w:uiPriority w:val="39"/>
    <w:rsid w:val="00422F10"/>
    <w:pPr>
      <w:ind w:left="1320"/>
    </w:pPr>
    <w:rPr>
      <w:sz w:val="20"/>
      <w:szCs w:val="20"/>
    </w:rPr>
  </w:style>
  <w:style w:type="paragraph" w:styleId="Sommario8">
    <w:name w:val="toc 8"/>
    <w:basedOn w:val="Normale"/>
    <w:next w:val="Normale"/>
    <w:uiPriority w:val="39"/>
    <w:rsid w:val="00422F10"/>
    <w:pPr>
      <w:ind w:left="1540"/>
    </w:pPr>
    <w:rPr>
      <w:sz w:val="20"/>
      <w:szCs w:val="20"/>
    </w:rPr>
  </w:style>
  <w:style w:type="paragraph" w:styleId="Sommario9">
    <w:name w:val="toc 9"/>
    <w:basedOn w:val="Normale"/>
    <w:next w:val="Normale"/>
    <w:uiPriority w:val="39"/>
    <w:rsid w:val="00422F10"/>
    <w:pPr>
      <w:ind w:left="1760"/>
    </w:pPr>
    <w:rPr>
      <w:sz w:val="20"/>
      <w:szCs w:val="20"/>
    </w:rPr>
  </w:style>
  <w:style w:type="paragraph" w:customStyle="1" w:styleId="Corpodeltesto21">
    <w:name w:val="Corpo del testo 21"/>
    <w:basedOn w:val="Normale"/>
    <w:rsid w:val="00422F10"/>
    <w:pPr>
      <w:suppressAutoHyphens/>
      <w:spacing w:after="120" w:line="480" w:lineRule="auto"/>
      <w:ind w:firstLine="284"/>
      <w:jc w:val="both"/>
    </w:pPr>
    <w:rPr>
      <w:rFonts w:ascii="Book Antiqua" w:eastAsia="Times New Roman" w:hAnsi="Book Antiqua" w:cs="Times New Roman"/>
      <w:szCs w:val="20"/>
      <w:lang w:eastAsia="ar-SA"/>
    </w:rPr>
  </w:style>
  <w:style w:type="paragraph" w:customStyle="1" w:styleId="Rientronormale1">
    <w:name w:val="Rientro normale1"/>
    <w:basedOn w:val="Normale"/>
    <w:rsid w:val="00422F10"/>
    <w:pPr>
      <w:suppressAutoHyphens/>
      <w:spacing w:before="120" w:after="120" w:line="280" w:lineRule="atLeast"/>
      <w:ind w:left="737"/>
      <w:jc w:val="both"/>
    </w:pPr>
    <w:rPr>
      <w:rFonts w:ascii="Book Antiqua" w:eastAsia="Times New Roman" w:hAnsi="Book Antiqua" w:cs="Times New Roman"/>
      <w:i/>
      <w:szCs w:val="20"/>
      <w:lang w:eastAsia="ar-SA"/>
    </w:rPr>
  </w:style>
  <w:style w:type="paragraph" w:customStyle="1" w:styleId="Testonormale1">
    <w:name w:val="Testo normale1"/>
    <w:basedOn w:val="Normale"/>
    <w:rsid w:val="00422F10"/>
    <w:pPr>
      <w:widowControl w:val="0"/>
      <w:suppressAutoHyphens/>
      <w:spacing w:line="240" w:lineRule="auto"/>
    </w:pPr>
    <w:rPr>
      <w:rFonts w:ascii="Courier New" w:eastAsia="Times New Roman" w:hAnsi="Courier New" w:cs="Times New Roman"/>
      <w:szCs w:val="20"/>
      <w:lang w:eastAsia="ar-SA"/>
    </w:rPr>
  </w:style>
  <w:style w:type="paragraph" w:customStyle="1" w:styleId="Corpodeltesto31">
    <w:name w:val="Corpo del testo 31"/>
    <w:basedOn w:val="Normale"/>
    <w:rsid w:val="00422F10"/>
    <w:pPr>
      <w:suppressAutoHyphens/>
      <w:spacing w:line="300" w:lineRule="atLeast"/>
      <w:ind w:right="-1"/>
      <w:jc w:val="both"/>
    </w:pPr>
    <w:rPr>
      <w:rFonts w:ascii="Book Antiqua" w:eastAsia="Times New Roman" w:hAnsi="Book Antiqua" w:cs="Times New Roman"/>
      <w:szCs w:val="20"/>
      <w:lang w:eastAsia="ar-SA"/>
    </w:rPr>
  </w:style>
  <w:style w:type="paragraph" w:customStyle="1" w:styleId="Testocommento1">
    <w:name w:val="Testo commento1"/>
    <w:basedOn w:val="Normale"/>
    <w:rsid w:val="00422F10"/>
    <w:pPr>
      <w:suppressAutoHyphens/>
      <w:spacing w:line="240" w:lineRule="auto"/>
      <w:jc w:val="center"/>
    </w:pPr>
    <w:rPr>
      <w:rFonts w:ascii="Times" w:eastAsia="Times New Roman" w:hAnsi="Times" w:cs="Times New Roman"/>
      <w:szCs w:val="20"/>
      <w:lang w:val="en-US" w:eastAsia="ar-SA"/>
    </w:rPr>
  </w:style>
  <w:style w:type="paragraph" w:customStyle="1" w:styleId="Contenutocornice">
    <w:name w:val="Contenuto cornice"/>
    <w:basedOn w:val="Corpotesto"/>
    <w:rsid w:val="00422F10"/>
  </w:style>
  <w:style w:type="paragraph" w:customStyle="1" w:styleId="Indice10">
    <w:name w:val="Indice 10"/>
    <w:basedOn w:val="Indice"/>
    <w:rsid w:val="00422F10"/>
    <w:pPr>
      <w:tabs>
        <w:tab w:val="right" w:leader="dot" w:pos="7091"/>
      </w:tabs>
      <w:ind w:left="2547" w:firstLine="0"/>
    </w:pPr>
  </w:style>
  <w:style w:type="paragraph" w:customStyle="1" w:styleId="Contenutotabella">
    <w:name w:val="Contenuto tabella"/>
    <w:basedOn w:val="Normale"/>
    <w:rsid w:val="00422F10"/>
    <w:pPr>
      <w:suppressLineNumbers/>
      <w:suppressAutoHyphens/>
      <w:spacing w:line="300" w:lineRule="atLeast"/>
      <w:ind w:firstLine="284"/>
      <w:jc w:val="both"/>
    </w:pPr>
    <w:rPr>
      <w:rFonts w:ascii="Book Antiqua" w:eastAsia="Times New Roman" w:hAnsi="Book Antiqua" w:cs="Times New Roman"/>
      <w:szCs w:val="20"/>
      <w:lang w:eastAsia="ar-SA"/>
    </w:rPr>
  </w:style>
  <w:style w:type="paragraph" w:customStyle="1" w:styleId="Intestazionetabella">
    <w:name w:val="Intestazione tabella"/>
    <w:basedOn w:val="Contenutotabella"/>
    <w:rsid w:val="00422F10"/>
    <w:pPr>
      <w:jc w:val="center"/>
    </w:pPr>
    <w:rPr>
      <w:b/>
      <w:bCs/>
    </w:rPr>
  </w:style>
  <w:style w:type="paragraph" w:customStyle="1" w:styleId="Intestazioneindice">
    <w:name w:val="Intestazione indice"/>
    <w:basedOn w:val="Intestazione1"/>
    <w:rsid w:val="00422F10"/>
    <w:pPr>
      <w:suppressLineNumbers/>
      <w:ind w:firstLine="0"/>
    </w:pPr>
    <w:rPr>
      <w:b/>
      <w:bCs/>
      <w:sz w:val="32"/>
      <w:szCs w:val="32"/>
    </w:rPr>
  </w:style>
  <w:style w:type="paragraph" w:customStyle="1" w:styleId="Rientronormale3">
    <w:name w:val="Rientro normale3"/>
    <w:basedOn w:val="Normale"/>
    <w:rsid w:val="00422F10"/>
    <w:pPr>
      <w:spacing w:before="120" w:after="120" w:line="280" w:lineRule="atLeast"/>
      <w:ind w:left="737"/>
      <w:jc w:val="both"/>
    </w:pPr>
    <w:rPr>
      <w:rFonts w:ascii="Book Antiqua" w:eastAsia="Times New Roman" w:hAnsi="Book Antiqua" w:cs="Times New Roman"/>
      <w:i/>
      <w:szCs w:val="20"/>
      <w:lang w:eastAsia="ar-SA"/>
    </w:rPr>
  </w:style>
  <w:style w:type="paragraph" w:customStyle="1" w:styleId="Stile1">
    <w:name w:val="Stile1"/>
    <w:basedOn w:val="Titolo3"/>
    <w:rsid w:val="00422F10"/>
    <w:pPr>
      <w:numPr>
        <w:ilvl w:val="0"/>
        <w:numId w:val="0"/>
      </w:numPr>
      <w:tabs>
        <w:tab w:val="left" w:pos="720"/>
      </w:tabs>
      <w:autoSpaceDE/>
      <w:autoSpaceDN/>
      <w:adjustRightInd/>
      <w:spacing w:after="120"/>
      <w:ind w:left="720" w:hanging="720"/>
      <w:jc w:val="both"/>
    </w:pPr>
    <w:rPr>
      <w:rFonts w:cs="Times New Roman"/>
      <w:szCs w:val="20"/>
    </w:rPr>
  </w:style>
  <w:style w:type="paragraph" w:customStyle="1" w:styleId="Stile2">
    <w:name w:val="Stile2"/>
    <w:basedOn w:val="Titolo3"/>
    <w:rsid w:val="00422F10"/>
    <w:pPr>
      <w:numPr>
        <w:ilvl w:val="0"/>
        <w:numId w:val="0"/>
      </w:numPr>
      <w:autoSpaceDE/>
      <w:autoSpaceDN/>
      <w:adjustRightInd/>
      <w:spacing w:after="120"/>
      <w:jc w:val="both"/>
    </w:pPr>
    <w:rPr>
      <w:rFonts w:cs="Times New Roman"/>
      <w:szCs w:val="20"/>
    </w:rPr>
  </w:style>
  <w:style w:type="paragraph" w:customStyle="1" w:styleId="Stile3">
    <w:name w:val="Stile3"/>
    <w:basedOn w:val="Normale"/>
    <w:rsid w:val="00422F10"/>
    <w:pPr>
      <w:suppressAutoHyphens/>
      <w:spacing w:line="300" w:lineRule="atLeast"/>
      <w:ind w:firstLine="284"/>
      <w:jc w:val="both"/>
    </w:pPr>
    <w:rPr>
      <w:rFonts w:ascii="Book Antiqua" w:eastAsia="Times New Roman" w:hAnsi="Book Antiqua" w:cs="Times New Roman"/>
      <w:szCs w:val="20"/>
      <w:lang w:eastAsia="ar-SA"/>
    </w:rPr>
  </w:style>
  <w:style w:type="paragraph" w:customStyle="1" w:styleId="Stile4">
    <w:name w:val="Stile4"/>
    <w:basedOn w:val="Normale"/>
    <w:rsid w:val="00422F10"/>
    <w:pPr>
      <w:keepNext/>
      <w:keepLines/>
      <w:suppressAutoHyphens/>
      <w:spacing w:line="300" w:lineRule="atLeast"/>
      <w:ind w:firstLine="284"/>
      <w:jc w:val="both"/>
    </w:pPr>
    <w:rPr>
      <w:rFonts w:ascii="Book Antiqua" w:eastAsia="Times New Roman" w:hAnsi="Book Antiqua" w:cs="Times New Roman"/>
      <w:szCs w:val="20"/>
      <w:lang w:eastAsia="ar-SA"/>
    </w:rPr>
  </w:style>
  <w:style w:type="paragraph" w:styleId="Intestazione">
    <w:name w:val="header"/>
    <w:basedOn w:val="Normale"/>
    <w:link w:val="IntestazioneCarattere"/>
    <w:rsid w:val="00422F10"/>
    <w:pPr>
      <w:suppressLineNumbers/>
      <w:tabs>
        <w:tab w:val="center" w:pos="4819"/>
        <w:tab w:val="right" w:pos="9638"/>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IntestazioneCarattere">
    <w:name w:val="Intestazione Carattere"/>
    <w:basedOn w:val="Carpredefinitoparagrafo"/>
    <w:link w:val="Intestazione"/>
    <w:rsid w:val="00422F10"/>
    <w:rPr>
      <w:rFonts w:ascii="Book Antiqua" w:eastAsia="Times New Roman" w:hAnsi="Book Antiqua" w:cs="Times New Roman"/>
      <w:szCs w:val="20"/>
      <w:lang w:eastAsia="ar-SA"/>
    </w:rPr>
  </w:style>
  <w:style w:type="paragraph" w:customStyle="1" w:styleId="Stile5">
    <w:name w:val="Stile5"/>
    <w:basedOn w:val="Stile3"/>
    <w:rsid w:val="00422F10"/>
    <w:pPr>
      <w:keepNext/>
      <w:keepLines/>
      <w:suppressAutoHyphens w:val="0"/>
    </w:pPr>
  </w:style>
  <w:style w:type="paragraph" w:customStyle="1" w:styleId="StileTitolo4BookAntiquaNonCorsivoprima0ptdopo0pt">
    <w:name w:val="Stile Titolo 4 + Book Antiqua Non Corsivo prima 0 pt  dopo 0 pt"/>
    <w:basedOn w:val="Titolo4"/>
    <w:rsid w:val="00422F10"/>
    <w:pPr>
      <w:keepNext w:val="0"/>
      <w:keepLines w:val="0"/>
      <w:widowControl/>
      <w:numPr>
        <w:ilvl w:val="0"/>
        <w:numId w:val="0"/>
      </w:numPr>
      <w:spacing w:before="0" w:after="0"/>
    </w:pPr>
    <w:rPr>
      <w:bCs w:val="0"/>
      <w:i w:val="0"/>
      <w:sz w:val="22"/>
    </w:rPr>
  </w:style>
  <w:style w:type="paragraph" w:customStyle="1" w:styleId="StileTitolo410ptNonGrassetto">
    <w:name w:val="Stile Titolo 4 + 10 pt Non Grassetto"/>
    <w:basedOn w:val="Normale"/>
    <w:rsid w:val="00422F10"/>
    <w:pPr>
      <w:numPr>
        <w:numId w:val="3"/>
      </w:numPr>
      <w:suppressAutoHyphens/>
      <w:spacing w:line="300" w:lineRule="atLeast"/>
      <w:jc w:val="both"/>
    </w:pPr>
    <w:rPr>
      <w:rFonts w:ascii="Book Antiqua" w:eastAsia="Times New Roman" w:hAnsi="Book Antiqua" w:cs="Times New Roman"/>
      <w:szCs w:val="20"/>
      <w:lang w:eastAsia="ar-SA"/>
    </w:rPr>
  </w:style>
  <w:style w:type="paragraph" w:customStyle="1" w:styleId="StileTitolo311ptNonGrassettoAllineatoasinistradopo">
    <w:name w:val="Stile Titolo 3 + 11 pt Non Grassetto Allineato a sinistra  dopo ..."/>
    <w:basedOn w:val="Normale"/>
    <w:rsid w:val="00422F10"/>
    <w:pPr>
      <w:tabs>
        <w:tab w:val="left" w:pos="2160"/>
      </w:tabs>
      <w:suppressAutoHyphens/>
      <w:spacing w:line="300" w:lineRule="atLeast"/>
      <w:ind w:left="1224" w:hanging="504"/>
      <w:jc w:val="both"/>
    </w:pPr>
    <w:rPr>
      <w:rFonts w:ascii="Book Antiqua" w:eastAsia="Times New Roman" w:hAnsi="Book Antiqua" w:cs="Times New Roman"/>
      <w:szCs w:val="20"/>
      <w:lang w:eastAsia="ar-SA"/>
    </w:rPr>
  </w:style>
  <w:style w:type="paragraph" w:customStyle="1" w:styleId="StileTitolo2GrassettoGiustificatoprima12ptdopo3pt">
    <w:name w:val="Stile Titolo 2 + Grassetto Giustificato prima 12 pt  dopo 3 pt ..."/>
    <w:basedOn w:val="Titolo2"/>
    <w:rsid w:val="00422F10"/>
    <w:pPr>
      <w:keepNext/>
      <w:keepLines/>
      <w:numPr>
        <w:ilvl w:val="0"/>
        <w:numId w:val="7"/>
      </w:numPr>
      <w:spacing w:before="240" w:after="60" w:line="300" w:lineRule="atLeast"/>
      <w:jc w:val="both"/>
    </w:pPr>
    <w:rPr>
      <w:b w:val="0"/>
      <w:bCs/>
      <w:szCs w:val="20"/>
    </w:rPr>
  </w:style>
  <w:style w:type="paragraph" w:customStyle="1" w:styleId="StileTitolo411ptNonGrassettoInterlineaminima15pt">
    <w:name w:val="Stile Titolo 4 + 11 pt Non Grassetto Interlinea minima 15 pt"/>
    <w:basedOn w:val="Titolo4"/>
    <w:rsid w:val="00422F10"/>
    <w:pPr>
      <w:numPr>
        <w:ilvl w:val="0"/>
        <w:numId w:val="0"/>
      </w:numPr>
      <w:tabs>
        <w:tab w:val="left" w:pos="864"/>
      </w:tabs>
      <w:spacing w:after="60"/>
      <w:ind w:left="864" w:hanging="864"/>
      <w:jc w:val="left"/>
    </w:pPr>
    <w:rPr>
      <w:i w:val="0"/>
    </w:rPr>
  </w:style>
  <w:style w:type="paragraph" w:styleId="Paragrafoelenco">
    <w:name w:val="List Paragraph"/>
    <w:basedOn w:val="Normale"/>
    <w:uiPriority w:val="34"/>
    <w:qFormat/>
    <w:rsid w:val="00422F10"/>
    <w:pPr>
      <w:ind w:left="720"/>
    </w:pPr>
    <w:rPr>
      <w:rFonts w:ascii="Calibri" w:eastAsia="Calibri" w:hAnsi="Calibri" w:cs="Times New Roman"/>
      <w:lang w:eastAsia="ar-SA"/>
    </w:rPr>
  </w:style>
  <w:style w:type="paragraph" w:styleId="Rientronormale">
    <w:name w:val="Normal Indent"/>
    <w:basedOn w:val="Normale"/>
    <w:rsid w:val="00422F10"/>
    <w:pPr>
      <w:spacing w:before="120" w:after="120" w:line="280" w:lineRule="atLeast"/>
      <w:ind w:left="737"/>
      <w:jc w:val="both"/>
    </w:pPr>
    <w:rPr>
      <w:rFonts w:ascii="Book Antiqua" w:eastAsia="Times New Roman" w:hAnsi="Book Antiqua" w:cs="Times New Roman"/>
      <w:i/>
      <w:szCs w:val="20"/>
      <w:lang w:eastAsia="it-IT"/>
    </w:rPr>
  </w:style>
  <w:style w:type="paragraph" w:customStyle="1" w:styleId="StileStileTitolo410ptNonGrassettoprima6ptdopo3pt">
    <w:name w:val="Stile Stile Titolo 4 + 10 pt Non Grassetto + prima 6 pt  dopo 3 pt"/>
    <w:basedOn w:val="StileTitolo410ptNonGrassetto"/>
    <w:rsid w:val="00422F10"/>
    <w:pPr>
      <w:spacing w:before="240" w:after="120"/>
      <w:ind w:left="431" w:hanging="431"/>
    </w:pPr>
  </w:style>
  <w:style w:type="character" w:styleId="Enfasigrassetto">
    <w:name w:val="Strong"/>
    <w:uiPriority w:val="22"/>
    <w:qFormat/>
    <w:rsid w:val="00422F10"/>
    <w:rPr>
      <w:b/>
      <w:bCs/>
    </w:rPr>
  </w:style>
  <w:style w:type="character" w:customStyle="1" w:styleId="style6">
    <w:name w:val="style6"/>
    <w:basedOn w:val="Carpredefinitoparagrafo"/>
    <w:rsid w:val="00422F10"/>
  </w:style>
  <w:style w:type="character" w:styleId="Enfasicorsivo">
    <w:name w:val="Emphasis"/>
    <w:uiPriority w:val="20"/>
    <w:qFormat/>
    <w:rsid w:val="00422F10"/>
    <w:rPr>
      <w:i/>
      <w:iCs/>
    </w:rPr>
  </w:style>
  <w:style w:type="character" w:customStyle="1" w:styleId="DidascaliaCarattere">
    <w:name w:val="Didascalia Carattere"/>
    <w:link w:val="Didascalia"/>
    <w:rsid w:val="00422F10"/>
    <w:rPr>
      <w:b/>
      <w:bCs/>
      <w:color w:val="4F81BD" w:themeColor="accent1"/>
      <w:sz w:val="18"/>
      <w:szCs w:val="18"/>
    </w:rPr>
  </w:style>
  <w:style w:type="character" w:customStyle="1" w:styleId="Variabile">
    <w:name w:val="Variabile"/>
    <w:semiHidden/>
    <w:rsid w:val="00422F10"/>
    <w:rPr>
      <w:rFonts w:ascii="Times New Roman" w:hAnsi="Times New Roman" w:cs="Times New Roman"/>
      <w:i/>
      <w:sz w:val="24"/>
      <w:lang w:val="en-GB" w:eastAsia="x-none"/>
    </w:rPr>
  </w:style>
  <w:style w:type="paragraph" w:customStyle="1" w:styleId="Corpodeltesto22">
    <w:name w:val="Corpo del testo 22"/>
    <w:basedOn w:val="Normale"/>
    <w:rsid w:val="00422F10"/>
    <w:pPr>
      <w:spacing w:line="360" w:lineRule="auto"/>
      <w:jc w:val="both"/>
    </w:pPr>
    <w:rPr>
      <w:rFonts w:ascii="Times New Roman" w:eastAsia="Times New Roman" w:hAnsi="Times New Roman" w:cs="Times New Roman"/>
      <w:szCs w:val="20"/>
      <w:lang w:eastAsia="it-IT"/>
    </w:rPr>
  </w:style>
  <w:style w:type="character" w:customStyle="1" w:styleId="CaptionChar">
    <w:name w:val="Caption Char"/>
    <w:rsid w:val="00422F10"/>
    <w:rPr>
      <w:rFonts w:ascii="Verdana" w:hAnsi="Verdana"/>
      <w:sz w:val="16"/>
      <w:lang w:val="x-none" w:eastAsia="it-IT"/>
    </w:rPr>
  </w:style>
  <w:style w:type="paragraph" w:customStyle="1" w:styleId="Stile6">
    <w:name w:val="Stile6"/>
    <w:basedOn w:val="StileTitolo410ptNonGrassetto"/>
    <w:qFormat/>
    <w:rsid w:val="00422F10"/>
    <w:pPr>
      <w:keepNext/>
      <w:keepLines/>
      <w:numPr>
        <w:numId w:val="8"/>
      </w:numPr>
      <w:tabs>
        <w:tab w:val="left" w:pos="864"/>
      </w:tabs>
    </w:pPr>
  </w:style>
  <w:style w:type="numbering" w:customStyle="1" w:styleId="Nessunelenco11">
    <w:name w:val="Nessun elenco11"/>
    <w:next w:val="Nessunelenco"/>
    <w:uiPriority w:val="99"/>
    <w:semiHidden/>
    <w:unhideWhenUsed/>
    <w:rsid w:val="00422F10"/>
  </w:style>
  <w:style w:type="character" w:customStyle="1" w:styleId="WW8Num23z2">
    <w:name w:val="WW8Num23z2"/>
    <w:rsid w:val="00422F10"/>
    <w:rPr>
      <w:rFonts w:ascii="Wingdings" w:hAnsi="Wingdings"/>
    </w:rPr>
  </w:style>
  <w:style w:type="character" w:customStyle="1" w:styleId="WW8Num23z3">
    <w:name w:val="WW8Num23z3"/>
    <w:rsid w:val="00422F10"/>
    <w:rPr>
      <w:rFonts w:ascii="Symbol" w:hAnsi="Symbol"/>
    </w:rPr>
  </w:style>
  <w:style w:type="character" w:customStyle="1" w:styleId="WW8NumSt36z0">
    <w:name w:val="WW8NumSt36z0"/>
    <w:rsid w:val="00422F10"/>
    <w:rPr>
      <w:rFonts w:ascii="Comic Sans MS" w:hAnsi="Comic Sans MS"/>
      <w:sz w:val="40"/>
    </w:rPr>
  </w:style>
  <w:style w:type="character" w:customStyle="1" w:styleId="WW8Num2z0">
    <w:name w:val="WW8Num2z0"/>
    <w:rsid w:val="00422F10"/>
    <w:rPr>
      <w:rFonts w:ascii="Symbol" w:hAnsi="Symbol"/>
    </w:rPr>
  </w:style>
  <w:style w:type="character" w:customStyle="1" w:styleId="WW8Num2z1">
    <w:name w:val="WW8Num2z1"/>
    <w:rsid w:val="00422F10"/>
    <w:rPr>
      <w:rFonts w:ascii="Courier New" w:hAnsi="Courier New" w:cs="Courier New"/>
    </w:rPr>
  </w:style>
  <w:style w:type="character" w:customStyle="1" w:styleId="WW8Num2z2">
    <w:name w:val="WW8Num2z2"/>
    <w:rsid w:val="00422F10"/>
    <w:rPr>
      <w:rFonts w:ascii="Wingdings" w:hAnsi="Wingdings"/>
    </w:rPr>
  </w:style>
  <w:style w:type="character" w:customStyle="1" w:styleId="WW8Num5z3">
    <w:name w:val="WW8Num5z3"/>
    <w:rsid w:val="00422F10"/>
    <w:rPr>
      <w:rFonts w:ascii="Times New Roman" w:hAnsi="Times New Roman" w:cs="Times New Roman"/>
      <w:b/>
      <w:bCs w:val="0"/>
      <w:i w:val="0"/>
      <w:iCs w:val="0"/>
      <w:caps w:val="0"/>
      <w:smallCaps w:val="0"/>
      <w:strike w:val="0"/>
      <w:dstrike w:val="0"/>
      <w:outline w:val="0"/>
      <w:shadow w:val="0"/>
      <w:vanish w:val="0"/>
      <w:spacing w:val="0"/>
      <w:kern w:val="1"/>
      <w:position w:val="0"/>
      <w:sz w:val="24"/>
      <w:szCs w:val="24"/>
      <w:u w:val="none"/>
      <w:vertAlign w:val="baseline"/>
      <w:em w:val="none"/>
      <w:lang w:val="x-none" w:eastAsia="x-none" w:bidi="x-none"/>
    </w:rPr>
  </w:style>
  <w:style w:type="character" w:customStyle="1" w:styleId="WW8Num6z1">
    <w:name w:val="WW8Num6z1"/>
    <w:rsid w:val="00422F10"/>
    <w:rPr>
      <w:rFonts w:ascii="Courier New" w:hAnsi="Courier New" w:cs="Courier New"/>
    </w:rPr>
  </w:style>
  <w:style w:type="character" w:customStyle="1" w:styleId="WW8Num6z2">
    <w:name w:val="WW8Num6z2"/>
    <w:rsid w:val="00422F10"/>
    <w:rPr>
      <w:rFonts w:ascii="Wingdings" w:hAnsi="Wingdings"/>
    </w:rPr>
  </w:style>
  <w:style w:type="character" w:customStyle="1" w:styleId="WW8Num6z3">
    <w:name w:val="WW8Num6z3"/>
    <w:rsid w:val="00422F10"/>
    <w:rPr>
      <w:rFonts w:ascii="Symbol" w:hAnsi="Symbol"/>
    </w:rPr>
  </w:style>
  <w:style w:type="character" w:customStyle="1" w:styleId="WW8Num7z1">
    <w:name w:val="WW8Num7z1"/>
    <w:rsid w:val="00422F10"/>
    <w:rPr>
      <w:rFonts w:ascii="Courier New" w:hAnsi="Courier New" w:cs="Courier New"/>
    </w:rPr>
  </w:style>
  <w:style w:type="character" w:customStyle="1" w:styleId="WW8Num7z3">
    <w:name w:val="WW8Num7z3"/>
    <w:rsid w:val="00422F10"/>
    <w:rPr>
      <w:rFonts w:ascii="Symbol" w:hAnsi="Symbol"/>
    </w:rPr>
  </w:style>
  <w:style w:type="character" w:customStyle="1" w:styleId="WW8Num8z2">
    <w:name w:val="WW8Num8z2"/>
    <w:rsid w:val="00422F10"/>
    <w:rPr>
      <w:rFonts w:ascii="Wingdings" w:hAnsi="Wingdings"/>
    </w:rPr>
  </w:style>
  <w:style w:type="character" w:customStyle="1" w:styleId="WW8Num9z2">
    <w:name w:val="WW8Num9z2"/>
    <w:rsid w:val="00422F10"/>
    <w:rPr>
      <w:b/>
      <w:i w:val="0"/>
      <w:sz w:val="22"/>
      <w:szCs w:val="22"/>
    </w:rPr>
  </w:style>
  <w:style w:type="character" w:customStyle="1" w:styleId="WW8Num11z1">
    <w:name w:val="WW8Num11z1"/>
    <w:rsid w:val="00422F10"/>
    <w:rPr>
      <w:rFonts w:ascii="Courier New" w:hAnsi="Courier New" w:cs="Courier New"/>
    </w:rPr>
  </w:style>
  <w:style w:type="character" w:customStyle="1" w:styleId="WW8Num11z2">
    <w:name w:val="WW8Num11z2"/>
    <w:rsid w:val="00422F10"/>
    <w:rPr>
      <w:rFonts w:ascii="Wingdings" w:hAnsi="Wingdings"/>
    </w:rPr>
  </w:style>
  <w:style w:type="character" w:customStyle="1" w:styleId="WW8Num11z3">
    <w:name w:val="WW8Num11z3"/>
    <w:rsid w:val="00422F10"/>
    <w:rPr>
      <w:rFonts w:ascii="Symbol" w:hAnsi="Symbol"/>
    </w:rPr>
  </w:style>
  <w:style w:type="character" w:customStyle="1" w:styleId="WW8Num13z3">
    <w:name w:val="WW8Num13z3"/>
    <w:rsid w:val="00422F10"/>
    <w:rPr>
      <w:rFonts w:ascii="Symbol" w:hAnsi="Symbol"/>
    </w:rPr>
  </w:style>
  <w:style w:type="character" w:customStyle="1" w:styleId="WW8Num18z1">
    <w:name w:val="WW8Num18z1"/>
    <w:rsid w:val="00422F10"/>
    <w:rPr>
      <w:rFonts w:ascii="Courier New" w:hAnsi="Courier New" w:cs="Courier New"/>
    </w:rPr>
  </w:style>
  <w:style w:type="character" w:customStyle="1" w:styleId="WW8Num18z2">
    <w:name w:val="WW8Num18z2"/>
    <w:rsid w:val="00422F10"/>
    <w:rPr>
      <w:rFonts w:ascii="Wingdings" w:hAnsi="Wingdings"/>
    </w:rPr>
  </w:style>
  <w:style w:type="character" w:customStyle="1" w:styleId="WW8Num18z3">
    <w:name w:val="WW8Num18z3"/>
    <w:rsid w:val="00422F10"/>
    <w:rPr>
      <w:rFonts w:ascii="Symbol" w:hAnsi="Symbol"/>
    </w:rPr>
  </w:style>
  <w:style w:type="character" w:customStyle="1" w:styleId="WW8Num20z1">
    <w:name w:val="WW8Num20z1"/>
    <w:rsid w:val="00422F10"/>
    <w:rPr>
      <w:rFonts w:ascii="Courier New" w:hAnsi="Courier New"/>
    </w:rPr>
  </w:style>
  <w:style w:type="character" w:customStyle="1" w:styleId="WW8Num20z2">
    <w:name w:val="WW8Num20z2"/>
    <w:rsid w:val="00422F10"/>
    <w:rPr>
      <w:rFonts w:ascii="Wingdings" w:hAnsi="Wingdings"/>
    </w:rPr>
  </w:style>
  <w:style w:type="character" w:customStyle="1" w:styleId="WW8Num20z3">
    <w:name w:val="WW8Num20z3"/>
    <w:rsid w:val="00422F10"/>
    <w:rPr>
      <w:rFonts w:ascii="Symbol" w:hAnsi="Symbol"/>
    </w:rPr>
  </w:style>
  <w:style w:type="character" w:customStyle="1" w:styleId="WW8Num24z3">
    <w:name w:val="WW8Num24z3"/>
    <w:rsid w:val="00422F10"/>
    <w:rPr>
      <w:rFonts w:ascii="Symbol" w:hAnsi="Symbol"/>
    </w:rPr>
  </w:style>
  <w:style w:type="character" w:customStyle="1" w:styleId="WW8Num40z3">
    <w:name w:val="WW8Num40z3"/>
    <w:rsid w:val="00422F10"/>
    <w:rPr>
      <w:rFonts w:ascii="Symbol" w:hAnsi="Symbol"/>
    </w:rPr>
  </w:style>
  <w:style w:type="character" w:customStyle="1" w:styleId="WW8NumSt4z0">
    <w:name w:val="WW8NumSt4z0"/>
    <w:rsid w:val="00422F10"/>
    <w:rPr>
      <w:rFonts w:ascii="Book Antiqua" w:hAnsi="Book Antiqua"/>
    </w:rPr>
  </w:style>
  <w:style w:type="character" w:customStyle="1" w:styleId="WW8NumSt5z0">
    <w:name w:val="WW8NumSt5z0"/>
    <w:rsid w:val="00422F10"/>
    <w:rPr>
      <w:rFonts w:ascii="Book Antiqua" w:hAnsi="Book Antiqua"/>
    </w:rPr>
  </w:style>
  <w:style w:type="character" w:customStyle="1" w:styleId="WW8NumSt6z0">
    <w:name w:val="WW8NumSt6z0"/>
    <w:rsid w:val="00422F10"/>
    <w:rPr>
      <w:rFonts w:ascii="Book Antiqua" w:hAnsi="Book Antiqua"/>
    </w:rPr>
  </w:style>
  <w:style w:type="character" w:customStyle="1" w:styleId="WW8NumSt11z0">
    <w:name w:val="WW8NumSt11z0"/>
    <w:rsid w:val="00422F10"/>
    <w:rPr>
      <w:rFonts w:ascii="Wingdings" w:hAnsi="Wingdings"/>
      <w:sz w:val="28"/>
    </w:rPr>
  </w:style>
  <w:style w:type="character" w:customStyle="1" w:styleId="WW8NumSt23z0">
    <w:name w:val="WW8NumSt23z0"/>
    <w:rsid w:val="00422F10"/>
    <w:rPr>
      <w:rFonts w:ascii="Monotype Sorts" w:hAnsi="Monotype Sorts"/>
      <w:sz w:val="54"/>
    </w:rPr>
  </w:style>
  <w:style w:type="character" w:styleId="Numeroriga">
    <w:name w:val="line number"/>
    <w:basedOn w:val="Caratterepredefinitoparagrafo1"/>
    <w:rsid w:val="00422F10"/>
  </w:style>
  <w:style w:type="character" w:customStyle="1" w:styleId="Corpodeltesto43">
    <w:name w:val="Corpo del testo43"/>
    <w:aliases w:val="Corpo del testo Carattere Carattere13,Corpo del testo Carattere53,Corpo del testo Carattere1 Carattere53,Corpo del testo Carattere2 Carattere43,Corpo del testo Carattere2 Carattere Carattere Carattere13"/>
    <w:rsid w:val="00422F10"/>
    <w:rPr>
      <w:sz w:val="26"/>
      <w:szCs w:val="24"/>
      <w:lang w:val="it-IT" w:eastAsia="ar-SA" w:bidi="ar-SA"/>
    </w:rPr>
  </w:style>
  <w:style w:type="character" w:customStyle="1" w:styleId="TestoGiustificatoCarattere">
    <w:name w:val="Testo_Giustificato Carattere"/>
    <w:rsid w:val="00422F10"/>
    <w:rPr>
      <w:rFonts w:ascii="Verdana" w:hAnsi="Verdana"/>
      <w:sz w:val="24"/>
      <w:szCs w:val="24"/>
      <w:lang w:val="it-IT" w:eastAsia="ar-SA" w:bidi="ar-SA"/>
    </w:rPr>
  </w:style>
  <w:style w:type="character" w:customStyle="1" w:styleId="CaptionCarattere">
    <w:name w:val="Caption Carattere"/>
    <w:rsid w:val="00422F10"/>
    <w:rPr>
      <w:rFonts w:ascii="Verdana" w:hAnsi="Verdana"/>
      <w:szCs w:val="24"/>
      <w:lang w:val="it-IT" w:eastAsia="ar-SA" w:bidi="ar-SA"/>
    </w:rPr>
  </w:style>
  <w:style w:type="character" w:styleId="VariabileHTML">
    <w:name w:val="HTML Variable"/>
    <w:uiPriority w:val="99"/>
    <w:rsid w:val="00422F10"/>
    <w:rPr>
      <w:i/>
      <w:iCs/>
    </w:rPr>
  </w:style>
  <w:style w:type="character" w:customStyle="1" w:styleId="Interlinea7Carattere">
    <w:name w:val="Interlinea 7 Carattere"/>
    <w:rsid w:val="00422F10"/>
    <w:rPr>
      <w:rFonts w:ascii="Arial" w:hAnsi="Arial"/>
      <w:sz w:val="24"/>
      <w:szCs w:val="24"/>
      <w:lang w:val="it-IT" w:eastAsia="ar-SA" w:bidi="ar-SA"/>
    </w:rPr>
  </w:style>
  <w:style w:type="character" w:customStyle="1" w:styleId="Caratteredinumerazione">
    <w:name w:val="Carattere di numerazione"/>
    <w:rsid w:val="00422F10"/>
  </w:style>
  <w:style w:type="paragraph" w:customStyle="1" w:styleId="StileTitolo3Interlineasingola">
    <w:name w:val="Stile Titolo 3 + Interlinea singola"/>
    <w:basedOn w:val="Titolo3"/>
    <w:rsid w:val="00422F10"/>
    <w:pPr>
      <w:widowControl/>
      <w:numPr>
        <w:ilvl w:val="0"/>
        <w:numId w:val="0"/>
      </w:numPr>
      <w:autoSpaceDE/>
      <w:spacing w:after="120"/>
      <w:ind w:left="720" w:hanging="11"/>
      <w:jc w:val="both"/>
    </w:pPr>
    <w:rPr>
      <w:rFonts w:cs="Times New Roman"/>
      <w:i/>
      <w:iCs/>
      <w:szCs w:val="20"/>
    </w:rPr>
  </w:style>
  <w:style w:type="paragraph" w:customStyle="1" w:styleId="H3">
    <w:name w:val="H3"/>
    <w:basedOn w:val="Normale"/>
    <w:next w:val="Normale"/>
    <w:rsid w:val="00422F10"/>
    <w:pPr>
      <w:keepNext/>
      <w:suppressAutoHyphens/>
      <w:spacing w:before="100" w:after="100" w:line="240" w:lineRule="auto"/>
    </w:pPr>
    <w:rPr>
      <w:rFonts w:ascii="Times New Roman" w:eastAsia="Times New Roman" w:hAnsi="Times New Roman" w:cs="Times New Roman"/>
      <w:b/>
      <w:sz w:val="28"/>
      <w:szCs w:val="20"/>
      <w:lang w:eastAsia="ar-SA"/>
    </w:rPr>
  </w:style>
  <w:style w:type="paragraph" w:customStyle="1" w:styleId="Elencodefinizione">
    <w:name w:val="Elenco definizione"/>
    <w:basedOn w:val="Normale"/>
    <w:next w:val="Normale"/>
    <w:rsid w:val="00422F10"/>
    <w:pPr>
      <w:suppressAutoHyphens/>
      <w:spacing w:line="240" w:lineRule="auto"/>
      <w:ind w:left="360"/>
    </w:pPr>
    <w:rPr>
      <w:rFonts w:ascii="Times New Roman" w:eastAsia="Times New Roman" w:hAnsi="Times New Roman" w:cs="Times New Roman"/>
      <w:sz w:val="24"/>
      <w:szCs w:val="20"/>
      <w:lang w:eastAsia="ar-SA"/>
    </w:rPr>
  </w:style>
  <w:style w:type="paragraph" w:customStyle="1" w:styleId="H1">
    <w:name w:val="H1"/>
    <w:basedOn w:val="Normale"/>
    <w:next w:val="Normale"/>
    <w:rsid w:val="00422F10"/>
    <w:pPr>
      <w:keepNext/>
      <w:suppressAutoHyphens/>
      <w:spacing w:before="100" w:after="100" w:line="240" w:lineRule="auto"/>
    </w:pPr>
    <w:rPr>
      <w:rFonts w:ascii="Times New Roman" w:eastAsia="Times New Roman" w:hAnsi="Times New Roman" w:cs="Times New Roman"/>
      <w:b/>
      <w:kern w:val="1"/>
      <w:sz w:val="48"/>
      <w:szCs w:val="20"/>
      <w:lang w:eastAsia="ar-SA"/>
    </w:rPr>
  </w:style>
  <w:style w:type="paragraph" w:customStyle="1" w:styleId="Rientrocorpodeltesto21">
    <w:name w:val="Rientro corpo del testo 21"/>
    <w:basedOn w:val="Normale"/>
    <w:rsid w:val="00422F10"/>
    <w:pPr>
      <w:suppressAutoHyphens/>
      <w:spacing w:line="300" w:lineRule="atLeast"/>
      <w:ind w:firstLine="284"/>
      <w:jc w:val="both"/>
    </w:pPr>
    <w:rPr>
      <w:rFonts w:ascii="Book Antiqua" w:eastAsia="Times New Roman" w:hAnsi="Book Antiqua" w:cs="Times New Roman"/>
      <w:i/>
      <w:szCs w:val="20"/>
      <w:lang w:eastAsia="ar-SA"/>
    </w:rPr>
  </w:style>
  <w:style w:type="paragraph" w:customStyle="1" w:styleId="Rientrocorpodeltesto31">
    <w:name w:val="Rientro corpo del testo 31"/>
    <w:basedOn w:val="Normale"/>
    <w:rsid w:val="00422F10"/>
    <w:pPr>
      <w:suppressAutoHyphens/>
      <w:spacing w:line="300" w:lineRule="atLeast"/>
      <w:ind w:right="-1" w:firstLine="284"/>
      <w:jc w:val="both"/>
    </w:pPr>
    <w:rPr>
      <w:rFonts w:ascii="Book Antiqua" w:eastAsia="Times New Roman" w:hAnsi="Book Antiqua" w:cs="Times New Roman"/>
      <w:szCs w:val="20"/>
      <w:lang w:eastAsia="ar-SA"/>
    </w:rPr>
  </w:style>
  <w:style w:type="paragraph" w:customStyle="1" w:styleId="Figura">
    <w:name w:val="Figura"/>
    <w:basedOn w:val="Normale"/>
    <w:rsid w:val="00422F10"/>
    <w:pPr>
      <w:tabs>
        <w:tab w:val="left" w:pos="0"/>
      </w:tabs>
      <w:suppressAutoHyphens/>
      <w:spacing w:line="240" w:lineRule="auto"/>
      <w:jc w:val="center"/>
    </w:pPr>
    <w:rPr>
      <w:rFonts w:ascii="Times New Roman" w:eastAsia="Times New Roman" w:hAnsi="Times New Roman" w:cs="Times New Roman"/>
      <w:szCs w:val="20"/>
      <w:lang w:eastAsia="ar-SA"/>
    </w:rPr>
  </w:style>
  <w:style w:type="paragraph" w:customStyle="1" w:styleId="BodyTextIndent21">
    <w:name w:val="Body Text Indent 21"/>
    <w:basedOn w:val="Normale"/>
    <w:rsid w:val="00422F10"/>
    <w:pPr>
      <w:suppressAutoHyphens/>
      <w:spacing w:line="240" w:lineRule="auto"/>
      <w:ind w:left="48"/>
      <w:jc w:val="both"/>
    </w:pPr>
    <w:rPr>
      <w:rFonts w:ascii="Times New Roman" w:eastAsia="Times New Roman" w:hAnsi="Times New Roman" w:cs="Times New Roman"/>
      <w:szCs w:val="20"/>
      <w:lang w:eastAsia="ar-SA"/>
    </w:rPr>
  </w:style>
  <w:style w:type="paragraph" w:customStyle="1" w:styleId="par-1">
    <w:name w:val="par-1"/>
    <w:basedOn w:val="Corpotesto"/>
    <w:rsid w:val="00422F10"/>
  </w:style>
  <w:style w:type="paragraph" w:customStyle="1" w:styleId="Corpodeltestocontinuo">
    <w:name w:val="Corpo del testo continuo"/>
    <w:basedOn w:val="Corpotesto"/>
    <w:rsid w:val="00422F10"/>
    <w:pPr>
      <w:keepNext/>
      <w:widowControl/>
      <w:spacing w:after="240" w:line="240" w:lineRule="atLeast"/>
      <w:ind w:firstLine="360"/>
    </w:pPr>
    <w:rPr>
      <w:rFonts w:ascii="Garamond" w:hAnsi="Garamond"/>
      <w:sz w:val="22"/>
    </w:rPr>
  </w:style>
  <w:style w:type="paragraph" w:customStyle="1" w:styleId="Equazioni">
    <w:name w:val="Equazioni"/>
    <w:basedOn w:val="Normale"/>
    <w:rsid w:val="00422F10"/>
    <w:pPr>
      <w:tabs>
        <w:tab w:val="left" w:pos="644"/>
      </w:tabs>
      <w:suppressAutoHyphens/>
      <w:spacing w:after="120" w:line="240" w:lineRule="auto"/>
      <w:ind w:left="644" w:hanging="360"/>
    </w:pPr>
    <w:rPr>
      <w:rFonts w:ascii="Book Antiqua" w:eastAsia="Times New Roman" w:hAnsi="Book Antiqua" w:cs="Times New Roman"/>
      <w:b/>
      <w:kern w:val="1"/>
      <w:szCs w:val="20"/>
      <w:lang w:eastAsia="ar-SA"/>
    </w:rPr>
  </w:style>
  <w:style w:type="paragraph" w:customStyle="1" w:styleId="f">
    <w:name w:val="f"/>
    <w:basedOn w:val="Normale"/>
    <w:rsid w:val="00422F10"/>
    <w:pPr>
      <w:suppressAutoHyphens/>
      <w:spacing w:line="240" w:lineRule="auto"/>
      <w:jc w:val="center"/>
    </w:pPr>
    <w:rPr>
      <w:rFonts w:ascii="Book Antiqua" w:eastAsia="Times New Roman" w:hAnsi="Book Antiqua" w:cs="Times New Roman"/>
      <w:szCs w:val="20"/>
      <w:lang w:eastAsia="ar-SA"/>
    </w:rPr>
  </w:style>
  <w:style w:type="paragraph" w:customStyle="1" w:styleId="NotaGrafico">
    <w:name w:val="NotaGrafico"/>
    <w:basedOn w:val="Normale"/>
    <w:rsid w:val="00422F10"/>
    <w:pPr>
      <w:suppressAutoHyphens/>
      <w:spacing w:line="280" w:lineRule="exact"/>
      <w:ind w:left="851" w:right="1134"/>
      <w:jc w:val="center"/>
    </w:pPr>
    <w:rPr>
      <w:rFonts w:ascii="Book Antiqua" w:eastAsia="Times New Roman" w:hAnsi="Book Antiqua" w:cs="Times New Roman"/>
      <w:i/>
      <w:szCs w:val="20"/>
      <w:lang w:eastAsia="ar-SA"/>
    </w:rPr>
  </w:style>
  <w:style w:type="paragraph" w:customStyle="1" w:styleId="FigureTesto">
    <w:name w:val="FigureTesto"/>
    <w:basedOn w:val="f"/>
    <w:rsid w:val="00422F10"/>
    <w:rPr>
      <w:i/>
      <w:sz w:val="16"/>
    </w:rPr>
  </w:style>
  <w:style w:type="paragraph" w:customStyle="1" w:styleId="Landini">
    <w:name w:val="Landini"/>
    <w:basedOn w:val="Normale"/>
    <w:rsid w:val="00422F10"/>
    <w:pPr>
      <w:suppressAutoHyphens/>
      <w:spacing w:line="300" w:lineRule="atLeast"/>
      <w:jc w:val="both"/>
    </w:pPr>
    <w:rPr>
      <w:rFonts w:ascii="Bookman Old Style" w:eastAsia="Times New Roman" w:hAnsi="Bookman Old Style" w:cs="Times New Roman"/>
      <w:szCs w:val="20"/>
      <w:lang w:eastAsia="ar-SA"/>
    </w:rPr>
  </w:style>
  <w:style w:type="paragraph" w:customStyle="1" w:styleId="equazioni0">
    <w:name w:val="equazioni"/>
    <w:basedOn w:val="Normale"/>
    <w:rsid w:val="00422F10"/>
    <w:pPr>
      <w:suppressAutoHyphens/>
      <w:spacing w:before="120" w:after="120" w:line="240" w:lineRule="auto"/>
      <w:ind w:firstLine="284"/>
    </w:pPr>
    <w:rPr>
      <w:rFonts w:ascii="Book Antiqua" w:eastAsia="Times New Roman" w:hAnsi="Book Antiqua" w:cs="Times New Roman"/>
      <w:szCs w:val="20"/>
      <w:lang w:eastAsia="ar-SA"/>
    </w:rPr>
  </w:style>
  <w:style w:type="paragraph" w:customStyle="1" w:styleId="MyNotaGrafico">
    <w:name w:val="MyNotaGrafico"/>
    <w:basedOn w:val="NotaGrafico"/>
    <w:rsid w:val="00422F10"/>
    <w:pPr>
      <w:spacing w:line="240" w:lineRule="exact"/>
    </w:pPr>
  </w:style>
  <w:style w:type="paragraph" w:customStyle="1" w:styleId="NormaleTabellaLyap">
    <w:name w:val="NormaleTabellaLyap"/>
    <w:basedOn w:val="Normale"/>
    <w:rsid w:val="00422F10"/>
    <w:pPr>
      <w:suppressAutoHyphens/>
      <w:spacing w:line="360" w:lineRule="auto"/>
      <w:jc w:val="center"/>
    </w:pPr>
    <w:rPr>
      <w:rFonts w:ascii="Times New Roman" w:eastAsia="Times New Roman" w:hAnsi="Times New Roman" w:cs="Times New Roman"/>
      <w:kern w:val="1"/>
      <w:sz w:val="16"/>
      <w:szCs w:val="20"/>
      <w:lang w:eastAsia="ar-SA"/>
    </w:rPr>
  </w:style>
  <w:style w:type="paragraph" w:customStyle="1" w:styleId="NormaleSenzaPrimaRiga">
    <w:name w:val="NormaleSenzaPrimaRiga"/>
    <w:basedOn w:val="Normale"/>
    <w:rsid w:val="00422F10"/>
    <w:pPr>
      <w:suppressAutoHyphens/>
      <w:spacing w:line="300" w:lineRule="atLeast"/>
      <w:ind w:right="1588" w:firstLine="284"/>
      <w:jc w:val="both"/>
    </w:pPr>
    <w:rPr>
      <w:rFonts w:ascii="Book Antiqua" w:eastAsia="Times New Roman" w:hAnsi="Book Antiqua" w:cs="Times New Roman"/>
      <w:kern w:val="1"/>
      <w:szCs w:val="20"/>
      <w:lang w:eastAsia="ar-SA"/>
    </w:rPr>
  </w:style>
  <w:style w:type="paragraph" w:customStyle="1" w:styleId="FiguraT">
    <w:name w:val="FiguraT"/>
    <w:basedOn w:val="Normale"/>
    <w:rsid w:val="00422F10"/>
    <w:pPr>
      <w:suppressAutoHyphens/>
      <w:spacing w:line="280" w:lineRule="exact"/>
      <w:ind w:firstLine="284"/>
      <w:jc w:val="center"/>
    </w:pPr>
    <w:rPr>
      <w:rFonts w:ascii="Book Antiqua" w:eastAsia="Times New Roman" w:hAnsi="Book Antiqua" w:cs="Times New Roman"/>
      <w:szCs w:val="20"/>
      <w:lang w:eastAsia="ar-SA"/>
    </w:rPr>
  </w:style>
  <w:style w:type="paragraph" w:customStyle="1" w:styleId="NoteFigure">
    <w:name w:val="Note_Figure"/>
    <w:basedOn w:val="Normale"/>
    <w:rsid w:val="00422F10"/>
    <w:pPr>
      <w:suppressAutoHyphens/>
      <w:spacing w:after="240" w:line="280" w:lineRule="exact"/>
      <w:ind w:right="1588" w:firstLine="284"/>
      <w:jc w:val="both"/>
    </w:pPr>
    <w:rPr>
      <w:rFonts w:ascii="Book Antiqua" w:eastAsia="Times New Roman" w:hAnsi="Book Antiqua" w:cs="Times New Roman"/>
      <w:i/>
      <w:kern w:val="1"/>
      <w:sz w:val="16"/>
      <w:szCs w:val="20"/>
      <w:lang w:eastAsia="ar-SA"/>
    </w:rPr>
  </w:style>
  <w:style w:type="paragraph" w:customStyle="1" w:styleId="FigureTT">
    <w:name w:val="FigureTT"/>
    <w:basedOn w:val="f"/>
    <w:rsid w:val="00422F10"/>
    <w:pPr>
      <w:ind w:right="1304"/>
    </w:pPr>
    <w:rPr>
      <w:i/>
      <w:sz w:val="16"/>
    </w:rPr>
  </w:style>
  <w:style w:type="paragraph" w:customStyle="1" w:styleId="MyBibliografia">
    <w:name w:val="MyBibliografia"/>
    <w:basedOn w:val="Normale"/>
    <w:rsid w:val="00422F10"/>
    <w:pPr>
      <w:tabs>
        <w:tab w:val="left" w:pos="510"/>
        <w:tab w:val="left" w:pos="2410"/>
      </w:tabs>
      <w:suppressAutoHyphens/>
      <w:spacing w:line="240" w:lineRule="auto"/>
      <w:ind w:left="510" w:hanging="510"/>
      <w:jc w:val="both"/>
    </w:pPr>
    <w:rPr>
      <w:rFonts w:ascii="Times New Roman" w:eastAsia="Times New Roman" w:hAnsi="Times New Roman" w:cs="Times New Roman"/>
      <w:spacing w:val="2"/>
      <w:sz w:val="18"/>
      <w:szCs w:val="20"/>
      <w:lang w:eastAsia="ar-SA"/>
    </w:rPr>
  </w:style>
  <w:style w:type="paragraph" w:customStyle="1" w:styleId="Immagine">
    <w:name w:val="Immagine"/>
    <w:basedOn w:val="Corpotesto"/>
    <w:next w:val="Didascalia1"/>
    <w:rsid w:val="00422F10"/>
    <w:pPr>
      <w:keepNext/>
      <w:widowControl/>
      <w:tabs>
        <w:tab w:val="left" w:pos="8222"/>
        <w:tab w:val="left" w:pos="9072"/>
      </w:tabs>
      <w:spacing w:before="120" w:after="120"/>
      <w:ind w:left="284" w:firstLine="284"/>
    </w:pPr>
    <w:rPr>
      <w:sz w:val="20"/>
    </w:rPr>
  </w:style>
  <w:style w:type="paragraph" w:customStyle="1" w:styleId="Figure">
    <w:name w:val="Figure"/>
    <w:basedOn w:val="Normale"/>
    <w:rsid w:val="00422F10"/>
    <w:pPr>
      <w:widowControl w:val="0"/>
      <w:suppressAutoHyphens/>
      <w:spacing w:line="480" w:lineRule="auto"/>
      <w:jc w:val="both"/>
    </w:pPr>
    <w:rPr>
      <w:rFonts w:ascii="Times New Roman" w:eastAsia="Times New Roman" w:hAnsi="Times New Roman" w:cs="Times New Roman"/>
      <w:sz w:val="20"/>
      <w:szCs w:val="20"/>
      <w:lang w:val="en-US" w:eastAsia="ar-SA"/>
    </w:rPr>
  </w:style>
  <w:style w:type="paragraph" w:customStyle="1" w:styleId="CM35">
    <w:name w:val="CM35"/>
    <w:basedOn w:val="Normale"/>
    <w:next w:val="Normale"/>
    <w:rsid w:val="00422F10"/>
    <w:pPr>
      <w:suppressAutoHyphens/>
      <w:autoSpaceDE w:val="0"/>
      <w:spacing w:after="242" w:line="240" w:lineRule="auto"/>
    </w:pPr>
    <w:rPr>
      <w:rFonts w:ascii="Times New Roman" w:eastAsia="Times New Roman" w:hAnsi="Times New Roman" w:cs="Times New Roman"/>
      <w:sz w:val="20"/>
      <w:szCs w:val="24"/>
      <w:lang w:eastAsia="ar-SA"/>
    </w:rPr>
  </w:style>
  <w:style w:type="paragraph" w:customStyle="1" w:styleId="listanonnumerata">
    <w:name w:val="lista non numerata"/>
    <w:basedOn w:val="Normale"/>
    <w:rsid w:val="00422F10"/>
    <w:pPr>
      <w:tabs>
        <w:tab w:val="left" w:pos="360"/>
      </w:tabs>
      <w:suppressAutoHyphens/>
      <w:spacing w:line="240" w:lineRule="auto"/>
      <w:ind w:left="360" w:hanging="360"/>
    </w:pPr>
    <w:rPr>
      <w:rFonts w:ascii="Times New Roman" w:eastAsia="Times New Roman" w:hAnsi="Times New Roman" w:cs="Times New Roman"/>
      <w:sz w:val="24"/>
      <w:szCs w:val="24"/>
      <w:lang w:val="en-US" w:eastAsia="ar-SA"/>
    </w:rPr>
  </w:style>
  <w:style w:type="paragraph" w:customStyle="1" w:styleId="spara">
    <w:name w:val="spara"/>
    <w:basedOn w:val="Normale"/>
    <w:next w:val="Normale"/>
    <w:rsid w:val="00422F10"/>
    <w:pPr>
      <w:suppressAutoHyphens/>
      <w:spacing w:line="240" w:lineRule="auto"/>
      <w:jc w:val="both"/>
    </w:pPr>
    <w:rPr>
      <w:rFonts w:ascii="Times New Roman" w:eastAsia="Times New Roman" w:hAnsi="Times New Roman" w:cs="Times New Roman"/>
      <w:sz w:val="24"/>
      <w:szCs w:val="20"/>
      <w:lang w:val="en-US" w:eastAsia="ar-SA"/>
    </w:rPr>
  </w:style>
  <w:style w:type="paragraph" w:customStyle="1" w:styleId="Sottoparagrafo">
    <w:name w:val="Sotto paragrafo"/>
    <w:basedOn w:val="Titolo3"/>
    <w:next w:val="Normale"/>
    <w:rsid w:val="00422F10"/>
    <w:pPr>
      <w:widowControl/>
      <w:numPr>
        <w:ilvl w:val="0"/>
        <w:numId w:val="0"/>
      </w:numPr>
      <w:tabs>
        <w:tab w:val="left" w:pos="360"/>
      </w:tabs>
      <w:autoSpaceDE/>
      <w:spacing w:before="360"/>
      <w:ind w:left="360" w:right="-48" w:hanging="360"/>
      <w:jc w:val="both"/>
    </w:pPr>
    <w:rPr>
      <w:rFonts w:ascii="Verdana" w:hAnsi="Verdana"/>
      <w:b w:val="0"/>
      <w:i/>
    </w:rPr>
  </w:style>
  <w:style w:type="paragraph" w:customStyle="1" w:styleId="particolare">
    <w:name w:val="particolare"/>
    <w:basedOn w:val="Sottoparagrafo"/>
    <w:next w:val="Normale"/>
    <w:rsid w:val="00422F10"/>
    <w:rPr>
      <w:sz w:val="24"/>
    </w:rPr>
  </w:style>
  <w:style w:type="paragraph" w:customStyle="1" w:styleId="TestoGiustificato">
    <w:name w:val="Testo_Giustificato"/>
    <w:basedOn w:val="Corpotesto"/>
    <w:rsid w:val="00422F10"/>
    <w:pPr>
      <w:widowControl/>
      <w:ind w:firstLine="284"/>
    </w:pPr>
    <w:rPr>
      <w:rFonts w:ascii="Verdana" w:hAnsi="Verdana"/>
      <w:szCs w:val="24"/>
    </w:rPr>
  </w:style>
  <w:style w:type="paragraph" w:customStyle="1" w:styleId="Caption1">
    <w:name w:val="Caption1"/>
    <w:basedOn w:val="Normale"/>
    <w:rsid w:val="00422F10"/>
    <w:pPr>
      <w:suppressAutoHyphens/>
      <w:spacing w:line="240" w:lineRule="auto"/>
      <w:ind w:firstLine="709"/>
      <w:jc w:val="center"/>
    </w:pPr>
    <w:rPr>
      <w:rFonts w:ascii="Verdana" w:eastAsia="Times New Roman" w:hAnsi="Verdana" w:cs="Times New Roman"/>
      <w:sz w:val="20"/>
      <w:szCs w:val="24"/>
      <w:lang w:eastAsia="ar-SA"/>
    </w:rPr>
  </w:style>
  <w:style w:type="paragraph" w:customStyle="1" w:styleId="m">
    <w:name w:val="m"/>
    <w:basedOn w:val="Normale"/>
    <w:rsid w:val="00422F10"/>
    <w:pPr>
      <w:suppressAutoHyphens/>
      <w:spacing w:line="240" w:lineRule="auto"/>
      <w:jc w:val="both"/>
    </w:pPr>
    <w:rPr>
      <w:rFonts w:ascii="Times New Roman" w:eastAsia="Times New Roman" w:hAnsi="Times New Roman" w:cs="Times New Roman"/>
      <w:sz w:val="24"/>
      <w:szCs w:val="20"/>
      <w:lang w:eastAsia="ar-SA"/>
    </w:rPr>
  </w:style>
  <w:style w:type="paragraph" w:customStyle="1" w:styleId="Default">
    <w:name w:val="Default"/>
    <w:rsid w:val="00422F10"/>
    <w:pPr>
      <w:suppressAutoHyphens/>
      <w:autoSpaceDE w:val="0"/>
      <w:spacing w:after="0" w:line="240" w:lineRule="auto"/>
    </w:pPr>
    <w:rPr>
      <w:rFonts w:ascii="Arial" w:eastAsia="Arial" w:hAnsi="Arial" w:cs="Arial"/>
      <w:color w:val="000000"/>
      <w:sz w:val="24"/>
      <w:szCs w:val="24"/>
      <w:lang w:eastAsia="ar-SA"/>
    </w:rPr>
  </w:style>
  <w:style w:type="paragraph" w:customStyle="1" w:styleId="domandarisposta1">
    <w:name w:val="domandarisposta1"/>
    <w:basedOn w:val="Normale"/>
    <w:rsid w:val="00422F10"/>
    <w:pPr>
      <w:suppressAutoHyphens/>
      <w:spacing w:before="200" w:line="240" w:lineRule="auto"/>
    </w:pPr>
    <w:rPr>
      <w:rFonts w:ascii="Times New Roman" w:eastAsia="Times New Roman" w:hAnsi="Times New Roman" w:cs="Times New Roman"/>
      <w:sz w:val="24"/>
      <w:szCs w:val="24"/>
      <w:lang w:eastAsia="ar-SA"/>
    </w:rPr>
  </w:style>
  <w:style w:type="paragraph" w:customStyle="1" w:styleId="NormaleInterlineadoppia">
    <w:name w:val="Normale + Interlinea doppia"/>
    <w:basedOn w:val="Normale"/>
    <w:rsid w:val="00422F10"/>
    <w:pPr>
      <w:suppressAutoHyphens/>
      <w:spacing w:before="120" w:line="480" w:lineRule="auto"/>
      <w:ind w:firstLine="567"/>
      <w:jc w:val="both"/>
    </w:pPr>
    <w:rPr>
      <w:rFonts w:ascii="Bookman Old Style" w:eastAsia="Times New Roman" w:hAnsi="Bookman Old Style" w:cs="Times New Roman"/>
      <w:szCs w:val="20"/>
      <w:lang w:eastAsia="ar-SA"/>
    </w:rPr>
  </w:style>
  <w:style w:type="paragraph" w:customStyle="1" w:styleId="TitoloAppendice1">
    <w:name w:val="Titolo Appendice 1"/>
    <w:basedOn w:val="Titolo1"/>
    <w:next w:val="Normale"/>
    <w:rsid w:val="00422F10"/>
    <w:pPr>
      <w:pageBreakBefore/>
      <w:widowControl/>
      <w:numPr>
        <w:numId w:val="0"/>
      </w:numPr>
      <w:pBdr>
        <w:bottom w:val="single" w:sz="40" w:space="1" w:color="808080"/>
      </w:pBdr>
      <w:tabs>
        <w:tab w:val="left" w:pos="2160"/>
      </w:tabs>
      <w:spacing w:before="480"/>
      <w:jc w:val="center"/>
    </w:pPr>
    <w:rPr>
      <w:rFonts w:ascii="Trebuchet MS" w:hAnsi="Trebuchet MS"/>
      <w:b w:val="0"/>
      <w:kern w:val="1"/>
      <w:sz w:val="36"/>
      <w:szCs w:val="20"/>
    </w:rPr>
  </w:style>
  <w:style w:type="paragraph" w:customStyle="1" w:styleId="TitoloAppendice2">
    <w:name w:val="Titolo Appendice 2"/>
    <w:basedOn w:val="Titolo2"/>
    <w:next w:val="Normale"/>
    <w:rsid w:val="00422F10"/>
    <w:pPr>
      <w:keepNext/>
      <w:keepLines/>
      <w:widowControl/>
      <w:pBdr>
        <w:bottom w:val="single" w:sz="4" w:space="1" w:color="000000"/>
      </w:pBdr>
      <w:tabs>
        <w:tab w:val="left" w:pos="720"/>
      </w:tabs>
      <w:autoSpaceDE/>
      <w:spacing w:before="240" w:after="60"/>
    </w:pPr>
    <w:rPr>
      <w:rFonts w:ascii="Trebuchet MS" w:hAnsi="Trebuchet MS"/>
      <w:b w:val="0"/>
      <w:szCs w:val="20"/>
    </w:rPr>
  </w:style>
  <w:style w:type="paragraph" w:customStyle="1" w:styleId="TitoloAppendice3">
    <w:name w:val="Titolo Appendice 3"/>
    <w:basedOn w:val="Titolo3"/>
    <w:next w:val="Normale"/>
    <w:rsid w:val="00422F10"/>
    <w:pPr>
      <w:widowControl/>
      <w:numPr>
        <w:ilvl w:val="0"/>
        <w:numId w:val="0"/>
      </w:numPr>
      <w:tabs>
        <w:tab w:val="left" w:pos="1080"/>
      </w:tabs>
      <w:autoSpaceDE/>
    </w:pPr>
    <w:rPr>
      <w:rFonts w:ascii="Trebuchet MS" w:hAnsi="Trebuchet MS" w:cs="Times New Roman"/>
      <w:sz w:val="25"/>
      <w:szCs w:val="20"/>
    </w:rPr>
  </w:style>
  <w:style w:type="paragraph" w:customStyle="1" w:styleId="TitoloAppendice4">
    <w:name w:val="Titolo Appendice 4"/>
    <w:basedOn w:val="Titolo4"/>
    <w:next w:val="Normale"/>
    <w:rsid w:val="00422F10"/>
    <w:pPr>
      <w:widowControl/>
      <w:numPr>
        <w:ilvl w:val="0"/>
        <w:numId w:val="0"/>
      </w:numPr>
      <w:tabs>
        <w:tab w:val="left" w:pos="1440"/>
      </w:tabs>
    </w:pPr>
    <w:rPr>
      <w:rFonts w:ascii="Trebuchet MS" w:hAnsi="Trebuchet MS"/>
      <w:bCs w:val="0"/>
      <w:sz w:val="24"/>
    </w:rPr>
  </w:style>
  <w:style w:type="paragraph" w:customStyle="1" w:styleId="TitoloAppendice5">
    <w:name w:val="Titolo Appendice 5"/>
    <w:basedOn w:val="Titolo5"/>
    <w:next w:val="Normale"/>
    <w:rsid w:val="00422F10"/>
    <w:pPr>
      <w:keepNext/>
      <w:keepLines/>
      <w:numPr>
        <w:ilvl w:val="0"/>
        <w:numId w:val="0"/>
      </w:numPr>
      <w:tabs>
        <w:tab w:val="left" w:pos="1440"/>
      </w:tabs>
      <w:spacing w:after="60" w:line="240" w:lineRule="auto"/>
      <w:jc w:val="left"/>
    </w:pPr>
    <w:rPr>
      <w:rFonts w:ascii="Trebuchet MS" w:hAnsi="Trebuchet MS"/>
      <w:b/>
      <w:i w:val="0"/>
      <w:sz w:val="20"/>
    </w:rPr>
  </w:style>
  <w:style w:type="paragraph" w:customStyle="1" w:styleId="TitoloAppendice6">
    <w:name w:val="Titolo Appendice 6"/>
    <w:basedOn w:val="Titolo6"/>
    <w:next w:val="Normale"/>
    <w:rsid w:val="00422F10"/>
    <w:pPr>
      <w:keepNext/>
      <w:keepLines/>
      <w:numPr>
        <w:ilvl w:val="0"/>
        <w:numId w:val="0"/>
      </w:numPr>
      <w:tabs>
        <w:tab w:val="left" w:pos="1800"/>
      </w:tabs>
      <w:spacing w:before="240" w:after="60" w:line="240" w:lineRule="auto"/>
      <w:jc w:val="left"/>
    </w:pPr>
    <w:rPr>
      <w:rFonts w:ascii="AvantGarde" w:hAnsi="AvantGarde"/>
      <w:b/>
      <w:sz w:val="22"/>
      <w:u w:val="none"/>
    </w:rPr>
  </w:style>
  <w:style w:type="paragraph" w:customStyle="1" w:styleId="TitoloAppendice7">
    <w:name w:val="Titolo Appendice 7"/>
    <w:basedOn w:val="Titolo7"/>
    <w:next w:val="Normale"/>
    <w:rsid w:val="00422F10"/>
    <w:pPr>
      <w:keepNext/>
      <w:keepLines/>
      <w:numPr>
        <w:ilvl w:val="0"/>
        <w:numId w:val="0"/>
      </w:numPr>
      <w:tabs>
        <w:tab w:val="left" w:pos="2160"/>
      </w:tabs>
      <w:spacing w:before="240" w:after="60" w:line="240" w:lineRule="auto"/>
      <w:jc w:val="left"/>
    </w:pPr>
    <w:rPr>
      <w:rFonts w:ascii="AvantGarde" w:hAnsi="AvantGarde"/>
      <w:b/>
      <w:i w:val="0"/>
      <w:sz w:val="22"/>
    </w:rPr>
  </w:style>
  <w:style w:type="paragraph" w:customStyle="1" w:styleId="TitoloAppendice8">
    <w:name w:val="Titolo Appendice 8"/>
    <w:basedOn w:val="Titolo8"/>
    <w:next w:val="Normale"/>
    <w:rsid w:val="00422F10"/>
    <w:pPr>
      <w:keepNext/>
      <w:keepLines/>
      <w:numPr>
        <w:ilvl w:val="0"/>
        <w:numId w:val="0"/>
      </w:numPr>
      <w:tabs>
        <w:tab w:val="left" w:pos="2520"/>
      </w:tabs>
      <w:spacing w:before="240" w:after="60" w:line="240" w:lineRule="auto"/>
      <w:jc w:val="left"/>
    </w:pPr>
    <w:rPr>
      <w:rFonts w:ascii="AvantGarde" w:hAnsi="AvantGarde"/>
      <w:b/>
      <w:i w:val="0"/>
      <w:sz w:val="22"/>
    </w:rPr>
  </w:style>
  <w:style w:type="paragraph" w:customStyle="1" w:styleId="TitoloAppendice9">
    <w:name w:val="Titolo Appendice 9"/>
    <w:basedOn w:val="Titolo9"/>
    <w:next w:val="Normale"/>
    <w:rsid w:val="00422F10"/>
    <w:pPr>
      <w:keepNext/>
      <w:keepLines/>
      <w:numPr>
        <w:ilvl w:val="0"/>
        <w:numId w:val="0"/>
      </w:numPr>
      <w:tabs>
        <w:tab w:val="left" w:pos="2880"/>
      </w:tabs>
      <w:spacing w:before="240" w:after="60" w:line="240" w:lineRule="auto"/>
      <w:jc w:val="left"/>
    </w:pPr>
    <w:rPr>
      <w:rFonts w:ascii="AvantGarde" w:hAnsi="AvantGarde"/>
      <w:b/>
      <w:i w:val="0"/>
      <w:sz w:val="22"/>
    </w:rPr>
  </w:style>
  <w:style w:type="paragraph" w:customStyle="1" w:styleId="Equation">
    <w:name w:val="Equation"/>
    <w:basedOn w:val="Normale"/>
    <w:next w:val="Normale"/>
    <w:rsid w:val="00422F10"/>
    <w:pPr>
      <w:suppressAutoHyphens/>
      <w:autoSpaceDE w:val="0"/>
      <w:spacing w:before="260" w:after="260" w:line="240" w:lineRule="auto"/>
    </w:pPr>
    <w:rPr>
      <w:rFonts w:ascii="DAMGAD+TimesNewRoman" w:eastAsia="Times New Roman" w:hAnsi="DAMGAD+TimesNewRoman" w:cs="Times New Roman"/>
      <w:sz w:val="24"/>
      <w:szCs w:val="24"/>
      <w:lang w:eastAsia="ar-SA"/>
    </w:rPr>
  </w:style>
  <w:style w:type="paragraph" w:customStyle="1" w:styleId="Numeroelenco1">
    <w:name w:val="Numero elenco1"/>
    <w:basedOn w:val="Normale"/>
    <w:rsid w:val="00422F10"/>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formula">
    <w:name w:val="formula"/>
    <w:basedOn w:val="Normale"/>
    <w:rsid w:val="00422F10"/>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Pa5">
    <w:name w:val="Pa5"/>
    <w:basedOn w:val="Default"/>
    <w:next w:val="Default"/>
    <w:rsid w:val="00422F10"/>
    <w:pPr>
      <w:spacing w:line="201" w:lineRule="atLeast"/>
    </w:pPr>
    <w:rPr>
      <w:rFonts w:ascii="Times LT Std" w:hAnsi="Times LT Std" w:cs="Times New Roman"/>
      <w:color w:val="auto"/>
    </w:rPr>
  </w:style>
  <w:style w:type="paragraph" w:customStyle="1" w:styleId="Interlinea7">
    <w:name w:val="Interlinea 7"/>
    <w:basedOn w:val="Normale"/>
    <w:rsid w:val="00422F10"/>
    <w:pPr>
      <w:suppressAutoHyphens/>
      <w:spacing w:line="140" w:lineRule="exact"/>
      <w:jc w:val="both"/>
    </w:pPr>
    <w:rPr>
      <w:rFonts w:ascii="Arial" w:eastAsia="Times New Roman" w:hAnsi="Arial" w:cs="Times New Roman"/>
      <w:sz w:val="24"/>
      <w:szCs w:val="24"/>
      <w:lang w:eastAsia="ar-SA"/>
    </w:rPr>
  </w:style>
  <w:style w:type="paragraph" w:styleId="Indice1">
    <w:name w:val="index 1"/>
    <w:basedOn w:val="Normale"/>
    <w:next w:val="Normale"/>
    <w:autoRedefine/>
    <w:uiPriority w:val="99"/>
    <w:unhideWhenUsed/>
    <w:rsid w:val="00422F10"/>
    <w:pPr>
      <w:widowControl w:val="0"/>
      <w:suppressAutoHyphens/>
      <w:autoSpaceDE w:val="0"/>
      <w:spacing w:line="240" w:lineRule="auto"/>
      <w:ind w:left="240" w:hanging="240"/>
    </w:pPr>
    <w:rPr>
      <w:rFonts w:ascii="Arial" w:eastAsia="Times New Roman" w:hAnsi="Arial" w:cs="Times New Roman"/>
      <w:sz w:val="24"/>
      <w:szCs w:val="24"/>
      <w:lang w:eastAsia="ar-SA"/>
    </w:rPr>
  </w:style>
  <w:style w:type="paragraph" w:styleId="Titoloindice">
    <w:name w:val="index heading"/>
    <w:basedOn w:val="Intestazione2"/>
    <w:rsid w:val="00422F10"/>
    <w:pPr>
      <w:widowControl w:val="0"/>
      <w:suppressLineNumbers/>
      <w:autoSpaceDE w:val="0"/>
      <w:spacing w:line="240" w:lineRule="auto"/>
      <w:ind w:firstLine="0"/>
      <w:jc w:val="left"/>
    </w:pPr>
    <w:rPr>
      <w:b/>
      <w:bCs/>
      <w:sz w:val="32"/>
      <w:szCs w:val="32"/>
    </w:rPr>
  </w:style>
  <w:style w:type="paragraph" w:customStyle="1" w:styleId="StileTitolo410ptNonGrassettoInterlineaminima15pt">
    <w:name w:val="Stile Titolo 4 + 10 pt Non Grassetto Interlinea minima 15 pt"/>
    <w:basedOn w:val="Titolo4"/>
    <w:autoRedefine/>
    <w:rsid w:val="009047B5"/>
    <w:pPr>
      <w:numPr>
        <w:numId w:val="10"/>
      </w:numPr>
      <w:spacing w:after="60"/>
    </w:pPr>
    <w:rPr>
      <w:b/>
      <w:bCs w:val="0"/>
    </w:rPr>
  </w:style>
  <w:style w:type="paragraph" w:customStyle="1" w:styleId="StileBookAntiqua10ptInterlineaminima15pt">
    <w:name w:val="Stile Book Antiqua 10 pt Interlinea minima 15 pt"/>
    <w:basedOn w:val="Titolo4"/>
    <w:autoRedefine/>
    <w:rsid w:val="00422F10"/>
    <w:pPr>
      <w:numPr>
        <w:ilvl w:val="0"/>
        <w:numId w:val="0"/>
      </w:numPr>
      <w:ind w:left="864" w:hanging="864"/>
    </w:pPr>
  </w:style>
  <w:style w:type="paragraph" w:customStyle="1" w:styleId="StileTitolo311ptNonGrassettoInterlineaminima15pt">
    <w:name w:val="Stile Titolo 3 + 11 pt Non Grassetto Interlinea minima 15 pt"/>
    <w:basedOn w:val="Titolo4"/>
    <w:autoRedefine/>
    <w:rsid w:val="00422F10"/>
    <w:pPr>
      <w:numPr>
        <w:ilvl w:val="0"/>
        <w:numId w:val="0"/>
      </w:numPr>
      <w:ind w:left="864" w:hanging="864"/>
    </w:pPr>
    <w:rPr>
      <w:b/>
      <w:bCs w:val="0"/>
      <w:sz w:val="22"/>
    </w:rPr>
  </w:style>
  <w:style w:type="paragraph" w:customStyle="1" w:styleId="StileStileTitolo411ptNonGrassettoInterlineaminima15pt">
    <w:name w:val="Stile Stile Titolo 4 + 11 pt Non Grassetto Interlinea minima 15 pt ..."/>
    <w:basedOn w:val="StileTitolo411ptNonGrassettoInterlineaminima15pt"/>
    <w:autoRedefine/>
    <w:rsid w:val="00422F10"/>
    <w:pPr>
      <w:tabs>
        <w:tab w:val="num" w:pos="864"/>
      </w:tabs>
      <w:spacing w:after="120"/>
      <w:jc w:val="both"/>
    </w:pPr>
    <w:rPr>
      <w:b/>
      <w:bCs w:val="0"/>
      <w:i/>
    </w:rPr>
  </w:style>
  <w:style w:type="paragraph" w:customStyle="1" w:styleId="StileTitolo311ptNonGrassettoInterlineaminima15pt1">
    <w:name w:val="Stile Titolo 3 + 11 pt Non Grassetto Interlinea minima 15 pt1"/>
    <w:basedOn w:val="Titolo4"/>
    <w:autoRedefine/>
    <w:rsid w:val="00422F10"/>
    <w:pPr>
      <w:numPr>
        <w:ilvl w:val="0"/>
        <w:numId w:val="0"/>
      </w:numPr>
      <w:ind w:left="864" w:hanging="864"/>
    </w:pPr>
    <w:rPr>
      <w:b/>
      <w:bCs w:val="0"/>
      <w:sz w:val="22"/>
    </w:rPr>
  </w:style>
  <w:style w:type="paragraph" w:customStyle="1" w:styleId="StileTitolo4BookAntiqua10ptNonGrassettoCorsivoGiust">
    <w:name w:val="Stile Titolo 4 + Book Antiqua 10 pt Non Grassetto Corsivo Giust..."/>
    <w:basedOn w:val="Titolo4"/>
    <w:rsid w:val="00422F10"/>
    <w:pPr>
      <w:numPr>
        <w:ilvl w:val="0"/>
        <w:numId w:val="0"/>
      </w:numPr>
      <w:ind w:left="864" w:hanging="864"/>
    </w:pPr>
    <w:rPr>
      <w:b/>
      <w:bCs w:val="0"/>
      <w:i w:val="0"/>
      <w:iCs/>
    </w:rPr>
  </w:style>
  <w:style w:type="paragraph" w:customStyle="1" w:styleId="Stile7">
    <w:name w:val="Stile7"/>
    <w:basedOn w:val="StileTitolo2GrassettoGiustificatoprima12ptdopo3pt"/>
    <w:rsid w:val="00422F10"/>
    <w:pPr>
      <w:numPr>
        <w:ilvl w:val="1"/>
        <w:numId w:val="2"/>
      </w:numPr>
    </w:pPr>
  </w:style>
  <w:style w:type="paragraph" w:customStyle="1" w:styleId="Stile8">
    <w:name w:val="Stile8"/>
    <w:basedOn w:val="Titolo3"/>
    <w:rsid w:val="00422F10"/>
    <w:rPr>
      <w:b w:val="0"/>
      <w:bCs/>
    </w:rPr>
  </w:style>
  <w:style w:type="paragraph" w:customStyle="1" w:styleId="Stile9">
    <w:name w:val="Stile9"/>
    <w:basedOn w:val="StileTitolo2GrassettoGiustificatoprima12ptdopo3pt"/>
    <w:autoRedefine/>
    <w:rsid w:val="00422F10"/>
    <w:pPr>
      <w:numPr>
        <w:numId w:val="11"/>
      </w:numPr>
    </w:pPr>
  </w:style>
  <w:style w:type="paragraph" w:styleId="Rientrocorpodeltesto2">
    <w:name w:val="Body Text Indent 2"/>
    <w:basedOn w:val="Normale"/>
    <w:link w:val="Rientrocorpodeltesto2Carattere"/>
    <w:unhideWhenUsed/>
    <w:rsid w:val="00422F10"/>
    <w:pPr>
      <w:widowControl w:val="0"/>
      <w:suppressAutoHyphens/>
      <w:autoSpaceDE w:val="0"/>
      <w:spacing w:after="120" w:line="480" w:lineRule="auto"/>
      <w:ind w:left="283"/>
    </w:pPr>
    <w:rPr>
      <w:rFonts w:ascii="Arial" w:eastAsia="Times New Roman" w:hAnsi="Arial" w:cs="Times New Roman"/>
      <w:sz w:val="24"/>
      <w:szCs w:val="24"/>
      <w:lang w:eastAsia="ar-SA"/>
    </w:rPr>
  </w:style>
  <w:style w:type="character" w:customStyle="1" w:styleId="Rientrocorpodeltesto2Carattere">
    <w:name w:val="Rientro corpo del testo 2 Carattere"/>
    <w:basedOn w:val="Carpredefinitoparagrafo"/>
    <w:link w:val="Rientrocorpodeltesto2"/>
    <w:rsid w:val="00422F10"/>
    <w:rPr>
      <w:rFonts w:ascii="Arial" w:eastAsia="Times New Roman" w:hAnsi="Arial" w:cs="Times New Roman"/>
      <w:sz w:val="24"/>
      <w:szCs w:val="24"/>
      <w:lang w:eastAsia="ar-SA"/>
    </w:rPr>
  </w:style>
  <w:style w:type="paragraph" w:styleId="Rientrocorpodeltesto3">
    <w:name w:val="Body Text Indent 3"/>
    <w:basedOn w:val="Normale"/>
    <w:link w:val="Rientrocorpodeltesto3Carattere"/>
    <w:unhideWhenUsed/>
    <w:rsid w:val="00422F10"/>
    <w:pPr>
      <w:widowControl w:val="0"/>
      <w:suppressAutoHyphens/>
      <w:autoSpaceDE w:val="0"/>
      <w:spacing w:after="120" w:line="240" w:lineRule="auto"/>
      <w:ind w:left="283"/>
    </w:pPr>
    <w:rPr>
      <w:rFonts w:ascii="Arial" w:eastAsia="Times New Roman" w:hAnsi="Arial" w:cs="Times New Roman"/>
      <w:sz w:val="16"/>
      <w:szCs w:val="16"/>
      <w:lang w:eastAsia="ar-SA"/>
    </w:rPr>
  </w:style>
  <w:style w:type="character" w:customStyle="1" w:styleId="Rientrocorpodeltesto3Carattere">
    <w:name w:val="Rientro corpo del testo 3 Carattere"/>
    <w:basedOn w:val="Carpredefinitoparagrafo"/>
    <w:link w:val="Rientrocorpodeltesto3"/>
    <w:rsid w:val="00422F10"/>
    <w:rPr>
      <w:rFonts w:ascii="Arial" w:eastAsia="Times New Roman" w:hAnsi="Arial" w:cs="Times New Roman"/>
      <w:sz w:val="16"/>
      <w:szCs w:val="16"/>
      <w:lang w:eastAsia="ar-SA"/>
    </w:rPr>
  </w:style>
  <w:style w:type="paragraph" w:styleId="Testocommento">
    <w:name w:val="annotation text"/>
    <w:basedOn w:val="Normale"/>
    <w:link w:val="TestocommentoCarattere"/>
    <w:rsid w:val="00422F10"/>
    <w:pPr>
      <w:spacing w:line="240" w:lineRule="auto"/>
      <w:jc w:val="center"/>
    </w:pPr>
    <w:rPr>
      <w:rFonts w:ascii="Times" w:eastAsia="Times New Roman" w:hAnsi="Times" w:cs="Times New Roman"/>
      <w:szCs w:val="20"/>
      <w:lang w:val="en-US" w:eastAsia="it-IT"/>
    </w:rPr>
  </w:style>
  <w:style w:type="character" w:customStyle="1" w:styleId="TestocommentoCarattere">
    <w:name w:val="Testo commento Carattere"/>
    <w:basedOn w:val="Carpredefinitoparagrafo"/>
    <w:link w:val="Testocommento"/>
    <w:rsid w:val="00422F10"/>
    <w:rPr>
      <w:rFonts w:ascii="Times" w:eastAsia="Times New Roman" w:hAnsi="Times" w:cs="Times New Roman"/>
      <w:szCs w:val="20"/>
      <w:lang w:val="en-US" w:eastAsia="it-IT"/>
    </w:rPr>
  </w:style>
  <w:style w:type="paragraph" w:styleId="Corpodeltesto2">
    <w:name w:val="Body Text 2"/>
    <w:basedOn w:val="Normale"/>
    <w:link w:val="Corpodeltesto2Carattere"/>
    <w:rsid w:val="00422F10"/>
    <w:pPr>
      <w:widowControl w:val="0"/>
      <w:spacing w:line="240" w:lineRule="auto"/>
    </w:pPr>
    <w:rPr>
      <w:rFonts w:ascii="Times New Roman" w:eastAsia="Times New Roman" w:hAnsi="Times New Roman" w:cs="Times New Roman"/>
      <w:sz w:val="24"/>
      <w:szCs w:val="20"/>
      <w:lang w:eastAsia="it-IT"/>
    </w:rPr>
  </w:style>
  <w:style w:type="character" w:customStyle="1" w:styleId="Corpodeltesto2Carattere">
    <w:name w:val="Corpo del testo 2 Carattere"/>
    <w:basedOn w:val="Carpredefinitoparagrafo"/>
    <w:link w:val="Corpodeltesto2"/>
    <w:rsid w:val="00422F10"/>
    <w:rPr>
      <w:rFonts w:ascii="Times New Roman" w:eastAsia="Times New Roman" w:hAnsi="Times New Roman" w:cs="Times New Roman"/>
      <w:sz w:val="24"/>
      <w:szCs w:val="20"/>
      <w:lang w:eastAsia="it-IT"/>
    </w:rPr>
  </w:style>
  <w:style w:type="paragraph" w:styleId="Testonormale">
    <w:name w:val="Plain Text"/>
    <w:basedOn w:val="Normale"/>
    <w:link w:val="TestonormaleCarattere"/>
    <w:rsid w:val="00422F10"/>
    <w:pPr>
      <w:widowControl w:val="0"/>
      <w:spacing w:line="240" w:lineRule="auto"/>
    </w:pPr>
    <w:rPr>
      <w:rFonts w:ascii="Courier New" w:eastAsia="Times New Roman" w:hAnsi="Courier New" w:cs="Times New Roman"/>
      <w:szCs w:val="20"/>
      <w:lang w:eastAsia="it-IT"/>
    </w:rPr>
  </w:style>
  <w:style w:type="character" w:customStyle="1" w:styleId="TestonormaleCarattere">
    <w:name w:val="Testo normale Carattere"/>
    <w:basedOn w:val="Carpredefinitoparagrafo"/>
    <w:link w:val="Testonormale"/>
    <w:rsid w:val="00422F10"/>
    <w:rPr>
      <w:rFonts w:ascii="Courier New" w:eastAsia="Times New Roman" w:hAnsi="Courier New" w:cs="Times New Roman"/>
      <w:szCs w:val="20"/>
      <w:lang w:eastAsia="it-IT"/>
    </w:rPr>
  </w:style>
  <w:style w:type="paragraph" w:styleId="Corpodeltesto3">
    <w:name w:val="Body Text 3"/>
    <w:basedOn w:val="Normale"/>
    <w:link w:val="Corpodeltesto3Carattere"/>
    <w:rsid w:val="00422F10"/>
    <w:pPr>
      <w:spacing w:line="300" w:lineRule="atLeast"/>
      <w:ind w:right="-1"/>
      <w:jc w:val="both"/>
    </w:pPr>
    <w:rPr>
      <w:rFonts w:ascii="Book Antiqua" w:eastAsia="Times New Roman" w:hAnsi="Book Antiqua" w:cs="Times New Roman"/>
      <w:szCs w:val="20"/>
      <w:lang w:eastAsia="it-IT"/>
    </w:rPr>
  </w:style>
  <w:style w:type="character" w:customStyle="1" w:styleId="Corpodeltesto3Carattere">
    <w:name w:val="Corpo del testo 3 Carattere"/>
    <w:basedOn w:val="Carpredefinitoparagrafo"/>
    <w:link w:val="Corpodeltesto3"/>
    <w:rsid w:val="00422F10"/>
    <w:rPr>
      <w:rFonts w:ascii="Book Antiqua" w:eastAsia="Times New Roman" w:hAnsi="Book Antiqua" w:cs="Times New Roman"/>
      <w:szCs w:val="20"/>
      <w:lang w:eastAsia="it-IT"/>
    </w:rPr>
  </w:style>
  <w:style w:type="paragraph" w:styleId="Numeroelenco">
    <w:name w:val="List Number"/>
    <w:basedOn w:val="Normale"/>
    <w:rsid w:val="00422F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ileTitolo411ptGrassetto">
    <w:name w:val="Stile Titolo 4 + 11 pt Grassetto"/>
    <w:basedOn w:val="Titolo4"/>
    <w:rsid w:val="00422F10"/>
    <w:pPr>
      <w:numPr>
        <w:ilvl w:val="0"/>
        <w:numId w:val="0"/>
      </w:numPr>
      <w:ind w:left="864" w:hanging="864"/>
    </w:pPr>
    <w:rPr>
      <w:iCs/>
    </w:rPr>
  </w:style>
  <w:style w:type="character" w:customStyle="1" w:styleId="Titolo5Carattere1">
    <w:name w:val="Titolo 5 Carattere1"/>
    <w:rsid w:val="00422F10"/>
    <w:rPr>
      <w:rFonts w:ascii="Book Antiqua" w:hAnsi="Book Antiqua"/>
      <w:i/>
      <w:sz w:val="22"/>
      <w:lang w:eastAsia="ar-SA"/>
    </w:rPr>
  </w:style>
  <w:style w:type="paragraph" w:customStyle="1" w:styleId="Normal10pt">
    <w:name w:val="Normal + 10 pt"/>
    <w:aliases w:val="Line spacing:  single"/>
    <w:basedOn w:val="Normale"/>
    <w:rsid w:val="00422F10"/>
    <w:pPr>
      <w:keepNext/>
      <w:keepLines/>
      <w:tabs>
        <w:tab w:val="num" w:pos="0"/>
        <w:tab w:val="left" w:pos="900"/>
      </w:tabs>
      <w:spacing w:line="240" w:lineRule="auto"/>
      <w:ind w:firstLine="284"/>
      <w:jc w:val="both"/>
    </w:pPr>
    <w:rPr>
      <w:rFonts w:ascii="Book Antiqua" w:eastAsia="Times New Roman" w:hAnsi="Book Antiqua" w:cs="Times New Roman"/>
      <w:sz w:val="20"/>
      <w:szCs w:val="20"/>
      <w:lang w:eastAsia="it-IT"/>
    </w:rPr>
  </w:style>
  <w:style w:type="character" w:customStyle="1" w:styleId="Char">
    <w:name w:val="Char"/>
    <w:rsid w:val="00422F10"/>
    <w:rPr>
      <w:rFonts w:ascii="Book Antiqua" w:hAnsi="Book Antiqua"/>
      <w:b/>
      <w:sz w:val="18"/>
      <w:lang w:val="it-IT" w:eastAsia="it-IT" w:bidi="ar-SA"/>
    </w:rPr>
  </w:style>
  <w:style w:type="character" w:customStyle="1" w:styleId="texhtml">
    <w:name w:val="texhtml"/>
    <w:rsid w:val="00422F10"/>
    <w:rPr>
      <w:rFonts w:ascii="Times New Roman" w:hAnsi="Times New Roman" w:cs="Times New Roman" w:hint="default"/>
      <w:sz w:val="29"/>
      <w:szCs w:val="29"/>
    </w:rPr>
  </w:style>
  <w:style w:type="character" w:customStyle="1" w:styleId="google-src-text1">
    <w:name w:val="google-src-text1"/>
    <w:rsid w:val="00422F10"/>
    <w:rPr>
      <w:vanish/>
      <w:webHidden w:val="0"/>
      <w:specVanish w:val="0"/>
    </w:rPr>
  </w:style>
  <w:style w:type="character" w:customStyle="1" w:styleId="editsection">
    <w:name w:val="editsection"/>
    <w:rsid w:val="00422F10"/>
    <w:rPr>
      <w:vanish/>
      <w:webHidden w:val="0"/>
      <w:specVanish w:val="0"/>
    </w:rPr>
  </w:style>
  <w:style w:type="character" w:customStyle="1" w:styleId="Hyperlink1">
    <w:name w:val="Hyperlink1"/>
    <w:rsid w:val="00422F10"/>
    <w:rPr>
      <w:rFonts w:ascii="Tahoma" w:hAnsi="Tahoma" w:cs="Tahoma" w:hint="default"/>
      <w:color w:val="0000FF"/>
      <w:sz w:val="22"/>
      <w:szCs w:val="22"/>
      <w:u w:val="single"/>
    </w:rPr>
  </w:style>
  <w:style w:type="paragraph" w:styleId="Testodelblocco">
    <w:name w:val="Block Text"/>
    <w:basedOn w:val="Normale"/>
    <w:rsid w:val="00422F10"/>
    <w:pPr>
      <w:spacing w:line="240" w:lineRule="auto"/>
      <w:ind w:left="1701" w:right="1700"/>
      <w:jc w:val="both"/>
    </w:pPr>
    <w:rPr>
      <w:rFonts w:ascii="Times New Roman" w:eastAsia="Times New Roman" w:hAnsi="Times New Roman" w:cs="Times New Roman"/>
      <w:b/>
      <w:bCs/>
      <w:sz w:val="20"/>
      <w:szCs w:val="20"/>
      <w:lang w:eastAsia="it-IT"/>
    </w:rPr>
  </w:style>
  <w:style w:type="paragraph" w:customStyle="1" w:styleId="texteglossaire">
    <w:name w:val="texteglossaire"/>
    <w:basedOn w:val="Normale"/>
    <w:rsid w:val="00422F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yle1">
    <w:name w:val="Style1"/>
    <w:basedOn w:val="Sommario6"/>
    <w:autoRedefine/>
    <w:rsid w:val="00422F10"/>
    <w:pPr>
      <w:tabs>
        <w:tab w:val="left" w:pos="2669"/>
        <w:tab w:val="right" w:leader="dot" w:pos="9061"/>
      </w:tabs>
      <w:jc w:val="both"/>
    </w:pPr>
    <w:rPr>
      <w:noProof/>
      <w:lang w:eastAsia="it-IT"/>
    </w:rPr>
  </w:style>
  <w:style w:type="paragraph" w:customStyle="1" w:styleId="Stile11">
    <w:name w:val="Stile11"/>
    <w:basedOn w:val="Titolo4"/>
    <w:qFormat/>
    <w:rsid w:val="00422F10"/>
    <w:pPr>
      <w:keepNext w:val="0"/>
      <w:keepLines w:val="0"/>
      <w:widowControl/>
      <w:numPr>
        <w:ilvl w:val="0"/>
        <w:numId w:val="12"/>
      </w:numPr>
    </w:pPr>
    <w:rPr>
      <w:bCs w:val="0"/>
      <w:sz w:val="22"/>
    </w:rPr>
  </w:style>
  <w:style w:type="paragraph" w:customStyle="1" w:styleId="Stile10">
    <w:name w:val="Stile10"/>
    <w:basedOn w:val="Titolo4"/>
    <w:link w:val="Stile10Carattere"/>
    <w:qFormat/>
    <w:rsid w:val="00422F10"/>
    <w:pPr>
      <w:keepNext w:val="0"/>
      <w:keepLines w:val="0"/>
      <w:widowControl/>
      <w:numPr>
        <w:ilvl w:val="0"/>
        <w:numId w:val="0"/>
      </w:numPr>
      <w:ind w:left="1004" w:hanging="360"/>
    </w:pPr>
    <w:rPr>
      <w:bCs w:val="0"/>
    </w:rPr>
  </w:style>
  <w:style w:type="character" w:customStyle="1" w:styleId="Stile10Carattere">
    <w:name w:val="Stile10 Carattere"/>
    <w:basedOn w:val="Titolo4Carattere"/>
    <w:link w:val="Stile10"/>
    <w:rsid w:val="00422F10"/>
    <w:rPr>
      <w:rFonts w:ascii="Arial" w:eastAsia="Times New Roman" w:hAnsi="Arial" w:cs="Times New Roman"/>
      <w:bCs w:val="0"/>
      <w:i/>
      <w:sz w:val="20"/>
      <w:szCs w:val="20"/>
      <w:lang w:eastAsia="ar-SA"/>
    </w:rPr>
  </w:style>
  <w:style w:type="paragraph" w:customStyle="1" w:styleId="Stile12">
    <w:name w:val="Stile12"/>
    <w:basedOn w:val="StileTitolo410ptNonGrassetto"/>
    <w:next w:val="Normale"/>
    <w:qFormat/>
    <w:rsid w:val="00422F10"/>
  </w:style>
  <w:style w:type="paragraph" w:customStyle="1" w:styleId="Stile13">
    <w:name w:val="Stile13"/>
    <w:basedOn w:val="Titolo4"/>
    <w:qFormat/>
    <w:rsid w:val="00422F10"/>
    <w:pPr>
      <w:keepNext w:val="0"/>
      <w:keepLines w:val="0"/>
      <w:widowControl/>
      <w:numPr>
        <w:ilvl w:val="0"/>
        <w:numId w:val="13"/>
      </w:numPr>
    </w:pPr>
    <w:rPr>
      <w:bCs w:val="0"/>
      <w:sz w:val="22"/>
    </w:rPr>
  </w:style>
  <w:style w:type="paragraph" w:customStyle="1" w:styleId="Stile14">
    <w:name w:val="Stile14"/>
    <w:basedOn w:val="Titolo5"/>
    <w:qFormat/>
    <w:rsid w:val="00422F10"/>
    <w:pPr>
      <w:tabs>
        <w:tab w:val="left" w:pos="1134"/>
      </w:tabs>
    </w:pPr>
    <w:rPr>
      <w:rFonts w:ascii="Arial" w:hAnsi="Arial"/>
      <w:i w:val="0"/>
      <w:sz w:val="20"/>
      <w:u w:val="single"/>
    </w:rPr>
  </w:style>
  <w:style w:type="numbering" w:customStyle="1" w:styleId="Nessunelenco2">
    <w:name w:val="Nessun elenco2"/>
    <w:next w:val="Nessunelenco"/>
    <w:uiPriority w:val="99"/>
    <w:semiHidden/>
    <w:unhideWhenUsed/>
    <w:rsid w:val="00B6586A"/>
  </w:style>
  <w:style w:type="numbering" w:customStyle="1" w:styleId="Nessunelenco12">
    <w:name w:val="Nessun elenco12"/>
    <w:next w:val="Nessunelenco"/>
    <w:uiPriority w:val="99"/>
    <w:semiHidden/>
    <w:unhideWhenUsed/>
    <w:rsid w:val="00B6586A"/>
  </w:style>
  <w:style w:type="character" w:customStyle="1" w:styleId="a-size-large">
    <w:name w:val="a-size-large"/>
    <w:basedOn w:val="Carpredefinitoparagrafo"/>
    <w:rsid w:val="00BC74BD"/>
  </w:style>
  <w:style w:type="table" w:styleId="Grigliatabella">
    <w:name w:val="Table Grid"/>
    <w:basedOn w:val="Tabellanormale"/>
    <w:uiPriority w:val="59"/>
    <w:rsid w:val="00BC5DA0"/>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ubeb02bodytextfullout">
    <w:name w:val="epub__eb02bodytextfullout"/>
    <w:basedOn w:val="Normale"/>
    <w:rsid w:val="00BC5DA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pubeb03bodytextindented">
    <w:name w:val="epub__eb03bodytextindented"/>
    <w:basedOn w:val="Normale"/>
    <w:rsid w:val="00BC5DA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ileTitolo3Interlineamultipla115ri">
    <w:name w:val="Stile Titolo 3 + Interlinea multipla 115 ri"/>
    <w:basedOn w:val="Titolo2"/>
    <w:rsid w:val="00BC5DA0"/>
    <w:pPr>
      <w:keepNext/>
      <w:keepLines/>
      <w:widowControl/>
      <w:tabs>
        <w:tab w:val="left" w:pos="284"/>
        <w:tab w:val="left" w:pos="1134"/>
      </w:tabs>
      <w:suppressAutoHyphens w:val="0"/>
      <w:autoSpaceDE/>
      <w:spacing w:after="240" w:line="276" w:lineRule="auto"/>
      <w:jc w:val="both"/>
    </w:pPr>
    <w:rPr>
      <w:bCs/>
      <w:sz w:val="28"/>
      <w:szCs w:val="20"/>
    </w:rPr>
  </w:style>
  <w:style w:type="character" w:styleId="DefinizioneHTML">
    <w:name w:val="HTML Definition"/>
    <w:uiPriority w:val="99"/>
    <w:semiHidden/>
    <w:unhideWhenUsed/>
    <w:rsid w:val="00BC5DA0"/>
    <w:rPr>
      <w:i/>
      <w:iCs/>
    </w:rPr>
  </w:style>
  <w:style w:type="character" w:customStyle="1" w:styleId="hps">
    <w:name w:val="hps"/>
    <w:rsid w:val="00BC5DA0"/>
  </w:style>
  <w:style w:type="character" w:customStyle="1" w:styleId="atn">
    <w:name w:val="atn"/>
    <w:rsid w:val="00BC5DA0"/>
  </w:style>
  <w:style w:type="paragraph" w:styleId="Nessunaspaziatura">
    <w:name w:val="No Spacing"/>
    <w:uiPriority w:val="1"/>
    <w:qFormat/>
    <w:rsid w:val="00BC5DA0"/>
    <w:pPr>
      <w:suppressAutoHyphens/>
      <w:spacing w:after="0" w:line="240" w:lineRule="auto"/>
      <w:ind w:firstLine="284"/>
      <w:jc w:val="both"/>
    </w:pPr>
    <w:rPr>
      <w:rFonts w:ascii="Book Antiqua" w:eastAsia="Times New Roman" w:hAnsi="Book Antiqua" w:cs="Times New Roman"/>
      <w:szCs w:val="20"/>
      <w:lang w:eastAsia="ar-SA"/>
    </w:rPr>
  </w:style>
  <w:style w:type="character" w:customStyle="1" w:styleId="ircsu">
    <w:name w:val="irc_su"/>
    <w:rsid w:val="00BC5DA0"/>
  </w:style>
  <w:style w:type="table" w:styleId="Sfondochiaro-Colore5">
    <w:name w:val="Light Shading Accent 5"/>
    <w:basedOn w:val="Tabellanormale"/>
    <w:uiPriority w:val="60"/>
    <w:rsid w:val="00BC5DA0"/>
    <w:pPr>
      <w:spacing w:after="0" w:line="240" w:lineRule="auto"/>
    </w:pPr>
    <w:rPr>
      <w:rFonts w:ascii="Times New Roman" w:eastAsia="Times New Roman" w:hAnsi="Times New Roman" w:cs="Times New Roman"/>
      <w:color w:val="31849B"/>
      <w:sz w:val="20"/>
      <w:szCs w:val="20"/>
      <w:lang w:eastAsia="it-I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BC5DA0"/>
  </w:style>
  <w:style w:type="paragraph" w:styleId="Titolosommario">
    <w:name w:val="TOC Heading"/>
    <w:basedOn w:val="Titolo1"/>
    <w:next w:val="Normale"/>
    <w:uiPriority w:val="39"/>
    <w:semiHidden/>
    <w:unhideWhenUsed/>
    <w:qFormat/>
    <w:rsid w:val="00FA6C45"/>
    <w:pPr>
      <w:widowControl/>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874">
      <w:bodyDiv w:val="1"/>
      <w:marLeft w:val="0"/>
      <w:marRight w:val="0"/>
      <w:marTop w:val="0"/>
      <w:marBottom w:val="0"/>
      <w:divBdr>
        <w:top w:val="none" w:sz="0" w:space="0" w:color="auto"/>
        <w:left w:val="none" w:sz="0" w:space="0" w:color="auto"/>
        <w:bottom w:val="none" w:sz="0" w:space="0" w:color="auto"/>
        <w:right w:val="none" w:sz="0" w:space="0" w:color="auto"/>
      </w:divBdr>
    </w:div>
    <w:div w:id="233972641">
      <w:bodyDiv w:val="1"/>
      <w:marLeft w:val="0"/>
      <w:marRight w:val="0"/>
      <w:marTop w:val="0"/>
      <w:marBottom w:val="0"/>
      <w:divBdr>
        <w:top w:val="none" w:sz="0" w:space="0" w:color="auto"/>
        <w:left w:val="none" w:sz="0" w:space="0" w:color="auto"/>
        <w:bottom w:val="none" w:sz="0" w:space="0" w:color="auto"/>
        <w:right w:val="none" w:sz="0" w:space="0" w:color="auto"/>
      </w:divBdr>
    </w:div>
    <w:div w:id="541333403">
      <w:bodyDiv w:val="1"/>
      <w:marLeft w:val="0"/>
      <w:marRight w:val="0"/>
      <w:marTop w:val="0"/>
      <w:marBottom w:val="0"/>
      <w:divBdr>
        <w:top w:val="none" w:sz="0" w:space="0" w:color="auto"/>
        <w:left w:val="none" w:sz="0" w:space="0" w:color="auto"/>
        <w:bottom w:val="none" w:sz="0" w:space="0" w:color="auto"/>
        <w:right w:val="none" w:sz="0" w:space="0" w:color="auto"/>
      </w:divBdr>
    </w:div>
    <w:div w:id="20558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82385-7C3D-497D-81BB-8B685062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1050</Words>
  <Characters>5990</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Landini</dc:creator>
  <cp:lastModifiedBy>utente docenti</cp:lastModifiedBy>
  <cp:revision>18</cp:revision>
  <cp:lastPrinted>2016-10-28T05:44:00Z</cp:lastPrinted>
  <dcterms:created xsi:type="dcterms:W3CDTF">2016-10-17T10:38:00Z</dcterms:created>
  <dcterms:modified xsi:type="dcterms:W3CDTF">2018-10-22T12:30:00Z</dcterms:modified>
</cp:coreProperties>
</file>